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F6B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An </w:t>
      </w:r>
      <w:hyperlink r:id="rId5" w:history="1">
        <w:r>
          <w:rPr>
            <w:rFonts w:ascii="Verdana" w:hAnsi="Verdana" w:cs="Verdana"/>
            <w:color w:val="0B576D"/>
          </w:rPr>
          <w:t>abstract finite-dimensional complex Lie algebra</w:t>
        </w:r>
      </w:hyperlink>
      <w:r>
        <w:rPr>
          <w:rFonts w:ascii="Verdana" w:hAnsi="Verdana" w:cs="Verdana"/>
        </w:rPr>
        <w:t xml:space="preserve">, or </w:t>
      </w:r>
      <w:r>
        <w:rPr>
          <w:rFonts w:ascii="Verdana" w:hAnsi="Verdana" w:cs="Verdana"/>
          <w:i/>
          <w:iCs/>
        </w:rPr>
        <w:t>Lie algebra</w:t>
      </w:r>
      <w:r>
        <w:rPr>
          <w:rFonts w:ascii="Verdana" w:hAnsi="Verdana" w:cs="Verdana"/>
        </w:rPr>
        <w:t xml:space="preserve"> for short, is a finite-dimensional complex vector space </w:t>
      </w:r>
      <w:r>
        <w:rPr>
          <w:rFonts w:ascii="Verdana" w:hAnsi="Verdana" w:cs="Verdana"/>
          <w:noProof/>
        </w:rPr>
        <w:drawing>
          <wp:inline distT="0" distB="0" distL="0" distR="0" wp14:anchorId="5B9120AF" wp14:editId="699FB536">
            <wp:extent cx="97790" cy="154940"/>
            <wp:effectExtent l="0" t="0" r="3810" b="0"/>
            <wp:docPr id="1789" name="Picture 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together with an anti-symmetric bilinear form </w:t>
      </w:r>
      <w:r>
        <w:rPr>
          <w:rFonts w:ascii="Verdana" w:hAnsi="Verdana" w:cs="Verdana"/>
          <w:noProof/>
        </w:rPr>
        <w:drawing>
          <wp:inline distT="0" distB="0" distL="0" distR="0" wp14:anchorId="2EF7C677" wp14:editId="728581A5">
            <wp:extent cx="1828800" cy="228600"/>
            <wp:effectExtent l="0" t="0" r="0" b="0"/>
            <wp:docPr id="1788"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a:ln>
                      <a:noFill/>
                    </a:ln>
                  </pic:spPr>
                </pic:pic>
              </a:graphicData>
            </a:graphic>
          </wp:inline>
        </w:drawing>
      </w:r>
      <w:r>
        <w:rPr>
          <w:rFonts w:ascii="Verdana" w:hAnsi="Verdana" w:cs="Verdana"/>
        </w:rPr>
        <w:t xml:space="preserve"> that obeys the </w:t>
      </w:r>
      <w:hyperlink r:id="rId8" w:history="1">
        <w:r>
          <w:rPr>
            <w:rFonts w:ascii="Verdana" w:hAnsi="Verdana" w:cs="Verdana"/>
            <w:color w:val="0B576D"/>
          </w:rPr>
          <w:t>Jacobi identity</w:t>
        </w:r>
      </w:hyperlink>
    </w:p>
    <w:p w14:paraId="2ED49BF9"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6CB7C8C" wp14:editId="4775C606">
            <wp:extent cx="3698240" cy="245110"/>
            <wp:effectExtent l="0" t="0" r="10160" b="8890"/>
            <wp:docPr id="1787" name="Picture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240" cy="245110"/>
                    </a:xfrm>
                    <a:prstGeom prst="rect">
                      <a:avLst/>
                    </a:prstGeom>
                    <a:noFill/>
                    <a:ln>
                      <a:noFill/>
                    </a:ln>
                  </pic:spPr>
                </pic:pic>
              </a:graphicData>
            </a:graphic>
          </wp:inline>
        </w:drawing>
      </w:r>
    </w:p>
    <w:p w14:paraId="2D7077B9" w14:textId="77777777" w:rsidR="00C348F5" w:rsidRDefault="00C348F5" w:rsidP="00C348F5">
      <w:pPr>
        <w:widowControl w:val="0"/>
        <w:autoSpaceDE w:val="0"/>
        <w:autoSpaceDN w:val="0"/>
        <w:adjustRightInd w:val="0"/>
        <w:rPr>
          <w:rFonts w:ascii="Verdana" w:hAnsi="Verdana" w:cs="Verdana"/>
        </w:rPr>
      </w:pPr>
    </w:p>
    <w:p w14:paraId="4EADCCF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0C3AB2BE" wp14:editId="42E7DF57">
            <wp:extent cx="873760" cy="163195"/>
            <wp:effectExtent l="0" t="0" r="0" b="0"/>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760" cy="163195"/>
                    </a:xfrm>
                    <a:prstGeom prst="rect">
                      <a:avLst/>
                    </a:prstGeom>
                    <a:noFill/>
                    <a:ln>
                      <a:noFill/>
                    </a:ln>
                  </pic:spPr>
                </pic:pic>
              </a:graphicData>
            </a:graphic>
          </wp:inline>
        </w:drawing>
      </w:r>
      <w:r>
        <w:rPr>
          <w:rFonts w:ascii="Verdana" w:hAnsi="Verdana" w:cs="Verdana"/>
        </w:rPr>
        <w:t>; by anti-symmetry one can also rewrite the Jacobi identity as</w:t>
      </w:r>
    </w:p>
    <w:p w14:paraId="7C9E35D7"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46FEEE9" wp14:editId="652D4678">
            <wp:extent cx="3404235" cy="245110"/>
            <wp:effectExtent l="0" t="0" r="0" b="8890"/>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235" cy="245110"/>
                    </a:xfrm>
                    <a:prstGeom prst="rect">
                      <a:avLst/>
                    </a:prstGeom>
                    <a:noFill/>
                    <a:ln>
                      <a:noFill/>
                    </a:ln>
                  </pic:spPr>
                </pic:pic>
              </a:graphicData>
            </a:graphic>
          </wp:inline>
        </w:drawing>
      </w:r>
    </w:p>
    <w:p w14:paraId="5C8465D3" w14:textId="77777777" w:rsidR="00C348F5" w:rsidRDefault="00C348F5" w:rsidP="00C348F5">
      <w:pPr>
        <w:widowControl w:val="0"/>
        <w:autoSpaceDE w:val="0"/>
        <w:autoSpaceDN w:val="0"/>
        <w:adjustRightInd w:val="0"/>
        <w:rPr>
          <w:rFonts w:ascii="Verdana" w:hAnsi="Verdana" w:cs="Verdana"/>
        </w:rPr>
      </w:pPr>
    </w:p>
    <w:p w14:paraId="5E433F1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will usually omit the subscript from the Lie bracket </w:t>
      </w:r>
      <w:r>
        <w:rPr>
          <w:rFonts w:ascii="Verdana" w:hAnsi="Verdana" w:cs="Verdana"/>
          <w:noProof/>
        </w:rPr>
        <w:drawing>
          <wp:inline distT="0" distB="0" distL="0" distR="0" wp14:anchorId="14F56408" wp14:editId="250B32BE">
            <wp:extent cx="277495" cy="228600"/>
            <wp:effectExtent l="0" t="0" r="1905" b="0"/>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95" cy="228600"/>
                    </a:xfrm>
                    <a:prstGeom prst="rect">
                      <a:avLst/>
                    </a:prstGeom>
                    <a:noFill/>
                    <a:ln>
                      <a:noFill/>
                    </a:ln>
                  </pic:spPr>
                </pic:pic>
              </a:graphicData>
            </a:graphic>
          </wp:inline>
        </w:drawing>
      </w:r>
      <w:r>
        <w:rPr>
          <w:rFonts w:ascii="Verdana" w:hAnsi="Verdana" w:cs="Verdana"/>
        </w:rPr>
        <w:t xml:space="preserve"> when this will not cause ambiguity. A </w:t>
      </w:r>
      <w:r>
        <w:rPr>
          <w:rFonts w:ascii="Verdana" w:hAnsi="Verdana" w:cs="Verdana"/>
          <w:i/>
          <w:iCs/>
        </w:rPr>
        <w:t>homomorphism</w:t>
      </w:r>
      <w:r>
        <w:rPr>
          <w:rFonts w:ascii="Verdana" w:hAnsi="Verdana" w:cs="Verdana"/>
        </w:rPr>
        <w:t xml:space="preserve"> </w:t>
      </w:r>
      <w:r>
        <w:rPr>
          <w:rFonts w:ascii="Verdana" w:hAnsi="Verdana" w:cs="Verdana"/>
          <w:noProof/>
        </w:rPr>
        <w:drawing>
          <wp:inline distT="0" distB="0" distL="0" distR="0" wp14:anchorId="39A66077" wp14:editId="3ECF8CF9">
            <wp:extent cx="840740" cy="187960"/>
            <wp:effectExtent l="0" t="0" r="0" b="0"/>
            <wp:docPr id="1783"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740" cy="187960"/>
                    </a:xfrm>
                    <a:prstGeom prst="rect">
                      <a:avLst/>
                    </a:prstGeom>
                    <a:noFill/>
                    <a:ln>
                      <a:noFill/>
                    </a:ln>
                  </pic:spPr>
                </pic:pic>
              </a:graphicData>
            </a:graphic>
          </wp:inline>
        </w:drawing>
      </w:r>
      <w:r>
        <w:rPr>
          <w:rFonts w:ascii="Verdana" w:hAnsi="Verdana" w:cs="Verdana"/>
        </w:rPr>
        <w:t xml:space="preserve"> between two Lie algebras </w:t>
      </w:r>
      <w:r>
        <w:rPr>
          <w:rFonts w:ascii="Verdana" w:hAnsi="Verdana" w:cs="Verdana"/>
          <w:noProof/>
        </w:rPr>
        <w:drawing>
          <wp:inline distT="0" distB="0" distL="0" distR="0" wp14:anchorId="3B5FFAD5" wp14:editId="6C269711">
            <wp:extent cx="302260" cy="187960"/>
            <wp:effectExtent l="0" t="0" r="2540" b="0"/>
            <wp:docPr id="1782"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 cy="187960"/>
                    </a:xfrm>
                    <a:prstGeom prst="rect">
                      <a:avLst/>
                    </a:prstGeom>
                    <a:noFill/>
                    <a:ln>
                      <a:noFill/>
                    </a:ln>
                  </pic:spPr>
                </pic:pic>
              </a:graphicData>
            </a:graphic>
          </wp:inline>
        </w:drawing>
      </w:r>
      <w:r>
        <w:rPr>
          <w:rFonts w:ascii="Verdana" w:hAnsi="Verdana" w:cs="Verdana"/>
        </w:rPr>
        <w:t xml:space="preserve"> is a linear map that respects the Lie bracket, thus </w:t>
      </w:r>
      <w:r>
        <w:rPr>
          <w:rFonts w:ascii="Verdana" w:hAnsi="Verdana" w:cs="Verdana"/>
          <w:noProof/>
        </w:rPr>
        <w:drawing>
          <wp:inline distT="0" distB="0" distL="0" distR="0" wp14:anchorId="1F7E5147" wp14:editId="4C00CC10">
            <wp:extent cx="2131060" cy="253365"/>
            <wp:effectExtent l="0" t="0" r="2540" b="635"/>
            <wp:docPr id="1781" name="Picture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1060" cy="253365"/>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55A14F4A" wp14:editId="286B9CAE">
            <wp:extent cx="669290" cy="163195"/>
            <wp:effectExtent l="0" t="0" r="0" b="0"/>
            <wp:docPr id="1780"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290" cy="163195"/>
                    </a:xfrm>
                    <a:prstGeom prst="rect">
                      <a:avLst/>
                    </a:prstGeom>
                    <a:noFill/>
                    <a:ln>
                      <a:noFill/>
                    </a:ln>
                  </pic:spPr>
                </pic:pic>
              </a:graphicData>
            </a:graphic>
          </wp:inline>
        </w:drawing>
      </w:r>
      <w:r>
        <w:rPr>
          <w:rFonts w:ascii="Verdana" w:hAnsi="Verdana" w:cs="Verdana"/>
        </w:rPr>
        <w:t xml:space="preserve">. As with many other classes of mathematical objects, the class of Lie algebras together with their </w:t>
      </w:r>
      <w:proofErr w:type="spellStart"/>
      <w:r>
        <w:rPr>
          <w:rFonts w:ascii="Verdana" w:hAnsi="Verdana" w:cs="Verdana"/>
        </w:rPr>
        <w:t>homomorphisms</w:t>
      </w:r>
      <w:proofErr w:type="spellEnd"/>
      <w:r>
        <w:rPr>
          <w:rFonts w:ascii="Verdana" w:hAnsi="Verdana" w:cs="Verdana"/>
        </w:rPr>
        <w:t xml:space="preserve"> then form a </w:t>
      </w:r>
      <w:hyperlink r:id="rId17" w:history="1">
        <w:r>
          <w:rPr>
            <w:rFonts w:ascii="Verdana" w:hAnsi="Verdana" w:cs="Verdana"/>
            <w:color w:val="0B576D"/>
          </w:rPr>
          <w:t>category</w:t>
        </w:r>
      </w:hyperlink>
      <w:r>
        <w:rPr>
          <w:rFonts w:ascii="Verdana" w:hAnsi="Verdana" w:cs="Verdana"/>
        </w:rPr>
        <w:t xml:space="preserve">. One can of course also consider Lie algebras in infinite dimension or over other fields, but we will restrict attention throughout these notes to the finite-dimensional complex case. The trivial, zero-dimensional Lie algebra is denoted </w:t>
      </w:r>
      <w:r>
        <w:rPr>
          <w:rFonts w:ascii="Verdana" w:hAnsi="Verdana" w:cs="Verdana"/>
          <w:noProof/>
        </w:rPr>
        <w:drawing>
          <wp:inline distT="0" distB="0" distL="0" distR="0" wp14:anchorId="43668E09" wp14:editId="5063CC68">
            <wp:extent cx="97790" cy="154940"/>
            <wp:effectExtent l="0" t="0" r="3810" b="0"/>
            <wp:docPr id="1779"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Lie algebras of positive dimension will be called </w:t>
      </w:r>
      <w:r>
        <w:rPr>
          <w:rFonts w:ascii="Verdana" w:hAnsi="Verdana" w:cs="Verdana"/>
          <w:i/>
          <w:iCs/>
        </w:rPr>
        <w:t>non-trivial</w:t>
      </w:r>
      <w:r>
        <w:rPr>
          <w:rFonts w:ascii="Verdana" w:hAnsi="Verdana" w:cs="Verdana"/>
        </w:rPr>
        <w:t>.</w:t>
      </w:r>
    </w:p>
    <w:p w14:paraId="54D7733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Lie algebras come up in many contexts in mathematics, in particular arising as the tangent space of complex </w:t>
      </w:r>
      <w:hyperlink r:id="rId19" w:history="1">
        <w:r>
          <w:rPr>
            <w:rFonts w:ascii="Verdana" w:hAnsi="Verdana" w:cs="Verdana"/>
            <w:color w:val="0B576D"/>
          </w:rPr>
          <w:t>Lie groups</w:t>
        </w:r>
      </w:hyperlink>
      <w:r>
        <w:rPr>
          <w:rFonts w:ascii="Verdana" w:hAnsi="Verdana" w:cs="Verdana"/>
        </w:rPr>
        <w:t xml:space="preserve">. It is thus very profitable to think of Lie algebras as being the infinitesimal component of a Lie group, and in particular almost all of the notation and concepts that are applicable to Lie groups (e.g. </w:t>
      </w:r>
      <w:proofErr w:type="spellStart"/>
      <w:r>
        <w:rPr>
          <w:rFonts w:ascii="Verdana" w:hAnsi="Verdana" w:cs="Verdana"/>
        </w:rPr>
        <w:t>nilpotence</w:t>
      </w:r>
      <w:proofErr w:type="spellEnd"/>
      <w:r>
        <w:rPr>
          <w:rFonts w:ascii="Verdana" w:hAnsi="Verdana" w:cs="Verdana"/>
        </w:rPr>
        <w:t xml:space="preserve">, solvability, extensions, etc.) have infinitesimal counterparts in the category of Lie algebras (often with exactly the same terminology). See </w:t>
      </w:r>
      <w:hyperlink r:id="rId20" w:history="1">
        <w:r>
          <w:rPr>
            <w:rFonts w:ascii="Verdana" w:hAnsi="Verdana" w:cs="Verdana"/>
            <w:color w:val="0B576D"/>
          </w:rPr>
          <w:t>this previous blog post</w:t>
        </w:r>
      </w:hyperlink>
      <w:r>
        <w:rPr>
          <w:rFonts w:ascii="Verdana" w:hAnsi="Verdana" w:cs="Verdana"/>
        </w:rPr>
        <w:t xml:space="preserve"> for more discussion about the connection between Lie algebras and Lie groups (that post was focused over the reals instead of the complexes, but much of the discussion carries over to the complex case).</w:t>
      </w:r>
    </w:p>
    <w:p w14:paraId="686B475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 particular example of a Lie algebra is the general linear Lie algebra </w:t>
      </w:r>
      <w:r>
        <w:rPr>
          <w:rFonts w:ascii="Verdana" w:hAnsi="Verdana" w:cs="Verdana"/>
          <w:noProof/>
        </w:rPr>
        <w:drawing>
          <wp:inline distT="0" distB="0" distL="0" distR="0" wp14:anchorId="1FA58328" wp14:editId="2BA5530D">
            <wp:extent cx="473710" cy="228600"/>
            <wp:effectExtent l="0" t="0" r="8890" b="0"/>
            <wp:docPr id="1778"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Verdana" w:hAnsi="Verdana" w:cs="Verdana"/>
        </w:rPr>
        <w:t xml:space="preserve"> of linear transformations </w:t>
      </w:r>
      <w:r>
        <w:rPr>
          <w:rFonts w:ascii="Verdana" w:hAnsi="Verdana" w:cs="Verdana"/>
          <w:noProof/>
        </w:rPr>
        <w:drawing>
          <wp:inline distT="0" distB="0" distL="0" distR="0" wp14:anchorId="006FD213" wp14:editId="5CDAC6CB">
            <wp:extent cx="955040" cy="139065"/>
            <wp:effectExtent l="0" t="0" r="10160" b="0"/>
            <wp:docPr id="1777" name="Picture 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39065"/>
                    </a:xfrm>
                    <a:prstGeom prst="rect">
                      <a:avLst/>
                    </a:prstGeom>
                    <a:noFill/>
                    <a:ln>
                      <a:noFill/>
                    </a:ln>
                  </pic:spPr>
                </pic:pic>
              </a:graphicData>
            </a:graphic>
          </wp:inline>
        </w:drawing>
      </w:r>
      <w:r>
        <w:rPr>
          <w:rFonts w:ascii="Verdana" w:hAnsi="Verdana" w:cs="Verdana"/>
        </w:rPr>
        <w:t xml:space="preserve"> on a finite-dimensional complex vector space (or </w:t>
      </w:r>
      <w:r>
        <w:rPr>
          <w:rFonts w:ascii="Verdana" w:hAnsi="Verdana" w:cs="Verdana"/>
          <w:i/>
          <w:iCs/>
        </w:rPr>
        <w:t>vector space</w:t>
      </w:r>
      <w:r>
        <w:rPr>
          <w:rFonts w:ascii="Verdana" w:hAnsi="Verdana" w:cs="Verdana"/>
        </w:rPr>
        <w:t xml:space="preserve"> for short) </w:t>
      </w:r>
      <w:r>
        <w:rPr>
          <w:rFonts w:ascii="Verdana" w:hAnsi="Verdana" w:cs="Verdana"/>
          <w:noProof/>
        </w:rPr>
        <w:drawing>
          <wp:inline distT="0" distB="0" distL="0" distR="0" wp14:anchorId="500933CF" wp14:editId="0C157E3E">
            <wp:extent cx="163195" cy="139065"/>
            <wp:effectExtent l="0" t="0" r="0" b="0"/>
            <wp:docPr id="1776" name="Picture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with the commutator Lie bracket </w:t>
      </w:r>
      <w:r>
        <w:rPr>
          <w:rFonts w:ascii="Verdana" w:hAnsi="Verdana" w:cs="Verdana"/>
          <w:noProof/>
        </w:rPr>
        <w:drawing>
          <wp:inline distT="0" distB="0" distL="0" distR="0" wp14:anchorId="2F98D589" wp14:editId="1544A76A">
            <wp:extent cx="1461135" cy="228600"/>
            <wp:effectExtent l="0" t="0" r="12065" b="0"/>
            <wp:docPr id="1775" name="Picture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1135" cy="228600"/>
                    </a:xfrm>
                    <a:prstGeom prst="rect">
                      <a:avLst/>
                    </a:prstGeom>
                    <a:noFill/>
                    <a:ln>
                      <a:noFill/>
                    </a:ln>
                  </pic:spPr>
                </pic:pic>
              </a:graphicData>
            </a:graphic>
          </wp:inline>
        </w:drawing>
      </w:r>
      <w:r>
        <w:rPr>
          <w:rFonts w:ascii="Verdana" w:hAnsi="Verdana" w:cs="Verdana"/>
        </w:rPr>
        <w:t xml:space="preserve">; one easily verifies that this is indeed an abstract Lie algebra. We will define a </w:t>
      </w:r>
      <w:r>
        <w:rPr>
          <w:rFonts w:ascii="Verdana" w:hAnsi="Verdana" w:cs="Verdana"/>
          <w:i/>
          <w:iCs/>
        </w:rPr>
        <w:t>concrete</w:t>
      </w:r>
      <w:r>
        <w:rPr>
          <w:rFonts w:ascii="Verdana" w:hAnsi="Verdana" w:cs="Verdana"/>
        </w:rPr>
        <w:t xml:space="preserve"> Lie algebra to be a Lie algebra that is a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05D73B4B" wp14:editId="2D0A5F0D">
            <wp:extent cx="473710" cy="228600"/>
            <wp:effectExtent l="0" t="0" r="8890" b="0"/>
            <wp:docPr id="1774" name="Picture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Verdana" w:hAnsi="Verdana" w:cs="Verdana"/>
        </w:rPr>
        <w:t xml:space="preserve"> for some vector space </w:t>
      </w:r>
      <w:r>
        <w:rPr>
          <w:rFonts w:ascii="Verdana" w:hAnsi="Verdana" w:cs="Verdana"/>
          <w:noProof/>
        </w:rPr>
        <w:drawing>
          <wp:inline distT="0" distB="0" distL="0" distR="0" wp14:anchorId="01ED2F0C" wp14:editId="0332911E">
            <wp:extent cx="163195" cy="139065"/>
            <wp:effectExtent l="0" t="0" r="0" b="0"/>
            <wp:docPr id="1773" name="Picture 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similarly define a </w:t>
      </w:r>
      <w:r>
        <w:rPr>
          <w:rFonts w:ascii="Verdana" w:hAnsi="Verdana" w:cs="Verdana"/>
          <w:i/>
          <w:iCs/>
        </w:rPr>
        <w:t>representation</w:t>
      </w:r>
      <w:r>
        <w:rPr>
          <w:rFonts w:ascii="Verdana" w:hAnsi="Verdana" w:cs="Verdana"/>
        </w:rPr>
        <w:t xml:space="preserve"> of a Lie algebra </w:t>
      </w:r>
      <w:r>
        <w:rPr>
          <w:rFonts w:ascii="Verdana" w:hAnsi="Verdana" w:cs="Verdana"/>
          <w:noProof/>
        </w:rPr>
        <w:drawing>
          <wp:inline distT="0" distB="0" distL="0" distR="0" wp14:anchorId="45F5D064" wp14:editId="0248686A">
            <wp:extent cx="97790" cy="154940"/>
            <wp:effectExtent l="0" t="0" r="3810" b="0"/>
            <wp:docPr id="1772" name="Picture 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to be a homomorphism </w:t>
      </w:r>
      <w:r>
        <w:rPr>
          <w:rFonts w:ascii="Verdana" w:hAnsi="Verdana" w:cs="Verdana"/>
          <w:noProof/>
        </w:rPr>
        <w:drawing>
          <wp:inline distT="0" distB="0" distL="0" distR="0" wp14:anchorId="2EDA5F69" wp14:editId="0A8AFBC4">
            <wp:extent cx="816610" cy="187960"/>
            <wp:effectExtent l="0" t="0" r="0" b="0"/>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6610" cy="187960"/>
                    </a:xfrm>
                    <a:prstGeom prst="rect">
                      <a:avLst/>
                    </a:prstGeom>
                    <a:noFill/>
                    <a:ln>
                      <a:noFill/>
                    </a:ln>
                  </pic:spPr>
                </pic:pic>
              </a:graphicData>
            </a:graphic>
          </wp:inline>
        </w:drawing>
      </w:r>
      <w:r>
        <w:rPr>
          <w:rFonts w:ascii="Verdana" w:hAnsi="Verdana" w:cs="Verdana"/>
        </w:rPr>
        <w:t xml:space="preserve"> into a concrete Lie algebra </w:t>
      </w:r>
      <w:r>
        <w:rPr>
          <w:rFonts w:ascii="Verdana" w:hAnsi="Verdana" w:cs="Verdana"/>
          <w:noProof/>
        </w:rPr>
        <w:drawing>
          <wp:inline distT="0" distB="0" distL="0" distR="0" wp14:anchorId="10E956A9" wp14:editId="62AE5DAB">
            <wp:extent cx="89535" cy="187960"/>
            <wp:effectExtent l="0" t="0" r="12065" b="0"/>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It is a deep </w:t>
      </w:r>
      <w:hyperlink r:id="rId27" w:history="1">
        <w:r>
          <w:rPr>
            <w:rFonts w:ascii="Verdana" w:hAnsi="Verdana" w:cs="Verdana"/>
            <w:color w:val="0B576D"/>
          </w:rPr>
          <w:t>theorem of Ado</w:t>
        </w:r>
      </w:hyperlink>
      <w:r>
        <w:rPr>
          <w:rFonts w:ascii="Verdana" w:hAnsi="Verdana" w:cs="Verdana"/>
        </w:rPr>
        <w:t xml:space="preserve"> (discussed in </w:t>
      </w:r>
      <w:hyperlink r:id="rId28" w:history="1">
        <w:r>
          <w:rPr>
            <w:rFonts w:ascii="Verdana" w:hAnsi="Verdana" w:cs="Verdana"/>
            <w:color w:val="6B006D"/>
          </w:rPr>
          <w:t>this previous post</w:t>
        </w:r>
      </w:hyperlink>
      <w:r>
        <w:rPr>
          <w:rFonts w:ascii="Verdana" w:hAnsi="Verdana" w:cs="Verdana"/>
        </w:rPr>
        <w:t xml:space="preserve">) that every abstract Lie algebra is in fact isomorphic to a concrete one (or equivalently, that every abstract Lie algebra has a faithful </w:t>
      </w:r>
      <w:r>
        <w:rPr>
          <w:rFonts w:ascii="Verdana" w:hAnsi="Verdana" w:cs="Verdana"/>
        </w:rPr>
        <w:lastRenderedPageBreak/>
        <w:t>representation), but we will not need or prove this fact here.</w:t>
      </w:r>
    </w:p>
    <w:p w14:paraId="769BB57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Even without Ado’s theorem, though, the structure of abstract Lie algebras is very well understood. As with objects in many other algebraic categories, a basic way to understand a Lie algebra </w:t>
      </w:r>
      <w:r>
        <w:rPr>
          <w:rFonts w:ascii="Verdana" w:hAnsi="Verdana" w:cs="Verdana"/>
          <w:noProof/>
        </w:rPr>
        <w:drawing>
          <wp:inline distT="0" distB="0" distL="0" distR="0" wp14:anchorId="564C65E0" wp14:editId="4BED2CC6">
            <wp:extent cx="97790" cy="154940"/>
            <wp:effectExtent l="0" t="0" r="3810" b="0"/>
            <wp:docPr id="1769" name="Picture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to factor it into two simpler algebras </w:t>
      </w:r>
      <w:r>
        <w:rPr>
          <w:rFonts w:ascii="Verdana" w:hAnsi="Verdana" w:cs="Verdana"/>
          <w:noProof/>
        </w:rPr>
        <w:drawing>
          <wp:inline distT="0" distB="0" distL="0" distR="0" wp14:anchorId="64DB7F12" wp14:editId="53A6B8E5">
            <wp:extent cx="277495" cy="203835"/>
            <wp:effectExtent l="0" t="0" r="1905" b="0"/>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Pr>
          <w:rFonts w:ascii="Verdana" w:hAnsi="Verdana" w:cs="Verdana"/>
        </w:rPr>
        <w:t xml:space="preserve"> via a </w:t>
      </w:r>
      <w:hyperlink r:id="rId30" w:history="1">
        <w:r>
          <w:rPr>
            <w:rFonts w:ascii="Verdana" w:hAnsi="Verdana" w:cs="Verdana"/>
            <w:color w:val="0B576D"/>
          </w:rPr>
          <w:t>short exact sequence</w:t>
        </w:r>
      </w:hyperlink>
    </w:p>
    <w:p w14:paraId="4E8D2AD6"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E0FFD7C" wp14:editId="067C6527">
            <wp:extent cx="2489835" cy="228600"/>
            <wp:effectExtent l="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9835" cy="228600"/>
                    </a:xfrm>
                    <a:prstGeom prst="rect">
                      <a:avLst/>
                    </a:prstGeom>
                    <a:noFill/>
                    <a:ln>
                      <a:noFill/>
                    </a:ln>
                  </pic:spPr>
                </pic:pic>
              </a:graphicData>
            </a:graphic>
          </wp:inline>
        </w:drawing>
      </w:r>
    </w:p>
    <w:p w14:paraId="18B12BC9" w14:textId="77777777" w:rsidR="00C348F5" w:rsidRDefault="00C348F5" w:rsidP="00C348F5">
      <w:pPr>
        <w:widowControl w:val="0"/>
        <w:autoSpaceDE w:val="0"/>
        <w:autoSpaceDN w:val="0"/>
        <w:adjustRightInd w:val="0"/>
        <w:rPr>
          <w:rFonts w:ascii="Verdana" w:hAnsi="Verdana" w:cs="Verdana"/>
        </w:rPr>
      </w:pPr>
    </w:p>
    <w:p w14:paraId="5FE981E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thus one has an injective homomorphism from </w:t>
      </w:r>
      <w:r>
        <w:rPr>
          <w:rFonts w:ascii="Verdana" w:hAnsi="Verdana" w:cs="Verdana"/>
          <w:noProof/>
        </w:rPr>
        <w:drawing>
          <wp:inline distT="0" distB="0" distL="0" distR="0" wp14:anchorId="6D413A3E" wp14:editId="7A645BC0">
            <wp:extent cx="89535" cy="187960"/>
            <wp:effectExtent l="0" t="0" r="12065" b="0"/>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7720BF12" wp14:editId="3E4F0C27">
            <wp:extent cx="97790" cy="154940"/>
            <wp:effectExtent l="0" t="0" r="381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a </w:t>
      </w:r>
      <w:proofErr w:type="spellStart"/>
      <w:r>
        <w:rPr>
          <w:rFonts w:ascii="Verdana" w:hAnsi="Verdana" w:cs="Verdana"/>
        </w:rPr>
        <w:t>surjective</w:t>
      </w:r>
      <w:proofErr w:type="spellEnd"/>
      <w:r>
        <w:rPr>
          <w:rFonts w:ascii="Verdana" w:hAnsi="Verdana" w:cs="Verdana"/>
        </w:rPr>
        <w:t xml:space="preserve"> homomorphism from </w:t>
      </w:r>
      <w:r>
        <w:rPr>
          <w:rFonts w:ascii="Verdana" w:hAnsi="Verdana" w:cs="Verdana"/>
          <w:noProof/>
        </w:rPr>
        <w:drawing>
          <wp:inline distT="0" distB="0" distL="0" distR="0" wp14:anchorId="7991FC52" wp14:editId="7089D2EB">
            <wp:extent cx="97790" cy="154940"/>
            <wp:effectExtent l="0" t="0" r="3810"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726D6865" wp14:editId="6A4AE19A">
            <wp:extent cx="89535" cy="163195"/>
            <wp:effectExtent l="0" t="0" r="12065"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such that the image of the former homomorphism is the kernel of the latter. (To be pedantic, a short exact sequence in a general category requires these </w:t>
      </w:r>
      <w:proofErr w:type="spellStart"/>
      <w:r>
        <w:rPr>
          <w:rFonts w:ascii="Verdana" w:hAnsi="Verdana" w:cs="Verdana"/>
        </w:rPr>
        <w:t>homomorphisms</w:t>
      </w:r>
      <w:proofErr w:type="spellEnd"/>
      <w:r>
        <w:rPr>
          <w:rFonts w:ascii="Verdana" w:hAnsi="Verdana" w:cs="Verdana"/>
        </w:rPr>
        <w:t xml:space="preserve"> to be </w:t>
      </w:r>
      <w:hyperlink r:id="rId33" w:history="1">
        <w:proofErr w:type="spellStart"/>
        <w:r>
          <w:rPr>
            <w:rFonts w:ascii="Verdana" w:hAnsi="Verdana" w:cs="Verdana"/>
            <w:color w:val="0B576D"/>
          </w:rPr>
          <w:t>monomorphisms</w:t>
        </w:r>
        <w:proofErr w:type="spellEnd"/>
      </w:hyperlink>
      <w:r>
        <w:rPr>
          <w:rFonts w:ascii="Verdana" w:hAnsi="Verdana" w:cs="Verdana"/>
        </w:rPr>
        <w:t xml:space="preserve"> and </w:t>
      </w:r>
      <w:hyperlink r:id="rId34" w:history="1">
        <w:proofErr w:type="spellStart"/>
        <w:r>
          <w:rPr>
            <w:rFonts w:ascii="Verdana" w:hAnsi="Verdana" w:cs="Verdana"/>
            <w:color w:val="0B576D"/>
          </w:rPr>
          <w:t>epimorphisms</w:t>
        </w:r>
        <w:proofErr w:type="spellEnd"/>
      </w:hyperlink>
      <w:r>
        <w:rPr>
          <w:rFonts w:ascii="Verdana" w:hAnsi="Verdana" w:cs="Verdana"/>
        </w:rPr>
        <w:t xml:space="preserve"> respectively, but in the category of Lie algebras these turn out to reduce to the more familiar concepts of </w:t>
      </w:r>
      <w:proofErr w:type="spellStart"/>
      <w:r>
        <w:rPr>
          <w:rFonts w:ascii="Verdana" w:hAnsi="Verdana" w:cs="Verdana"/>
        </w:rPr>
        <w:t>injectivity</w:t>
      </w:r>
      <w:proofErr w:type="spellEnd"/>
      <w:r>
        <w:rPr>
          <w:rFonts w:ascii="Verdana" w:hAnsi="Verdana" w:cs="Verdana"/>
        </w:rPr>
        <w:t xml:space="preserve"> and </w:t>
      </w:r>
      <w:proofErr w:type="spellStart"/>
      <w:r>
        <w:rPr>
          <w:rFonts w:ascii="Verdana" w:hAnsi="Verdana" w:cs="Verdana"/>
        </w:rPr>
        <w:t>surjectivity</w:t>
      </w:r>
      <w:proofErr w:type="spellEnd"/>
      <w:r>
        <w:rPr>
          <w:rFonts w:ascii="Verdana" w:hAnsi="Verdana" w:cs="Verdana"/>
        </w:rPr>
        <w:t xml:space="preserve"> respectively.) Given such a sequence, one can (non-uniquely) identify </w:t>
      </w:r>
      <w:r>
        <w:rPr>
          <w:rFonts w:ascii="Verdana" w:hAnsi="Verdana" w:cs="Verdana"/>
          <w:noProof/>
        </w:rPr>
        <w:drawing>
          <wp:inline distT="0" distB="0" distL="0" distR="0" wp14:anchorId="55BDB4F9" wp14:editId="69D4A11A">
            <wp:extent cx="97790" cy="154940"/>
            <wp:effectExtent l="0" t="0" r="3810" b="0"/>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with the vector space </w:t>
      </w:r>
      <w:r>
        <w:rPr>
          <w:rFonts w:ascii="Verdana" w:hAnsi="Verdana" w:cs="Verdana"/>
          <w:noProof/>
        </w:rPr>
        <w:drawing>
          <wp:inline distT="0" distB="0" distL="0" distR="0" wp14:anchorId="1D354AD3" wp14:editId="2084351B">
            <wp:extent cx="440690" cy="203835"/>
            <wp:effectExtent l="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Verdana" w:hAnsi="Verdana" w:cs="Verdana"/>
        </w:rPr>
        <w:t xml:space="preserve"> equipped with a Lie bracket of the form</w:t>
      </w:r>
    </w:p>
    <w:p w14:paraId="1C296A7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AF605FC" wp14:editId="1B50385D">
            <wp:extent cx="5878195" cy="253365"/>
            <wp:effectExtent l="0" t="0" r="0" b="635"/>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8195" cy="253365"/>
                    </a:xfrm>
                    <a:prstGeom prst="rect">
                      <a:avLst/>
                    </a:prstGeom>
                    <a:noFill/>
                    <a:ln>
                      <a:noFill/>
                    </a:ln>
                  </pic:spPr>
                </pic:pic>
              </a:graphicData>
            </a:graphic>
          </wp:inline>
        </w:drawing>
      </w:r>
    </w:p>
    <w:p w14:paraId="7BE702A4" w14:textId="77777777" w:rsidR="00C348F5" w:rsidRDefault="00C348F5" w:rsidP="00C348F5">
      <w:pPr>
        <w:widowControl w:val="0"/>
        <w:autoSpaceDE w:val="0"/>
        <w:autoSpaceDN w:val="0"/>
        <w:adjustRightInd w:val="0"/>
        <w:rPr>
          <w:rFonts w:ascii="Verdana" w:hAnsi="Verdana" w:cs="Verdana"/>
        </w:rPr>
      </w:pPr>
    </w:p>
    <w:p w14:paraId="685D477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some bilinear maps </w:t>
      </w:r>
      <w:r>
        <w:rPr>
          <w:rFonts w:ascii="Verdana" w:hAnsi="Verdana" w:cs="Verdana"/>
          <w:noProof/>
        </w:rPr>
        <w:drawing>
          <wp:inline distT="0" distB="0" distL="0" distR="0" wp14:anchorId="6F8F1AE1" wp14:editId="6007146F">
            <wp:extent cx="1208405" cy="203835"/>
            <wp:effectExtent l="0" t="0" r="10795" b="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8405" cy="2038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AA7D958" wp14:editId="6449B179">
            <wp:extent cx="1191895" cy="203835"/>
            <wp:effectExtent l="0" t="0" r="1905" b="0"/>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1895" cy="203835"/>
                    </a:xfrm>
                    <a:prstGeom prst="rect">
                      <a:avLst/>
                    </a:prstGeom>
                    <a:noFill/>
                    <a:ln>
                      <a:noFill/>
                    </a:ln>
                  </pic:spPr>
                </pic:pic>
              </a:graphicData>
            </a:graphic>
          </wp:inline>
        </w:drawing>
      </w:r>
      <w:r>
        <w:rPr>
          <w:rFonts w:ascii="Verdana" w:hAnsi="Verdana" w:cs="Verdana"/>
        </w:rPr>
        <w:t xml:space="preserve"> that obey some Jacobi-type identities which we will not record here. Understanding exactly what maps </w:t>
      </w:r>
      <w:r>
        <w:rPr>
          <w:rFonts w:ascii="Verdana" w:hAnsi="Verdana" w:cs="Verdana"/>
          <w:noProof/>
        </w:rPr>
        <w:drawing>
          <wp:inline distT="0" distB="0" distL="0" distR="0" wp14:anchorId="7A2A6B1C" wp14:editId="485C108D">
            <wp:extent cx="408305" cy="179705"/>
            <wp:effectExtent l="0" t="0" r="0" b="0"/>
            <wp:docPr id="1757" name="Picture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305" cy="179705"/>
                    </a:xfrm>
                    <a:prstGeom prst="rect">
                      <a:avLst/>
                    </a:prstGeom>
                    <a:noFill/>
                    <a:ln>
                      <a:noFill/>
                    </a:ln>
                  </pic:spPr>
                </pic:pic>
              </a:graphicData>
            </a:graphic>
          </wp:inline>
        </w:drawing>
      </w:r>
      <w:r>
        <w:rPr>
          <w:rFonts w:ascii="Verdana" w:hAnsi="Verdana" w:cs="Verdana"/>
        </w:rPr>
        <w:t xml:space="preserve"> are possible here (up to coordinate change) can be a difficult task (and is one of the key objectives of </w:t>
      </w:r>
      <w:hyperlink r:id="rId40" w:history="1">
        <w:r>
          <w:rPr>
            <w:rFonts w:ascii="Verdana" w:hAnsi="Verdana" w:cs="Verdana"/>
            <w:color w:val="0B576D"/>
          </w:rPr>
          <w:t xml:space="preserve">Lie algebra </w:t>
        </w:r>
        <w:proofErr w:type="spellStart"/>
        <w:r>
          <w:rPr>
            <w:rFonts w:ascii="Verdana" w:hAnsi="Verdana" w:cs="Verdana"/>
            <w:color w:val="0B576D"/>
          </w:rPr>
          <w:t>cohomology</w:t>
        </w:r>
        <w:proofErr w:type="spellEnd"/>
      </w:hyperlink>
      <w:r>
        <w:rPr>
          <w:rFonts w:ascii="Verdana" w:hAnsi="Verdana" w:cs="Verdana"/>
        </w:rPr>
        <w:t xml:space="preserve">), but in principle at least, the problem of understanding </w:t>
      </w:r>
      <w:r>
        <w:rPr>
          <w:rFonts w:ascii="Verdana" w:hAnsi="Verdana" w:cs="Verdana"/>
          <w:noProof/>
        </w:rPr>
        <w:drawing>
          <wp:inline distT="0" distB="0" distL="0" distR="0" wp14:anchorId="0EF3C2F9" wp14:editId="388B8474">
            <wp:extent cx="97790" cy="154940"/>
            <wp:effectExtent l="0" t="0" r="3810" b="0"/>
            <wp:docPr id="1756" name="Picture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can be reduced to that of understanding that of its factors </w:t>
      </w:r>
      <w:r>
        <w:rPr>
          <w:rFonts w:ascii="Verdana" w:hAnsi="Verdana" w:cs="Verdana"/>
          <w:noProof/>
        </w:rPr>
        <w:drawing>
          <wp:inline distT="0" distB="0" distL="0" distR="0" wp14:anchorId="5B65203E" wp14:editId="5192DD03">
            <wp:extent cx="277495" cy="203835"/>
            <wp:effectExtent l="0" t="0" r="1905" b="0"/>
            <wp:docPr id="1755" name="Picture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Pr>
          <w:rFonts w:ascii="Verdana" w:hAnsi="Verdana" w:cs="Verdana"/>
        </w:rPr>
        <w:t xml:space="preserve">. To </w:t>
      </w:r>
      <w:proofErr w:type="spellStart"/>
      <w:r>
        <w:rPr>
          <w:rFonts w:ascii="Verdana" w:hAnsi="Verdana" w:cs="Verdana"/>
        </w:rPr>
        <w:t>emphasise</w:t>
      </w:r>
      <w:proofErr w:type="spellEnd"/>
      <w:r>
        <w:rPr>
          <w:rFonts w:ascii="Verdana" w:hAnsi="Verdana" w:cs="Verdana"/>
        </w:rPr>
        <w:t xml:space="preserve"> this, I will (perhaps idiosyncratically) express the existence of a short exact sequence </w:t>
      </w:r>
      <w:r>
        <w:rPr>
          <w:rFonts w:ascii="Verdana" w:hAnsi="Verdana" w:cs="Verdana"/>
          <w:color w:val="0B576D"/>
        </w:rPr>
        <w:t>(3)</w:t>
      </w:r>
      <w:r>
        <w:rPr>
          <w:rFonts w:ascii="Verdana" w:hAnsi="Verdana" w:cs="Verdana"/>
        </w:rPr>
        <w:t xml:space="preserve"> by the </w:t>
      </w:r>
      <w:hyperlink r:id="rId42" w:history="1">
        <w:r>
          <w:rPr>
            <w:rFonts w:ascii="Verdana" w:hAnsi="Verdana" w:cs="Verdana"/>
            <w:color w:val="0B576D"/>
          </w:rPr>
          <w:t>ATLAS</w:t>
        </w:r>
      </w:hyperlink>
      <w:r>
        <w:rPr>
          <w:rFonts w:ascii="Verdana" w:hAnsi="Verdana" w:cs="Verdana"/>
        </w:rPr>
        <w:t>-type notation</w:t>
      </w:r>
    </w:p>
    <w:p w14:paraId="5D8C4E4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A35AAEA" wp14:editId="47EA78EC">
            <wp:extent cx="1216660" cy="228600"/>
            <wp:effectExtent l="0" t="0" r="2540" b="0"/>
            <wp:docPr id="1754" name="Picture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6660" cy="228600"/>
                    </a:xfrm>
                    <a:prstGeom prst="rect">
                      <a:avLst/>
                    </a:prstGeom>
                    <a:noFill/>
                    <a:ln>
                      <a:noFill/>
                    </a:ln>
                  </pic:spPr>
                </pic:pic>
              </a:graphicData>
            </a:graphic>
          </wp:inline>
        </w:drawing>
      </w:r>
    </w:p>
    <w:p w14:paraId="6AA367F5" w14:textId="77777777" w:rsidR="00C348F5" w:rsidRDefault="00C348F5" w:rsidP="00C348F5">
      <w:pPr>
        <w:widowControl w:val="0"/>
        <w:autoSpaceDE w:val="0"/>
        <w:autoSpaceDN w:val="0"/>
        <w:adjustRightInd w:val="0"/>
        <w:rPr>
          <w:rFonts w:ascii="Verdana" w:hAnsi="Verdana" w:cs="Verdana"/>
        </w:rPr>
      </w:pPr>
    </w:p>
    <w:p w14:paraId="19D8195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although one should caution that for given </w:t>
      </w:r>
      <w:r>
        <w:rPr>
          <w:rFonts w:ascii="Verdana" w:hAnsi="Verdana" w:cs="Verdana"/>
          <w:noProof/>
        </w:rPr>
        <w:drawing>
          <wp:inline distT="0" distB="0" distL="0" distR="0" wp14:anchorId="092DCC21" wp14:editId="3CFCD206">
            <wp:extent cx="89535" cy="187960"/>
            <wp:effectExtent l="0" t="0" r="12065" b="0"/>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A120752" wp14:editId="30AFB825">
            <wp:extent cx="89535" cy="163195"/>
            <wp:effectExtent l="0" t="0" r="12065" b="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there can be multiple non-isomorphic </w:t>
      </w:r>
      <w:r>
        <w:rPr>
          <w:rFonts w:ascii="Verdana" w:hAnsi="Verdana" w:cs="Verdana"/>
          <w:noProof/>
        </w:rPr>
        <w:drawing>
          <wp:inline distT="0" distB="0" distL="0" distR="0" wp14:anchorId="603837BC" wp14:editId="67BF0E65">
            <wp:extent cx="97790" cy="154940"/>
            <wp:effectExtent l="0" t="0" r="3810" b="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that can form a short exact sequence with </w:t>
      </w:r>
      <w:r>
        <w:rPr>
          <w:rFonts w:ascii="Verdana" w:hAnsi="Verdana" w:cs="Verdana"/>
          <w:noProof/>
        </w:rPr>
        <w:drawing>
          <wp:inline distT="0" distB="0" distL="0" distR="0" wp14:anchorId="2798367F" wp14:editId="156F7F01">
            <wp:extent cx="277495" cy="203835"/>
            <wp:effectExtent l="0" t="0" r="1905" b="0"/>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Pr>
          <w:rFonts w:ascii="Verdana" w:hAnsi="Verdana" w:cs="Verdana"/>
        </w:rPr>
        <w:t xml:space="preserve">, so that </w:t>
      </w:r>
      <w:r>
        <w:rPr>
          <w:rFonts w:ascii="Verdana" w:hAnsi="Verdana" w:cs="Verdana"/>
          <w:noProof/>
        </w:rPr>
        <w:drawing>
          <wp:inline distT="0" distB="0" distL="0" distR="0" wp14:anchorId="71680D2C" wp14:editId="3FCE3996">
            <wp:extent cx="253365" cy="203835"/>
            <wp:effectExtent l="0" t="0" r="635" b="0"/>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is not a uniquely defined combination of </w:t>
      </w:r>
      <w:r>
        <w:rPr>
          <w:rFonts w:ascii="Verdana" w:hAnsi="Verdana" w:cs="Verdana"/>
          <w:noProof/>
        </w:rPr>
        <w:drawing>
          <wp:inline distT="0" distB="0" distL="0" distR="0" wp14:anchorId="6583F8D8" wp14:editId="12EE7001">
            <wp:extent cx="89535" cy="187960"/>
            <wp:effectExtent l="0" t="0" r="12065" b="0"/>
            <wp:docPr id="1748" name="Picture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604BA1AA" wp14:editId="5085E5A7">
            <wp:extent cx="89535" cy="163195"/>
            <wp:effectExtent l="0" t="0" r="12065" b="0"/>
            <wp:docPr id="1747" name="Picture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one could </w:t>
      </w:r>
      <w:proofErr w:type="spellStart"/>
      <w:r>
        <w:rPr>
          <w:rFonts w:ascii="Verdana" w:hAnsi="Verdana" w:cs="Verdana"/>
        </w:rPr>
        <w:t>emphasise</w:t>
      </w:r>
      <w:proofErr w:type="spellEnd"/>
      <w:r>
        <w:rPr>
          <w:rFonts w:ascii="Verdana" w:hAnsi="Verdana" w:cs="Verdana"/>
        </w:rPr>
        <w:t xml:space="preserve"> this by writing </w:t>
      </w:r>
      <w:r>
        <w:rPr>
          <w:rFonts w:ascii="Verdana" w:hAnsi="Verdana" w:cs="Verdana"/>
          <w:noProof/>
        </w:rPr>
        <w:drawing>
          <wp:inline distT="0" distB="0" distL="0" distR="0" wp14:anchorId="3BC80AEA" wp14:editId="04578548">
            <wp:extent cx="522605" cy="212090"/>
            <wp:effectExtent l="0" t="0" r="10795" b="0"/>
            <wp:docPr id="1746" name="Picture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2605" cy="212090"/>
                    </a:xfrm>
                    <a:prstGeom prst="rect">
                      <a:avLst/>
                    </a:prstGeom>
                    <a:noFill/>
                    <a:ln>
                      <a:noFill/>
                    </a:ln>
                  </pic:spPr>
                </pic:pic>
              </a:graphicData>
            </a:graphic>
          </wp:inline>
        </w:drawing>
      </w:r>
      <w:r>
        <w:rPr>
          <w:rFonts w:ascii="Verdana" w:hAnsi="Verdana" w:cs="Verdana"/>
        </w:rPr>
        <w:t xml:space="preserve"> instead of </w:t>
      </w:r>
      <w:r>
        <w:rPr>
          <w:rFonts w:ascii="Verdana" w:hAnsi="Verdana" w:cs="Verdana"/>
          <w:noProof/>
        </w:rPr>
        <w:drawing>
          <wp:inline distT="0" distB="0" distL="0" distR="0" wp14:anchorId="2CA0DF91" wp14:editId="32AD914C">
            <wp:extent cx="253365" cy="203835"/>
            <wp:effectExtent l="0" t="0" r="635" b="0"/>
            <wp:docPr id="1745" name="Picture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though we will not do so here. We will refer to </w:t>
      </w:r>
      <w:r>
        <w:rPr>
          <w:rFonts w:ascii="Verdana" w:hAnsi="Verdana" w:cs="Verdana"/>
          <w:noProof/>
        </w:rPr>
        <w:drawing>
          <wp:inline distT="0" distB="0" distL="0" distR="0" wp14:anchorId="47ABDF5C" wp14:editId="27A4A297">
            <wp:extent cx="97790" cy="154940"/>
            <wp:effectExtent l="0" t="0" r="3810" b="0"/>
            <wp:docPr id="1744" name="Picture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an </w:t>
      </w:r>
      <w:r>
        <w:rPr>
          <w:rFonts w:ascii="Verdana" w:hAnsi="Verdana" w:cs="Verdana"/>
          <w:i/>
          <w:iCs/>
        </w:rPr>
        <w:t>extension</w:t>
      </w:r>
      <w:r>
        <w:rPr>
          <w:rFonts w:ascii="Verdana" w:hAnsi="Verdana" w:cs="Verdana"/>
        </w:rPr>
        <w:t xml:space="preserve"> of </w:t>
      </w:r>
      <w:r>
        <w:rPr>
          <w:rFonts w:ascii="Verdana" w:hAnsi="Verdana" w:cs="Verdana"/>
          <w:noProof/>
        </w:rPr>
        <w:drawing>
          <wp:inline distT="0" distB="0" distL="0" distR="0" wp14:anchorId="71FE5059" wp14:editId="445D49D6">
            <wp:extent cx="89535" cy="163195"/>
            <wp:effectExtent l="0" t="0" r="12065" b="0"/>
            <wp:docPr id="1743" name="Picture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by </w:t>
      </w:r>
      <w:r>
        <w:rPr>
          <w:rFonts w:ascii="Verdana" w:hAnsi="Verdana" w:cs="Verdana"/>
          <w:noProof/>
        </w:rPr>
        <w:drawing>
          <wp:inline distT="0" distB="0" distL="0" distR="0" wp14:anchorId="49E678F9" wp14:editId="29BBC751">
            <wp:extent cx="89535" cy="187960"/>
            <wp:effectExtent l="0" t="0" r="12065" b="0"/>
            <wp:docPr id="1742" name="Picture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read the notation </w:t>
      </w:r>
      <w:r>
        <w:rPr>
          <w:rFonts w:ascii="Verdana" w:hAnsi="Verdana" w:cs="Verdana"/>
          <w:color w:val="0B576D"/>
        </w:rPr>
        <w:t>(5)</w:t>
      </w:r>
      <w:r>
        <w:rPr>
          <w:rFonts w:ascii="Verdana" w:hAnsi="Verdana" w:cs="Verdana"/>
        </w:rPr>
        <w:t xml:space="preserve"> as “ </w:t>
      </w:r>
      <w:r>
        <w:rPr>
          <w:rFonts w:ascii="Verdana" w:hAnsi="Verdana" w:cs="Verdana"/>
          <w:noProof/>
        </w:rPr>
        <w:drawing>
          <wp:inline distT="0" distB="0" distL="0" distR="0" wp14:anchorId="23DA469E" wp14:editId="07D3ED39">
            <wp:extent cx="97790" cy="154940"/>
            <wp:effectExtent l="0" t="0" r="3810" b="0"/>
            <wp:docPr id="1741" name="Picture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w:t>
      </w:r>
      <w:r>
        <w:rPr>
          <w:rFonts w:ascii="Verdana" w:hAnsi="Verdana" w:cs="Verdana"/>
          <w:noProof/>
        </w:rPr>
        <w:drawing>
          <wp:inline distT="0" distB="0" distL="0" distR="0" wp14:anchorId="684064AB" wp14:editId="0962E079">
            <wp:extent cx="89535" cy="187960"/>
            <wp:effectExtent l="0" t="0" r="12065" b="0"/>
            <wp:docPr id="1740" name="Picture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-by-</w:t>
      </w:r>
      <w:r>
        <w:rPr>
          <w:rFonts w:ascii="Verdana" w:hAnsi="Verdana" w:cs="Verdana"/>
          <w:noProof/>
        </w:rPr>
        <w:drawing>
          <wp:inline distT="0" distB="0" distL="0" distR="0" wp14:anchorId="314A2819" wp14:editId="04F10C05">
            <wp:extent cx="89535" cy="163195"/>
            <wp:effectExtent l="0" t="0" r="12065" b="0"/>
            <wp:docPr id="1739" name="Picture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confusingly, these two notations reverse the subject and object of “by”, but unfortunately both notations are well entrenched in the literature. We caution that the operation </w:t>
      </w:r>
      <w:r>
        <w:rPr>
          <w:rFonts w:ascii="Verdana" w:hAnsi="Verdana" w:cs="Verdana"/>
          <w:noProof/>
        </w:rPr>
        <w:drawing>
          <wp:inline distT="0" distB="0" distL="0" distR="0" wp14:anchorId="2E66D37D" wp14:editId="39CC3AAD">
            <wp:extent cx="40640" cy="24765"/>
            <wp:effectExtent l="0" t="0" r="10160" b="635"/>
            <wp:docPr id="1738" name="Picture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640" cy="24765"/>
                    </a:xfrm>
                    <a:prstGeom prst="rect">
                      <a:avLst/>
                    </a:prstGeom>
                    <a:noFill/>
                    <a:ln>
                      <a:noFill/>
                    </a:ln>
                  </pic:spPr>
                </pic:pic>
              </a:graphicData>
            </a:graphic>
          </wp:inline>
        </w:drawing>
      </w:r>
      <w:r>
        <w:rPr>
          <w:rFonts w:ascii="Verdana" w:hAnsi="Verdana" w:cs="Verdana"/>
        </w:rPr>
        <w:t xml:space="preserve"> is not commutative, and it is only partly associative: every Lie algebra of the form </w:t>
      </w:r>
      <w:r>
        <w:rPr>
          <w:rFonts w:ascii="Verdana" w:hAnsi="Verdana" w:cs="Verdana"/>
          <w:noProof/>
        </w:rPr>
        <w:drawing>
          <wp:inline distT="0" distB="0" distL="0" distR="0" wp14:anchorId="6AF3D7A3" wp14:editId="27A46B6C">
            <wp:extent cx="522605" cy="228600"/>
            <wp:effectExtent l="0" t="0" r="10795" b="0"/>
            <wp:docPr id="1737" name="Picture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605" cy="228600"/>
                    </a:xfrm>
                    <a:prstGeom prst="rect">
                      <a:avLst/>
                    </a:prstGeom>
                    <a:noFill/>
                    <a:ln>
                      <a:noFill/>
                    </a:ln>
                  </pic:spPr>
                </pic:pic>
              </a:graphicData>
            </a:graphic>
          </wp:inline>
        </w:drawing>
      </w:r>
      <w:r>
        <w:rPr>
          <w:rFonts w:ascii="Verdana" w:hAnsi="Verdana" w:cs="Verdana"/>
        </w:rPr>
        <w:t xml:space="preserve"> is also of the form </w:t>
      </w:r>
      <w:r>
        <w:rPr>
          <w:rFonts w:ascii="Verdana" w:hAnsi="Verdana" w:cs="Verdana"/>
          <w:noProof/>
        </w:rPr>
        <w:drawing>
          <wp:inline distT="0" distB="0" distL="0" distR="0" wp14:anchorId="69B9D497" wp14:editId="191D9434">
            <wp:extent cx="522605" cy="228600"/>
            <wp:effectExtent l="0" t="0" r="10795" b="0"/>
            <wp:docPr id="1736" name="Picture 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2605" cy="228600"/>
                    </a:xfrm>
                    <a:prstGeom prst="rect">
                      <a:avLst/>
                    </a:prstGeom>
                    <a:noFill/>
                    <a:ln>
                      <a:noFill/>
                    </a:ln>
                  </pic:spPr>
                </pic:pic>
              </a:graphicData>
            </a:graphic>
          </wp:inline>
        </w:drawing>
      </w:r>
      <w:r>
        <w:rPr>
          <w:rFonts w:ascii="Verdana" w:hAnsi="Verdana" w:cs="Verdana"/>
        </w:rPr>
        <w:t xml:space="preserve">, but the converse is not true (see </w:t>
      </w:r>
      <w:hyperlink r:id="rId49" w:history="1">
        <w:r>
          <w:rPr>
            <w:rFonts w:ascii="Verdana" w:hAnsi="Verdana" w:cs="Verdana"/>
            <w:color w:val="0B576D"/>
          </w:rPr>
          <w:t>this previous blog post</w:t>
        </w:r>
      </w:hyperlink>
      <w:r>
        <w:rPr>
          <w:rFonts w:ascii="Verdana" w:hAnsi="Verdana" w:cs="Verdana"/>
        </w:rPr>
        <w:t xml:space="preserve"> for some related discussion). As we are working in the infinitesimal world of Lie algebras (which have an additive group operation) rather than Lie groups (in which </w:t>
      </w:r>
      <w:r>
        <w:rPr>
          <w:rFonts w:ascii="Verdana" w:hAnsi="Verdana" w:cs="Verdana"/>
        </w:rPr>
        <w:lastRenderedPageBreak/>
        <w:t xml:space="preserve">the group operation is usually written multiplicatively), it may help to think of </w:t>
      </w:r>
      <w:r>
        <w:rPr>
          <w:rFonts w:ascii="Verdana" w:hAnsi="Verdana" w:cs="Verdana"/>
          <w:noProof/>
        </w:rPr>
        <w:drawing>
          <wp:inline distT="0" distB="0" distL="0" distR="0" wp14:anchorId="1ECB3F39" wp14:editId="76452740">
            <wp:extent cx="253365" cy="203835"/>
            <wp:effectExtent l="0" t="0" r="635" b="0"/>
            <wp:docPr id="1735" name="Picture 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as a (twisted) “sum” of </w:t>
      </w:r>
      <w:r>
        <w:rPr>
          <w:rFonts w:ascii="Verdana" w:hAnsi="Verdana" w:cs="Verdana"/>
          <w:noProof/>
        </w:rPr>
        <w:drawing>
          <wp:inline distT="0" distB="0" distL="0" distR="0" wp14:anchorId="55FFAF45" wp14:editId="4CF3CEFF">
            <wp:extent cx="89535" cy="187960"/>
            <wp:effectExtent l="0" t="0" r="12065" b="0"/>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058D9D0" wp14:editId="2BA8DDDA">
            <wp:extent cx="89535" cy="163195"/>
            <wp:effectExtent l="0" t="0" r="12065" b="0"/>
            <wp:docPr id="1733" name="Picture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rather than a “product”; for instance, we have </w:t>
      </w:r>
      <w:r>
        <w:rPr>
          <w:rFonts w:ascii="Verdana" w:hAnsi="Verdana" w:cs="Verdana"/>
          <w:noProof/>
        </w:rPr>
        <w:drawing>
          <wp:inline distT="0" distB="0" distL="0" distR="0" wp14:anchorId="0853AD25" wp14:editId="0D2619B8">
            <wp:extent cx="645160" cy="203835"/>
            <wp:effectExtent l="0" t="0" r="0" b="0"/>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5160" cy="2038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9B560F1" wp14:editId="0E54C0C4">
            <wp:extent cx="645160" cy="203835"/>
            <wp:effectExtent l="0" t="0" r="0" b="0"/>
            <wp:docPr id="1731" name="Picture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5160" cy="203835"/>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6473D00E" wp14:editId="4A019369">
            <wp:extent cx="2122805" cy="212090"/>
            <wp:effectExtent l="0" t="0" r="10795" b="0"/>
            <wp:docPr id="1730" name="Picture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22805" cy="212090"/>
                    </a:xfrm>
                    <a:prstGeom prst="rect">
                      <a:avLst/>
                    </a:prstGeom>
                    <a:noFill/>
                    <a:ln>
                      <a:noFill/>
                    </a:ln>
                  </pic:spPr>
                </pic:pic>
              </a:graphicData>
            </a:graphic>
          </wp:inline>
        </w:drawing>
      </w:r>
      <w:r>
        <w:rPr>
          <w:rFonts w:ascii="Verdana" w:hAnsi="Verdana" w:cs="Verdana"/>
        </w:rPr>
        <w:t>.</w:t>
      </w:r>
    </w:p>
    <w:p w14:paraId="1251EC3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Special examples of extensions </w:t>
      </w:r>
      <w:r>
        <w:rPr>
          <w:rFonts w:ascii="Verdana" w:hAnsi="Verdana" w:cs="Verdana"/>
          <w:noProof/>
        </w:rPr>
        <w:drawing>
          <wp:inline distT="0" distB="0" distL="0" distR="0" wp14:anchorId="3980F352" wp14:editId="230351E7">
            <wp:extent cx="253365" cy="203835"/>
            <wp:effectExtent l="0" t="0" r="635" b="0"/>
            <wp:docPr id="1729"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5169DED6" wp14:editId="6596A25D">
            <wp:extent cx="89535" cy="163195"/>
            <wp:effectExtent l="0" t="0" r="12065" b="0"/>
            <wp:docPr id="1728" name="Picture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by </w:t>
      </w:r>
      <w:r>
        <w:rPr>
          <w:rFonts w:ascii="Verdana" w:hAnsi="Verdana" w:cs="Verdana"/>
          <w:noProof/>
        </w:rPr>
        <w:drawing>
          <wp:inline distT="0" distB="0" distL="0" distR="0" wp14:anchorId="5EDFB5D5" wp14:editId="474F835F">
            <wp:extent cx="89535" cy="187960"/>
            <wp:effectExtent l="0" t="0" r="12065" b="0"/>
            <wp:docPr id="1727" name="Picture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include the </w:t>
      </w:r>
      <w:hyperlink r:id="rId53" w:history="1">
        <w:r>
          <w:rPr>
            <w:rFonts w:ascii="Verdana" w:hAnsi="Verdana" w:cs="Verdana"/>
            <w:color w:val="0B576D"/>
          </w:rPr>
          <w:t>direct sum</w:t>
        </w:r>
      </w:hyperlink>
      <w:r>
        <w:rPr>
          <w:rFonts w:ascii="Verdana" w:hAnsi="Verdana" w:cs="Verdana"/>
        </w:rPr>
        <w:t xml:space="preserve"> (or </w:t>
      </w:r>
      <w:r>
        <w:rPr>
          <w:rFonts w:ascii="Verdana" w:hAnsi="Verdana" w:cs="Verdana"/>
          <w:i/>
          <w:iCs/>
        </w:rPr>
        <w:t>direct product</w:t>
      </w:r>
      <w:r>
        <w:rPr>
          <w:rFonts w:ascii="Verdana" w:hAnsi="Verdana" w:cs="Verdana"/>
        </w:rPr>
        <w:t xml:space="preserve">) </w:t>
      </w:r>
      <w:r>
        <w:rPr>
          <w:rFonts w:ascii="Verdana" w:hAnsi="Verdana" w:cs="Verdana"/>
          <w:noProof/>
        </w:rPr>
        <w:drawing>
          <wp:inline distT="0" distB="0" distL="0" distR="0" wp14:anchorId="506FA8EE" wp14:editId="66B08EFF">
            <wp:extent cx="440690" cy="203835"/>
            <wp:effectExtent l="0" t="0" r="0" b="0"/>
            <wp:docPr id="1726" name="Picture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Verdana" w:hAnsi="Verdana" w:cs="Verdana"/>
        </w:rPr>
        <w:t xml:space="preserve"> (also denoted </w:t>
      </w:r>
      <w:r>
        <w:rPr>
          <w:rFonts w:ascii="Verdana" w:hAnsi="Verdana" w:cs="Verdana"/>
          <w:noProof/>
        </w:rPr>
        <w:drawing>
          <wp:inline distT="0" distB="0" distL="0" distR="0" wp14:anchorId="1E6AB2FE" wp14:editId="7E617264">
            <wp:extent cx="440690" cy="203835"/>
            <wp:effectExtent l="0" t="0" r="0" b="0"/>
            <wp:docPr id="1725" name="Picture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Verdana" w:hAnsi="Verdana" w:cs="Verdana"/>
        </w:rPr>
        <w:t xml:space="preserve">), which is given by the construction </w:t>
      </w:r>
      <w:r>
        <w:rPr>
          <w:rFonts w:ascii="Verdana" w:hAnsi="Verdana" w:cs="Verdana"/>
          <w:color w:val="0B576D"/>
        </w:rPr>
        <w:t>(4)</w:t>
      </w:r>
      <w:r>
        <w:rPr>
          <w:rFonts w:ascii="Verdana" w:hAnsi="Verdana" w:cs="Verdana"/>
        </w:rPr>
        <w:t xml:space="preserve"> with </w:t>
      </w:r>
      <w:r>
        <w:rPr>
          <w:rFonts w:ascii="Verdana" w:hAnsi="Verdana" w:cs="Verdana"/>
          <w:noProof/>
        </w:rPr>
        <w:drawing>
          <wp:inline distT="0" distB="0" distL="0" distR="0" wp14:anchorId="7B6E6866" wp14:editId="55A81DD8">
            <wp:extent cx="154940" cy="139065"/>
            <wp:effectExtent l="0" t="0" r="0" b="0"/>
            <wp:docPr id="1724" name="Picture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2D8DCCFF" wp14:editId="33FE3133">
            <wp:extent cx="163195" cy="139065"/>
            <wp:effectExtent l="0" t="0" r="0" b="0"/>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both vanishing, and the </w:t>
      </w:r>
      <w:hyperlink r:id="rId57" w:history="1">
        <w:r>
          <w:rPr>
            <w:rFonts w:ascii="Verdana" w:hAnsi="Verdana" w:cs="Verdana"/>
            <w:color w:val="0B576D"/>
          </w:rPr>
          <w:t>split extension</w:t>
        </w:r>
      </w:hyperlink>
      <w:r>
        <w:rPr>
          <w:rFonts w:ascii="Verdana" w:hAnsi="Verdana" w:cs="Verdana"/>
        </w:rPr>
        <w:t xml:space="preserve"> (or </w:t>
      </w:r>
      <w:hyperlink r:id="rId58" w:history="1">
        <w:proofErr w:type="spellStart"/>
        <w:r>
          <w:rPr>
            <w:rFonts w:ascii="Verdana" w:hAnsi="Verdana" w:cs="Verdana"/>
            <w:color w:val="0B576D"/>
          </w:rPr>
          <w:t>semidirect</w:t>
        </w:r>
        <w:proofErr w:type="spellEnd"/>
        <w:r>
          <w:rPr>
            <w:rFonts w:ascii="Verdana" w:hAnsi="Verdana" w:cs="Verdana"/>
            <w:color w:val="0B576D"/>
          </w:rPr>
          <w:t xml:space="preserve"> product</w:t>
        </w:r>
      </w:hyperlink>
      <w:r>
        <w:rPr>
          <w:rFonts w:ascii="Verdana" w:hAnsi="Verdana" w:cs="Verdana"/>
        </w:rPr>
        <w:t xml:space="preserve">) </w:t>
      </w:r>
      <w:r>
        <w:rPr>
          <w:rFonts w:ascii="Verdana" w:hAnsi="Verdana" w:cs="Verdana"/>
          <w:noProof/>
        </w:rPr>
        <w:drawing>
          <wp:inline distT="0" distB="0" distL="0" distR="0" wp14:anchorId="39B22DD8" wp14:editId="039599C7">
            <wp:extent cx="1094105" cy="212090"/>
            <wp:effectExtent l="0" t="0" r="0" b="0"/>
            <wp:docPr id="1722" name="Picture 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94105" cy="212090"/>
                    </a:xfrm>
                    <a:prstGeom prst="rect">
                      <a:avLst/>
                    </a:prstGeom>
                    <a:noFill/>
                    <a:ln>
                      <a:noFill/>
                    </a:ln>
                  </pic:spPr>
                </pic:pic>
              </a:graphicData>
            </a:graphic>
          </wp:inline>
        </w:drawing>
      </w:r>
      <w:r>
        <w:rPr>
          <w:rFonts w:ascii="Verdana" w:hAnsi="Verdana" w:cs="Verdana"/>
        </w:rPr>
        <w:t xml:space="preserve"> (also denoted </w:t>
      </w:r>
      <w:r>
        <w:rPr>
          <w:rFonts w:ascii="Verdana" w:hAnsi="Verdana" w:cs="Verdana"/>
          <w:noProof/>
        </w:rPr>
        <w:drawing>
          <wp:inline distT="0" distB="0" distL="0" distR="0" wp14:anchorId="1D3926C2" wp14:editId="3490B48C">
            <wp:extent cx="1257300" cy="212090"/>
            <wp:effectExtent l="0" t="0" r="12700" b="0"/>
            <wp:docPr id="1721" name="Picture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57300" cy="212090"/>
                    </a:xfrm>
                    <a:prstGeom prst="rect">
                      <a:avLst/>
                    </a:prstGeom>
                    <a:noFill/>
                    <a:ln>
                      <a:noFill/>
                    </a:ln>
                  </pic:spPr>
                </pic:pic>
              </a:graphicData>
            </a:graphic>
          </wp:inline>
        </w:drawing>
      </w:r>
      <w:r>
        <w:rPr>
          <w:rFonts w:ascii="Verdana" w:hAnsi="Verdana" w:cs="Verdana"/>
        </w:rPr>
        <w:t xml:space="preserve">), which is given by the construction </w:t>
      </w:r>
      <w:r>
        <w:rPr>
          <w:rFonts w:ascii="Verdana" w:hAnsi="Verdana" w:cs="Verdana"/>
          <w:color w:val="0B576D"/>
        </w:rPr>
        <w:t>(4)</w:t>
      </w:r>
      <w:r>
        <w:rPr>
          <w:rFonts w:ascii="Verdana" w:hAnsi="Verdana" w:cs="Verdana"/>
        </w:rPr>
        <w:t xml:space="preserve"> with </w:t>
      </w:r>
      <w:r>
        <w:rPr>
          <w:rFonts w:ascii="Verdana" w:hAnsi="Verdana" w:cs="Verdana"/>
          <w:noProof/>
        </w:rPr>
        <w:drawing>
          <wp:inline distT="0" distB="0" distL="0" distR="0" wp14:anchorId="2E6B310F" wp14:editId="6145C9E4">
            <wp:extent cx="163195" cy="139065"/>
            <wp:effectExtent l="0" t="0" r="0" b="0"/>
            <wp:docPr id="1720" name="Picture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vanishing and the bilinear map </w:t>
      </w:r>
      <w:r>
        <w:rPr>
          <w:rFonts w:ascii="Verdana" w:hAnsi="Verdana" w:cs="Verdana"/>
          <w:noProof/>
        </w:rPr>
        <w:drawing>
          <wp:inline distT="0" distB="0" distL="0" distR="0" wp14:anchorId="4D5F0792" wp14:editId="51B23A6A">
            <wp:extent cx="1208405" cy="203835"/>
            <wp:effectExtent l="0" t="0" r="10795" b="0"/>
            <wp:docPr id="1719" name="Picture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8405" cy="203835"/>
                    </a:xfrm>
                    <a:prstGeom prst="rect">
                      <a:avLst/>
                    </a:prstGeom>
                    <a:noFill/>
                    <a:ln>
                      <a:noFill/>
                    </a:ln>
                  </pic:spPr>
                </pic:pic>
              </a:graphicData>
            </a:graphic>
          </wp:inline>
        </w:drawing>
      </w:r>
      <w:r>
        <w:rPr>
          <w:rFonts w:ascii="Verdana" w:hAnsi="Verdana" w:cs="Verdana"/>
        </w:rPr>
        <w:t xml:space="preserve"> taking the form</w:t>
      </w:r>
    </w:p>
    <w:p w14:paraId="6BDEBA6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D77CE33" wp14:editId="382E3E43">
            <wp:extent cx="1469390" cy="228600"/>
            <wp:effectExtent l="0" t="0" r="3810" b="0"/>
            <wp:docPr id="1718" name="Picture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69390" cy="228600"/>
                    </a:xfrm>
                    <a:prstGeom prst="rect">
                      <a:avLst/>
                    </a:prstGeom>
                    <a:noFill/>
                    <a:ln>
                      <a:noFill/>
                    </a:ln>
                  </pic:spPr>
                </pic:pic>
              </a:graphicData>
            </a:graphic>
          </wp:inline>
        </w:drawing>
      </w:r>
    </w:p>
    <w:p w14:paraId="5AA156B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some representation </w:t>
      </w:r>
      <w:r>
        <w:rPr>
          <w:rFonts w:ascii="Verdana" w:hAnsi="Verdana" w:cs="Verdana"/>
          <w:noProof/>
        </w:rPr>
        <w:drawing>
          <wp:inline distT="0" distB="0" distL="0" distR="0" wp14:anchorId="611771F8" wp14:editId="5B7C2AEE">
            <wp:extent cx="1118235" cy="203835"/>
            <wp:effectExtent l="0" t="0" r="0" b="0"/>
            <wp:docPr id="1717" name="Picture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18235" cy="2038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4587E59F" wp14:editId="0980D397">
            <wp:extent cx="89535" cy="163195"/>
            <wp:effectExtent l="0" t="0" r="12065" b="0"/>
            <wp:docPr id="1716" name="Picture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in the concrete Lie algebra of </w:t>
      </w:r>
      <w:hyperlink r:id="rId63" w:history="1">
        <w:r>
          <w:rPr>
            <w:rFonts w:ascii="Verdana" w:hAnsi="Verdana" w:cs="Verdana"/>
            <w:color w:val="0B576D"/>
          </w:rPr>
          <w:t>derivations</w:t>
        </w:r>
      </w:hyperlink>
      <w:r>
        <w:rPr>
          <w:rFonts w:ascii="Verdana" w:hAnsi="Verdana" w:cs="Verdana"/>
        </w:rPr>
        <w:t xml:space="preserve"> </w:t>
      </w:r>
      <w:r>
        <w:rPr>
          <w:rFonts w:ascii="Verdana" w:hAnsi="Verdana" w:cs="Verdana"/>
          <w:noProof/>
        </w:rPr>
        <w:drawing>
          <wp:inline distT="0" distB="0" distL="0" distR="0" wp14:anchorId="2E41FEA1" wp14:editId="34D237DD">
            <wp:extent cx="1143000" cy="228600"/>
            <wp:effectExtent l="0" t="0" r="0" b="0"/>
            <wp:docPr id="1715" name="Picture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FB5D6CC" wp14:editId="7DFE552E">
            <wp:extent cx="89535" cy="187960"/>
            <wp:effectExtent l="0" t="0" r="12065" b="0"/>
            <wp:docPr id="1714" name="Picture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that is to say the algebra of linear maps </w:t>
      </w:r>
      <w:r>
        <w:rPr>
          <w:rFonts w:ascii="Verdana" w:hAnsi="Verdana" w:cs="Verdana"/>
          <w:noProof/>
        </w:rPr>
        <w:drawing>
          <wp:inline distT="0" distB="0" distL="0" distR="0" wp14:anchorId="2116B655" wp14:editId="7F5D8EA7">
            <wp:extent cx="889635" cy="187960"/>
            <wp:effectExtent l="0" t="0" r="0" b="0"/>
            <wp:docPr id="1713" name="Picture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89635" cy="187960"/>
                    </a:xfrm>
                    <a:prstGeom prst="rect">
                      <a:avLst/>
                    </a:prstGeom>
                    <a:noFill/>
                    <a:ln>
                      <a:noFill/>
                    </a:ln>
                  </pic:spPr>
                </pic:pic>
              </a:graphicData>
            </a:graphic>
          </wp:inline>
        </w:drawing>
      </w:r>
      <w:r>
        <w:rPr>
          <w:rFonts w:ascii="Verdana" w:hAnsi="Verdana" w:cs="Verdana"/>
        </w:rPr>
        <w:t xml:space="preserve"> that obey the Leibniz rule</w:t>
      </w:r>
    </w:p>
    <w:p w14:paraId="7A88499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3368A37" wp14:editId="1E61290A">
            <wp:extent cx="2440940" cy="245110"/>
            <wp:effectExtent l="0" t="0" r="0" b="8890"/>
            <wp:docPr id="1712" name="Picture 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40940" cy="245110"/>
                    </a:xfrm>
                    <a:prstGeom prst="rect">
                      <a:avLst/>
                    </a:prstGeom>
                    <a:noFill/>
                    <a:ln>
                      <a:noFill/>
                    </a:ln>
                  </pic:spPr>
                </pic:pic>
              </a:graphicData>
            </a:graphic>
          </wp:inline>
        </w:drawing>
      </w:r>
    </w:p>
    <w:p w14:paraId="597B74D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10701BEF" wp14:editId="37EC5540">
            <wp:extent cx="620395" cy="187960"/>
            <wp:effectExtent l="0" t="0" r="0" b="0"/>
            <wp:docPr id="1711" name="Picture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0395" cy="187960"/>
                    </a:xfrm>
                    <a:prstGeom prst="rect">
                      <a:avLst/>
                    </a:prstGeom>
                    <a:noFill/>
                    <a:ln>
                      <a:noFill/>
                    </a:ln>
                  </pic:spPr>
                </pic:pic>
              </a:graphicData>
            </a:graphic>
          </wp:inline>
        </w:drawing>
      </w:r>
      <w:r>
        <w:rPr>
          <w:rFonts w:ascii="Verdana" w:hAnsi="Verdana" w:cs="Verdana"/>
        </w:rPr>
        <w:t xml:space="preserve">. (The derivation algebra </w:t>
      </w:r>
      <w:r>
        <w:rPr>
          <w:rFonts w:ascii="Verdana" w:hAnsi="Verdana" w:cs="Verdana"/>
          <w:noProof/>
        </w:rPr>
        <w:drawing>
          <wp:inline distT="0" distB="0" distL="0" distR="0" wp14:anchorId="008F3F49" wp14:editId="127B8E7E">
            <wp:extent cx="432435" cy="203835"/>
            <wp:effectExtent l="0" t="0" r="0" b="0"/>
            <wp:docPr id="1710" name="Picture 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of a Lie algebra </w:t>
      </w:r>
      <w:r>
        <w:rPr>
          <w:rFonts w:ascii="Verdana" w:hAnsi="Verdana" w:cs="Verdana"/>
          <w:noProof/>
        </w:rPr>
        <w:drawing>
          <wp:inline distT="0" distB="0" distL="0" distR="0" wp14:anchorId="29162961" wp14:editId="523E36A8">
            <wp:extent cx="97790" cy="154940"/>
            <wp:effectExtent l="0" t="0" r="3810" b="0"/>
            <wp:docPr id="1709" name="Picture 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analogous to the </w:t>
      </w:r>
      <w:hyperlink r:id="rId69" w:history="1">
        <w:proofErr w:type="spellStart"/>
        <w:r>
          <w:rPr>
            <w:rFonts w:ascii="Verdana" w:hAnsi="Verdana" w:cs="Verdana"/>
            <w:color w:val="0B576D"/>
          </w:rPr>
          <w:t>automorphism</w:t>
        </w:r>
        <w:proofErr w:type="spellEnd"/>
        <w:r>
          <w:rPr>
            <w:rFonts w:ascii="Verdana" w:hAnsi="Verdana" w:cs="Verdana"/>
            <w:color w:val="0B576D"/>
          </w:rPr>
          <w:t xml:space="preserve"> group</w:t>
        </w:r>
      </w:hyperlink>
      <w:r>
        <w:rPr>
          <w:rFonts w:ascii="Verdana" w:hAnsi="Verdana" w:cs="Verdana"/>
        </w:rPr>
        <w:t xml:space="preserve"> </w:t>
      </w:r>
      <w:r>
        <w:rPr>
          <w:rFonts w:ascii="Verdana" w:hAnsi="Verdana" w:cs="Verdana"/>
          <w:noProof/>
        </w:rPr>
        <w:drawing>
          <wp:inline distT="0" distB="0" distL="0" distR="0" wp14:anchorId="37C3A702" wp14:editId="67EABCF5">
            <wp:extent cx="661035" cy="228600"/>
            <wp:effectExtent l="0" t="0" r="0" b="0"/>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1035" cy="228600"/>
                    </a:xfrm>
                    <a:prstGeom prst="rect">
                      <a:avLst/>
                    </a:prstGeom>
                    <a:noFill/>
                    <a:ln>
                      <a:noFill/>
                    </a:ln>
                  </pic:spPr>
                </pic:pic>
              </a:graphicData>
            </a:graphic>
          </wp:inline>
        </w:drawing>
      </w:r>
      <w:r>
        <w:rPr>
          <w:rFonts w:ascii="Verdana" w:hAnsi="Verdana" w:cs="Verdana"/>
        </w:rPr>
        <w:t xml:space="preserve"> of a Lie group </w:t>
      </w:r>
      <w:r>
        <w:rPr>
          <w:rFonts w:ascii="Verdana" w:hAnsi="Verdana" w:cs="Verdana"/>
          <w:noProof/>
        </w:rPr>
        <w:drawing>
          <wp:inline distT="0" distB="0" distL="0" distR="0" wp14:anchorId="335FFCEA" wp14:editId="047664CB">
            <wp:extent cx="163195" cy="139065"/>
            <wp:effectExtent l="0" t="0" r="0" b="0"/>
            <wp:docPr id="1707" name="Picture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with the two concepts being intertwined by the tangent space </w:t>
      </w:r>
      <w:proofErr w:type="spellStart"/>
      <w:r>
        <w:rPr>
          <w:rFonts w:ascii="Verdana" w:hAnsi="Verdana" w:cs="Verdana"/>
        </w:rPr>
        <w:t>functor</w:t>
      </w:r>
      <w:proofErr w:type="spellEnd"/>
      <w:r>
        <w:rPr>
          <w:rFonts w:ascii="Verdana" w:hAnsi="Verdana" w:cs="Verdana"/>
        </w:rPr>
        <w:t xml:space="preserve"> </w:t>
      </w:r>
      <w:r>
        <w:rPr>
          <w:rFonts w:ascii="Verdana" w:hAnsi="Verdana" w:cs="Verdana"/>
          <w:noProof/>
        </w:rPr>
        <w:drawing>
          <wp:inline distT="0" distB="0" distL="0" distR="0" wp14:anchorId="4D0573AC" wp14:editId="6533629A">
            <wp:extent cx="596265" cy="187960"/>
            <wp:effectExtent l="0" t="0" r="0" b="0"/>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6265" cy="187960"/>
                    </a:xfrm>
                    <a:prstGeom prst="rect">
                      <a:avLst/>
                    </a:prstGeom>
                    <a:noFill/>
                    <a:ln>
                      <a:noFill/>
                    </a:ln>
                  </pic:spPr>
                </pic:pic>
              </a:graphicData>
            </a:graphic>
          </wp:inline>
        </w:drawing>
      </w:r>
      <w:r>
        <w:rPr>
          <w:rFonts w:ascii="Verdana" w:hAnsi="Verdana" w:cs="Verdana"/>
        </w:rPr>
        <w:t xml:space="preserve"> from Lie groups to Lie algebras (i.e. the derivation algebra is the infinitesimal version of the </w:t>
      </w:r>
      <w:proofErr w:type="spellStart"/>
      <w:r>
        <w:rPr>
          <w:rFonts w:ascii="Verdana" w:hAnsi="Verdana" w:cs="Verdana"/>
        </w:rPr>
        <w:t>automorphism</w:t>
      </w:r>
      <w:proofErr w:type="spellEnd"/>
      <w:r>
        <w:rPr>
          <w:rFonts w:ascii="Verdana" w:hAnsi="Verdana" w:cs="Verdana"/>
        </w:rPr>
        <w:t xml:space="preserve"> group). Of course, this </w:t>
      </w:r>
      <w:proofErr w:type="spellStart"/>
      <w:r>
        <w:rPr>
          <w:rFonts w:ascii="Verdana" w:hAnsi="Verdana" w:cs="Verdana"/>
        </w:rPr>
        <w:t>functor</w:t>
      </w:r>
      <w:proofErr w:type="spellEnd"/>
      <w:r>
        <w:rPr>
          <w:rFonts w:ascii="Verdana" w:hAnsi="Verdana" w:cs="Verdana"/>
        </w:rPr>
        <w:t xml:space="preserve"> also intertwines the Lie algebra and Lie group versions of most of the other concepts discussed here, such as extensions, </w:t>
      </w:r>
      <w:proofErr w:type="spellStart"/>
      <w:r>
        <w:rPr>
          <w:rFonts w:ascii="Verdana" w:hAnsi="Verdana" w:cs="Verdana"/>
        </w:rPr>
        <w:t>semidirect</w:t>
      </w:r>
      <w:proofErr w:type="spellEnd"/>
      <w:r>
        <w:rPr>
          <w:rFonts w:ascii="Verdana" w:hAnsi="Verdana" w:cs="Verdana"/>
        </w:rPr>
        <w:t xml:space="preserve"> products, etc.)</w:t>
      </w:r>
    </w:p>
    <w:p w14:paraId="703EB12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There are two general ways to factor a Lie algebra </w:t>
      </w:r>
      <w:r>
        <w:rPr>
          <w:rFonts w:ascii="Verdana" w:hAnsi="Verdana" w:cs="Verdana"/>
          <w:noProof/>
        </w:rPr>
        <w:drawing>
          <wp:inline distT="0" distB="0" distL="0" distR="0" wp14:anchorId="7F5A94F8" wp14:editId="5111E4EE">
            <wp:extent cx="97790" cy="154940"/>
            <wp:effectExtent l="0" t="0" r="3810" b="0"/>
            <wp:docPr id="1705" name="Picture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an extension </w:t>
      </w:r>
      <w:r>
        <w:rPr>
          <w:rFonts w:ascii="Verdana" w:hAnsi="Verdana" w:cs="Verdana"/>
          <w:noProof/>
        </w:rPr>
        <w:drawing>
          <wp:inline distT="0" distB="0" distL="0" distR="0" wp14:anchorId="36885B99" wp14:editId="282ECDF5">
            <wp:extent cx="253365" cy="203835"/>
            <wp:effectExtent l="0" t="0" r="635" b="0"/>
            <wp:docPr id="1704" name="Picture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of a smaller Lie algebra </w:t>
      </w:r>
      <w:r>
        <w:rPr>
          <w:rFonts w:ascii="Verdana" w:hAnsi="Verdana" w:cs="Verdana"/>
          <w:noProof/>
        </w:rPr>
        <w:drawing>
          <wp:inline distT="0" distB="0" distL="0" distR="0" wp14:anchorId="269FED86" wp14:editId="6067E606">
            <wp:extent cx="89535" cy="163195"/>
            <wp:effectExtent l="0" t="0" r="12065" b="0"/>
            <wp:docPr id="1703" name="Picture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by another smaller Lie algebra </w:t>
      </w:r>
      <w:r>
        <w:rPr>
          <w:rFonts w:ascii="Verdana" w:hAnsi="Verdana" w:cs="Verdana"/>
          <w:noProof/>
        </w:rPr>
        <w:drawing>
          <wp:inline distT="0" distB="0" distL="0" distR="0" wp14:anchorId="0CF064CD" wp14:editId="7D57C02B">
            <wp:extent cx="89535" cy="187960"/>
            <wp:effectExtent l="0" t="0" r="12065" b="0"/>
            <wp:docPr id="1702" name="Picture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One is to locate a </w:t>
      </w:r>
      <w:hyperlink r:id="rId73" w:history="1">
        <w:r>
          <w:rPr>
            <w:rFonts w:ascii="Verdana" w:hAnsi="Verdana" w:cs="Verdana"/>
            <w:color w:val="0B576D"/>
          </w:rPr>
          <w:t>Lie algebra ideal</w:t>
        </w:r>
      </w:hyperlink>
      <w:r>
        <w:rPr>
          <w:rFonts w:ascii="Verdana" w:hAnsi="Verdana" w:cs="Verdana"/>
        </w:rPr>
        <w:t xml:space="preserve"> (or </w:t>
      </w:r>
      <w:r>
        <w:rPr>
          <w:rFonts w:ascii="Verdana" w:hAnsi="Verdana" w:cs="Verdana"/>
          <w:i/>
          <w:iCs/>
        </w:rPr>
        <w:t>ideal</w:t>
      </w:r>
      <w:r>
        <w:rPr>
          <w:rFonts w:ascii="Verdana" w:hAnsi="Verdana" w:cs="Verdana"/>
        </w:rPr>
        <w:t xml:space="preserve"> for short) </w:t>
      </w:r>
      <w:r>
        <w:rPr>
          <w:rFonts w:ascii="Verdana" w:hAnsi="Verdana" w:cs="Verdana"/>
          <w:noProof/>
        </w:rPr>
        <w:drawing>
          <wp:inline distT="0" distB="0" distL="0" distR="0" wp14:anchorId="2A743E90" wp14:editId="4890E76A">
            <wp:extent cx="89535" cy="187960"/>
            <wp:effectExtent l="0" t="0" r="12065" b="0"/>
            <wp:docPr id="1701" name="Picture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7A0AA3D2" wp14:editId="053BB916">
            <wp:extent cx="97790" cy="154940"/>
            <wp:effectExtent l="0" t="0" r="3810" b="0"/>
            <wp:docPr id="1700" name="Picture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5F3835F7" wp14:editId="0A7B2EAF">
            <wp:extent cx="783590" cy="228600"/>
            <wp:effectExtent l="0" t="0" r="3810" b="0"/>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83590" cy="228600"/>
                    </a:xfrm>
                    <a:prstGeom prst="rect">
                      <a:avLst/>
                    </a:prstGeom>
                    <a:noFill/>
                    <a:ln>
                      <a:noFill/>
                    </a:ln>
                  </pic:spPr>
                </pic:pic>
              </a:graphicData>
            </a:graphic>
          </wp:inline>
        </w:drawing>
      </w:r>
      <w:r>
        <w:rPr>
          <w:rFonts w:ascii="Verdana" w:hAnsi="Verdana" w:cs="Verdana"/>
        </w:rPr>
        <w:t xml:space="preserve">, where </w:t>
      </w:r>
      <w:r>
        <w:rPr>
          <w:rFonts w:ascii="Verdana" w:hAnsi="Verdana" w:cs="Verdana"/>
          <w:noProof/>
        </w:rPr>
        <w:drawing>
          <wp:inline distT="0" distB="0" distL="0" distR="0" wp14:anchorId="32BA9CE8" wp14:editId="3C224600">
            <wp:extent cx="383540" cy="228600"/>
            <wp:effectExtent l="0" t="0" r="0" b="0"/>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Verdana" w:hAnsi="Verdana" w:cs="Verdana"/>
        </w:rPr>
        <w:t xml:space="preserve"> denotes the Lie algebra generated by </w:t>
      </w:r>
      <w:r>
        <w:rPr>
          <w:rFonts w:ascii="Verdana" w:hAnsi="Verdana" w:cs="Verdana"/>
          <w:noProof/>
        </w:rPr>
        <w:drawing>
          <wp:inline distT="0" distB="0" distL="0" distR="0" wp14:anchorId="09E4400D" wp14:editId="1479E23B">
            <wp:extent cx="1845310" cy="228600"/>
            <wp:effectExtent l="0" t="0" r="8890" b="0"/>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45310" cy="228600"/>
                    </a:xfrm>
                    <a:prstGeom prst="rect">
                      <a:avLst/>
                    </a:prstGeom>
                    <a:noFill/>
                    <a:ln>
                      <a:noFill/>
                    </a:ln>
                  </pic:spPr>
                </pic:pic>
              </a:graphicData>
            </a:graphic>
          </wp:inline>
        </w:drawing>
      </w:r>
      <w:r>
        <w:rPr>
          <w:rFonts w:ascii="Verdana" w:hAnsi="Verdana" w:cs="Verdana"/>
        </w:rPr>
        <w:t xml:space="preserve">, and then take </w:t>
      </w:r>
      <w:r>
        <w:rPr>
          <w:rFonts w:ascii="Verdana" w:hAnsi="Verdana" w:cs="Verdana"/>
          <w:noProof/>
        </w:rPr>
        <w:drawing>
          <wp:inline distT="0" distB="0" distL="0" distR="0" wp14:anchorId="22E8AB0E" wp14:editId="52F705B6">
            <wp:extent cx="89535" cy="163195"/>
            <wp:effectExtent l="0" t="0" r="12065" b="0"/>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to be the quotient space </w:t>
      </w:r>
      <w:r>
        <w:rPr>
          <w:rFonts w:ascii="Verdana" w:hAnsi="Verdana" w:cs="Verdana"/>
          <w:noProof/>
        </w:rPr>
        <w:drawing>
          <wp:inline distT="0" distB="0" distL="0" distR="0" wp14:anchorId="69A2F7D9" wp14:editId="2C0B2CC8">
            <wp:extent cx="302260" cy="203835"/>
            <wp:effectExtent l="0" t="0" r="2540"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Verdana" w:hAnsi="Verdana" w:cs="Verdana"/>
        </w:rPr>
        <w:t xml:space="preserve"> in the usual manner; one can check that </w:t>
      </w:r>
      <w:r>
        <w:rPr>
          <w:rFonts w:ascii="Verdana" w:hAnsi="Verdana" w:cs="Verdana"/>
          <w:noProof/>
        </w:rPr>
        <w:drawing>
          <wp:inline distT="0" distB="0" distL="0" distR="0" wp14:anchorId="43C1AC2E" wp14:editId="77F72B09">
            <wp:extent cx="89535" cy="187960"/>
            <wp:effectExtent l="0" t="0" r="12065" b="0"/>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603AFFAA" wp14:editId="526EFF4A">
            <wp:extent cx="89535" cy="163195"/>
            <wp:effectExtent l="0" t="0" r="12065" b="0"/>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are also Lie algebras and that we do indeed have a short exact sequence</w:t>
      </w:r>
    </w:p>
    <w:p w14:paraId="301E01F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7448E41" wp14:editId="6C121B51">
            <wp:extent cx="1077595" cy="228600"/>
            <wp:effectExtent l="0" t="0" r="0" b="0"/>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77595" cy="228600"/>
                    </a:xfrm>
                    <a:prstGeom prst="rect">
                      <a:avLst/>
                    </a:prstGeom>
                    <a:noFill/>
                    <a:ln>
                      <a:noFill/>
                    </a:ln>
                  </pic:spPr>
                </pic:pic>
              </a:graphicData>
            </a:graphic>
          </wp:inline>
        </w:drawing>
      </w:r>
    </w:p>
    <w:p w14:paraId="0A3E964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Conversely, whenever one has a </w:t>
      </w:r>
      <w:proofErr w:type="spellStart"/>
      <w:r>
        <w:rPr>
          <w:rFonts w:ascii="Verdana" w:hAnsi="Verdana" w:cs="Verdana"/>
        </w:rPr>
        <w:t>factorisation</w:t>
      </w:r>
      <w:proofErr w:type="spellEnd"/>
      <w:r>
        <w:rPr>
          <w:rFonts w:ascii="Verdana" w:hAnsi="Verdana" w:cs="Verdana"/>
        </w:rPr>
        <w:t xml:space="preserve"> </w:t>
      </w:r>
      <w:r>
        <w:rPr>
          <w:rFonts w:ascii="Verdana" w:hAnsi="Verdana" w:cs="Verdana"/>
          <w:noProof/>
        </w:rPr>
        <w:drawing>
          <wp:inline distT="0" distB="0" distL="0" distR="0" wp14:anchorId="0DAEEC1D" wp14:editId="0AA4C76A">
            <wp:extent cx="645160" cy="203835"/>
            <wp:effectExtent l="0" t="0" r="0" b="0"/>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5160" cy="203835"/>
                    </a:xfrm>
                    <a:prstGeom prst="rect">
                      <a:avLst/>
                    </a:prstGeom>
                    <a:noFill/>
                    <a:ln>
                      <a:noFill/>
                    </a:ln>
                  </pic:spPr>
                </pic:pic>
              </a:graphicData>
            </a:graphic>
          </wp:inline>
        </w:drawing>
      </w:r>
      <w:r>
        <w:rPr>
          <w:rFonts w:ascii="Verdana" w:hAnsi="Verdana" w:cs="Verdana"/>
        </w:rPr>
        <w:t xml:space="preserve">, one can identify </w:t>
      </w:r>
      <w:r>
        <w:rPr>
          <w:rFonts w:ascii="Verdana" w:hAnsi="Verdana" w:cs="Verdana"/>
          <w:noProof/>
        </w:rPr>
        <w:drawing>
          <wp:inline distT="0" distB="0" distL="0" distR="0" wp14:anchorId="6E82EDCB" wp14:editId="2FE97F1B">
            <wp:extent cx="89535" cy="187960"/>
            <wp:effectExtent l="0" t="0" r="12065" b="0"/>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with an ideal in </w:t>
      </w:r>
      <w:r>
        <w:rPr>
          <w:rFonts w:ascii="Verdana" w:hAnsi="Verdana" w:cs="Verdana"/>
          <w:noProof/>
        </w:rPr>
        <w:drawing>
          <wp:inline distT="0" distB="0" distL="0" distR="0" wp14:anchorId="2BBDFA1D" wp14:editId="3230F311">
            <wp:extent cx="97790" cy="154940"/>
            <wp:effectExtent l="0" t="0" r="3810" b="0"/>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AE9A66C" wp14:editId="10A24F82">
            <wp:extent cx="89535" cy="163195"/>
            <wp:effectExtent l="0" t="0" r="12065"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with the quotient of </w:t>
      </w:r>
      <w:r>
        <w:rPr>
          <w:rFonts w:ascii="Verdana" w:hAnsi="Verdana" w:cs="Verdana"/>
          <w:noProof/>
        </w:rPr>
        <w:drawing>
          <wp:inline distT="0" distB="0" distL="0" distR="0" wp14:anchorId="3DD0F2A3" wp14:editId="13F92AD6">
            <wp:extent cx="97790" cy="154940"/>
            <wp:effectExtent l="0" t="0" r="3810" b="0"/>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by </w:t>
      </w:r>
      <w:r>
        <w:rPr>
          <w:rFonts w:ascii="Verdana" w:hAnsi="Verdana" w:cs="Verdana"/>
          <w:noProof/>
        </w:rPr>
        <w:drawing>
          <wp:inline distT="0" distB="0" distL="0" distR="0" wp14:anchorId="58ED227E" wp14:editId="1C5111F2">
            <wp:extent cx="89535" cy="187960"/>
            <wp:effectExtent l="0" t="0" r="12065"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w:t>
      </w:r>
    </w:p>
    <w:p w14:paraId="1E18266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 other general way to obtain such a </w:t>
      </w:r>
      <w:proofErr w:type="spellStart"/>
      <w:r>
        <w:rPr>
          <w:rFonts w:ascii="Verdana" w:hAnsi="Verdana" w:cs="Verdana"/>
        </w:rPr>
        <w:t>factorisation</w:t>
      </w:r>
      <w:proofErr w:type="spellEnd"/>
      <w:r>
        <w:rPr>
          <w:rFonts w:ascii="Verdana" w:hAnsi="Verdana" w:cs="Verdana"/>
        </w:rPr>
        <w:t xml:space="preserve"> is is to start with a homomorphism </w:t>
      </w:r>
      <w:r>
        <w:rPr>
          <w:rFonts w:ascii="Verdana" w:hAnsi="Verdana" w:cs="Verdana"/>
          <w:noProof/>
        </w:rPr>
        <w:drawing>
          <wp:inline distT="0" distB="0" distL="0" distR="0" wp14:anchorId="6D2A200B" wp14:editId="041C2981">
            <wp:extent cx="873760" cy="163195"/>
            <wp:effectExtent l="0" t="0" r="0" b="0"/>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73760" cy="16319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4770F5BB" wp14:editId="538FE5CB">
            <wp:extent cx="97790" cy="154940"/>
            <wp:effectExtent l="0" t="0" r="381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into another Lie algebra </w:t>
      </w:r>
      <w:r>
        <w:rPr>
          <w:rFonts w:ascii="Verdana" w:hAnsi="Verdana" w:cs="Verdana"/>
          <w:noProof/>
        </w:rPr>
        <w:drawing>
          <wp:inline distT="0" distB="0" distL="0" distR="0" wp14:anchorId="526F74F0" wp14:editId="18E5ED03">
            <wp:extent cx="163195" cy="114300"/>
            <wp:effectExtent l="0" t="0" r="0" b="12700"/>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3195" cy="114300"/>
                    </a:xfrm>
                    <a:prstGeom prst="rect">
                      <a:avLst/>
                    </a:prstGeom>
                    <a:noFill/>
                    <a:ln>
                      <a:noFill/>
                    </a:ln>
                  </pic:spPr>
                </pic:pic>
              </a:graphicData>
            </a:graphic>
          </wp:inline>
        </w:drawing>
      </w:r>
      <w:r>
        <w:rPr>
          <w:rFonts w:ascii="Verdana" w:hAnsi="Verdana" w:cs="Verdana"/>
        </w:rPr>
        <w:t xml:space="preserve">, take </w:t>
      </w:r>
      <w:r>
        <w:rPr>
          <w:rFonts w:ascii="Verdana" w:hAnsi="Verdana" w:cs="Verdana"/>
          <w:noProof/>
        </w:rPr>
        <w:drawing>
          <wp:inline distT="0" distB="0" distL="0" distR="0" wp14:anchorId="47C24D0D" wp14:editId="0412D813">
            <wp:extent cx="89535" cy="163195"/>
            <wp:effectExtent l="0" t="0" r="12065" b="0"/>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to be the image </w:t>
      </w:r>
      <w:r>
        <w:rPr>
          <w:rFonts w:ascii="Verdana" w:hAnsi="Verdana" w:cs="Verdana"/>
          <w:noProof/>
        </w:rPr>
        <w:drawing>
          <wp:inline distT="0" distB="0" distL="0" distR="0" wp14:anchorId="61F7F70A" wp14:editId="00CD25EF">
            <wp:extent cx="342900" cy="228600"/>
            <wp:effectExtent l="0" t="0" r="12700" b="0"/>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5934F97F" wp14:editId="60545567">
            <wp:extent cx="97790" cy="154940"/>
            <wp:effectExtent l="0" t="0" r="3810"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E5D34AD" wp14:editId="78BA85AB">
            <wp:extent cx="89535" cy="187960"/>
            <wp:effectExtent l="0" t="0" r="12065" b="0"/>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to be the kernel </w:t>
      </w:r>
      <w:r>
        <w:rPr>
          <w:rFonts w:ascii="Verdana" w:hAnsi="Verdana" w:cs="Verdana"/>
          <w:noProof/>
        </w:rPr>
        <w:drawing>
          <wp:inline distT="0" distB="0" distL="0" distR="0" wp14:anchorId="26A6F380" wp14:editId="6DD82B12">
            <wp:extent cx="2334895" cy="228600"/>
            <wp:effectExtent l="0" t="0" r="1905" b="0"/>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34895" cy="228600"/>
                    </a:xfrm>
                    <a:prstGeom prst="rect">
                      <a:avLst/>
                    </a:prstGeom>
                    <a:noFill/>
                    <a:ln>
                      <a:noFill/>
                    </a:ln>
                  </pic:spPr>
                </pic:pic>
              </a:graphicData>
            </a:graphic>
          </wp:inline>
        </w:drawing>
      </w:r>
      <w:r>
        <w:rPr>
          <w:rFonts w:ascii="Verdana" w:hAnsi="Verdana" w:cs="Verdana"/>
        </w:rPr>
        <w:t>. Again, it is easy to see that this does indeed create a short exact sequence:</w:t>
      </w:r>
    </w:p>
    <w:p w14:paraId="1F869DAE"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18F94CE0" wp14:editId="2F06E041">
            <wp:extent cx="1232535" cy="228600"/>
            <wp:effectExtent l="0" t="0" r="12065" b="0"/>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32535" cy="228600"/>
                    </a:xfrm>
                    <a:prstGeom prst="rect">
                      <a:avLst/>
                    </a:prstGeom>
                    <a:noFill/>
                    <a:ln>
                      <a:noFill/>
                    </a:ln>
                  </pic:spPr>
                </pic:pic>
              </a:graphicData>
            </a:graphic>
          </wp:inline>
        </w:drawing>
      </w:r>
    </w:p>
    <w:p w14:paraId="0A5BE8A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Conversely, whenever one has a </w:t>
      </w:r>
      <w:proofErr w:type="spellStart"/>
      <w:r>
        <w:rPr>
          <w:rFonts w:ascii="Verdana" w:hAnsi="Verdana" w:cs="Verdana"/>
        </w:rPr>
        <w:t>factorisation</w:t>
      </w:r>
      <w:proofErr w:type="spellEnd"/>
      <w:r>
        <w:rPr>
          <w:rFonts w:ascii="Verdana" w:hAnsi="Verdana" w:cs="Verdana"/>
        </w:rPr>
        <w:t xml:space="preserve"> </w:t>
      </w:r>
      <w:r>
        <w:rPr>
          <w:rFonts w:ascii="Verdana" w:hAnsi="Verdana" w:cs="Verdana"/>
          <w:noProof/>
        </w:rPr>
        <w:drawing>
          <wp:inline distT="0" distB="0" distL="0" distR="0" wp14:anchorId="35D5DDE7" wp14:editId="68AEBAE9">
            <wp:extent cx="645160" cy="203835"/>
            <wp:effectExtent l="0" t="0" r="0" b="0"/>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5160" cy="203835"/>
                    </a:xfrm>
                    <a:prstGeom prst="rect">
                      <a:avLst/>
                    </a:prstGeom>
                    <a:noFill/>
                    <a:ln>
                      <a:noFill/>
                    </a:ln>
                  </pic:spPr>
                </pic:pic>
              </a:graphicData>
            </a:graphic>
          </wp:inline>
        </w:drawing>
      </w:r>
      <w:r>
        <w:rPr>
          <w:rFonts w:ascii="Verdana" w:hAnsi="Verdana" w:cs="Verdana"/>
        </w:rPr>
        <w:t xml:space="preserve">, one can identify </w:t>
      </w:r>
      <w:r>
        <w:rPr>
          <w:rFonts w:ascii="Verdana" w:hAnsi="Verdana" w:cs="Verdana"/>
          <w:noProof/>
        </w:rPr>
        <w:drawing>
          <wp:inline distT="0" distB="0" distL="0" distR="0" wp14:anchorId="12456E3D" wp14:editId="0CA2DBBA">
            <wp:extent cx="89535" cy="163195"/>
            <wp:effectExtent l="0" t="0" r="12065" b="0"/>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w:t>
      </w:r>
      <w:r>
        <w:rPr>
          <w:rFonts w:ascii="Verdana" w:hAnsi="Verdana" w:cs="Verdana"/>
        </w:rPr>
        <w:lastRenderedPageBreak/>
        <w:t xml:space="preserve">with the image of </w:t>
      </w:r>
      <w:r>
        <w:rPr>
          <w:rFonts w:ascii="Verdana" w:hAnsi="Verdana" w:cs="Verdana"/>
          <w:noProof/>
        </w:rPr>
        <w:drawing>
          <wp:inline distT="0" distB="0" distL="0" distR="0" wp14:anchorId="5ED41F92" wp14:editId="0ACC1C4D">
            <wp:extent cx="97790" cy="154940"/>
            <wp:effectExtent l="0" t="0" r="3810" b="0"/>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under some homomorphism, and </w:t>
      </w:r>
      <w:r>
        <w:rPr>
          <w:rFonts w:ascii="Verdana" w:hAnsi="Verdana" w:cs="Verdana"/>
          <w:noProof/>
        </w:rPr>
        <w:drawing>
          <wp:inline distT="0" distB="0" distL="0" distR="0" wp14:anchorId="53667DE7" wp14:editId="1DF8EF25">
            <wp:extent cx="89535" cy="187960"/>
            <wp:effectExtent l="0" t="0" r="12065" b="0"/>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with the kernel of that homomorphism. Note that if a representation </w:t>
      </w:r>
      <w:r>
        <w:rPr>
          <w:rFonts w:ascii="Verdana" w:hAnsi="Verdana" w:cs="Verdana"/>
          <w:noProof/>
        </w:rPr>
        <w:drawing>
          <wp:inline distT="0" distB="0" distL="0" distR="0" wp14:anchorId="71FB2B51" wp14:editId="4BB9AA33">
            <wp:extent cx="873760" cy="163195"/>
            <wp:effectExtent l="0" t="0" r="0" b="0"/>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73760" cy="163195"/>
                    </a:xfrm>
                    <a:prstGeom prst="rect">
                      <a:avLst/>
                    </a:prstGeom>
                    <a:noFill/>
                    <a:ln>
                      <a:noFill/>
                    </a:ln>
                  </pic:spPr>
                </pic:pic>
              </a:graphicData>
            </a:graphic>
          </wp:inline>
        </w:drawing>
      </w:r>
      <w:r>
        <w:rPr>
          <w:rFonts w:ascii="Verdana" w:hAnsi="Verdana" w:cs="Verdana"/>
        </w:rPr>
        <w:t xml:space="preserve"> is </w:t>
      </w:r>
      <w:hyperlink r:id="rId85" w:history="1">
        <w:r>
          <w:rPr>
            <w:rFonts w:ascii="Verdana" w:hAnsi="Verdana" w:cs="Verdana"/>
            <w:color w:val="0B576D"/>
          </w:rPr>
          <w:t>faithful</w:t>
        </w:r>
      </w:hyperlink>
      <w:r>
        <w:rPr>
          <w:rFonts w:ascii="Verdana" w:hAnsi="Verdana" w:cs="Verdana"/>
        </w:rPr>
        <w:t xml:space="preserve"> (i.e. injective), then the kernel is trivial and </w:t>
      </w:r>
      <w:r>
        <w:rPr>
          <w:rFonts w:ascii="Verdana" w:hAnsi="Verdana" w:cs="Verdana"/>
          <w:noProof/>
        </w:rPr>
        <w:drawing>
          <wp:inline distT="0" distB="0" distL="0" distR="0" wp14:anchorId="2CC35666" wp14:editId="5CD641CC">
            <wp:extent cx="97790" cy="154940"/>
            <wp:effectExtent l="0" t="0" r="3810" b="0"/>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isomorphic to </w:t>
      </w:r>
      <w:r>
        <w:rPr>
          <w:rFonts w:ascii="Verdana" w:hAnsi="Verdana" w:cs="Verdana"/>
          <w:noProof/>
        </w:rPr>
        <w:drawing>
          <wp:inline distT="0" distB="0" distL="0" distR="0" wp14:anchorId="22A71889" wp14:editId="7F65090C">
            <wp:extent cx="342900" cy="228600"/>
            <wp:effectExtent l="0" t="0" r="12700" b="0"/>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rFonts w:ascii="Verdana" w:hAnsi="Verdana" w:cs="Verdana"/>
        </w:rPr>
        <w:t>.</w:t>
      </w:r>
    </w:p>
    <w:p w14:paraId="02F8998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we consider some examples of factoring some class of Lie algebras into simpler Lie algebras. The easiest examples of Lie algebras to understand are the </w:t>
      </w:r>
      <w:r>
        <w:rPr>
          <w:rFonts w:ascii="Verdana" w:hAnsi="Verdana" w:cs="Verdana"/>
          <w:i/>
          <w:iCs/>
        </w:rPr>
        <w:t>abelian</w:t>
      </w:r>
      <w:r>
        <w:rPr>
          <w:rFonts w:ascii="Verdana" w:hAnsi="Verdana" w:cs="Verdana"/>
        </w:rPr>
        <w:t xml:space="preserve"> Lie algebras </w:t>
      </w:r>
      <w:r>
        <w:rPr>
          <w:rFonts w:ascii="Verdana" w:hAnsi="Verdana" w:cs="Verdana"/>
          <w:noProof/>
        </w:rPr>
        <w:drawing>
          <wp:inline distT="0" distB="0" distL="0" distR="0" wp14:anchorId="621903EC" wp14:editId="74B86A98">
            <wp:extent cx="97790" cy="154940"/>
            <wp:effectExtent l="0" t="0" r="3810" b="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in which the Lie bracket identically vanishes. Every one-dimensional Lie algebra is automatically abelian, and thus isomorphic to the scalar algebra </w:t>
      </w:r>
      <w:r>
        <w:rPr>
          <w:rFonts w:ascii="Verdana" w:hAnsi="Verdana" w:cs="Verdana"/>
          <w:noProof/>
        </w:rPr>
        <w:drawing>
          <wp:inline distT="0" distB="0" distL="0" distR="0" wp14:anchorId="61DE3EB4" wp14:editId="26187867">
            <wp:extent cx="154940" cy="154940"/>
            <wp:effectExtent l="0" t="0" r="0" b="0"/>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 xml:space="preserve">. Conversely, by using an arbitrary linear basis of </w:t>
      </w:r>
      <w:r>
        <w:rPr>
          <w:rFonts w:ascii="Verdana" w:hAnsi="Verdana" w:cs="Verdana"/>
          <w:noProof/>
        </w:rPr>
        <w:drawing>
          <wp:inline distT="0" distB="0" distL="0" distR="0" wp14:anchorId="13CFC84F" wp14:editId="25443DB7">
            <wp:extent cx="97790" cy="154940"/>
            <wp:effectExtent l="0" t="0" r="3810" b="0"/>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we see that an abelian Lie algebra is isomorphic to the direct sum of one-dimensional algebras. Thus, a Lie algebra is abelian if and only if it is isomorphic to the direct sum of finitely many copies of </w:t>
      </w:r>
      <w:r>
        <w:rPr>
          <w:rFonts w:ascii="Verdana" w:hAnsi="Verdana" w:cs="Verdana"/>
          <w:noProof/>
        </w:rPr>
        <w:drawing>
          <wp:inline distT="0" distB="0" distL="0" distR="0" wp14:anchorId="4600661A" wp14:editId="1859DE5F">
            <wp:extent cx="154940" cy="154940"/>
            <wp:effectExtent l="0" t="0" r="0" b="0"/>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w:t>
      </w:r>
    </w:p>
    <w:p w14:paraId="16274BA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consider a Lie algebra </w:t>
      </w:r>
      <w:r>
        <w:rPr>
          <w:rFonts w:ascii="Verdana" w:hAnsi="Verdana" w:cs="Verdana"/>
          <w:noProof/>
        </w:rPr>
        <w:drawing>
          <wp:inline distT="0" distB="0" distL="0" distR="0" wp14:anchorId="4AB49DB4" wp14:editId="0E12EF44">
            <wp:extent cx="97790" cy="154940"/>
            <wp:effectExtent l="0" t="0" r="3810" b="0"/>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that is not necessarily abelian. We then form the </w:t>
      </w:r>
      <w:hyperlink r:id="rId87" w:history="1">
        <w:r>
          <w:rPr>
            <w:rFonts w:ascii="Verdana" w:hAnsi="Verdana" w:cs="Verdana"/>
            <w:color w:val="0B576D"/>
          </w:rPr>
          <w:t>derived algebra</w:t>
        </w:r>
      </w:hyperlink>
      <w:r>
        <w:rPr>
          <w:rFonts w:ascii="Verdana" w:hAnsi="Verdana" w:cs="Verdana"/>
        </w:rPr>
        <w:t xml:space="preserve"> </w:t>
      </w:r>
      <w:r>
        <w:rPr>
          <w:rFonts w:ascii="Verdana" w:hAnsi="Verdana" w:cs="Verdana"/>
          <w:noProof/>
        </w:rPr>
        <w:drawing>
          <wp:inline distT="0" distB="0" distL="0" distR="0" wp14:anchorId="0771B443" wp14:editId="301D166E">
            <wp:extent cx="383540" cy="228600"/>
            <wp:effectExtent l="0" t="0" r="0" b="0"/>
            <wp:docPr id="1664" name="Picture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Verdana" w:hAnsi="Verdana" w:cs="Verdana"/>
        </w:rPr>
        <w:t xml:space="preserve">; this algebra is trivial if and only if </w:t>
      </w:r>
      <w:r>
        <w:rPr>
          <w:rFonts w:ascii="Verdana" w:hAnsi="Verdana" w:cs="Verdana"/>
          <w:noProof/>
        </w:rPr>
        <w:drawing>
          <wp:inline distT="0" distB="0" distL="0" distR="0" wp14:anchorId="66F23441" wp14:editId="74CB8796">
            <wp:extent cx="97790" cy="154940"/>
            <wp:effectExtent l="0" t="0" r="3810" b="0"/>
            <wp:docPr id="1663" name="Pictur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abelian. It is easy to see that </w:t>
      </w:r>
      <w:r>
        <w:rPr>
          <w:rFonts w:ascii="Verdana" w:hAnsi="Verdana" w:cs="Verdana"/>
          <w:noProof/>
        </w:rPr>
        <w:drawing>
          <wp:inline distT="0" distB="0" distL="0" distR="0" wp14:anchorId="3F1D8DDD" wp14:editId="6BD8213D">
            <wp:extent cx="359410" cy="228600"/>
            <wp:effectExtent l="0" t="0" r="0" b="0"/>
            <wp:docPr id="1662" name="Pictur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410" cy="228600"/>
                    </a:xfrm>
                    <a:prstGeom prst="rect">
                      <a:avLst/>
                    </a:prstGeom>
                    <a:noFill/>
                    <a:ln>
                      <a:noFill/>
                    </a:ln>
                  </pic:spPr>
                </pic:pic>
              </a:graphicData>
            </a:graphic>
          </wp:inline>
        </w:drawing>
      </w:r>
      <w:r>
        <w:rPr>
          <w:rFonts w:ascii="Verdana" w:hAnsi="Verdana" w:cs="Verdana"/>
        </w:rPr>
        <w:t xml:space="preserve"> is an ideal whenever </w:t>
      </w:r>
      <w:r>
        <w:rPr>
          <w:rFonts w:ascii="Verdana" w:hAnsi="Verdana" w:cs="Verdana"/>
          <w:noProof/>
        </w:rPr>
        <w:drawing>
          <wp:inline distT="0" distB="0" distL="0" distR="0" wp14:anchorId="5D8005B6" wp14:editId="13680E55">
            <wp:extent cx="277495" cy="203835"/>
            <wp:effectExtent l="0" t="0" r="1905" b="0"/>
            <wp:docPr id="1661" name="Pictur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Pr>
          <w:rFonts w:ascii="Verdana" w:hAnsi="Verdana" w:cs="Verdana"/>
        </w:rPr>
        <w:t xml:space="preserve"> are ideals, so in particular the derived algebra </w:t>
      </w:r>
      <w:r>
        <w:rPr>
          <w:rFonts w:ascii="Verdana" w:hAnsi="Verdana" w:cs="Verdana"/>
          <w:noProof/>
        </w:rPr>
        <w:drawing>
          <wp:inline distT="0" distB="0" distL="0" distR="0" wp14:anchorId="19FA85FC" wp14:editId="3AF2C361">
            <wp:extent cx="383540" cy="228600"/>
            <wp:effectExtent l="0" t="0" r="0" b="0"/>
            <wp:docPr id="1660" name="Pictur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Verdana" w:hAnsi="Verdana" w:cs="Verdana"/>
        </w:rPr>
        <w:t xml:space="preserve"> is an ideal and we thus have the short exact sequence</w:t>
      </w:r>
    </w:p>
    <w:p w14:paraId="7C8E1D8F"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E3E27E0" wp14:editId="018C625E">
            <wp:extent cx="1697990" cy="245110"/>
            <wp:effectExtent l="0" t="0" r="3810" b="8890"/>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97990" cy="245110"/>
                    </a:xfrm>
                    <a:prstGeom prst="rect">
                      <a:avLst/>
                    </a:prstGeom>
                    <a:noFill/>
                    <a:ln>
                      <a:noFill/>
                    </a:ln>
                  </pic:spPr>
                </pic:pic>
              </a:graphicData>
            </a:graphic>
          </wp:inline>
        </w:drawing>
      </w:r>
    </w:p>
    <w:p w14:paraId="7310EA4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 algebra </w:t>
      </w:r>
      <w:r>
        <w:rPr>
          <w:rFonts w:ascii="Verdana" w:hAnsi="Verdana" w:cs="Verdana"/>
          <w:noProof/>
        </w:rPr>
        <w:drawing>
          <wp:inline distT="0" distB="0" distL="0" distR="0" wp14:anchorId="01A66726" wp14:editId="67CFDCB8">
            <wp:extent cx="612140" cy="228600"/>
            <wp:effectExtent l="0" t="0" r="0" b="0"/>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2140" cy="228600"/>
                    </a:xfrm>
                    <a:prstGeom prst="rect">
                      <a:avLst/>
                    </a:prstGeom>
                    <a:noFill/>
                    <a:ln>
                      <a:noFill/>
                    </a:ln>
                  </pic:spPr>
                </pic:pic>
              </a:graphicData>
            </a:graphic>
          </wp:inline>
        </w:drawing>
      </w:r>
      <w:r>
        <w:rPr>
          <w:rFonts w:ascii="Verdana" w:hAnsi="Verdana" w:cs="Verdana"/>
        </w:rPr>
        <w:t xml:space="preserve"> is the maximal abelian quotient of </w:t>
      </w:r>
      <w:r>
        <w:rPr>
          <w:rFonts w:ascii="Verdana" w:hAnsi="Verdana" w:cs="Verdana"/>
          <w:noProof/>
        </w:rPr>
        <w:drawing>
          <wp:inline distT="0" distB="0" distL="0" distR="0" wp14:anchorId="2C5361DC" wp14:editId="15DE0C71">
            <wp:extent cx="97790" cy="154940"/>
            <wp:effectExtent l="0" t="0" r="3810" b="0"/>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is known as the </w:t>
      </w:r>
      <w:hyperlink r:id="rId92" w:history="1">
        <w:proofErr w:type="spellStart"/>
        <w:r>
          <w:rPr>
            <w:rFonts w:ascii="Verdana" w:hAnsi="Verdana" w:cs="Verdana"/>
            <w:color w:val="0B576D"/>
          </w:rPr>
          <w:t>abelianisation</w:t>
        </w:r>
        <w:proofErr w:type="spellEnd"/>
      </w:hyperlink>
      <w:r>
        <w:rPr>
          <w:rFonts w:ascii="Verdana" w:hAnsi="Verdana" w:cs="Verdana"/>
        </w:rPr>
        <w:t xml:space="preserve"> of </w:t>
      </w:r>
      <w:r>
        <w:rPr>
          <w:rFonts w:ascii="Verdana" w:hAnsi="Verdana" w:cs="Verdana"/>
          <w:noProof/>
        </w:rPr>
        <w:drawing>
          <wp:inline distT="0" distB="0" distL="0" distR="0" wp14:anchorId="02900486" wp14:editId="6A0A485E">
            <wp:extent cx="97790" cy="154940"/>
            <wp:effectExtent l="0" t="0" r="3810" b="0"/>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If it is trivial, we call the Lie algebra </w:t>
      </w:r>
      <w:hyperlink r:id="rId93" w:history="1">
        <w:r>
          <w:rPr>
            <w:rFonts w:ascii="Verdana" w:hAnsi="Verdana" w:cs="Verdana"/>
            <w:color w:val="0B576D"/>
          </w:rPr>
          <w:t>perfect</w:t>
        </w:r>
      </w:hyperlink>
      <w:r>
        <w:rPr>
          <w:rFonts w:ascii="Verdana" w:hAnsi="Verdana" w:cs="Verdana"/>
        </w:rPr>
        <w:t xml:space="preserve">. If instead it is non-trivial, then the derived algebra has strictly smaller dimension than </w:t>
      </w:r>
      <w:r>
        <w:rPr>
          <w:rFonts w:ascii="Verdana" w:hAnsi="Verdana" w:cs="Verdana"/>
          <w:noProof/>
        </w:rPr>
        <w:drawing>
          <wp:inline distT="0" distB="0" distL="0" distR="0" wp14:anchorId="27872721" wp14:editId="06F4D377">
            <wp:extent cx="97790" cy="154940"/>
            <wp:effectExtent l="0" t="0" r="3810" b="0"/>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From this, it is natural to associate two series to any Lie algebra </w:t>
      </w:r>
      <w:r>
        <w:rPr>
          <w:rFonts w:ascii="Verdana" w:hAnsi="Verdana" w:cs="Verdana"/>
          <w:noProof/>
        </w:rPr>
        <w:drawing>
          <wp:inline distT="0" distB="0" distL="0" distR="0" wp14:anchorId="796131BA" wp14:editId="20BDA0F0">
            <wp:extent cx="97790" cy="154940"/>
            <wp:effectExtent l="0" t="0" r="3810" b="0"/>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 </w:t>
      </w:r>
      <w:r>
        <w:rPr>
          <w:rFonts w:ascii="Verdana" w:hAnsi="Verdana" w:cs="Verdana"/>
          <w:i/>
          <w:iCs/>
        </w:rPr>
        <w:t>lower central series</w:t>
      </w:r>
    </w:p>
    <w:p w14:paraId="6AF7FB2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5D3CE1D" wp14:editId="4996E77B">
            <wp:extent cx="3134995" cy="228600"/>
            <wp:effectExtent l="0" t="0" r="0" b="0"/>
            <wp:docPr id="1653"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34995" cy="228600"/>
                    </a:xfrm>
                    <a:prstGeom prst="rect">
                      <a:avLst/>
                    </a:prstGeom>
                    <a:noFill/>
                    <a:ln>
                      <a:noFill/>
                    </a:ln>
                  </pic:spPr>
                </pic:pic>
              </a:graphicData>
            </a:graphic>
          </wp:inline>
        </w:drawing>
      </w:r>
    </w:p>
    <w:p w14:paraId="466B203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and the </w:t>
      </w:r>
      <w:r>
        <w:rPr>
          <w:rFonts w:ascii="Verdana" w:hAnsi="Verdana" w:cs="Verdana"/>
          <w:i/>
          <w:iCs/>
        </w:rPr>
        <w:t>derived series</w:t>
      </w:r>
    </w:p>
    <w:p w14:paraId="16C0EE5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D3B3552" wp14:editId="23796A40">
            <wp:extent cx="4269740" cy="253365"/>
            <wp:effectExtent l="0" t="0" r="0" b="635"/>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69740" cy="253365"/>
                    </a:xfrm>
                    <a:prstGeom prst="rect">
                      <a:avLst/>
                    </a:prstGeom>
                    <a:noFill/>
                    <a:ln>
                      <a:noFill/>
                    </a:ln>
                  </pic:spPr>
                </pic:pic>
              </a:graphicData>
            </a:graphic>
          </wp:inline>
        </w:drawing>
      </w:r>
    </w:p>
    <w:p w14:paraId="0283AD0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induction we see that these are both decreasing series of ideals of </w:t>
      </w:r>
      <w:r>
        <w:rPr>
          <w:rFonts w:ascii="Verdana" w:hAnsi="Verdana" w:cs="Verdana"/>
          <w:noProof/>
        </w:rPr>
        <w:drawing>
          <wp:inline distT="0" distB="0" distL="0" distR="0" wp14:anchorId="03EDDC77" wp14:editId="572F7215">
            <wp:extent cx="97790" cy="154940"/>
            <wp:effectExtent l="0" t="0" r="3810" b="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with the derived series being slightly smaller (</w:t>
      </w:r>
      <w:r>
        <w:rPr>
          <w:rFonts w:ascii="Verdana" w:hAnsi="Verdana" w:cs="Verdana"/>
          <w:noProof/>
        </w:rPr>
        <w:drawing>
          <wp:inline distT="0" distB="0" distL="0" distR="0" wp14:anchorId="523879F4" wp14:editId="5BAB55D0">
            <wp:extent cx="775335" cy="245110"/>
            <wp:effectExtent l="0" t="0" r="12065" b="8890"/>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75335" cy="24511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5707F40A" wp14:editId="6729F78D">
            <wp:extent cx="114300" cy="139065"/>
            <wp:effectExtent l="0" t="0" r="12700" b="0"/>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We say that a Lie algebra is </w:t>
      </w:r>
      <w:hyperlink r:id="rId98" w:history="1">
        <w:r>
          <w:rPr>
            <w:rFonts w:ascii="Verdana" w:hAnsi="Verdana" w:cs="Verdana"/>
            <w:color w:val="0B576D"/>
          </w:rPr>
          <w:t>nilpotent</w:t>
        </w:r>
      </w:hyperlink>
      <w:r>
        <w:rPr>
          <w:rFonts w:ascii="Verdana" w:hAnsi="Verdana" w:cs="Verdana"/>
        </w:rPr>
        <w:t xml:space="preserve"> if its lower central series is eventually trivial, and </w:t>
      </w:r>
      <w:hyperlink r:id="rId99" w:history="1">
        <w:r>
          <w:rPr>
            <w:rFonts w:ascii="Verdana" w:hAnsi="Verdana" w:cs="Verdana"/>
            <w:color w:val="0B576D"/>
          </w:rPr>
          <w:t>solvable</w:t>
        </w:r>
      </w:hyperlink>
      <w:r>
        <w:rPr>
          <w:rFonts w:ascii="Verdana" w:hAnsi="Verdana" w:cs="Verdana"/>
        </w:rPr>
        <w:t xml:space="preserve"> if its derived series eventually becomes trivial. Thus, abelian Lie algebras are nilpotent, and nilpotent Lie algebras are solvable, but the converses are not necessarily true. For instance, in the general linear group </w:t>
      </w:r>
      <w:r>
        <w:rPr>
          <w:rFonts w:ascii="Verdana" w:hAnsi="Verdana" w:cs="Verdana"/>
          <w:noProof/>
        </w:rPr>
        <w:drawing>
          <wp:inline distT="0" distB="0" distL="0" distR="0" wp14:anchorId="500AC6D8" wp14:editId="487B3884">
            <wp:extent cx="1118235" cy="228600"/>
            <wp:effectExtent l="0" t="0" r="0" b="0"/>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18235" cy="228600"/>
                    </a:xfrm>
                    <a:prstGeom prst="rect">
                      <a:avLst/>
                    </a:prstGeom>
                    <a:noFill/>
                    <a:ln>
                      <a:noFill/>
                    </a:ln>
                  </pic:spPr>
                </pic:pic>
              </a:graphicData>
            </a:graphic>
          </wp:inline>
        </w:drawing>
      </w:r>
      <w:r>
        <w:rPr>
          <w:rFonts w:ascii="Verdana" w:hAnsi="Verdana" w:cs="Verdana"/>
        </w:rPr>
        <w:t xml:space="preserve">, which can be identified with the Lie algebra of </w:t>
      </w:r>
      <w:r>
        <w:rPr>
          <w:rFonts w:ascii="Verdana" w:hAnsi="Verdana" w:cs="Verdana"/>
          <w:noProof/>
        </w:rPr>
        <w:drawing>
          <wp:inline distT="0" distB="0" distL="0" distR="0" wp14:anchorId="3A33F6F2" wp14:editId="76957754">
            <wp:extent cx="506095" cy="97790"/>
            <wp:effectExtent l="0" t="0" r="1905" b="381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6095" cy="97790"/>
                    </a:xfrm>
                    <a:prstGeom prst="rect">
                      <a:avLst/>
                    </a:prstGeom>
                    <a:noFill/>
                    <a:ln>
                      <a:noFill/>
                    </a:ln>
                  </pic:spPr>
                </pic:pic>
              </a:graphicData>
            </a:graphic>
          </wp:inline>
        </w:drawing>
      </w:r>
      <w:r>
        <w:rPr>
          <w:rFonts w:ascii="Verdana" w:hAnsi="Verdana" w:cs="Verdana"/>
        </w:rPr>
        <w:t xml:space="preserve"> complex matrices, the </w:t>
      </w:r>
      <w:proofErr w:type="spellStart"/>
      <w:r>
        <w:rPr>
          <w:rFonts w:ascii="Verdana" w:hAnsi="Verdana" w:cs="Verdana"/>
        </w:rPr>
        <w:t>subalgebra</w:t>
      </w:r>
      <w:proofErr w:type="spellEnd"/>
      <w:r>
        <w:rPr>
          <w:rFonts w:ascii="Verdana" w:hAnsi="Verdana" w:cs="Verdana"/>
        </w:rPr>
        <w:t xml:space="preserve"> </w:t>
      </w:r>
      <w:r>
        <w:rPr>
          <w:rFonts w:ascii="Verdana" w:hAnsi="Verdana" w:cs="Verdana"/>
          <w:noProof/>
        </w:rPr>
        <w:drawing>
          <wp:inline distT="0" distB="0" distL="0" distR="0" wp14:anchorId="5F0FD46A" wp14:editId="7D54CCEE">
            <wp:extent cx="114300" cy="130810"/>
            <wp:effectExtent l="0" t="0" r="12700"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30810"/>
                    </a:xfrm>
                    <a:prstGeom prst="rect">
                      <a:avLst/>
                    </a:prstGeom>
                    <a:noFill/>
                    <a:ln>
                      <a:noFill/>
                    </a:ln>
                  </pic:spPr>
                </pic:pic>
              </a:graphicData>
            </a:graphic>
          </wp:inline>
        </w:drawing>
      </w:r>
      <w:r>
        <w:rPr>
          <w:rFonts w:ascii="Verdana" w:hAnsi="Verdana" w:cs="Verdana"/>
        </w:rPr>
        <w:t xml:space="preserve"> of strictly upper triangular matrices is nilpotent (but not abelian for </w:t>
      </w:r>
      <w:r>
        <w:rPr>
          <w:rFonts w:ascii="Verdana" w:hAnsi="Verdana" w:cs="Verdana"/>
          <w:noProof/>
        </w:rPr>
        <w:drawing>
          <wp:inline distT="0" distB="0" distL="0" distR="0" wp14:anchorId="3946D247" wp14:editId="6CFDC588">
            <wp:extent cx="506095" cy="187960"/>
            <wp:effectExtent l="0" t="0" r="1905"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Verdana" w:hAnsi="Verdana" w:cs="Verdana"/>
        </w:rPr>
        <w:t xml:space="preserve">), while the </w:t>
      </w:r>
      <w:proofErr w:type="spellStart"/>
      <w:r>
        <w:rPr>
          <w:rFonts w:ascii="Verdana" w:hAnsi="Verdana" w:cs="Verdana"/>
        </w:rPr>
        <w:t>subalgebra</w:t>
      </w:r>
      <w:proofErr w:type="spellEnd"/>
      <w:r>
        <w:rPr>
          <w:rFonts w:ascii="Verdana" w:hAnsi="Verdana" w:cs="Verdana"/>
        </w:rPr>
        <w:t xml:space="preserve"> </w:t>
      </w:r>
      <w:r>
        <w:rPr>
          <w:rFonts w:ascii="Verdana" w:hAnsi="Verdana" w:cs="Verdana"/>
          <w:noProof/>
        </w:rPr>
        <w:drawing>
          <wp:inline distT="0" distB="0" distL="0" distR="0" wp14:anchorId="5E8FE725" wp14:editId="51A35048">
            <wp:extent cx="114300" cy="130810"/>
            <wp:effectExtent l="0" t="0" r="12700" b="0"/>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30810"/>
                    </a:xfrm>
                    <a:prstGeom prst="rect">
                      <a:avLst/>
                    </a:prstGeom>
                    <a:noFill/>
                    <a:ln>
                      <a:noFill/>
                    </a:ln>
                  </pic:spPr>
                </pic:pic>
              </a:graphicData>
            </a:graphic>
          </wp:inline>
        </w:drawing>
      </w:r>
      <w:r>
        <w:rPr>
          <w:rFonts w:ascii="Verdana" w:hAnsi="Verdana" w:cs="Verdana"/>
        </w:rPr>
        <w:t xml:space="preserve"> of upper triangular matrices is solvable (but not nilpotent for </w:t>
      </w:r>
      <w:r>
        <w:rPr>
          <w:rFonts w:ascii="Verdana" w:hAnsi="Verdana" w:cs="Verdana"/>
          <w:noProof/>
        </w:rPr>
        <w:drawing>
          <wp:inline distT="0" distB="0" distL="0" distR="0" wp14:anchorId="014BABD5" wp14:editId="4F0BBD68">
            <wp:extent cx="506095" cy="187960"/>
            <wp:effectExtent l="0" t="0" r="1905" b="0"/>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Verdana" w:hAnsi="Verdana" w:cs="Verdana"/>
        </w:rPr>
        <w:t xml:space="preserve">). It is also clear that any </w:t>
      </w:r>
      <w:proofErr w:type="spellStart"/>
      <w:r>
        <w:rPr>
          <w:rFonts w:ascii="Verdana" w:hAnsi="Verdana" w:cs="Verdana"/>
        </w:rPr>
        <w:t>subalgebra</w:t>
      </w:r>
      <w:proofErr w:type="spellEnd"/>
      <w:r>
        <w:rPr>
          <w:rFonts w:ascii="Verdana" w:hAnsi="Verdana" w:cs="Verdana"/>
        </w:rPr>
        <w:t xml:space="preserve"> of a nilpotent algebra is nilpotent, and similarly for solvable or abelian algebras.</w:t>
      </w:r>
    </w:p>
    <w:p w14:paraId="109205A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From the above discussion we see that a Lie algebra is solvable if and only if it can be represented by a tower of abelian extensions, thus</w:t>
      </w:r>
    </w:p>
    <w:p w14:paraId="4CF02AF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lastRenderedPageBreak/>
        <w:drawing>
          <wp:inline distT="0" distB="0" distL="0" distR="0" wp14:anchorId="106E0D03" wp14:editId="68F5DCF1">
            <wp:extent cx="2416810" cy="228600"/>
            <wp:effectExtent l="0" t="0" r="0" b="0"/>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416810" cy="228600"/>
                    </a:xfrm>
                    <a:prstGeom prst="rect">
                      <a:avLst/>
                    </a:prstGeom>
                    <a:noFill/>
                    <a:ln>
                      <a:noFill/>
                    </a:ln>
                  </pic:spPr>
                </pic:pic>
              </a:graphicData>
            </a:graphic>
          </wp:inline>
        </w:drawing>
      </w:r>
    </w:p>
    <w:p w14:paraId="34AD3F4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some abelian </w:t>
      </w:r>
      <w:r>
        <w:rPr>
          <w:rFonts w:ascii="Verdana" w:hAnsi="Verdana" w:cs="Verdana"/>
          <w:noProof/>
        </w:rPr>
        <w:drawing>
          <wp:inline distT="0" distB="0" distL="0" distR="0" wp14:anchorId="3B29F3E0" wp14:editId="537DA88C">
            <wp:extent cx="816610" cy="154940"/>
            <wp:effectExtent l="0" t="0" r="0" b="0"/>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16610" cy="154940"/>
                    </a:xfrm>
                    <a:prstGeom prst="rect">
                      <a:avLst/>
                    </a:prstGeom>
                    <a:noFill/>
                    <a:ln>
                      <a:noFill/>
                    </a:ln>
                  </pic:spPr>
                </pic:pic>
              </a:graphicData>
            </a:graphic>
          </wp:inline>
        </w:drawing>
      </w:r>
      <w:r>
        <w:rPr>
          <w:rFonts w:ascii="Verdana" w:hAnsi="Verdana" w:cs="Verdana"/>
        </w:rPr>
        <w:t xml:space="preserve">. Similarly, a Lie algebra </w:t>
      </w:r>
      <w:r>
        <w:rPr>
          <w:rFonts w:ascii="Verdana" w:hAnsi="Verdana" w:cs="Verdana"/>
          <w:noProof/>
        </w:rPr>
        <w:drawing>
          <wp:inline distT="0" distB="0" distL="0" distR="0" wp14:anchorId="16B7EA57" wp14:editId="28A5B92A">
            <wp:extent cx="97790" cy="154940"/>
            <wp:effectExtent l="0" t="0" r="3810" b="0"/>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nilpotent if it is expressible as a tower of </w:t>
      </w:r>
      <w:r>
        <w:rPr>
          <w:rFonts w:ascii="Verdana" w:hAnsi="Verdana" w:cs="Verdana"/>
          <w:i/>
          <w:iCs/>
        </w:rPr>
        <w:t>central</w:t>
      </w:r>
      <w:r>
        <w:rPr>
          <w:rFonts w:ascii="Verdana" w:hAnsi="Verdana" w:cs="Verdana"/>
        </w:rPr>
        <w:t xml:space="preserve"> extensions (so that in all the extensions </w:t>
      </w:r>
      <w:r>
        <w:rPr>
          <w:rFonts w:ascii="Verdana" w:hAnsi="Verdana" w:cs="Verdana"/>
          <w:noProof/>
        </w:rPr>
        <w:drawing>
          <wp:inline distT="0" distB="0" distL="0" distR="0" wp14:anchorId="78BD4484" wp14:editId="0FFA6801">
            <wp:extent cx="253365" cy="203835"/>
            <wp:effectExtent l="0" t="0" r="635" b="0"/>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in the above </w:t>
      </w:r>
      <w:proofErr w:type="spellStart"/>
      <w:r>
        <w:rPr>
          <w:rFonts w:ascii="Verdana" w:hAnsi="Verdana" w:cs="Verdana"/>
        </w:rPr>
        <w:t>factorisation</w:t>
      </w:r>
      <w:proofErr w:type="spellEnd"/>
      <w:r>
        <w:rPr>
          <w:rFonts w:ascii="Verdana" w:hAnsi="Verdana" w:cs="Verdana"/>
        </w:rPr>
        <w:t xml:space="preserve">, </w:t>
      </w:r>
      <w:r>
        <w:rPr>
          <w:rFonts w:ascii="Verdana" w:hAnsi="Verdana" w:cs="Verdana"/>
          <w:noProof/>
        </w:rPr>
        <w:drawing>
          <wp:inline distT="0" distB="0" distL="0" distR="0" wp14:anchorId="14749F25" wp14:editId="590A0B6F">
            <wp:extent cx="89535" cy="187960"/>
            <wp:effectExtent l="0" t="0" r="12065" b="0"/>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central in </w:t>
      </w:r>
      <w:r>
        <w:rPr>
          <w:rFonts w:ascii="Verdana" w:hAnsi="Verdana" w:cs="Verdana"/>
          <w:noProof/>
        </w:rPr>
        <w:drawing>
          <wp:inline distT="0" distB="0" distL="0" distR="0" wp14:anchorId="7165759E" wp14:editId="5C5E1580">
            <wp:extent cx="253365" cy="203835"/>
            <wp:effectExtent l="0" t="0" r="635" b="0"/>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where we say that </w:t>
      </w:r>
      <w:r>
        <w:rPr>
          <w:rFonts w:ascii="Verdana" w:hAnsi="Verdana" w:cs="Verdana"/>
          <w:noProof/>
        </w:rPr>
        <w:drawing>
          <wp:inline distT="0" distB="0" distL="0" distR="0" wp14:anchorId="206BA6F2" wp14:editId="5CF0446A">
            <wp:extent cx="89535" cy="187960"/>
            <wp:effectExtent l="0" t="0" r="12065" b="0"/>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central in </w:t>
      </w:r>
      <w:r>
        <w:rPr>
          <w:rFonts w:ascii="Verdana" w:hAnsi="Verdana" w:cs="Verdana"/>
          <w:noProof/>
        </w:rPr>
        <w:drawing>
          <wp:inline distT="0" distB="0" distL="0" distR="0" wp14:anchorId="087D80AF" wp14:editId="51BE7BCF">
            <wp:extent cx="97790" cy="154940"/>
            <wp:effectExtent l="0" t="0" r="3810" b="0"/>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if </w:t>
      </w:r>
      <w:r>
        <w:rPr>
          <w:rFonts w:ascii="Verdana" w:hAnsi="Verdana" w:cs="Verdana"/>
          <w:noProof/>
        </w:rPr>
        <w:drawing>
          <wp:inline distT="0" distB="0" distL="0" distR="0" wp14:anchorId="13A0A3EC" wp14:editId="14BD418B">
            <wp:extent cx="783590" cy="228600"/>
            <wp:effectExtent l="0" t="0" r="3810" b="0"/>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83590" cy="228600"/>
                    </a:xfrm>
                    <a:prstGeom prst="rect">
                      <a:avLst/>
                    </a:prstGeom>
                    <a:noFill/>
                    <a:ln>
                      <a:noFill/>
                    </a:ln>
                  </pic:spPr>
                </pic:pic>
              </a:graphicData>
            </a:graphic>
          </wp:inline>
        </w:drawing>
      </w:r>
      <w:r>
        <w:rPr>
          <w:rFonts w:ascii="Verdana" w:hAnsi="Verdana" w:cs="Verdana"/>
        </w:rPr>
        <w:t xml:space="preserve">). We also see that an extension </w:t>
      </w:r>
      <w:r>
        <w:rPr>
          <w:rFonts w:ascii="Verdana" w:hAnsi="Verdana" w:cs="Verdana"/>
          <w:noProof/>
        </w:rPr>
        <w:drawing>
          <wp:inline distT="0" distB="0" distL="0" distR="0" wp14:anchorId="3B883CCD" wp14:editId="74914D00">
            <wp:extent cx="253365" cy="203835"/>
            <wp:effectExtent l="0" t="0" r="635" b="0"/>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is solvable if and only of both factors </w:t>
      </w:r>
      <w:r>
        <w:rPr>
          <w:rFonts w:ascii="Verdana" w:hAnsi="Verdana" w:cs="Verdana"/>
          <w:noProof/>
        </w:rPr>
        <w:drawing>
          <wp:inline distT="0" distB="0" distL="0" distR="0" wp14:anchorId="0543F29D" wp14:editId="1ABF1D05">
            <wp:extent cx="277495" cy="203835"/>
            <wp:effectExtent l="0" t="0" r="1905" b="0"/>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Pr>
          <w:rFonts w:ascii="Verdana" w:hAnsi="Verdana" w:cs="Verdana"/>
        </w:rPr>
        <w:t xml:space="preserve"> are solvable. Splitting abelian algebras into cyclic (i.e. one-dimensional) ones, we thus see that a finite-dimensional Lie algebra is solvable if and only if it is </w:t>
      </w:r>
      <w:hyperlink r:id="rId108" w:history="1">
        <w:proofErr w:type="spellStart"/>
        <w:r>
          <w:rPr>
            <w:rFonts w:ascii="Verdana" w:hAnsi="Verdana" w:cs="Verdana"/>
            <w:color w:val="0B576D"/>
          </w:rPr>
          <w:t>polycylic</w:t>
        </w:r>
        <w:proofErr w:type="spellEnd"/>
      </w:hyperlink>
      <w:r>
        <w:rPr>
          <w:rFonts w:ascii="Verdana" w:hAnsi="Verdana" w:cs="Verdana"/>
        </w:rPr>
        <w:t>, i.e. it can be represented by a tower of cyclic extensions.</w:t>
      </w:r>
    </w:p>
    <w:p w14:paraId="7560DF0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our next fundamental example of using short exact sequences to split a general Lie algebra into simpler objects, we observe that every abstract Lie algebra </w:t>
      </w:r>
      <w:r>
        <w:rPr>
          <w:rFonts w:ascii="Verdana" w:hAnsi="Verdana" w:cs="Verdana"/>
          <w:noProof/>
        </w:rPr>
        <w:drawing>
          <wp:inline distT="0" distB="0" distL="0" distR="0" wp14:anchorId="30C91432" wp14:editId="2D1891AA">
            <wp:extent cx="97790" cy="154940"/>
            <wp:effectExtent l="0" t="0" r="3810" b="0"/>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an </w:t>
      </w:r>
      <w:hyperlink r:id="rId109" w:history="1">
        <w:r>
          <w:rPr>
            <w:rFonts w:ascii="Verdana" w:hAnsi="Verdana" w:cs="Verdana"/>
            <w:color w:val="0B576D"/>
          </w:rPr>
          <w:t>adjoint representation</w:t>
        </w:r>
      </w:hyperlink>
      <w:r>
        <w:rPr>
          <w:rFonts w:ascii="Verdana" w:hAnsi="Verdana" w:cs="Verdana"/>
        </w:rPr>
        <w:t xml:space="preserve"> </w:t>
      </w:r>
      <w:r>
        <w:rPr>
          <w:rFonts w:ascii="Verdana" w:hAnsi="Verdana" w:cs="Verdana"/>
          <w:noProof/>
        </w:rPr>
        <w:drawing>
          <wp:inline distT="0" distB="0" distL="0" distR="0" wp14:anchorId="2298F5E2" wp14:editId="611DB1BF">
            <wp:extent cx="1845310" cy="228600"/>
            <wp:effectExtent l="0" t="0" r="889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45310" cy="228600"/>
                    </a:xfrm>
                    <a:prstGeom prst="rect">
                      <a:avLst/>
                    </a:prstGeom>
                    <a:noFill/>
                    <a:ln>
                      <a:noFill/>
                    </a:ln>
                  </pic:spPr>
                </pic:pic>
              </a:graphicData>
            </a:graphic>
          </wp:inline>
        </w:drawing>
      </w:r>
      <w:r>
        <w:rPr>
          <w:rFonts w:ascii="Verdana" w:hAnsi="Verdana" w:cs="Verdana"/>
        </w:rPr>
        <w:t xml:space="preserve">, where for each </w:t>
      </w:r>
      <w:r>
        <w:rPr>
          <w:rFonts w:ascii="Verdana" w:hAnsi="Verdana" w:cs="Verdana"/>
          <w:noProof/>
        </w:rPr>
        <w:drawing>
          <wp:inline distT="0" distB="0" distL="0" distR="0" wp14:anchorId="4B38D3A3" wp14:editId="5E1BF997">
            <wp:extent cx="473710" cy="163195"/>
            <wp:effectExtent l="0" t="0" r="8890" b="0"/>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72430CD7" wp14:editId="11507F08">
            <wp:extent cx="1003935" cy="228600"/>
            <wp:effectExtent l="0" t="0" r="12065" b="0"/>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003935" cy="228600"/>
                    </a:xfrm>
                    <a:prstGeom prst="rect">
                      <a:avLst/>
                    </a:prstGeom>
                    <a:noFill/>
                    <a:ln>
                      <a:noFill/>
                    </a:ln>
                  </pic:spPr>
                </pic:pic>
              </a:graphicData>
            </a:graphic>
          </wp:inline>
        </w:drawing>
      </w:r>
      <w:r>
        <w:rPr>
          <w:rFonts w:ascii="Verdana" w:hAnsi="Verdana" w:cs="Verdana"/>
        </w:rPr>
        <w:t xml:space="preserve"> is the linear map </w:t>
      </w:r>
      <w:r>
        <w:rPr>
          <w:rFonts w:ascii="Verdana" w:hAnsi="Verdana" w:cs="Verdana"/>
          <w:noProof/>
        </w:rPr>
        <w:drawing>
          <wp:inline distT="0" distB="0" distL="0" distR="0" wp14:anchorId="5826112C" wp14:editId="476DB8D3">
            <wp:extent cx="1502410" cy="245110"/>
            <wp:effectExtent l="0" t="0" r="0" b="8890"/>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02410" cy="245110"/>
                    </a:xfrm>
                    <a:prstGeom prst="rect">
                      <a:avLst/>
                    </a:prstGeom>
                    <a:noFill/>
                    <a:ln>
                      <a:noFill/>
                    </a:ln>
                  </pic:spPr>
                </pic:pic>
              </a:graphicData>
            </a:graphic>
          </wp:inline>
        </w:drawing>
      </w:r>
      <w:r>
        <w:rPr>
          <w:rFonts w:ascii="Verdana" w:hAnsi="Verdana" w:cs="Verdana"/>
        </w:rPr>
        <w:t xml:space="preserve">; one easily verifies that this is indeed a representation (indeed, </w:t>
      </w:r>
      <w:r>
        <w:rPr>
          <w:rFonts w:ascii="Verdana" w:hAnsi="Verdana" w:cs="Verdana"/>
          <w:color w:val="0B576D"/>
        </w:rPr>
        <w:t>(2)</w:t>
      </w:r>
      <w:r>
        <w:rPr>
          <w:rFonts w:ascii="Verdana" w:hAnsi="Verdana" w:cs="Verdana"/>
        </w:rPr>
        <w:t xml:space="preserve"> is equivalent to the assertion that </w:t>
      </w:r>
      <w:r>
        <w:rPr>
          <w:rFonts w:ascii="Verdana" w:hAnsi="Verdana" w:cs="Verdana"/>
          <w:noProof/>
        </w:rPr>
        <w:drawing>
          <wp:inline distT="0" distB="0" distL="0" distR="0" wp14:anchorId="57584972" wp14:editId="71068F99">
            <wp:extent cx="1779905" cy="228600"/>
            <wp:effectExtent l="0" t="0" r="0" b="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79905" cy="22860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23BFE415" wp14:editId="139DCB14">
            <wp:extent cx="669290" cy="163195"/>
            <wp:effectExtent l="0" t="0" r="0" b="0"/>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290" cy="163195"/>
                    </a:xfrm>
                    <a:prstGeom prst="rect">
                      <a:avLst/>
                    </a:prstGeom>
                    <a:noFill/>
                    <a:ln>
                      <a:noFill/>
                    </a:ln>
                  </pic:spPr>
                </pic:pic>
              </a:graphicData>
            </a:graphic>
          </wp:inline>
        </w:drawing>
      </w:r>
      <w:r>
        <w:rPr>
          <w:rFonts w:ascii="Verdana" w:hAnsi="Verdana" w:cs="Verdana"/>
        </w:rPr>
        <w:t xml:space="preserve">). The kernel of this representation is the </w:t>
      </w:r>
      <w:hyperlink r:id="rId115" w:history="1">
        <w:r>
          <w:rPr>
            <w:rFonts w:ascii="Verdana" w:hAnsi="Verdana" w:cs="Verdana"/>
            <w:color w:val="0B576D"/>
          </w:rPr>
          <w:t>center</w:t>
        </w:r>
      </w:hyperlink>
      <w:r>
        <w:rPr>
          <w:rFonts w:ascii="Verdana" w:hAnsi="Verdana" w:cs="Verdana"/>
        </w:rPr>
        <w:t xml:space="preserve"> </w:t>
      </w:r>
      <w:r>
        <w:rPr>
          <w:rFonts w:ascii="Verdana" w:hAnsi="Verdana" w:cs="Verdana"/>
          <w:noProof/>
        </w:rPr>
        <w:drawing>
          <wp:inline distT="0" distB="0" distL="0" distR="0" wp14:anchorId="278482C0" wp14:editId="2198DA57">
            <wp:extent cx="2425065" cy="245110"/>
            <wp:effectExtent l="0" t="0" r="0" b="8890"/>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425065" cy="245110"/>
                    </a:xfrm>
                    <a:prstGeom prst="rect">
                      <a:avLst/>
                    </a:prstGeom>
                    <a:noFill/>
                    <a:ln>
                      <a:noFill/>
                    </a:ln>
                  </pic:spPr>
                </pic:pic>
              </a:graphicData>
            </a:graphic>
          </wp:inline>
        </w:drawing>
      </w:r>
      <w:r>
        <w:rPr>
          <w:rFonts w:ascii="Verdana" w:hAnsi="Verdana" w:cs="Verdana"/>
        </w:rPr>
        <w:t xml:space="preserve">, which the maximal central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7FFD063B" wp14:editId="28E50257">
            <wp:extent cx="97790" cy="154940"/>
            <wp:effectExtent l="0" t="0" r="3810" b="0"/>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We thus have the short exact sequence</w:t>
      </w:r>
    </w:p>
    <w:p w14:paraId="2058184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49795A6" wp14:editId="7654FD88">
            <wp:extent cx="1779905" cy="228600"/>
            <wp:effectExtent l="0" t="0" r="0"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779905" cy="228600"/>
                    </a:xfrm>
                    <a:prstGeom prst="rect">
                      <a:avLst/>
                    </a:prstGeom>
                    <a:noFill/>
                    <a:ln>
                      <a:noFill/>
                    </a:ln>
                  </pic:spPr>
                </pic:pic>
              </a:graphicData>
            </a:graphic>
          </wp:inline>
        </w:drawing>
      </w:r>
    </w:p>
    <w:p w14:paraId="6EA76F38" w14:textId="77777777" w:rsidR="00C348F5" w:rsidRDefault="00C348F5" w:rsidP="00C348F5">
      <w:pPr>
        <w:widowControl w:val="0"/>
        <w:autoSpaceDE w:val="0"/>
        <w:autoSpaceDN w:val="0"/>
        <w:adjustRightInd w:val="0"/>
        <w:rPr>
          <w:rFonts w:ascii="Verdana" w:hAnsi="Verdana" w:cs="Verdana"/>
        </w:rPr>
      </w:pPr>
    </w:p>
    <w:p w14:paraId="2862AFF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which, among other things, shows that every abstract Lie algebra is a central extension of a concrete Lie algebra (which can serve as a cheap substitute for Ado’s theorem mentioned earlier).</w:t>
      </w:r>
    </w:p>
    <w:p w14:paraId="6D05F4B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our next fundamental decomposition of Lie algebras, we need some more definitions. A Lie algebra </w:t>
      </w:r>
      <w:r>
        <w:rPr>
          <w:rFonts w:ascii="Verdana" w:hAnsi="Verdana" w:cs="Verdana"/>
          <w:noProof/>
        </w:rPr>
        <w:drawing>
          <wp:inline distT="0" distB="0" distL="0" distR="0" wp14:anchorId="358F50E7" wp14:editId="561F898E">
            <wp:extent cx="97790" cy="154940"/>
            <wp:effectExtent l="0" t="0" r="3810" b="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w:t>
      </w:r>
      <w:hyperlink r:id="rId118" w:history="1">
        <w:r>
          <w:rPr>
            <w:rFonts w:ascii="Verdana" w:hAnsi="Verdana" w:cs="Verdana"/>
            <w:color w:val="0B576D"/>
          </w:rPr>
          <w:t>simple</w:t>
        </w:r>
      </w:hyperlink>
      <w:r>
        <w:rPr>
          <w:rFonts w:ascii="Verdana" w:hAnsi="Verdana" w:cs="Verdana"/>
        </w:rPr>
        <w:t xml:space="preserve"> if it is non-abelian and has no ideals other than </w:t>
      </w:r>
      <w:r>
        <w:rPr>
          <w:rFonts w:ascii="Verdana" w:hAnsi="Verdana" w:cs="Verdana"/>
          <w:noProof/>
        </w:rPr>
        <w:drawing>
          <wp:inline distT="0" distB="0" distL="0" distR="0" wp14:anchorId="12ECEC0C" wp14:editId="26284B92">
            <wp:extent cx="97790" cy="154940"/>
            <wp:effectExtent l="0" t="0" r="3810" b="0"/>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72E7F741" wp14:editId="480562F0">
            <wp:extent cx="97790" cy="154940"/>
            <wp:effectExtent l="0" t="0" r="381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thus simple Lie algebras cannot be factored </w:t>
      </w:r>
      <w:r>
        <w:rPr>
          <w:rFonts w:ascii="Verdana" w:hAnsi="Verdana" w:cs="Verdana"/>
          <w:noProof/>
        </w:rPr>
        <w:drawing>
          <wp:inline distT="0" distB="0" distL="0" distR="0" wp14:anchorId="11B16170" wp14:editId="5CF3CDC4">
            <wp:extent cx="645160" cy="203835"/>
            <wp:effectExtent l="0" t="0" r="0"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5160" cy="203835"/>
                    </a:xfrm>
                    <a:prstGeom prst="rect">
                      <a:avLst/>
                    </a:prstGeom>
                    <a:noFill/>
                    <a:ln>
                      <a:noFill/>
                    </a:ln>
                  </pic:spPr>
                </pic:pic>
              </a:graphicData>
            </a:graphic>
          </wp:inline>
        </w:drawing>
      </w:r>
      <w:r>
        <w:rPr>
          <w:rFonts w:ascii="Verdana" w:hAnsi="Verdana" w:cs="Verdana"/>
        </w:rPr>
        <w:t xml:space="preserve"> into strictly smaller algebras </w:t>
      </w:r>
      <w:r>
        <w:rPr>
          <w:rFonts w:ascii="Verdana" w:hAnsi="Verdana" w:cs="Verdana"/>
          <w:noProof/>
        </w:rPr>
        <w:drawing>
          <wp:inline distT="0" distB="0" distL="0" distR="0" wp14:anchorId="1029CE5E" wp14:editId="2EDEB0C9">
            <wp:extent cx="277495" cy="203835"/>
            <wp:effectExtent l="0" t="0" r="1905" b="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Pr>
          <w:rFonts w:ascii="Verdana" w:hAnsi="Verdana" w:cs="Verdana"/>
        </w:rPr>
        <w:t xml:space="preserve">. In particular, simple Lie algebras are automatically perfect and </w:t>
      </w:r>
      <w:proofErr w:type="spellStart"/>
      <w:r>
        <w:rPr>
          <w:rFonts w:ascii="Verdana" w:hAnsi="Verdana" w:cs="Verdana"/>
        </w:rPr>
        <w:t>centerless</w:t>
      </w:r>
      <w:proofErr w:type="spellEnd"/>
      <w:r>
        <w:rPr>
          <w:rFonts w:ascii="Verdana" w:hAnsi="Verdana" w:cs="Verdana"/>
        </w:rPr>
        <w:t>. We have the following fundamental theorem:</w:t>
      </w:r>
    </w:p>
    <w:p w14:paraId="188AFE95"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 xml:space="preserve">Theorem 1 (Equivalent definitions of </w:t>
      </w:r>
      <w:proofErr w:type="spellStart"/>
      <w:r>
        <w:rPr>
          <w:rFonts w:ascii="Times New Roman" w:hAnsi="Times New Roman" w:cs="Times New Roman"/>
          <w:b/>
          <w:bCs/>
          <w:sz w:val="30"/>
          <w:szCs w:val="30"/>
        </w:rPr>
        <w:t>semisimplicity</w:t>
      </w:r>
      <w:proofErr w:type="spellEnd"/>
      <w:r>
        <w:rPr>
          <w:rFonts w:ascii="Times New Roman" w:hAnsi="Times New Roman" w:cs="Times New Roman"/>
          <w:b/>
          <w:bCs/>
          <w:sz w:val="30"/>
          <w:szCs w:val="30"/>
        </w:rPr>
        <w:t>)</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3030D12F" wp14:editId="5BD5BA76">
            <wp:extent cx="97790" cy="154940"/>
            <wp:effectExtent l="0" t="0" r="3810" b="0"/>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Lie algebra. Then the following are equivalent:</w:t>
      </w:r>
    </w:p>
    <w:p w14:paraId="275560CA" w14:textId="77777777" w:rsidR="00C348F5" w:rsidRDefault="00C348F5" w:rsidP="00C348F5">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i</w:t>
      </w:r>
      <w:proofErr w:type="spellEnd"/>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315F1829" wp14:editId="282EA7D3">
            <wp:extent cx="97790" cy="154940"/>
            <wp:effectExtent l="0" t="0" r="3810" b="0"/>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does not contain any non-trivial solvable ideal.</w:t>
      </w:r>
    </w:p>
    <w:p w14:paraId="116EE3E0" w14:textId="77777777" w:rsidR="00C348F5" w:rsidRDefault="00C348F5" w:rsidP="00C348F5">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(ii) </w:t>
      </w:r>
      <w:r>
        <w:rPr>
          <w:rFonts w:ascii="Times New Roman" w:hAnsi="Times New Roman" w:cs="Times New Roman"/>
          <w:noProof/>
          <w:sz w:val="30"/>
          <w:szCs w:val="30"/>
        </w:rPr>
        <w:drawing>
          <wp:inline distT="0" distB="0" distL="0" distR="0" wp14:anchorId="20E915B5" wp14:editId="28F2823E">
            <wp:extent cx="97790" cy="154940"/>
            <wp:effectExtent l="0" t="0" r="3810" b="0"/>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does not contain any non-trivial abelian ideal.</w:t>
      </w:r>
    </w:p>
    <w:p w14:paraId="6628CE95" w14:textId="77777777" w:rsidR="00C348F5" w:rsidRDefault="00C348F5" w:rsidP="00C348F5">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(iii) The </w:t>
      </w:r>
      <w:hyperlink r:id="rId119" w:history="1">
        <w:r>
          <w:rPr>
            <w:rFonts w:ascii="Times New Roman" w:hAnsi="Times New Roman" w:cs="Times New Roman"/>
            <w:color w:val="0B576D"/>
            <w:sz w:val="30"/>
            <w:szCs w:val="30"/>
          </w:rPr>
          <w:t>Killing form</w:t>
        </w:r>
      </w:hyperlink>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7A7B54EB" wp14:editId="6875B7C0">
            <wp:extent cx="1330960" cy="203835"/>
            <wp:effectExtent l="0" t="0" r="0" b="0"/>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330960" cy="203835"/>
                    </a:xfrm>
                    <a:prstGeom prst="rect">
                      <a:avLst/>
                    </a:prstGeom>
                    <a:noFill/>
                    <a:ln>
                      <a:noFill/>
                    </a:ln>
                  </pic:spPr>
                </pic:pic>
              </a:graphicData>
            </a:graphic>
          </wp:inline>
        </w:drawing>
      </w:r>
      <w:r>
        <w:rPr>
          <w:rFonts w:ascii="Times New Roman" w:hAnsi="Times New Roman" w:cs="Times New Roman"/>
          <w:sz w:val="30"/>
          <w:szCs w:val="30"/>
        </w:rPr>
        <w:t xml:space="preserve">, defined as the bilinear form </w:t>
      </w:r>
      <w:r>
        <w:rPr>
          <w:rFonts w:ascii="Times New Roman" w:hAnsi="Times New Roman" w:cs="Times New Roman"/>
          <w:noProof/>
          <w:sz w:val="30"/>
          <w:szCs w:val="30"/>
        </w:rPr>
        <w:drawing>
          <wp:inline distT="0" distB="0" distL="0" distR="0" wp14:anchorId="07172EAC" wp14:editId="1F6641DF">
            <wp:extent cx="2359660" cy="245110"/>
            <wp:effectExtent l="0" t="0" r="2540" b="8890"/>
            <wp:docPr id="1612" name="Pictur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59660" cy="245110"/>
                    </a:xfrm>
                    <a:prstGeom prst="rect">
                      <a:avLst/>
                    </a:prstGeom>
                    <a:noFill/>
                    <a:ln>
                      <a:noFill/>
                    </a:ln>
                  </pic:spPr>
                </pic:pic>
              </a:graphicData>
            </a:graphic>
          </wp:inline>
        </w:drawing>
      </w:r>
      <w:r>
        <w:rPr>
          <w:rFonts w:ascii="Times New Roman" w:hAnsi="Times New Roman" w:cs="Times New Roman"/>
          <w:sz w:val="30"/>
          <w:szCs w:val="30"/>
        </w:rPr>
        <w:t xml:space="preserve">, is non-degenerate on </w:t>
      </w:r>
      <w:r>
        <w:rPr>
          <w:rFonts w:ascii="Times New Roman" w:hAnsi="Times New Roman" w:cs="Times New Roman"/>
          <w:noProof/>
          <w:sz w:val="30"/>
          <w:szCs w:val="30"/>
        </w:rPr>
        <w:drawing>
          <wp:inline distT="0" distB="0" distL="0" distR="0" wp14:anchorId="30F9C322" wp14:editId="78BFAEE3">
            <wp:extent cx="97790" cy="154940"/>
            <wp:effectExtent l="0" t="0" r="3810" b="0"/>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w:t>
      </w:r>
    </w:p>
    <w:p w14:paraId="468A0B89" w14:textId="77777777" w:rsidR="00C348F5" w:rsidRDefault="00C348F5" w:rsidP="00C348F5">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(iv) </w:t>
      </w:r>
      <w:r>
        <w:rPr>
          <w:rFonts w:ascii="Times New Roman" w:hAnsi="Times New Roman" w:cs="Times New Roman"/>
          <w:noProof/>
          <w:sz w:val="30"/>
          <w:szCs w:val="30"/>
        </w:rPr>
        <w:drawing>
          <wp:inline distT="0" distB="0" distL="0" distR="0" wp14:anchorId="6CA53BDD" wp14:editId="19F681CD">
            <wp:extent cx="97790" cy="154940"/>
            <wp:effectExtent l="0" t="0" r="3810" b="0"/>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isomorphic to the direct sum of finitely many non-abelian simple Lie algebras.</w:t>
      </w:r>
    </w:p>
    <w:p w14:paraId="38E965B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We review the proof of this theorem later in these notes. A Lie algebra obeying any (and hence all) of the properties (</w:t>
      </w:r>
      <w:proofErr w:type="spellStart"/>
      <w:r>
        <w:rPr>
          <w:rFonts w:ascii="Verdana" w:hAnsi="Verdana" w:cs="Verdana"/>
        </w:rPr>
        <w:t>i</w:t>
      </w:r>
      <w:proofErr w:type="spellEnd"/>
      <w:r>
        <w:rPr>
          <w:rFonts w:ascii="Verdana" w:hAnsi="Verdana" w:cs="Verdana"/>
        </w:rPr>
        <w:t xml:space="preserve">)-(iv) is known as a </w:t>
      </w:r>
      <w:hyperlink r:id="rId122" w:history="1">
        <w:proofErr w:type="spellStart"/>
        <w:r>
          <w:rPr>
            <w:rFonts w:ascii="Verdana" w:hAnsi="Verdana" w:cs="Verdana"/>
            <w:color w:val="0B576D"/>
          </w:rPr>
          <w:t>semisimple</w:t>
        </w:r>
        <w:proofErr w:type="spellEnd"/>
      </w:hyperlink>
      <w:r>
        <w:rPr>
          <w:rFonts w:ascii="Verdana" w:hAnsi="Verdana" w:cs="Verdana"/>
        </w:rPr>
        <w:t xml:space="preserve"> Lie algebra. The statement (iv) is usually taken as the </w:t>
      </w:r>
      <w:r>
        <w:rPr>
          <w:rFonts w:ascii="Verdana" w:hAnsi="Verdana" w:cs="Verdana"/>
          <w:i/>
          <w:iCs/>
        </w:rPr>
        <w:t>definition</w:t>
      </w:r>
      <w:r>
        <w:rPr>
          <w:rFonts w:ascii="Verdana" w:hAnsi="Verdana" w:cs="Verdana"/>
        </w:rPr>
        <w:t xml:space="preserve"> of </w:t>
      </w:r>
      <w:proofErr w:type="spellStart"/>
      <w:r>
        <w:rPr>
          <w:rFonts w:ascii="Verdana" w:hAnsi="Verdana" w:cs="Verdana"/>
        </w:rPr>
        <w:t>semisimplicity</w:t>
      </w:r>
      <w:proofErr w:type="spellEnd"/>
      <w:r>
        <w:rPr>
          <w:rFonts w:ascii="Verdana" w:hAnsi="Verdana" w:cs="Verdana"/>
        </w:rPr>
        <w:t>; the equivalence of (iv) and (</w:t>
      </w:r>
      <w:proofErr w:type="spellStart"/>
      <w:r>
        <w:rPr>
          <w:rFonts w:ascii="Verdana" w:hAnsi="Verdana" w:cs="Verdana"/>
        </w:rPr>
        <w:t>i</w:t>
      </w:r>
      <w:proofErr w:type="spellEnd"/>
      <w:r>
        <w:rPr>
          <w:rFonts w:ascii="Verdana" w:hAnsi="Verdana" w:cs="Verdana"/>
        </w:rPr>
        <w:t xml:space="preserve">) is a special case of </w:t>
      </w:r>
      <w:proofErr w:type="spellStart"/>
      <w:r>
        <w:rPr>
          <w:rFonts w:ascii="Verdana" w:hAnsi="Verdana" w:cs="Verdana"/>
          <w:i/>
          <w:iCs/>
        </w:rPr>
        <w:t>Weyl’s</w:t>
      </w:r>
      <w:proofErr w:type="spellEnd"/>
      <w:r>
        <w:rPr>
          <w:rFonts w:ascii="Verdana" w:hAnsi="Verdana" w:cs="Verdana"/>
          <w:i/>
          <w:iCs/>
        </w:rPr>
        <w:t xml:space="preserve"> complete reducibility theorem</w:t>
      </w:r>
      <w:r>
        <w:rPr>
          <w:rFonts w:ascii="Verdana" w:hAnsi="Verdana" w:cs="Verdana"/>
        </w:rPr>
        <w:t xml:space="preserve"> (see Theorem </w:t>
      </w:r>
      <w:r>
        <w:rPr>
          <w:rFonts w:ascii="Verdana" w:hAnsi="Verdana" w:cs="Verdana"/>
          <w:color w:val="0B576D"/>
        </w:rPr>
        <w:t>32</w:t>
      </w:r>
      <w:r>
        <w:rPr>
          <w:rFonts w:ascii="Verdana" w:hAnsi="Verdana" w:cs="Verdana"/>
        </w:rPr>
        <w:t xml:space="preserve">), and the equivalence of (iv) and (iii) is known as the </w:t>
      </w:r>
      <w:proofErr w:type="spellStart"/>
      <w:r>
        <w:rPr>
          <w:rFonts w:ascii="Verdana" w:hAnsi="Verdana" w:cs="Verdana"/>
          <w:i/>
          <w:iCs/>
        </w:rPr>
        <w:t>Cartan</w:t>
      </w:r>
      <w:proofErr w:type="spellEnd"/>
      <w:r>
        <w:rPr>
          <w:rFonts w:ascii="Verdana" w:hAnsi="Verdana" w:cs="Verdana"/>
          <w:i/>
          <w:iCs/>
        </w:rPr>
        <w:t xml:space="preserve"> </w:t>
      </w:r>
      <w:proofErr w:type="spellStart"/>
      <w:r>
        <w:rPr>
          <w:rFonts w:ascii="Verdana" w:hAnsi="Verdana" w:cs="Verdana"/>
          <w:i/>
          <w:iCs/>
        </w:rPr>
        <w:t>semisimplicity</w:t>
      </w:r>
      <w:proofErr w:type="spellEnd"/>
      <w:r>
        <w:rPr>
          <w:rFonts w:ascii="Verdana" w:hAnsi="Verdana" w:cs="Verdana"/>
          <w:i/>
          <w:iCs/>
        </w:rPr>
        <w:t xml:space="preserve"> criterion</w:t>
      </w:r>
      <w:r>
        <w:rPr>
          <w:rFonts w:ascii="Verdana" w:hAnsi="Verdana" w:cs="Verdana"/>
        </w:rPr>
        <w:t>. (The equivalence of (</w:t>
      </w:r>
      <w:proofErr w:type="spellStart"/>
      <w:r>
        <w:rPr>
          <w:rFonts w:ascii="Verdana" w:hAnsi="Verdana" w:cs="Verdana"/>
        </w:rPr>
        <w:t>i</w:t>
      </w:r>
      <w:proofErr w:type="spellEnd"/>
      <w:r>
        <w:rPr>
          <w:rFonts w:ascii="Verdana" w:hAnsi="Verdana" w:cs="Verdana"/>
        </w:rPr>
        <w:t>) and (ii) is easy.)</w:t>
      </w:r>
    </w:p>
    <w:p w14:paraId="6CEF898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If </w:t>
      </w:r>
      <w:r>
        <w:rPr>
          <w:rFonts w:ascii="Verdana" w:hAnsi="Verdana" w:cs="Verdana"/>
          <w:noProof/>
        </w:rPr>
        <w:drawing>
          <wp:inline distT="0" distB="0" distL="0" distR="0" wp14:anchorId="20DE5A56" wp14:editId="0D3C45F3">
            <wp:extent cx="89535" cy="187960"/>
            <wp:effectExtent l="0" t="0" r="12065" b="0"/>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C54314D" wp14:editId="24F42F64">
            <wp:extent cx="89535" cy="163195"/>
            <wp:effectExtent l="0" t="0" r="12065" b="0"/>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are solvable ideals of a Lie algebra </w:t>
      </w:r>
      <w:r>
        <w:rPr>
          <w:rFonts w:ascii="Verdana" w:hAnsi="Verdana" w:cs="Verdana"/>
          <w:noProof/>
        </w:rPr>
        <w:drawing>
          <wp:inline distT="0" distB="0" distL="0" distR="0" wp14:anchorId="46CACFB1" wp14:editId="6D8E9443">
            <wp:extent cx="97790" cy="154940"/>
            <wp:effectExtent l="0" t="0" r="381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it is not difficult to see that the vector sum </w:t>
      </w:r>
      <w:r>
        <w:rPr>
          <w:rFonts w:ascii="Verdana" w:hAnsi="Verdana" w:cs="Verdana"/>
          <w:noProof/>
        </w:rPr>
        <w:drawing>
          <wp:inline distT="0" distB="0" distL="0" distR="0" wp14:anchorId="11DABBD0" wp14:editId="0F63DC94">
            <wp:extent cx="440690" cy="203835"/>
            <wp:effectExtent l="0" t="0" r="0" b="0"/>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Verdana" w:hAnsi="Verdana" w:cs="Verdana"/>
        </w:rPr>
        <w:t xml:space="preserve"> is also a solvable ideal (because on </w:t>
      </w:r>
      <w:proofErr w:type="spellStart"/>
      <w:r>
        <w:rPr>
          <w:rFonts w:ascii="Verdana" w:hAnsi="Verdana" w:cs="Verdana"/>
        </w:rPr>
        <w:t>quotienting</w:t>
      </w:r>
      <w:proofErr w:type="spellEnd"/>
      <w:r>
        <w:rPr>
          <w:rFonts w:ascii="Verdana" w:hAnsi="Verdana" w:cs="Verdana"/>
        </w:rPr>
        <w:t xml:space="preserve"> by </w:t>
      </w:r>
      <w:r>
        <w:rPr>
          <w:rFonts w:ascii="Verdana" w:hAnsi="Verdana" w:cs="Verdana"/>
          <w:noProof/>
        </w:rPr>
        <w:drawing>
          <wp:inline distT="0" distB="0" distL="0" distR="0" wp14:anchorId="0511CE38" wp14:editId="1720F384">
            <wp:extent cx="89535" cy="187960"/>
            <wp:effectExtent l="0" t="0" r="12065" b="0"/>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we see that the derived series of </w:t>
      </w:r>
      <w:r>
        <w:rPr>
          <w:rFonts w:ascii="Verdana" w:hAnsi="Verdana" w:cs="Verdana"/>
          <w:noProof/>
        </w:rPr>
        <w:drawing>
          <wp:inline distT="0" distB="0" distL="0" distR="0" wp14:anchorId="662AD921" wp14:editId="14D8C073">
            <wp:extent cx="440690" cy="203835"/>
            <wp:effectExtent l="0" t="0" r="0"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Verdana" w:hAnsi="Verdana" w:cs="Verdana"/>
        </w:rPr>
        <w:t xml:space="preserve"> must eventually fall inside </w:t>
      </w:r>
      <w:r>
        <w:rPr>
          <w:rFonts w:ascii="Verdana" w:hAnsi="Verdana" w:cs="Verdana"/>
          <w:noProof/>
        </w:rPr>
        <w:drawing>
          <wp:inline distT="0" distB="0" distL="0" distR="0" wp14:anchorId="5A5BC01C" wp14:editId="0CE5E531">
            <wp:extent cx="89535" cy="187960"/>
            <wp:effectExtent l="0" t="0" r="12065"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thence must eventually become trivial by the solvability of </w:t>
      </w:r>
      <w:r>
        <w:rPr>
          <w:rFonts w:ascii="Verdana" w:hAnsi="Verdana" w:cs="Verdana"/>
          <w:noProof/>
        </w:rPr>
        <w:drawing>
          <wp:inline distT="0" distB="0" distL="0" distR="0" wp14:anchorId="6A96354E" wp14:editId="1F87ED7F">
            <wp:extent cx="89535" cy="187960"/>
            <wp:effectExtent l="0" t="0" r="12065" b="0"/>
            <wp:docPr id="1602"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As our Lie algebras are finite dimensional, we conclude that </w:t>
      </w:r>
      <w:r>
        <w:rPr>
          <w:rFonts w:ascii="Verdana" w:hAnsi="Verdana" w:cs="Verdana"/>
          <w:noProof/>
        </w:rPr>
        <w:drawing>
          <wp:inline distT="0" distB="0" distL="0" distR="0" wp14:anchorId="3CAED3CA" wp14:editId="19FFBE22">
            <wp:extent cx="97790" cy="154940"/>
            <wp:effectExtent l="0" t="0" r="381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a unique maximal solvable ideal, known as the </w:t>
      </w:r>
      <w:hyperlink r:id="rId124" w:history="1">
        <w:r>
          <w:rPr>
            <w:rFonts w:ascii="Verdana" w:hAnsi="Verdana" w:cs="Verdana"/>
            <w:color w:val="0B576D"/>
          </w:rPr>
          <w:t>radical</w:t>
        </w:r>
      </w:hyperlink>
      <w:r>
        <w:rPr>
          <w:rFonts w:ascii="Verdana" w:hAnsi="Verdana" w:cs="Verdana"/>
        </w:rPr>
        <w:t xml:space="preserve"> </w:t>
      </w:r>
      <w:r>
        <w:rPr>
          <w:rFonts w:ascii="Verdana" w:hAnsi="Verdana" w:cs="Verdana"/>
          <w:noProof/>
        </w:rPr>
        <w:drawing>
          <wp:inline distT="0" distB="0" distL="0" distR="0" wp14:anchorId="032DD85A" wp14:editId="10D19870">
            <wp:extent cx="391795" cy="212090"/>
            <wp:effectExtent l="0" t="0" r="0" b="0"/>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91795" cy="21209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53D1CCD1" wp14:editId="32AB4D63">
            <wp:extent cx="97790" cy="154940"/>
            <wp:effectExtent l="0" t="0" r="3810" b="0"/>
            <wp:docPr id="1599" name="Picture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 quotient </w:t>
      </w:r>
      <w:r>
        <w:rPr>
          <w:rFonts w:ascii="Verdana" w:hAnsi="Verdana" w:cs="Verdana"/>
          <w:noProof/>
        </w:rPr>
        <w:drawing>
          <wp:inline distT="0" distB="0" distL="0" distR="0" wp14:anchorId="70C4922C" wp14:editId="40289F91">
            <wp:extent cx="612140" cy="212090"/>
            <wp:effectExtent l="0" t="0" r="0" b="0"/>
            <wp:docPr id="1598" name="Picture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12140" cy="212090"/>
                    </a:xfrm>
                    <a:prstGeom prst="rect">
                      <a:avLst/>
                    </a:prstGeom>
                    <a:noFill/>
                    <a:ln>
                      <a:noFill/>
                    </a:ln>
                  </pic:spPr>
                </pic:pic>
              </a:graphicData>
            </a:graphic>
          </wp:inline>
        </w:drawing>
      </w:r>
      <w:r>
        <w:rPr>
          <w:rFonts w:ascii="Verdana" w:hAnsi="Verdana" w:cs="Verdana"/>
        </w:rPr>
        <w:t xml:space="preserve"> is then a Lie algebra with trivial radical, and is thus </w:t>
      </w:r>
      <w:proofErr w:type="spellStart"/>
      <w:r>
        <w:rPr>
          <w:rFonts w:ascii="Verdana" w:hAnsi="Verdana" w:cs="Verdana"/>
        </w:rPr>
        <w:t>semisimple</w:t>
      </w:r>
      <w:proofErr w:type="spellEnd"/>
      <w:r>
        <w:rPr>
          <w:rFonts w:ascii="Verdana" w:hAnsi="Verdana" w:cs="Verdana"/>
        </w:rPr>
        <w:t xml:space="preserve"> by the above theorem, giving the </w:t>
      </w:r>
      <w:hyperlink r:id="rId127" w:history="1">
        <w:r>
          <w:rPr>
            <w:rFonts w:ascii="Verdana" w:hAnsi="Verdana" w:cs="Verdana"/>
            <w:color w:val="0B576D"/>
          </w:rPr>
          <w:t>Levi decomposition</w:t>
        </w:r>
      </w:hyperlink>
    </w:p>
    <w:p w14:paraId="3C7CB3E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17E41A2" wp14:editId="13A8DA64">
            <wp:extent cx="1600200" cy="228600"/>
            <wp:effectExtent l="0" t="0" r="0" b="0"/>
            <wp:docPr id="1597" name="Picture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p>
    <w:p w14:paraId="170F4C8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expressing an arbitrary Lie algebra as an extension of a </w:t>
      </w:r>
      <w:proofErr w:type="spellStart"/>
      <w:r>
        <w:rPr>
          <w:rFonts w:ascii="Verdana" w:hAnsi="Verdana" w:cs="Verdana"/>
        </w:rPr>
        <w:t>semisimple</w:t>
      </w:r>
      <w:proofErr w:type="spellEnd"/>
      <w:r>
        <w:rPr>
          <w:rFonts w:ascii="Verdana" w:hAnsi="Verdana" w:cs="Verdana"/>
        </w:rPr>
        <w:t xml:space="preserve"> Lie algebra </w:t>
      </w:r>
      <w:r>
        <w:rPr>
          <w:rFonts w:ascii="Verdana" w:hAnsi="Verdana" w:cs="Verdana"/>
          <w:noProof/>
        </w:rPr>
        <w:drawing>
          <wp:inline distT="0" distB="0" distL="0" distR="0" wp14:anchorId="4FCEEF97" wp14:editId="50CA55B6">
            <wp:extent cx="612140" cy="212090"/>
            <wp:effectExtent l="0" t="0" r="0" b="0"/>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12140" cy="212090"/>
                    </a:xfrm>
                    <a:prstGeom prst="rect">
                      <a:avLst/>
                    </a:prstGeom>
                    <a:noFill/>
                    <a:ln>
                      <a:noFill/>
                    </a:ln>
                  </pic:spPr>
                </pic:pic>
              </a:graphicData>
            </a:graphic>
          </wp:inline>
        </w:drawing>
      </w:r>
      <w:r>
        <w:rPr>
          <w:rFonts w:ascii="Verdana" w:hAnsi="Verdana" w:cs="Verdana"/>
        </w:rPr>
        <w:t xml:space="preserve"> by a solvable algebra </w:t>
      </w:r>
      <w:r>
        <w:rPr>
          <w:rFonts w:ascii="Verdana" w:hAnsi="Verdana" w:cs="Verdana"/>
          <w:noProof/>
        </w:rPr>
        <w:drawing>
          <wp:inline distT="0" distB="0" distL="0" distR="0" wp14:anchorId="7D47097F" wp14:editId="294439EF">
            <wp:extent cx="391795" cy="212090"/>
            <wp:effectExtent l="0" t="0" r="0" b="0"/>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91795" cy="212090"/>
                    </a:xfrm>
                    <a:prstGeom prst="rect">
                      <a:avLst/>
                    </a:prstGeom>
                    <a:noFill/>
                    <a:ln>
                      <a:noFill/>
                    </a:ln>
                  </pic:spPr>
                </pic:pic>
              </a:graphicData>
            </a:graphic>
          </wp:inline>
        </w:drawing>
      </w:r>
      <w:r>
        <w:rPr>
          <w:rFonts w:ascii="Verdana" w:hAnsi="Verdana" w:cs="Verdana"/>
        </w:rPr>
        <w:t xml:space="preserve"> (and it is not hard to see that this is the only possible such extension up to isomorphism). Indeed, a deep theorem of Levi allows one to upgrade this decomposition to a split extension</w:t>
      </w:r>
    </w:p>
    <w:p w14:paraId="40F70705"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96F55C6" wp14:editId="7F3A5F7F">
            <wp:extent cx="1714500" cy="228600"/>
            <wp:effectExtent l="0" t="0" r="12700" b="0"/>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14500" cy="228600"/>
                    </a:xfrm>
                    <a:prstGeom prst="rect">
                      <a:avLst/>
                    </a:prstGeom>
                    <a:noFill/>
                    <a:ln>
                      <a:noFill/>
                    </a:ln>
                  </pic:spPr>
                </pic:pic>
              </a:graphicData>
            </a:graphic>
          </wp:inline>
        </w:drawing>
      </w:r>
    </w:p>
    <w:p w14:paraId="5FD524F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although we will not need or prove this result here.</w:t>
      </w:r>
    </w:p>
    <w:p w14:paraId="0EF7923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view of the above decompositions, we see that we can factor any Lie algebra (using a suitable combination of direct sums and extensions) into a finite number of simple Lie algebras and the scalar algebra </w:t>
      </w:r>
      <w:r>
        <w:rPr>
          <w:rFonts w:ascii="Verdana" w:hAnsi="Verdana" w:cs="Verdana"/>
          <w:noProof/>
        </w:rPr>
        <w:drawing>
          <wp:inline distT="0" distB="0" distL="0" distR="0" wp14:anchorId="7D6E91C8" wp14:editId="15DB8F3C">
            <wp:extent cx="154940" cy="154940"/>
            <wp:effectExtent l="0" t="0" r="0" b="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 xml:space="preserve">. In principle, this means that one can understand an arbitrary Lie algebra once one understands all the simple Lie algebras (which, being defined over </w:t>
      </w:r>
      <w:r>
        <w:rPr>
          <w:rFonts w:ascii="Verdana" w:hAnsi="Verdana" w:cs="Verdana"/>
          <w:noProof/>
        </w:rPr>
        <w:drawing>
          <wp:inline distT="0" distB="0" distL="0" distR="0" wp14:anchorId="2312A1BA" wp14:editId="1CD32780">
            <wp:extent cx="154940" cy="154940"/>
            <wp:effectExtent l="0" t="0" r="0" b="0"/>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 xml:space="preserve">, are somewhat confusingly referred to as </w:t>
      </w:r>
      <w:r>
        <w:rPr>
          <w:rFonts w:ascii="Verdana" w:hAnsi="Verdana" w:cs="Verdana"/>
          <w:i/>
          <w:iCs/>
        </w:rPr>
        <w:t>simple complex Lie algebras</w:t>
      </w:r>
      <w:r>
        <w:rPr>
          <w:rFonts w:ascii="Verdana" w:hAnsi="Verdana" w:cs="Verdana"/>
        </w:rPr>
        <w:t xml:space="preserve"> in the literature). Amazingly, this latter class of algebras are completely classified:</w:t>
      </w:r>
    </w:p>
    <w:p w14:paraId="4AB00458"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Theorem 2 (Classification of simple Lie algebras)</w:t>
      </w:r>
      <w:r>
        <w:rPr>
          <w:rFonts w:ascii="Times New Roman" w:hAnsi="Times New Roman" w:cs="Times New Roman"/>
          <w:sz w:val="30"/>
          <w:szCs w:val="30"/>
        </w:rPr>
        <w:t xml:space="preserve"> Up to isomorphism, every simple Lie algebra is of one of the following forms:</w:t>
      </w:r>
    </w:p>
    <w:p w14:paraId="5DA373B1"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B9F258D" wp14:editId="53707A13">
            <wp:extent cx="955040" cy="203835"/>
            <wp:effectExtent l="0" t="0" r="10160" b="0"/>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55040" cy="203835"/>
                    </a:xfrm>
                    <a:prstGeom prst="rect">
                      <a:avLst/>
                    </a:prstGeom>
                    <a:noFill/>
                    <a:ln>
                      <a:noFill/>
                    </a:ln>
                  </pic:spPr>
                </pic:pic>
              </a:graphicData>
            </a:graphic>
          </wp:inline>
        </w:drawing>
      </w:r>
      <w:r>
        <w:rPr>
          <w:rFonts w:ascii="Times New Roman" w:hAnsi="Times New Roman" w:cs="Times New Roman"/>
          <w:sz w:val="30"/>
          <w:szCs w:val="30"/>
        </w:rPr>
        <w:t xml:space="preserve"> for some </w:t>
      </w:r>
      <w:r>
        <w:rPr>
          <w:rFonts w:ascii="Times New Roman" w:hAnsi="Times New Roman" w:cs="Times New Roman"/>
          <w:noProof/>
          <w:sz w:val="30"/>
          <w:szCs w:val="30"/>
        </w:rPr>
        <w:drawing>
          <wp:inline distT="0" distB="0" distL="0" distR="0" wp14:anchorId="1D07FB74" wp14:editId="56464EBB">
            <wp:extent cx="497840" cy="187960"/>
            <wp:effectExtent l="0" t="0" r="10160" b="0"/>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97840" cy="187960"/>
                    </a:xfrm>
                    <a:prstGeom prst="rect">
                      <a:avLst/>
                    </a:prstGeom>
                    <a:noFill/>
                    <a:ln>
                      <a:noFill/>
                    </a:ln>
                  </pic:spPr>
                </pic:pic>
              </a:graphicData>
            </a:graphic>
          </wp:inline>
        </w:drawing>
      </w:r>
      <w:r>
        <w:rPr>
          <w:rFonts w:ascii="Times New Roman" w:hAnsi="Times New Roman" w:cs="Times New Roman"/>
          <w:sz w:val="30"/>
          <w:szCs w:val="30"/>
        </w:rPr>
        <w:t>.</w:t>
      </w:r>
    </w:p>
    <w:p w14:paraId="629A3154"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247419C" wp14:editId="62ACEA2B">
            <wp:extent cx="1069340" cy="187960"/>
            <wp:effectExtent l="0" t="0" r="0" b="0"/>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69340" cy="187960"/>
                    </a:xfrm>
                    <a:prstGeom prst="rect">
                      <a:avLst/>
                    </a:prstGeom>
                    <a:noFill/>
                    <a:ln>
                      <a:noFill/>
                    </a:ln>
                  </pic:spPr>
                </pic:pic>
              </a:graphicData>
            </a:graphic>
          </wp:inline>
        </w:drawing>
      </w:r>
      <w:r>
        <w:rPr>
          <w:rFonts w:ascii="Times New Roman" w:hAnsi="Times New Roman" w:cs="Times New Roman"/>
          <w:sz w:val="30"/>
          <w:szCs w:val="30"/>
        </w:rPr>
        <w:t xml:space="preserve"> for some </w:t>
      </w:r>
      <w:r>
        <w:rPr>
          <w:rFonts w:ascii="Times New Roman" w:hAnsi="Times New Roman" w:cs="Times New Roman"/>
          <w:noProof/>
          <w:sz w:val="30"/>
          <w:szCs w:val="30"/>
        </w:rPr>
        <w:drawing>
          <wp:inline distT="0" distB="0" distL="0" distR="0" wp14:anchorId="1EA04E10" wp14:editId="06DF7882">
            <wp:extent cx="506095" cy="187960"/>
            <wp:effectExtent l="0" t="0" r="1905" b="0"/>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w:t>
      </w:r>
    </w:p>
    <w:p w14:paraId="50635029"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61ECBA6" wp14:editId="26777087">
            <wp:extent cx="889635" cy="187960"/>
            <wp:effectExtent l="0" t="0" r="0" b="0"/>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89635" cy="187960"/>
                    </a:xfrm>
                    <a:prstGeom prst="rect">
                      <a:avLst/>
                    </a:prstGeom>
                    <a:noFill/>
                    <a:ln>
                      <a:noFill/>
                    </a:ln>
                  </pic:spPr>
                </pic:pic>
              </a:graphicData>
            </a:graphic>
          </wp:inline>
        </w:drawing>
      </w:r>
      <w:r>
        <w:rPr>
          <w:rFonts w:ascii="Times New Roman" w:hAnsi="Times New Roman" w:cs="Times New Roman"/>
          <w:sz w:val="30"/>
          <w:szCs w:val="30"/>
        </w:rPr>
        <w:t xml:space="preserve"> for some </w:t>
      </w:r>
      <w:r>
        <w:rPr>
          <w:rFonts w:ascii="Times New Roman" w:hAnsi="Times New Roman" w:cs="Times New Roman"/>
          <w:noProof/>
          <w:sz w:val="30"/>
          <w:szCs w:val="30"/>
        </w:rPr>
        <w:drawing>
          <wp:inline distT="0" distB="0" distL="0" distR="0" wp14:anchorId="4F24C0FC" wp14:editId="500C6A7F">
            <wp:extent cx="506095" cy="187960"/>
            <wp:effectExtent l="0" t="0" r="1905" b="0"/>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w:t>
      </w:r>
    </w:p>
    <w:p w14:paraId="0D071D46"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75E7A02" wp14:editId="4E7B5978">
            <wp:extent cx="914400" cy="179705"/>
            <wp:effectExtent l="0" t="0" r="0" b="0"/>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14400" cy="179705"/>
                    </a:xfrm>
                    <a:prstGeom prst="rect">
                      <a:avLst/>
                    </a:prstGeom>
                    <a:noFill/>
                    <a:ln>
                      <a:noFill/>
                    </a:ln>
                  </pic:spPr>
                </pic:pic>
              </a:graphicData>
            </a:graphic>
          </wp:inline>
        </w:drawing>
      </w:r>
      <w:r>
        <w:rPr>
          <w:rFonts w:ascii="Times New Roman" w:hAnsi="Times New Roman" w:cs="Times New Roman"/>
          <w:sz w:val="30"/>
          <w:szCs w:val="30"/>
        </w:rPr>
        <w:t xml:space="preserve"> for some </w:t>
      </w:r>
      <w:r>
        <w:rPr>
          <w:rFonts w:ascii="Times New Roman" w:hAnsi="Times New Roman" w:cs="Times New Roman"/>
          <w:noProof/>
          <w:sz w:val="30"/>
          <w:szCs w:val="30"/>
        </w:rPr>
        <w:drawing>
          <wp:inline distT="0" distB="0" distL="0" distR="0" wp14:anchorId="6D243A04" wp14:editId="21D29B19">
            <wp:extent cx="506095" cy="187960"/>
            <wp:effectExtent l="0" t="0" r="1905" b="0"/>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w:t>
      </w:r>
    </w:p>
    <w:p w14:paraId="64FABAE1"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2794DA70" wp14:editId="148CB1B0">
            <wp:extent cx="554990" cy="179705"/>
            <wp:effectExtent l="0" t="0" r="3810" b="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54990" cy="179705"/>
                    </a:xfrm>
                    <a:prstGeom prst="rect">
                      <a:avLst/>
                    </a:prstGeom>
                    <a:noFill/>
                    <a:ln>
                      <a:noFill/>
                    </a:ln>
                  </pic:spPr>
                </pic:pic>
              </a:graphicData>
            </a:graphic>
          </wp:inline>
        </w:drawing>
      </w:r>
      <w:r>
        <w:rPr>
          <w:rFonts w:ascii="Times New Roman" w:hAnsi="Times New Roman" w:cs="Times New Roman"/>
          <w:sz w:val="30"/>
          <w:szCs w:val="30"/>
        </w:rPr>
        <w:t xml:space="preserve">, or </w:t>
      </w:r>
      <w:r>
        <w:rPr>
          <w:rFonts w:ascii="Times New Roman" w:hAnsi="Times New Roman" w:cs="Times New Roman"/>
          <w:noProof/>
          <w:sz w:val="30"/>
          <w:szCs w:val="30"/>
        </w:rPr>
        <w:drawing>
          <wp:inline distT="0" distB="0" distL="0" distR="0" wp14:anchorId="74896CD9" wp14:editId="5721BEB6">
            <wp:extent cx="228600" cy="179705"/>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8600" cy="179705"/>
                    </a:xfrm>
                    <a:prstGeom prst="rect">
                      <a:avLst/>
                    </a:prstGeom>
                    <a:noFill/>
                    <a:ln>
                      <a:noFill/>
                    </a:ln>
                  </pic:spPr>
                </pic:pic>
              </a:graphicData>
            </a:graphic>
          </wp:inline>
        </w:drawing>
      </w:r>
      <w:r>
        <w:rPr>
          <w:rFonts w:ascii="Times New Roman" w:hAnsi="Times New Roman" w:cs="Times New Roman"/>
          <w:sz w:val="30"/>
          <w:szCs w:val="30"/>
        </w:rPr>
        <w:t>.</w:t>
      </w:r>
    </w:p>
    <w:p w14:paraId="01E02947"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49E2BF3" wp14:editId="0308EF55">
            <wp:extent cx="212090" cy="179705"/>
            <wp:effectExtent l="0" t="0" r="0" b="0"/>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Times New Roman" w:hAnsi="Times New Roman" w:cs="Times New Roman"/>
          <w:sz w:val="30"/>
          <w:szCs w:val="30"/>
        </w:rPr>
        <w:t>.</w:t>
      </w:r>
    </w:p>
    <w:p w14:paraId="0F9C2C9D" w14:textId="77777777" w:rsidR="00C348F5" w:rsidRDefault="00C348F5" w:rsidP="00C348F5">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8D2527E" wp14:editId="07B3719D">
            <wp:extent cx="245110" cy="179705"/>
            <wp:effectExtent l="0" t="0" r="8890" b="0"/>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w:t>
      </w:r>
    </w:p>
    <w:p w14:paraId="75682FC4"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 xml:space="preserve">(The precise definition of the </w:t>
      </w:r>
      <w:hyperlink r:id="rId140" w:history="1">
        <w:r>
          <w:rPr>
            <w:rFonts w:ascii="Times New Roman" w:hAnsi="Times New Roman" w:cs="Times New Roman"/>
            <w:color w:val="0B576D"/>
            <w:sz w:val="30"/>
            <w:szCs w:val="30"/>
          </w:rPr>
          <w:t>classical Lie algebras</w:t>
        </w:r>
      </w:hyperlink>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0A1A433C" wp14:editId="2C9209A7">
            <wp:extent cx="1282065" cy="179705"/>
            <wp:effectExtent l="0" t="0" r="0" b="0"/>
            <wp:docPr id="1579" name="Picture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82065" cy="179705"/>
                    </a:xfrm>
                    <a:prstGeom prst="rect">
                      <a:avLst/>
                    </a:prstGeom>
                    <a:noFill/>
                    <a:ln>
                      <a:noFill/>
                    </a:ln>
                  </pic:spPr>
                </pic:pic>
              </a:graphicData>
            </a:graphic>
          </wp:inline>
        </w:drawing>
      </w:r>
      <w:r>
        <w:rPr>
          <w:rFonts w:ascii="Times New Roman" w:hAnsi="Times New Roman" w:cs="Times New Roman"/>
          <w:sz w:val="30"/>
          <w:szCs w:val="30"/>
        </w:rPr>
        <w:t xml:space="preserve"> and the exceptional Lie algebras </w:t>
      </w:r>
      <w:r>
        <w:rPr>
          <w:rFonts w:ascii="Times New Roman" w:hAnsi="Times New Roman" w:cs="Times New Roman"/>
          <w:noProof/>
          <w:sz w:val="30"/>
          <w:szCs w:val="30"/>
        </w:rPr>
        <w:drawing>
          <wp:inline distT="0" distB="0" distL="0" distR="0" wp14:anchorId="798908B9" wp14:editId="19209396">
            <wp:extent cx="1534795" cy="179705"/>
            <wp:effectExtent l="0" t="0" r="0" b="0"/>
            <wp:docPr id="1578" name="Pictur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34795" cy="179705"/>
                    </a:xfrm>
                    <a:prstGeom prst="rect">
                      <a:avLst/>
                    </a:prstGeom>
                    <a:noFill/>
                    <a:ln>
                      <a:noFill/>
                    </a:ln>
                  </pic:spPr>
                </pic:pic>
              </a:graphicData>
            </a:graphic>
          </wp:inline>
        </w:drawing>
      </w:r>
      <w:r>
        <w:rPr>
          <w:rFonts w:ascii="Times New Roman" w:hAnsi="Times New Roman" w:cs="Times New Roman"/>
          <w:sz w:val="30"/>
          <w:szCs w:val="30"/>
        </w:rPr>
        <w:t xml:space="preserve"> will be recalled later.)</w:t>
      </w:r>
    </w:p>
    <w:p w14:paraId="38FD73E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(One can extend the families </w:t>
      </w:r>
      <w:r>
        <w:rPr>
          <w:rFonts w:ascii="Verdana" w:hAnsi="Verdana" w:cs="Verdana"/>
          <w:noProof/>
        </w:rPr>
        <w:drawing>
          <wp:inline distT="0" distB="0" distL="0" distR="0" wp14:anchorId="11CAB2CB" wp14:editId="2839CC4C">
            <wp:extent cx="1282065" cy="179705"/>
            <wp:effectExtent l="0" t="0" r="0" b="0"/>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82065" cy="179705"/>
                    </a:xfrm>
                    <a:prstGeom prst="rect">
                      <a:avLst/>
                    </a:prstGeom>
                    <a:noFill/>
                    <a:ln>
                      <a:noFill/>
                    </a:ln>
                  </pic:spPr>
                </pic:pic>
              </a:graphicData>
            </a:graphic>
          </wp:inline>
        </w:drawing>
      </w:r>
      <w:r>
        <w:rPr>
          <w:rFonts w:ascii="Verdana" w:hAnsi="Verdana" w:cs="Verdana"/>
        </w:rPr>
        <w:t xml:space="preserve"> of classical Lie algebras a little bit to smaller values of </w:t>
      </w:r>
      <w:r>
        <w:rPr>
          <w:rFonts w:ascii="Verdana" w:hAnsi="Verdana" w:cs="Verdana"/>
          <w:noProof/>
        </w:rPr>
        <w:drawing>
          <wp:inline distT="0" distB="0" distL="0" distR="0" wp14:anchorId="4C5F3C13" wp14:editId="7C909524">
            <wp:extent cx="130810" cy="89535"/>
            <wp:effectExtent l="0" t="0" r="0" b="12065"/>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but the resulting algebras are either isomorphic to other algebras on this list, or cease to be simple; see </w:t>
      </w:r>
      <w:hyperlink r:id="rId144" w:history="1">
        <w:r>
          <w:rPr>
            <w:rFonts w:ascii="Verdana" w:hAnsi="Verdana" w:cs="Verdana"/>
            <w:color w:val="0B576D"/>
          </w:rPr>
          <w:t>this previous post</w:t>
        </w:r>
      </w:hyperlink>
      <w:r>
        <w:rPr>
          <w:rFonts w:ascii="Verdana" w:hAnsi="Verdana" w:cs="Verdana"/>
        </w:rPr>
        <w:t xml:space="preserve"> for further discussion.)</w:t>
      </w:r>
    </w:p>
    <w:p w14:paraId="6E544EF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This classification is a basic starting point for the classification of many other related objects, including Lie algebras and Lie groups over more general fields (e.g. the reals </w:t>
      </w:r>
      <w:r>
        <w:rPr>
          <w:rFonts w:ascii="Verdana" w:hAnsi="Verdana" w:cs="Verdana"/>
          <w:noProof/>
        </w:rPr>
        <w:drawing>
          <wp:inline distT="0" distB="0" distL="0" distR="0" wp14:anchorId="51B68A07" wp14:editId="62DA036F">
            <wp:extent cx="179705" cy="154940"/>
            <wp:effectExtent l="0" t="0" r="0" b="0"/>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79705" cy="154940"/>
                    </a:xfrm>
                    <a:prstGeom prst="rect">
                      <a:avLst/>
                    </a:prstGeom>
                    <a:noFill/>
                    <a:ln>
                      <a:noFill/>
                    </a:ln>
                  </pic:spPr>
                </pic:pic>
              </a:graphicData>
            </a:graphic>
          </wp:inline>
        </w:drawing>
      </w:r>
      <w:r>
        <w:rPr>
          <w:rFonts w:ascii="Verdana" w:hAnsi="Verdana" w:cs="Verdana"/>
        </w:rPr>
        <w:t xml:space="preserve">), as well as finite simple groups. Being so fundamental to the subject, this classification is covered in almost every basic textbook in Lie algebras, and I myself learned it many years ago in an </w:t>
      </w:r>
      <w:proofErr w:type="spellStart"/>
      <w:r>
        <w:rPr>
          <w:rFonts w:ascii="Verdana" w:hAnsi="Verdana" w:cs="Verdana"/>
        </w:rPr>
        <w:t>honours</w:t>
      </w:r>
      <w:proofErr w:type="spellEnd"/>
      <w:r>
        <w:rPr>
          <w:rFonts w:ascii="Verdana" w:hAnsi="Verdana" w:cs="Verdana"/>
        </w:rPr>
        <w:t xml:space="preserve"> undergraduate course back in Australia. The proof is rather lengthy, though, and I have always had difficulty keeping it straight in my head. So I have decided to write some notes on the classification in this blog post, aiming to be self-contained (though moving rapidly). There is no new material in this post, though; it is all drawn from standard reference texts (I relied particularly on </w:t>
      </w:r>
      <w:hyperlink r:id="rId146" w:history="1">
        <w:r>
          <w:rPr>
            <w:rFonts w:ascii="Verdana" w:hAnsi="Verdana" w:cs="Verdana"/>
            <w:color w:val="0B576D"/>
          </w:rPr>
          <w:t>Fulton and Harris’s text</w:t>
        </w:r>
      </w:hyperlink>
      <w:r>
        <w:rPr>
          <w:rFonts w:ascii="Verdana" w:hAnsi="Verdana" w:cs="Verdana"/>
        </w:rPr>
        <w:t xml:space="preserve">, which I highly recommend). In </w:t>
      </w:r>
      <w:proofErr w:type="gramStart"/>
      <w:r>
        <w:rPr>
          <w:rFonts w:ascii="Verdana" w:hAnsi="Verdana" w:cs="Verdana"/>
        </w:rPr>
        <w:t>fact</w:t>
      </w:r>
      <w:proofErr w:type="gramEnd"/>
      <w:r>
        <w:rPr>
          <w:rFonts w:ascii="Verdana" w:hAnsi="Verdana" w:cs="Verdana"/>
        </w:rPr>
        <w:t xml:space="preserve"> it seems remarkably hard to deviate from the standard routes given in the literature to the classification; I would be interested in knowing about other ways to reach the classification (or </w:t>
      </w:r>
      <w:proofErr w:type="spellStart"/>
      <w:r>
        <w:rPr>
          <w:rFonts w:ascii="Verdana" w:hAnsi="Verdana" w:cs="Verdana"/>
        </w:rPr>
        <w:t>substeps</w:t>
      </w:r>
      <w:proofErr w:type="spellEnd"/>
      <w:r>
        <w:rPr>
          <w:rFonts w:ascii="Verdana" w:hAnsi="Verdana" w:cs="Verdana"/>
        </w:rPr>
        <w:t xml:space="preserve"> in that classification) that are genuinely different from the orthodox route.</w:t>
      </w:r>
    </w:p>
    <w:p w14:paraId="33654E37" w14:textId="77777777" w:rsidR="00C348F5" w:rsidRDefault="00C348F5" w:rsidP="00C348F5">
      <w:pPr>
        <w:widowControl w:val="0"/>
        <w:autoSpaceDE w:val="0"/>
        <w:autoSpaceDN w:val="0"/>
        <w:adjustRightInd w:val="0"/>
        <w:rPr>
          <w:rFonts w:ascii="Verdana" w:hAnsi="Verdana" w:cs="Verdana"/>
        </w:rPr>
      </w:pPr>
    </w:p>
    <w:p w14:paraId="507665BA"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1. Abelian representations —</w:t>
      </w:r>
    </w:p>
    <w:p w14:paraId="692970ED"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One of the key strategies in the classification of a Lie algebra </w:t>
      </w:r>
      <w:r>
        <w:rPr>
          <w:rFonts w:ascii="Verdana" w:hAnsi="Verdana" w:cs="Verdana"/>
          <w:noProof/>
        </w:rPr>
        <w:drawing>
          <wp:inline distT="0" distB="0" distL="0" distR="0" wp14:anchorId="60C2B1CF" wp14:editId="282C2F0A">
            <wp:extent cx="97790" cy="154940"/>
            <wp:effectExtent l="0" t="0" r="3810" b="0"/>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to work with representations of </w:t>
      </w:r>
      <w:r>
        <w:rPr>
          <w:rFonts w:ascii="Verdana" w:hAnsi="Verdana" w:cs="Verdana"/>
          <w:noProof/>
        </w:rPr>
        <w:drawing>
          <wp:inline distT="0" distB="0" distL="0" distR="0" wp14:anchorId="42154822" wp14:editId="457D0E5A">
            <wp:extent cx="97790" cy="154940"/>
            <wp:effectExtent l="0" t="0" r="3810" b="0"/>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particularly the adjoint representation </w:t>
      </w:r>
      <w:r>
        <w:rPr>
          <w:rFonts w:ascii="Verdana" w:hAnsi="Verdana" w:cs="Verdana"/>
          <w:noProof/>
        </w:rPr>
        <w:drawing>
          <wp:inline distT="0" distB="0" distL="0" distR="0" wp14:anchorId="699C6FE7" wp14:editId="317DEF9F">
            <wp:extent cx="1143000" cy="212090"/>
            <wp:effectExtent l="0" t="0" r="0" b="0"/>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143000" cy="212090"/>
                    </a:xfrm>
                    <a:prstGeom prst="rect">
                      <a:avLst/>
                    </a:prstGeom>
                    <a:noFill/>
                    <a:ln>
                      <a:noFill/>
                    </a:ln>
                  </pic:spPr>
                </pic:pic>
              </a:graphicData>
            </a:graphic>
          </wp:inline>
        </w:drawing>
      </w:r>
      <w:r>
        <w:rPr>
          <w:rFonts w:ascii="Verdana" w:hAnsi="Verdana" w:cs="Verdana"/>
        </w:rPr>
        <w:t xml:space="preserve">, and then restrict such representations to various simpler </w:t>
      </w:r>
      <w:proofErr w:type="spellStart"/>
      <w:r>
        <w:rPr>
          <w:rFonts w:ascii="Verdana" w:hAnsi="Verdana" w:cs="Verdana"/>
        </w:rPr>
        <w:t>subalgebras</w:t>
      </w:r>
      <w:proofErr w:type="spellEnd"/>
      <w:r>
        <w:rPr>
          <w:rFonts w:ascii="Verdana" w:hAnsi="Verdana" w:cs="Verdana"/>
        </w:rPr>
        <w:t xml:space="preserve"> </w:t>
      </w:r>
      <w:r>
        <w:rPr>
          <w:rFonts w:ascii="Verdana" w:hAnsi="Verdana" w:cs="Verdana"/>
          <w:noProof/>
        </w:rPr>
        <w:drawing>
          <wp:inline distT="0" distB="0" distL="0" distR="0" wp14:anchorId="475E8685" wp14:editId="105B7B67">
            <wp:extent cx="89535" cy="187960"/>
            <wp:effectExtent l="0" t="0" r="12065" b="0"/>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2099E527" wp14:editId="4AF8CEA0">
            <wp:extent cx="97790" cy="154940"/>
            <wp:effectExtent l="0" t="0" r="3810" b="0"/>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for which the representation theory is well understood. In particular, one aims to exploit the representation theory of </w:t>
      </w:r>
      <w:r>
        <w:rPr>
          <w:rFonts w:ascii="Verdana" w:hAnsi="Verdana" w:cs="Verdana"/>
          <w:i/>
          <w:iCs/>
        </w:rPr>
        <w:t>abelian</w:t>
      </w:r>
      <w:r>
        <w:rPr>
          <w:rFonts w:ascii="Verdana" w:hAnsi="Verdana" w:cs="Verdana"/>
        </w:rPr>
        <w:t xml:space="preserve"> algebras (and to a lesser extent, nilpotent and solvable algebras), as well as the fundamental example of the two-dimensional </w:t>
      </w:r>
      <w:hyperlink r:id="rId148" w:history="1">
        <w:r>
          <w:rPr>
            <w:rFonts w:ascii="Verdana" w:hAnsi="Verdana" w:cs="Verdana"/>
            <w:color w:val="0B576D"/>
          </w:rPr>
          <w:t>special linear Lie algebra</w:t>
        </w:r>
      </w:hyperlink>
      <w:r>
        <w:rPr>
          <w:rFonts w:ascii="Verdana" w:hAnsi="Verdana" w:cs="Verdana"/>
        </w:rPr>
        <w:t xml:space="preserve"> </w:t>
      </w:r>
      <w:r>
        <w:rPr>
          <w:rFonts w:ascii="Verdana" w:hAnsi="Verdana" w:cs="Verdana"/>
          <w:noProof/>
        </w:rPr>
        <w:drawing>
          <wp:inline distT="0" distB="0" distL="0" distR="0" wp14:anchorId="461BB893" wp14:editId="3084C12F">
            <wp:extent cx="245110" cy="187960"/>
            <wp:effectExtent l="0" t="0" r="8890" b="0"/>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which is the smallest and easiest to understand of the simple Lie algebras, and plays an absolutely crucial role in exploring and then classifying all the other simple Lie algebras.</w:t>
      </w:r>
    </w:p>
    <w:p w14:paraId="75DE2490"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We begin this program by recording the representation theory of abelian Lie algebras. We begin with representations </w:t>
      </w:r>
      <w:r>
        <w:rPr>
          <w:rFonts w:ascii="Verdana" w:hAnsi="Verdana" w:cs="Verdana"/>
          <w:noProof/>
        </w:rPr>
        <w:drawing>
          <wp:inline distT="0" distB="0" distL="0" distR="0" wp14:anchorId="6FF4037C" wp14:editId="7F369CF6">
            <wp:extent cx="1257300" cy="228600"/>
            <wp:effectExtent l="0" t="0" r="12700" b="0"/>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r>
        <w:rPr>
          <w:rFonts w:ascii="Verdana" w:hAnsi="Verdana" w:cs="Verdana"/>
        </w:rPr>
        <w:t xml:space="preserve"> of the one-dimensional algebra </w:t>
      </w:r>
      <w:r>
        <w:rPr>
          <w:rFonts w:ascii="Verdana" w:hAnsi="Verdana" w:cs="Verdana"/>
          <w:noProof/>
        </w:rPr>
        <w:drawing>
          <wp:inline distT="0" distB="0" distL="0" distR="0" wp14:anchorId="6D307F60" wp14:editId="7893895F">
            <wp:extent cx="154940" cy="154940"/>
            <wp:effectExtent l="0" t="0" r="0" b="0"/>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 xml:space="preserve">. Setting </w:t>
      </w:r>
      <w:r>
        <w:rPr>
          <w:rFonts w:ascii="Verdana" w:hAnsi="Verdana" w:cs="Verdana"/>
          <w:noProof/>
        </w:rPr>
        <w:drawing>
          <wp:inline distT="0" distB="0" distL="0" distR="0" wp14:anchorId="4F09F952" wp14:editId="4CAEA9B6">
            <wp:extent cx="800100" cy="228600"/>
            <wp:effectExtent l="0" t="0" r="12700" b="0"/>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this is essentially the representation theory of a single linear transformation </w:t>
      </w:r>
      <w:r>
        <w:rPr>
          <w:rFonts w:ascii="Verdana" w:hAnsi="Verdana" w:cs="Verdana"/>
          <w:noProof/>
        </w:rPr>
        <w:drawing>
          <wp:inline distT="0" distB="0" distL="0" distR="0" wp14:anchorId="63B18CAC" wp14:editId="2D6E8F5B">
            <wp:extent cx="955040" cy="139065"/>
            <wp:effectExtent l="0" t="0" r="10160" b="0"/>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39065"/>
                    </a:xfrm>
                    <a:prstGeom prst="rect">
                      <a:avLst/>
                    </a:prstGeom>
                    <a:noFill/>
                    <a:ln>
                      <a:noFill/>
                    </a:ln>
                  </pic:spPr>
                </pic:pic>
              </a:graphicData>
            </a:graphic>
          </wp:inline>
        </w:drawing>
      </w:r>
      <w:r>
        <w:rPr>
          <w:rFonts w:ascii="Verdana" w:hAnsi="Verdana" w:cs="Verdana"/>
        </w:rPr>
        <w:t xml:space="preserve">. Here, the theory is given by the </w:t>
      </w:r>
      <w:hyperlink r:id="rId152" w:history="1">
        <w:r>
          <w:rPr>
            <w:rFonts w:ascii="Verdana" w:hAnsi="Verdana" w:cs="Verdana"/>
            <w:color w:val="0B576D"/>
          </w:rPr>
          <w:t>Jordan decomposition</w:t>
        </w:r>
      </w:hyperlink>
      <w:r>
        <w:rPr>
          <w:rFonts w:ascii="Verdana" w:hAnsi="Verdana" w:cs="Verdana"/>
        </w:rPr>
        <w:t xml:space="preserve">. Firstly, for each complex number </w:t>
      </w:r>
      <w:r>
        <w:rPr>
          <w:rFonts w:ascii="Verdana" w:hAnsi="Verdana" w:cs="Verdana"/>
          <w:noProof/>
        </w:rPr>
        <w:drawing>
          <wp:inline distT="0" distB="0" distL="0" distR="0" wp14:anchorId="057E6CFB" wp14:editId="5E278145">
            <wp:extent cx="546735" cy="163195"/>
            <wp:effectExtent l="0" t="0" r="12065" b="0"/>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46735" cy="163195"/>
                    </a:xfrm>
                    <a:prstGeom prst="rect">
                      <a:avLst/>
                    </a:prstGeom>
                    <a:noFill/>
                    <a:ln>
                      <a:noFill/>
                    </a:ln>
                  </pic:spPr>
                </pic:pic>
              </a:graphicData>
            </a:graphic>
          </wp:inline>
        </w:drawing>
      </w:r>
      <w:r>
        <w:rPr>
          <w:rFonts w:ascii="Verdana" w:hAnsi="Verdana" w:cs="Verdana"/>
        </w:rPr>
        <w:t xml:space="preserve">, we can define the </w:t>
      </w:r>
      <w:hyperlink r:id="rId154" w:history="1">
        <w:proofErr w:type="spellStart"/>
        <w:r>
          <w:rPr>
            <w:rFonts w:ascii="Verdana" w:hAnsi="Verdana" w:cs="Verdana"/>
            <w:color w:val="0B576D"/>
          </w:rPr>
          <w:t>generalised</w:t>
        </w:r>
        <w:proofErr w:type="spellEnd"/>
        <w:r>
          <w:rPr>
            <w:rFonts w:ascii="Verdana" w:hAnsi="Verdana" w:cs="Verdana"/>
            <w:color w:val="0B576D"/>
          </w:rPr>
          <w:t xml:space="preserve"> </w:t>
        </w:r>
        <w:proofErr w:type="spellStart"/>
        <w:r>
          <w:rPr>
            <w:rFonts w:ascii="Verdana" w:hAnsi="Verdana" w:cs="Verdana"/>
            <w:color w:val="0B576D"/>
          </w:rPr>
          <w:t>eigenspace</w:t>
        </w:r>
        <w:proofErr w:type="spellEnd"/>
      </w:hyperlink>
    </w:p>
    <w:p w14:paraId="662D9AC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C9714BA" wp14:editId="3B02E32F">
            <wp:extent cx="3837305" cy="228600"/>
            <wp:effectExtent l="0" t="0" r="0" b="0"/>
            <wp:docPr id="1563" name="Picture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837305" cy="228600"/>
                    </a:xfrm>
                    <a:prstGeom prst="rect">
                      <a:avLst/>
                    </a:prstGeom>
                    <a:noFill/>
                    <a:ln>
                      <a:noFill/>
                    </a:ln>
                  </pic:spPr>
                </pic:pic>
              </a:graphicData>
            </a:graphic>
          </wp:inline>
        </w:drawing>
      </w:r>
    </w:p>
    <w:p w14:paraId="7E98994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One easily verifies that the </w:t>
      </w:r>
      <w:r>
        <w:rPr>
          <w:rFonts w:ascii="Verdana" w:hAnsi="Verdana" w:cs="Verdana"/>
          <w:noProof/>
        </w:rPr>
        <w:drawing>
          <wp:inline distT="0" distB="0" distL="0" distR="0" wp14:anchorId="78D26414" wp14:editId="3A564395">
            <wp:extent cx="253365" cy="203835"/>
            <wp:effectExtent l="0" t="0" r="635" b="0"/>
            <wp:docPr id="1562" name="Picture 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are all linearly independent </w:t>
      </w:r>
      <w:r>
        <w:rPr>
          <w:rFonts w:ascii="Verdana" w:hAnsi="Verdana" w:cs="Verdana"/>
          <w:noProof/>
        </w:rPr>
        <w:drawing>
          <wp:inline distT="0" distB="0" distL="0" distR="0" wp14:anchorId="1A6B8FC3" wp14:editId="2B76DD25">
            <wp:extent cx="114300" cy="89535"/>
            <wp:effectExtent l="0" t="0" r="12700" b="12065"/>
            <wp:docPr id="1561" name="Picture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-invariant subspaces of </w:t>
      </w:r>
      <w:r>
        <w:rPr>
          <w:rFonts w:ascii="Verdana" w:hAnsi="Verdana" w:cs="Verdana"/>
          <w:noProof/>
        </w:rPr>
        <w:drawing>
          <wp:inline distT="0" distB="0" distL="0" distR="0" wp14:anchorId="0A0E9BDA" wp14:editId="6D7DB1A4">
            <wp:extent cx="163195" cy="139065"/>
            <wp:effectExtent l="0" t="0" r="0" b="0"/>
            <wp:docPr id="1560" name="Picture 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in particular that there are only finitely many </w:t>
      </w:r>
      <w:r>
        <w:rPr>
          <w:rFonts w:ascii="Verdana" w:hAnsi="Verdana" w:cs="Verdana"/>
          <w:noProof/>
        </w:rPr>
        <w:drawing>
          <wp:inline distT="0" distB="0" distL="0" distR="0" wp14:anchorId="0A14CA4E" wp14:editId="5AA1D133">
            <wp:extent cx="114300" cy="139065"/>
            <wp:effectExtent l="0" t="0" r="12700" b="0"/>
            <wp:docPr id="1559" name="Picture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(the </w:t>
      </w:r>
      <w:r>
        <w:rPr>
          <w:rFonts w:ascii="Verdana" w:hAnsi="Verdana" w:cs="Verdana"/>
          <w:i/>
          <w:iCs/>
        </w:rPr>
        <w:t>spectrum</w:t>
      </w:r>
      <w:r>
        <w:rPr>
          <w:rFonts w:ascii="Verdana" w:hAnsi="Verdana" w:cs="Verdana"/>
        </w:rPr>
        <w:t xml:space="preserve"> </w:t>
      </w:r>
      <w:r>
        <w:rPr>
          <w:rFonts w:ascii="Verdana" w:hAnsi="Verdana" w:cs="Verdana"/>
          <w:noProof/>
        </w:rPr>
        <w:drawing>
          <wp:inline distT="0" distB="0" distL="0" distR="0" wp14:anchorId="0CE37A95" wp14:editId="0DE24C92">
            <wp:extent cx="383540" cy="228600"/>
            <wp:effectExtent l="0" t="0" r="0" b="0"/>
            <wp:docPr id="1558" name="Picture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3DA0377C" wp14:editId="467D5D99">
            <wp:extent cx="114300" cy="89535"/>
            <wp:effectExtent l="0" t="0" r="12700" b="12065"/>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for which </w:t>
      </w:r>
      <w:r>
        <w:rPr>
          <w:rFonts w:ascii="Verdana" w:hAnsi="Verdana" w:cs="Verdana"/>
          <w:noProof/>
        </w:rPr>
        <w:drawing>
          <wp:inline distT="0" distB="0" distL="0" distR="0" wp14:anchorId="527C9058" wp14:editId="0FBA710A">
            <wp:extent cx="253365" cy="203835"/>
            <wp:effectExtent l="0" t="0" r="635" b="0"/>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is non-trivial. If one quotients out all the </w:t>
      </w:r>
      <w:proofErr w:type="spellStart"/>
      <w:r>
        <w:rPr>
          <w:rFonts w:ascii="Verdana" w:hAnsi="Verdana" w:cs="Verdana"/>
        </w:rPr>
        <w:lastRenderedPageBreak/>
        <w:t>generalised</w:t>
      </w:r>
      <w:proofErr w:type="spellEnd"/>
      <w:r>
        <w:rPr>
          <w:rFonts w:ascii="Verdana" w:hAnsi="Verdana" w:cs="Verdana"/>
        </w:rPr>
        <w:t xml:space="preserve"> </w:t>
      </w:r>
      <w:proofErr w:type="spellStart"/>
      <w:r>
        <w:rPr>
          <w:rFonts w:ascii="Verdana" w:hAnsi="Verdana" w:cs="Verdana"/>
        </w:rPr>
        <w:t>eigenspaces</w:t>
      </w:r>
      <w:proofErr w:type="spellEnd"/>
      <w:r>
        <w:rPr>
          <w:rFonts w:ascii="Verdana" w:hAnsi="Verdana" w:cs="Verdana"/>
        </w:rPr>
        <w:t xml:space="preserve">, one can check that the </w:t>
      </w:r>
      <w:proofErr w:type="spellStart"/>
      <w:r>
        <w:rPr>
          <w:rFonts w:ascii="Verdana" w:hAnsi="Verdana" w:cs="Verdana"/>
        </w:rPr>
        <w:t>quotiented</w:t>
      </w:r>
      <w:proofErr w:type="spellEnd"/>
      <w:r>
        <w:rPr>
          <w:rFonts w:ascii="Verdana" w:hAnsi="Verdana" w:cs="Verdana"/>
        </w:rPr>
        <w:t xml:space="preserve"> transformation </w:t>
      </w:r>
      <w:r>
        <w:rPr>
          <w:rFonts w:ascii="Verdana" w:hAnsi="Verdana" w:cs="Verdana"/>
          <w:noProof/>
        </w:rPr>
        <w:drawing>
          <wp:inline distT="0" distB="0" distL="0" distR="0" wp14:anchorId="7E8F43C7" wp14:editId="59281D81">
            <wp:extent cx="114300" cy="89535"/>
            <wp:effectExtent l="0" t="0" r="12700" b="12065"/>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no longer has any spectrum, which contradicts the </w:t>
      </w:r>
      <w:hyperlink r:id="rId160" w:history="1">
        <w:r>
          <w:rPr>
            <w:rFonts w:ascii="Verdana" w:hAnsi="Verdana" w:cs="Verdana"/>
            <w:color w:val="0B576D"/>
          </w:rPr>
          <w:t>fundamental theorem of algebra</w:t>
        </w:r>
      </w:hyperlink>
      <w:r>
        <w:rPr>
          <w:rFonts w:ascii="Verdana" w:hAnsi="Verdana" w:cs="Verdana"/>
        </w:rPr>
        <w:t xml:space="preserve"> applied to the </w:t>
      </w:r>
      <w:hyperlink r:id="rId161" w:history="1">
        <w:r>
          <w:rPr>
            <w:rFonts w:ascii="Verdana" w:hAnsi="Verdana" w:cs="Verdana"/>
            <w:color w:val="0B576D"/>
          </w:rPr>
          <w:t>characteristic polynomial</w:t>
        </w:r>
      </w:hyperlink>
      <w:r>
        <w:rPr>
          <w:rFonts w:ascii="Verdana" w:hAnsi="Verdana" w:cs="Verdana"/>
        </w:rPr>
        <w:t xml:space="preserve"> of this </w:t>
      </w:r>
      <w:proofErr w:type="spellStart"/>
      <w:r>
        <w:rPr>
          <w:rFonts w:ascii="Verdana" w:hAnsi="Verdana" w:cs="Verdana"/>
        </w:rPr>
        <w:t>quotiented</w:t>
      </w:r>
      <w:proofErr w:type="spellEnd"/>
      <w:r>
        <w:rPr>
          <w:rFonts w:ascii="Verdana" w:hAnsi="Verdana" w:cs="Verdana"/>
        </w:rPr>
        <w:t xml:space="preserve"> transformation (or, if is more analytically inclined, one could apply </w:t>
      </w:r>
      <w:hyperlink r:id="rId162" w:history="1">
        <w:proofErr w:type="spellStart"/>
        <w:r>
          <w:rPr>
            <w:rFonts w:ascii="Verdana" w:hAnsi="Verdana" w:cs="Verdana"/>
            <w:color w:val="0B576D"/>
          </w:rPr>
          <w:t>Liouville’s</w:t>
        </w:r>
        <w:proofErr w:type="spellEnd"/>
        <w:r>
          <w:rPr>
            <w:rFonts w:ascii="Verdana" w:hAnsi="Verdana" w:cs="Verdana"/>
            <w:color w:val="0B576D"/>
          </w:rPr>
          <w:t xml:space="preserve"> theorem</w:t>
        </w:r>
      </w:hyperlink>
      <w:r>
        <w:rPr>
          <w:rFonts w:ascii="Verdana" w:hAnsi="Verdana" w:cs="Verdana"/>
        </w:rPr>
        <w:t xml:space="preserve"> to the </w:t>
      </w:r>
      <w:hyperlink r:id="rId163" w:history="1">
        <w:proofErr w:type="spellStart"/>
        <w:r>
          <w:rPr>
            <w:rFonts w:ascii="Verdana" w:hAnsi="Verdana" w:cs="Verdana"/>
            <w:color w:val="0B576D"/>
          </w:rPr>
          <w:t>resolvent</w:t>
        </w:r>
        <w:proofErr w:type="spellEnd"/>
        <w:r>
          <w:rPr>
            <w:rFonts w:ascii="Verdana" w:hAnsi="Verdana" w:cs="Verdana"/>
            <w:color w:val="0B576D"/>
          </w:rPr>
          <w:t xml:space="preserve"> operators</w:t>
        </w:r>
      </w:hyperlink>
      <w:r>
        <w:rPr>
          <w:rFonts w:ascii="Verdana" w:hAnsi="Verdana" w:cs="Verdana"/>
        </w:rPr>
        <w:t xml:space="preserve"> to obtain the required contradiction). Thus the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r>
        <w:rPr>
          <w:rFonts w:ascii="Verdana" w:hAnsi="Verdana" w:cs="Verdana"/>
        </w:rPr>
        <w:t xml:space="preserve"> span </w:t>
      </w:r>
      <w:r>
        <w:rPr>
          <w:rFonts w:ascii="Verdana" w:hAnsi="Verdana" w:cs="Verdana"/>
          <w:noProof/>
        </w:rPr>
        <w:drawing>
          <wp:inline distT="0" distB="0" distL="0" distR="0" wp14:anchorId="7300D393" wp14:editId="01C195F5">
            <wp:extent cx="163195" cy="139065"/>
            <wp:effectExtent l="0" t="0" r="0" b="0"/>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w:t>
      </w:r>
    </w:p>
    <w:p w14:paraId="3F3D9E86"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AA28CAD" wp14:editId="48FBBD4A">
            <wp:extent cx="1273810" cy="497840"/>
            <wp:effectExtent l="0" t="0" r="0" b="1016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273810" cy="497840"/>
                    </a:xfrm>
                    <a:prstGeom prst="rect">
                      <a:avLst/>
                    </a:prstGeom>
                    <a:noFill/>
                    <a:ln>
                      <a:noFill/>
                    </a:ln>
                  </pic:spPr>
                </pic:pic>
              </a:graphicData>
            </a:graphic>
          </wp:inline>
        </w:drawing>
      </w:r>
    </w:p>
    <w:p w14:paraId="39F7513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 each space </w:t>
      </w:r>
      <w:r>
        <w:rPr>
          <w:rFonts w:ascii="Verdana" w:hAnsi="Verdana" w:cs="Verdana"/>
          <w:noProof/>
        </w:rPr>
        <w:drawing>
          <wp:inline distT="0" distB="0" distL="0" distR="0" wp14:anchorId="7C9994C6" wp14:editId="2AED686A">
            <wp:extent cx="253365" cy="203835"/>
            <wp:effectExtent l="0" t="0" r="635" b="0"/>
            <wp:docPr id="1552" name="Picture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the operator </w:t>
      </w:r>
      <w:r>
        <w:rPr>
          <w:rFonts w:ascii="Verdana" w:hAnsi="Verdana" w:cs="Verdana"/>
          <w:noProof/>
        </w:rPr>
        <w:drawing>
          <wp:inline distT="0" distB="0" distL="0" distR="0" wp14:anchorId="70CB8757" wp14:editId="4B1416D5">
            <wp:extent cx="481965" cy="139065"/>
            <wp:effectExtent l="0" t="0" r="635" b="0"/>
            <wp:docPr id="1551" name="Picture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1965" cy="139065"/>
                    </a:xfrm>
                    <a:prstGeom prst="rect">
                      <a:avLst/>
                    </a:prstGeom>
                    <a:noFill/>
                    <a:ln>
                      <a:noFill/>
                    </a:ln>
                  </pic:spPr>
                </pic:pic>
              </a:graphicData>
            </a:graphic>
          </wp:inline>
        </w:drawing>
      </w:r>
      <w:r>
        <w:rPr>
          <w:rFonts w:ascii="Verdana" w:hAnsi="Verdana" w:cs="Verdana"/>
        </w:rPr>
        <w:t xml:space="preserve"> only has spectrum at zero, and thus (again from the fundamental theorem of algebra) has non-trivial kernel; similarly for any </w:t>
      </w:r>
      <w:r>
        <w:rPr>
          <w:rFonts w:ascii="Verdana" w:hAnsi="Verdana" w:cs="Verdana"/>
          <w:noProof/>
        </w:rPr>
        <w:drawing>
          <wp:inline distT="0" distB="0" distL="0" distR="0" wp14:anchorId="5CBCB787" wp14:editId="4ED9A131">
            <wp:extent cx="114300" cy="89535"/>
            <wp:effectExtent l="0" t="0" r="12700" b="12065"/>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-invariant subspace of </w:t>
      </w:r>
      <w:r>
        <w:rPr>
          <w:rFonts w:ascii="Verdana" w:hAnsi="Verdana" w:cs="Verdana"/>
          <w:noProof/>
        </w:rPr>
        <w:drawing>
          <wp:inline distT="0" distB="0" distL="0" distR="0" wp14:anchorId="0E09A4E7" wp14:editId="2307EC10">
            <wp:extent cx="253365" cy="203835"/>
            <wp:effectExtent l="0" t="0" r="635" b="0"/>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such as the range </w:t>
      </w:r>
      <w:r>
        <w:rPr>
          <w:rFonts w:ascii="Verdana" w:hAnsi="Verdana" w:cs="Verdana"/>
          <w:noProof/>
        </w:rPr>
        <w:drawing>
          <wp:inline distT="0" distB="0" distL="0" distR="0" wp14:anchorId="01F7F9DB" wp14:editId="21390A72">
            <wp:extent cx="897890" cy="245110"/>
            <wp:effectExtent l="0" t="0" r="0" b="8890"/>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897890" cy="24511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245280A0" wp14:editId="0C1D3000">
            <wp:extent cx="481965" cy="139065"/>
            <wp:effectExtent l="0" t="0" r="635" b="0"/>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1965" cy="139065"/>
                    </a:xfrm>
                    <a:prstGeom prst="rect">
                      <a:avLst/>
                    </a:prstGeom>
                    <a:noFill/>
                    <a:ln>
                      <a:noFill/>
                    </a:ln>
                  </pic:spPr>
                </pic:pic>
              </a:graphicData>
            </a:graphic>
          </wp:inline>
        </w:drawing>
      </w:r>
      <w:r>
        <w:rPr>
          <w:rFonts w:ascii="Verdana" w:hAnsi="Verdana" w:cs="Verdana"/>
        </w:rPr>
        <w:t xml:space="preserve">. Iterating this observation we conclude that </w:t>
      </w:r>
      <w:r>
        <w:rPr>
          <w:rFonts w:ascii="Verdana" w:hAnsi="Verdana" w:cs="Verdana"/>
          <w:noProof/>
        </w:rPr>
        <w:drawing>
          <wp:inline distT="0" distB="0" distL="0" distR="0" wp14:anchorId="56C73A7A" wp14:editId="341B494A">
            <wp:extent cx="481965" cy="139065"/>
            <wp:effectExtent l="0" t="0" r="635" b="0"/>
            <wp:docPr id="1546" name="Picture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1965" cy="139065"/>
                    </a:xfrm>
                    <a:prstGeom prst="rect">
                      <a:avLst/>
                    </a:prstGeom>
                    <a:noFill/>
                    <a:ln>
                      <a:noFill/>
                    </a:ln>
                  </pic:spPr>
                </pic:pic>
              </a:graphicData>
            </a:graphic>
          </wp:inline>
        </w:drawing>
      </w:r>
      <w:r>
        <w:rPr>
          <w:rFonts w:ascii="Verdana" w:hAnsi="Verdana" w:cs="Verdana"/>
        </w:rPr>
        <w:t xml:space="preserve"> is a </w:t>
      </w:r>
      <w:hyperlink r:id="rId167" w:history="1">
        <w:r>
          <w:rPr>
            <w:rFonts w:ascii="Verdana" w:hAnsi="Verdana" w:cs="Verdana"/>
            <w:color w:val="0B576D"/>
          </w:rPr>
          <w:t>nilpotent operator</w:t>
        </w:r>
      </w:hyperlink>
      <w:r>
        <w:rPr>
          <w:rFonts w:ascii="Verdana" w:hAnsi="Verdana" w:cs="Verdana"/>
        </w:rPr>
        <w:t xml:space="preserve"> on </w:t>
      </w:r>
      <w:r>
        <w:rPr>
          <w:rFonts w:ascii="Verdana" w:hAnsi="Verdana" w:cs="Verdana"/>
          <w:noProof/>
        </w:rPr>
        <w:drawing>
          <wp:inline distT="0" distB="0" distL="0" distR="0" wp14:anchorId="15D77619" wp14:editId="05DA6B3C">
            <wp:extent cx="253365" cy="203835"/>
            <wp:effectExtent l="0" t="0" r="635" b="0"/>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2750A195" wp14:editId="5B53A13A">
            <wp:extent cx="1118235" cy="228600"/>
            <wp:effectExtent l="0" t="0" r="0" b="0"/>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118235" cy="228600"/>
                    </a:xfrm>
                    <a:prstGeom prst="rect">
                      <a:avLst/>
                    </a:prstGeom>
                    <a:noFill/>
                    <a:ln>
                      <a:noFill/>
                    </a:ln>
                  </pic:spPr>
                </pic:pic>
              </a:graphicData>
            </a:graphic>
          </wp:inline>
        </w:drawing>
      </w:r>
      <w:r>
        <w:rPr>
          <w:rFonts w:ascii="Verdana" w:hAnsi="Verdana" w:cs="Verdana"/>
        </w:rPr>
        <w:t xml:space="preserve"> for some </w:t>
      </w:r>
      <w:r>
        <w:rPr>
          <w:rFonts w:ascii="Verdana" w:hAnsi="Verdana" w:cs="Verdana"/>
          <w:noProof/>
        </w:rPr>
        <w:drawing>
          <wp:inline distT="0" distB="0" distL="0" distR="0" wp14:anchorId="325D0E94" wp14:editId="37051BCF">
            <wp:extent cx="130810" cy="89535"/>
            <wp:effectExtent l="0" t="0" r="0" b="12065"/>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If we then write </w:t>
      </w:r>
      <w:r>
        <w:rPr>
          <w:rFonts w:ascii="Verdana" w:hAnsi="Verdana" w:cs="Verdana"/>
          <w:noProof/>
        </w:rPr>
        <w:drawing>
          <wp:inline distT="0" distB="0" distL="0" distR="0" wp14:anchorId="5A089815" wp14:editId="16BF4D33">
            <wp:extent cx="245110" cy="130810"/>
            <wp:effectExtent l="0" t="0" r="8890" b="0"/>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to be the direct sum of the scalar multiplication operators </w:t>
      </w:r>
      <w:r>
        <w:rPr>
          <w:rFonts w:ascii="Verdana" w:hAnsi="Verdana" w:cs="Verdana"/>
          <w:noProof/>
        </w:rPr>
        <w:drawing>
          <wp:inline distT="0" distB="0" distL="0" distR="0" wp14:anchorId="440162C3" wp14:editId="0436A664">
            <wp:extent cx="114300" cy="139065"/>
            <wp:effectExtent l="0" t="0" r="12700" b="0"/>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on each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w:t>
      </w:r>
      <w:proofErr w:type="spellEnd"/>
      <w:r>
        <w:rPr>
          <w:rFonts w:ascii="Verdana" w:hAnsi="Verdana" w:cs="Verdana"/>
        </w:rPr>
        <w:t xml:space="preserve"> </w:t>
      </w:r>
      <w:r>
        <w:rPr>
          <w:rFonts w:ascii="Verdana" w:hAnsi="Verdana" w:cs="Verdana"/>
          <w:noProof/>
        </w:rPr>
        <w:drawing>
          <wp:inline distT="0" distB="0" distL="0" distR="0" wp14:anchorId="3F99EBBF" wp14:editId="0EF5D8AE">
            <wp:extent cx="253365" cy="203835"/>
            <wp:effectExtent l="0" t="0" r="635"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88639F8" wp14:editId="206A9FC2">
            <wp:extent cx="203835" cy="130810"/>
            <wp:effectExtent l="0" t="0" r="0" b="0"/>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to be the direct sum of the operators </w:t>
      </w:r>
      <w:r>
        <w:rPr>
          <w:rFonts w:ascii="Verdana" w:hAnsi="Verdana" w:cs="Verdana"/>
          <w:noProof/>
        </w:rPr>
        <w:drawing>
          <wp:inline distT="0" distB="0" distL="0" distR="0" wp14:anchorId="357FA5F3" wp14:editId="7D0E3843">
            <wp:extent cx="481965" cy="139065"/>
            <wp:effectExtent l="0" t="0" r="635" b="0"/>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1965" cy="139065"/>
                    </a:xfrm>
                    <a:prstGeom prst="rect">
                      <a:avLst/>
                    </a:prstGeom>
                    <a:noFill/>
                    <a:ln>
                      <a:noFill/>
                    </a:ln>
                  </pic:spPr>
                </pic:pic>
              </a:graphicData>
            </a:graphic>
          </wp:inline>
        </w:drawing>
      </w:r>
      <w:r>
        <w:rPr>
          <w:rFonts w:ascii="Verdana" w:hAnsi="Verdana" w:cs="Verdana"/>
        </w:rPr>
        <w:t xml:space="preserve"> on these spaces, we have obtained the </w:t>
      </w:r>
      <w:hyperlink r:id="rId171" w:history="1">
        <w:r>
          <w:rPr>
            <w:rFonts w:ascii="Verdana" w:hAnsi="Verdana" w:cs="Verdana"/>
            <w:color w:val="0B576D"/>
          </w:rPr>
          <w:t>Jordan decomposition</w:t>
        </w:r>
      </w:hyperlink>
      <w:r>
        <w:rPr>
          <w:rFonts w:ascii="Verdana" w:hAnsi="Verdana" w:cs="Verdana"/>
        </w:rPr>
        <w:t xml:space="preserve"> (or </w:t>
      </w:r>
      <w:r>
        <w:rPr>
          <w:rFonts w:ascii="Verdana" w:hAnsi="Verdana" w:cs="Verdana"/>
          <w:i/>
          <w:iCs/>
        </w:rPr>
        <w:t>Jordan-</w:t>
      </w:r>
      <w:proofErr w:type="spellStart"/>
      <w:r>
        <w:rPr>
          <w:rFonts w:ascii="Verdana" w:hAnsi="Verdana" w:cs="Verdana"/>
          <w:i/>
          <w:iCs/>
        </w:rPr>
        <w:t>Chevalley</w:t>
      </w:r>
      <w:proofErr w:type="spellEnd"/>
      <w:r>
        <w:rPr>
          <w:rFonts w:ascii="Verdana" w:hAnsi="Verdana" w:cs="Verdana"/>
          <w:i/>
          <w:iCs/>
        </w:rPr>
        <w:t xml:space="preserve"> decomposition</w:t>
      </w:r>
      <w:r>
        <w:rPr>
          <w:rFonts w:ascii="Verdana" w:hAnsi="Verdana" w:cs="Verdana"/>
        </w:rPr>
        <w:t>)</w:t>
      </w:r>
    </w:p>
    <w:p w14:paraId="5FF3C9A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5914C24" wp14:editId="5222C6D6">
            <wp:extent cx="1118235" cy="179705"/>
            <wp:effectExtent l="0" t="0" r="0" b="0"/>
            <wp:docPr id="1537"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118235" cy="179705"/>
                    </a:xfrm>
                    <a:prstGeom prst="rect">
                      <a:avLst/>
                    </a:prstGeom>
                    <a:noFill/>
                    <a:ln>
                      <a:noFill/>
                    </a:ln>
                  </pic:spPr>
                </pic:pic>
              </a:graphicData>
            </a:graphic>
          </wp:inline>
        </w:drawing>
      </w:r>
    </w:p>
    <w:p w14:paraId="268CE71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where the operator </w:t>
      </w:r>
      <w:r>
        <w:rPr>
          <w:rFonts w:ascii="Verdana" w:hAnsi="Verdana" w:cs="Verdana"/>
          <w:noProof/>
        </w:rPr>
        <w:drawing>
          <wp:inline distT="0" distB="0" distL="0" distR="0" wp14:anchorId="1B32DDB4" wp14:editId="097013B1">
            <wp:extent cx="1094105" cy="179705"/>
            <wp:effectExtent l="0" t="0" r="0" b="0"/>
            <wp:docPr id="1536" name="Picture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094105" cy="179705"/>
                    </a:xfrm>
                    <a:prstGeom prst="rect">
                      <a:avLst/>
                    </a:prstGeom>
                    <a:noFill/>
                    <a:ln>
                      <a:noFill/>
                    </a:ln>
                  </pic:spPr>
                </pic:pic>
              </a:graphicData>
            </a:graphic>
          </wp:inline>
        </w:drawing>
      </w:r>
      <w:r>
        <w:rPr>
          <w:rFonts w:ascii="Verdana" w:hAnsi="Verdana" w:cs="Verdana"/>
        </w:rPr>
        <w:t xml:space="preserve"> is </w:t>
      </w:r>
      <w:hyperlink r:id="rId174" w:history="1">
        <w:proofErr w:type="spellStart"/>
        <w:r>
          <w:rPr>
            <w:rFonts w:ascii="Verdana" w:hAnsi="Verdana" w:cs="Verdana"/>
            <w:color w:val="0B576D"/>
          </w:rPr>
          <w:t>semisimple</w:t>
        </w:r>
        <w:proofErr w:type="spellEnd"/>
      </w:hyperlink>
      <w:r>
        <w:rPr>
          <w:rFonts w:ascii="Verdana" w:hAnsi="Verdana" w:cs="Verdana"/>
        </w:rPr>
        <w:t xml:space="preserve"> in the sense that it is a </w:t>
      </w:r>
      <w:proofErr w:type="spellStart"/>
      <w:r>
        <w:rPr>
          <w:rFonts w:ascii="Verdana" w:hAnsi="Verdana" w:cs="Verdana"/>
        </w:rPr>
        <w:t>diagonalisable</w:t>
      </w:r>
      <w:proofErr w:type="spellEnd"/>
      <w:r>
        <w:rPr>
          <w:rFonts w:ascii="Verdana" w:hAnsi="Verdana" w:cs="Verdana"/>
        </w:rPr>
        <w:t xml:space="preserve"> linear transformation on </w:t>
      </w:r>
      <w:r>
        <w:rPr>
          <w:rFonts w:ascii="Verdana" w:hAnsi="Verdana" w:cs="Verdana"/>
          <w:noProof/>
        </w:rPr>
        <w:drawing>
          <wp:inline distT="0" distB="0" distL="0" distR="0" wp14:anchorId="2BB023DA" wp14:editId="1F5C1EAA">
            <wp:extent cx="163195" cy="139065"/>
            <wp:effectExtent l="0" t="0" r="0" b="0"/>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(or equivalently, all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r>
        <w:rPr>
          <w:rFonts w:ascii="Verdana" w:hAnsi="Verdana" w:cs="Verdana"/>
        </w:rPr>
        <w:t xml:space="preserve"> are actually </w:t>
      </w:r>
      <w:proofErr w:type="spellStart"/>
      <w:r>
        <w:rPr>
          <w:rFonts w:ascii="Verdana" w:hAnsi="Verdana" w:cs="Verdana"/>
        </w:rPr>
        <w:t>eigenspaces</w:t>
      </w:r>
      <w:proofErr w:type="spellEnd"/>
      <w:r>
        <w:rPr>
          <w:rFonts w:ascii="Verdana" w:hAnsi="Verdana" w:cs="Verdana"/>
        </w:rPr>
        <w:t xml:space="preserve">), and </w:t>
      </w:r>
      <w:r>
        <w:rPr>
          <w:rFonts w:ascii="Verdana" w:hAnsi="Verdana" w:cs="Verdana"/>
          <w:noProof/>
        </w:rPr>
        <w:drawing>
          <wp:inline distT="0" distB="0" distL="0" distR="0" wp14:anchorId="2C1129A3" wp14:editId="29772FCD">
            <wp:extent cx="203835" cy="130810"/>
            <wp:effectExtent l="0" t="0" r="0" b="0"/>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is nilpotent. Furthermore, as we may use polynomial interpolation to find a polynomial </w:t>
      </w:r>
      <w:r>
        <w:rPr>
          <w:rFonts w:ascii="Verdana" w:hAnsi="Verdana" w:cs="Verdana"/>
          <w:noProof/>
        </w:rPr>
        <w:drawing>
          <wp:inline distT="0" distB="0" distL="0" distR="0" wp14:anchorId="5C71A04A" wp14:editId="0E1F2867">
            <wp:extent cx="1003935" cy="154940"/>
            <wp:effectExtent l="0" t="0" r="12065" b="0"/>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003935" cy="154940"/>
                    </a:xfrm>
                    <a:prstGeom prst="rect">
                      <a:avLst/>
                    </a:prstGeom>
                    <a:noFill/>
                    <a:ln>
                      <a:noFill/>
                    </a:ln>
                  </pic:spPr>
                </pic:pic>
              </a:graphicData>
            </a:graphic>
          </wp:inline>
        </w:drawing>
      </w:r>
      <w:r>
        <w:rPr>
          <w:rFonts w:ascii="Verdana" w:hAnsi="Verdana" w:cs="Verdana"/>
        </w:rPr>
        <w:t xml:space="preserve"> such that </w:t>
      </w:r>
      <w:r>
        <w:rPr>
          <w:rFonts w:ascii="Verdana" w:hAnsi="Verdana" w:cs="Verdana"/>
          <w:noProof/>
        </w:rPr>
        <w:drawing>
          <wp:inline distT="0" distB="0" distL="0" distR="0" wp14:anchorId="5C5DB203" wp14:editId="1182F895">
            <wp:extent cx="800100" cy="228600"/>
            <wp:effectExtent l="0" t="0" r="12700" b="0"/>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vanishes to arbitrarily high order at </w:t>
      </w:r>
      <w:r>
        <w:rPr>
          <w:rFonts w:ascii="Verdana" w:hAnsi="Verdana" w:cs="Verdana"/>
          <w:noProof/>
        </w:rPr>
        <w:drawing>
          <wp:inline distT="0" distB="0" distL="0" distR="0" wp14:anchorId="68871749" wp14:editId="21953D56">
            <wp:extent cx="497840" cy="139065"/>
            <wp:effectExtent l="0" t="0" r="10160" b="0"/>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97840" cy="139065"/>
                    </a:xfrm>
                    <a:prstGeom prst="rect">
                      <a:avLst/>
                    </a:prstGeom>
                    <a:noFill/>
                    <a:ln>
                      <a:noFill/>
                    </a:ln>
                  </pic:spPr>
                </pic:pic>
              </a:graphicData>
            </a:graphic>
          </wp:inline>
        </w:drawing>
      </w:r>
      <w:r>
        <w:rPr>
          <w:rFonts w:ascii="Verdana" w:hAnsi="Verdana" w:cs="Verdana"/>
        </w:rPr>
        <w:t xml:space="preserve"> for each </w:t>
      </w:r>
      <w:r>
        <w:rPr>
          <w:rFonts w:ascii="Verdana" w:hAnsi="Verdana" w:cs="Verdana"/>
          <w:noProof/>
        </w:rPr>
        <w:drawing>
          <wp:inline distT="0" distB="0" distL="0" distR="0" wp14:anchorId="755EE2B5" wp14:editId="542C2B1F">
            <wp:extent cx="816610" cy="228600"/>
            <wp:effectExtent l="0" t="0" r="0" b="0"/>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16610" cy="228600"/>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3D7F175C" wp14:editId="4FAFE8C1">
            <wp:extent cx="800100" cy="228600"/>
            <wp:effectExtent l="0" t="0" r="12700" b="0"/>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2A812721" wp14:editId="37C6EFDC">
            <wp:extent cx="245110" cy="130810"/>
            <wp:effectExtent l="0" t="0" r="8890" b="0"/>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(and hence </w:t>
      </w:r>
      <w:r>
        <w:rPr>
          <w:rFonts w:ascii="Verdana" w:hAnsi="Verdana" w:cs="Verdana"/>
          <w:noProof/>
        </w:rPr>
        <w:drawing>
          <wp:inline distT="0" distB="0" distL="0" distR="0" wp14:anchorId="65ECA0B6" wp14:editId="41DE657F">
            <wp:extent cx="203835" cy="130810"/>
            <wp:effectExtent l="0" t="0" r="0" b="0"/>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can be expressed as polynomials in </w:t>
      </w:r>
      <w:r>
        <w:rPr>
          <w:rFonts w:ascii="Verdana" w:hAnsi="Verdana" w:cs="Verdana"/>
          <w:noProof/>
        </w:rPr>
        <w:drawing>
          <wp:inline distT="0" distB="0" distL="0" distR="0" wp14:anchorId="0BE88AE3" wp14:editId="7324E075">
            <wp:extent cx="114300" cy="89535"/>
            <wp:effectExtent l="0" t="0" r="12700" b="12065"/>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with zero constant coefficient; this fact will be important later. In particular, </w:t>
      </w:r>
      <w:r>
        <w:rPr>
          <w:rFonts w:ascii="Verdana" w:hAnsi="Verdana" w:cs="Verdana"/>
          <w:noProof/>
        </w:rPr>
        <w:drawing>
          <wp:inline distT="0" distB="0" distL="0" distR="0" wp14:anchorId="68C3D8F8" wp14:editId="3C6794A9">
            <wp:extent cx="245110" cy="130810"/>
            <wp:effectExtent l="0" t="0" r="8890" b="0"/>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6CBEE6D1" wp14:editId="72A9CE71">
            <wp:extent cx="203835" cy="130810"/>
            <wp:effectExtent l="0" t="0" r="0" b="0"/>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commute.</w:t>
      </w:r>
    </w:p>
    <w:p w14:paraId="068B014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Conversely, given an arbitrary linear transformation </w:t>
      </w:r>
      <w:r>
        <w:rPr>
          <w:rFonts w:ascii="Verdana" w:hAnsi="Verdana" w:cs="Verdana"/>
          <w:noProof/>
        </w:rPr>
        <w:drawing>
          <wp:inline distT="0" distB="0" distL="0" distR="0" wp14:anchorId="7761C241" wp14:editId="7C662588">
            <wp:extent cx="955040" cy="139065"/>
            <wp:effectExtent l="0" t="0" r="10160" b="0"/>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39065"/>
                    </a:xfrm>
                    <a:prstGeom prst="rect">
                      <a:avLst/>
                    </a:prstGeom>
                    <a:noFill/>
                    <a:ln>
                      <a:noFill/>
                    </a:ln>
                  </pic:spPr>
                </pic:pic>
              </a:graphicData>
            </a:graphic>
          </wp:inline>
        </w:drawing>
      </w:r>
      <w:r>
        <w:rPr>
          <w:rFonts w:ascii="Verdana" w:hAnsi="Verdana" w:cs="Verdana"/>
        </w:rPr>
        <w:t>, the Jordan-</w:t>
      </w:r>
      <w:proofErr w:type="spellStart"/>
      <w:r>
        <w:rPr>
          <w:rFonts w:ascii="Verdana" w:hAnsi="Verdana" w:cs="Verdana"/>
        </w:rPr>
        <w:t>Chevalley</w:t>
      </w:r>
      <w:proofErr w:type="spellEnd"/>
      <w:r>
        <w:rPr>
          <w:rFonts w:ascii="Verdana" w:hAnsi="Verdana" w:cs="Verdana"/>
        </w:rPr>
        <w:t xml:space="preserve"> decomposition is the unique decomposition into commuting </w:t>
      </w:r>
      <w:proofErr w:type="spellStart"/>
      <w:r>
        <w:rPr>
          <w:rFonts w:ascii="Verdana" w:hAnsi="Verdana" w:cs="Verdana"/>
        </w:rPr>
        <w:t>semisimple</w:t>
      </w:r>
      <w:proofErr w:type="spellEnd"/>
      <w:r>
        <w:rPr>
          <w:rFonts w:ascii="Verdana" w:hAnsi="Verdana" w:cs="Verdana"/>
        </w:rPr>
        <w:t xml:space="preserve"> and nilpotent elements. Indeed, if we have an alternate decomposition </w:t>
      </w:r>
      <w:r>
        <w:rPr>
          <w:rFonts w:ascii="Verdana" w:hAnsi="Verdana" w:cs="Verdana"/>
          <w:noProof/>
        </w:rPr>
        <w:drawing>
          <wp:inline distT="0" distB="0" distL="0" distR="0" wp14:anchorId="75BABE3A" wp14:editId="18209F99">
            <wp:extent cx="1118235" cy="212090"/>
            <wp:effectExtent l="0" t="0" r="0" b="0"/>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118235" cy="212090"/>
                    </a:xfrm>
                    <a:prstGeom prst="rect">
                      <a:avLst/>
                    </a:prstGeom>
                    <a:noFill/>
                    <a:ln>
                      <a:noFill/>
                    </a:ln>
                  </pic:spPr>
                </pic:pic>
              </a:graphicData>
            </a:graphic>
          </wp:inline>
        </w:drawing>
      </w:r>
      <w:r>
        <w:rPr>
          <w:rFonts w:ascii="Verdana" w:hAnsi="Verdana" w:cs="Verdana"/>
        </w:rPr>
        <w:t xml:space="preserve"> into a </w:t>
      </w:r>
      <w:proofErr w:type="spellStart"/>
      <w:r>
        <w:rPr>
          <w:rFonts w:ascii="Verdana" w:hAnsi="Verdana" w:cs="Verdana"/>
        </w:rPr>
        <w:t>semisimple</w:t>
      </w:r>
      <w:proofErr w:type="spellEnd"/>
      <w:r>
        <w:rPr>
          <w:rFonts w:ascii="Verdana" w:hAnsi="Verdana" w:cs="Verdana"/>
        </w:rPr>
        <w:t xml:space="preserve"> element </w:t>
      </w:r>
      <w:r>
        <w:rPr>
          <w:rFonts w:ascii="Verdana" w:hAnsi="Verdana" w:cs="Verdana"/>
          <w:noProof/>
        </w:rPr>
        <w:drawing>
          <wp:inline distT="0" distB="0" distL="0" distR="0" wp14:anchorId="3697730B" wp14:editId="6B254B41">
            <wp:extent cx="245110" cy="212090"/>
            <wp:effectExtent l="0" t="0" r="8890" b="0"/>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45110" cy="212090"/>
                    </a:xfrm>
                    <a:prstGeom prst="rect">
                      <a:avLst/>
                    </a:prstGeom>
                    <a:noFill/>
                    <a:ln>
                      <a:noFill/>
                    </a:ln>
                  </pic:spPr>
                </pic:pic>
              </a:graphicData>
            </a:graphic>
          </wp:inline>
        </w:drawing>
      </w:r>
      <w:r>
        <w:rPr>
          <w:rFonts w:ascii="Verdana" w:hAnsi="Verdana" w:cs="Verdana"/>
        </w:rPr>
        <w:t xml:space="preserve"> commuting with a nilpotent element </w:t>
      </w:r>
      <w:r>
        <w:rPr>
          <w:rFonts w:ascii="Verdana" w:hAnsi="Verdana" w:cs="Verdana"/>
          <w:noProof/>
        </w:rPr>
        <w:drawing>
          <wp:inline distT="0" distB="0" distL="0" distR="0" wp14:anchorId="10C4E9C9" wp14:editId="6D499085">
            <wp:extent cx="203835" cy="212090"/>
            <wp:effectExtent l="0" t="0" r="0" b="0"/>
            <wp:docPr id="1520" name="Picture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then the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r>
        <w:rPr>
          <w:rFonts w:ascii="Verdana" w:hAnsi="Verdana" w:cs="Verdana"/>
        </w:rPr>
        <w:t xml:space="preserve"> of </w:t>
      </w:r>
      <w:r>
        <w:rPr>
          <w:rFonts w:ascii="Verdana" w:hAnsi="Verdana" w:cs="Verdana"/>
          <w:noProof/>
        </w:rPr>
        <w:drawing>
          <wp:inline distT="0" distB="0" distL="0" distR="0" wp14:anchorId="3A3A299D" wp14:editId="645B4A11">
            <wp:extent cx="114300" cy="89535"/>
            <wp:effectExtent l="0" t="0" r="12700" b="12065"/>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must be preserved by both </w:t>
      </w:r>
      <w:r>
        <w:rPr>
          <w:rFonts w:ascii="Verdana" w:hAnsi="Verdana" w:cs="Verdana"/>
          <w:noProof/>
        </w:rPr>
        <w:drawing>
          <wp:inline distT="0" distB="0" distL="0" distR="0" wp14:anchorId="1D356CCF" wp14:editId="259BF3A1">
            <wp:extent cx="245110" cy="212090"/>
            <wp:effectExtent l="0" t="0" r="8890" b="0"/>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45110" cy="21209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6ADE2454" wp14:editId="6724973C">
            <wp:extent cx="203835" cy="212090"/>
            <wp:effectExtent l="0" t="0" r="0" b="0"/>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and so without loss of generality we may assume that there is just a single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w:t>
      </w:r>
      <w:proofErr w:type="spellEnd"/>
      <w:r>
        <w:rPr>
          <w:rFonts w:ascii="Verdana" w:hAnsi="Verdana" w:cs="Verdana"/>
        </w:rPr>
        <w:t xml:space="preserve"> </w:t>
      </w:r>
      <w:r>
        <w:rPr>
          <w:rFonts w:ascii="Verdana" w:hAnsi="Verdana" w:cs="Verdana"/>
          <w:noProof/>
        </w:rPr>
        <w:drawing>
          <wp:inline distT="0" distB="0" distL="0" distR="0" wp14:anchorId="01CAC838" wp14:editId="5B6FC3A4">
            <wp:extent cx="702310" cy="203835"/>
            <wp:effectExtent l="0" t="0" r="8890" b="0"/>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02310" cy="203835"/>
                    </a:xfrm>
                    <a:prstGeom prst="rect">
                      <a:avLst/>
                    </a:prstGeom>
                    <a:noFill/>
                    <a:ln>
                      <a:noFill/>
                    </a:ln>
                  </pic:spPr>
                </pic:pic>
              </a:graphicData>
            </a:graphic>
          </wp:inline>
        </w:drawing>
      </w:r>
      <w:r>
        <w:rPr>
          <w:rFonts w:ascii="Verdana" w:hAnsi="Verdana" w:cs="Verdana"/>
        </w:rPr>
        <w:t xml:space="preserve">; subtracting </w:t>
      </w:r>
      <w:r>
        <w:rPr>
          <w:rFonts w:ascii="Verdana" w:hAnsi="Verdana" w:cs="Verdana"/>
          <w:noProof/>
        </w:rPr>
        <w:drawing>
          <wp:inline distT="0" distB="0" distL="0" distR="0" wp14:anchorId="69B1465E" wp14:editId="50E5622F">
            <wp:extent cx="114300" cy="139065"/>
            <wp:effectExtent l="0" t="0" r="12700" b="0"/>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we may then assume that </w:t>
      </w:r>
      <w:r>
        <w:rPr>
          <w:rFonts w:ascii="Verdana" w:hAnsi="Verdana" w:cs="Verdana"/>
          <w:noProof/>
        </w:rPr>
        <w:drawing>
          <wp:inline distT="0" distB="0" distL="0" distR="0" wp14:anchorId="0AF47D58" wp14:editId="60794B65">
            <wp:extent cx="497840" cy="154940"/>
            <wp:effectExtent l="0" t="0" r="10160" b="0"/>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97840" cy="154940"/>
                    </a:xfrm>
                    <a:prstGeom prst="rect">
                      <a:avLst/>
                    </a:prstGeom>
                    <a:noFill/>
                    <a:ln>
                      <a:noFill/>
                    </a:ln>
                  </pic:spPr>
                </pic:pic>
              </a:graphicData>
            </a:graphic>
          </wp:inline>
        </w:drawing>
      </w:r>
      <w:r>
        <w:rPr>
          <w:rFonts w:ascii="Verdana" w:hAnsi="Verdana" w:cs="Verdana"/>
        </w:rPr>
        <w:t xml:space="preserve">, but then </w:t>
      </w:r>
      <w:r>
        <w:rPr>
          <w:rFonts w:ascii="Verdana" w:hAnsi="Verdana" w:cs="Verdana"/>
          <w:noProof/>
        </w:rPr>
        <w:drawing>
          <wp:inline distT="0" distB="0" distL="0" distR="0" wp14:anchorId="284E44E6" wp14:editId="5DB5F1E9">
            <wp:extent cx="114300" cy="89535"/>
            <wp:effectExtent l="0" t="0" r="12700" b="12065"/>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is nilpotent, and so </w:t>
      </w:r>
      <w:r>
        <w:rPr>
          <w:rFonts w:ascii="Verdana" w:hAnsi="Verdana" w:cs="Verdana"/>
          <w:noProof/>
        </w:rPr>
        <w:drawing>
          <wp:inline distT="0" distB="0" distL="0" distR="0" wp14:anchorId="280E66FD" wp14:editId="4B91CE9A">
            <wp:extent cx="1118235" cy="212090"/>
            <wp:effectExtent l="0" t="0" r="0" b="0"/>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18235" cy="212090"/>
                    </a:xfrm>
                    <a:prstGeom prst="rect">
                      <a:avLst/>
                    </a:prstGeom>
                    <a:noFill/>
                    <a:ln>
                      <a:noFill/>
                    </a:ln>
                  </pic:spPr>
                </pic:pic>
              </a:graphicData>
            </a:graphic>
          </wp:inline>
        </w:drawing>
      </w:r>
      <w:r>
        <w:rPr>
          <w:rFonts w:ascii="Verdana" w:hAnsi="Verdana" w:cs="Verdana"/>
        </w:rPr>
        <w:t xml:space="preserve"> is also nilpotent; but the only transformation which is both </w:t>
      </w:r>
      <w:proofErr w:type="spellStart"/>
      <w:r>
        <w:rPr>
          <w:rFonts w:ascii="Verdana" w:hAnsi="Verdana" w:cs="Verdana"/>
        </w:rPr>
        <w:t>semisimple</w:t>
      </w:r>
      <w:proofErr w:type="spellEnd"/>
      <w:r>
        <w:rPr>
          <w:rFonts w:ascii="Verdana" w:hAnsi="Verdana" w:cs="Verdana"/>
        </w:rPr>
        <w:t xml:space="preserve"> and nilpotent is the zero transformation, and the claim follows.</w:t>
      </w:r>
    </w:p>
    <w:p w14:paraId="1DBCCE0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From the Jordan-</w:t>
      </w:r>
      <w:proofErr w:type="spellStart"/>
      <w:r>
        <w:rPr>
          <w:rFonts w:ascii="Verdana" w:hAnsi="Verdana" w:cs="Verdana"/>
        </w:rPr>
        <w:t>Chevalley</w:t>
      </w:r>
      <w:proofErr w:type="spellEnd"/>
      <w:r>
        <w:rPr>
          <w:rFonts w:ascii="Verdana" w:hAnsi="Verdana" w:cs="Verdana"/>
        </w:rPr>
        <w:t xml:space="preserve"> decomposition it is not difficult to then place </w:t>
      </w:r>
      <w:r>
        <w:rPr>
          <w:rFonts w:ascii="Verdana" w:hAnsi="Verdana" w:cs="Verdana"/>
          <w:noProof/>
        </w:rPr>
        <w:drawing>
          <wp:inline distT="0" distB="0" distL="0" distR="0" wp14:anchorId="33AFC9DB" wp14:editId="79DF9D36">
            <wp:extent cx="114300" cy="89535"/>
            <wp:effectExtent l="0" t="0" r="12700" b="12065"/>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in </w:t>
      </w:r>
      <w:hyperlink r:id="rId186" w:history="1">
        <w:r>
          <w:rPr>
            <w:rFonts w:ascii="Verdana" w:hAnsi="Verdana" w:cs="Verdana"/>
            <w:color w:val="0B576D"/>
          </w:rPr>
          <w:t>Jordan normal form</w:t>
        </w:r>
      </w:hyperlink>
      <w:r>
        <w:rPr>
          <w:rFonts w:ascii="Verdana" w:hAnsi="Verdana" w:cs="Verdana"/>
        </w:rPr>
        <w:t xml:space="preserve"> by selecting a suitable basis for </w:t>
      </w:r>
      <w:r>
        <w:rPr>
          <w:rFonts w:ascii="Verdana" w:hAnsi="Verdana" w:cs="Verdana"/>
          <w:noProof/>
        </w:rPr>
        <w:drawing>
          <wp:inline distT="0" distB="0" distL="0" distR="0" wp14:anchorId="129F2BD6" wp14:editId="7F617719">
            <wp:extent cx="163195" cy="139065"/>
            <wp:effectExtent l="0" t="0" r="0" b="0"/>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see e.g. </w:t>
      </w:r>
      <w:hyperlink r:id="rId187" w:history="1">
        <w:r>
          <w:rPr>
            <w:rFonts w:ascii="Verdana" w:hAnsi="Verdana" w:cs="Verdana"/>
            <w:color w:val="0B576D"/>
          </w:rPr>
          <w:t>this previous blog post</w:t>
        </w:r>
      </w:hyperlink>
      <w:r>
        <w:rPr>
          <w:rFonts w:ascii="Verdana" w:hAnsi="Verdana" w:cs="Verdana"/>
        </w:rPr>
        <w:t>. But in contrast to the Jordan-</w:t>
      </w:r>
      <w:proofErr w:type="spellStart"/>
      <w:r>
        <w:rPr>
          <w:rFonts w:ascii="Verdana" w:hAnsi="Verdana" w:cs="Verdana"/>
        </w:rPr>
        <w:t>Chevalley</w:t>
      </w:r>
      <w:proofErr w:type="spellEnd"/>
      <w:r>
        <w:rPr>
          <w:rFonts w:ascii="Verdana" w:hAnsi="Verdana" w:cs="Verdana"/>
        </w:rPr>
        <w:t xml:space="preserve"> decomposition, </w:t>
      </w:r>
      <w:r>
        <w:rPr>
          <w:rFonts w:ascii="Verdana" w:hAnsi="Verdana" w:cs="Verdana"/>
        </w:rPr>
        <w:lastRenderedPageBreak/>
        <w:t>the basis is not unique in general, and we will not explicitly use the Jordan normal form in the rest of this post.</w:t>
      </w:r>
    </w:p>
    <w:p w14:paraId="6F39603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Given an abstract complex vector space </w:t>
      </w:r>
      <w:r>
        <w:rPr>
          <w:rFonts w:ascii="Verdana" w:hAnsi="Verdana" w:cs="Verdana"/>
          <w:noProof/>
        </w:rPr>
        <w:drawing>
          <wp:inline distT="0" distB="0" distL="0" distR="0" wp14:anchorId="5922E96D" wp14:editId="2B61D171">
            <wp:extent cx="163195" cy="139065"/>
            <wp:effectExtent l="0" t="0" r="0" b="0"/>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there is in general no canonical notion of complex conjugation on </w:t>
      </w:r>
      <w:r>
        <w:rPr>
          <w:rFonts w:ascii="Verdana" w:hAnsi="Verdana" w:cs="Verdana"/>
          <w:noProof/>
        </w:rPr>
        <w:drawing>
          <wp:inline distT="0" distB="0" distL="0" distR="0" wp14:anchorId="62ACA388" wp14:editId="140A7D30">
            <wp:extent cx="163195" cy="139065"/>
            <wp:effectExtent l="0" t="0" r="0" b="0"/>
            <wp:docPr id="1508" name="Picture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or of linear transformations </w:t>
      </w:r>
      <w:r>
        <w:rPr>
          <w:rFonts w:ascii="Verdana" w:hAnsi="Verdana" w:cs="Verdana"/>
          <w:noProof/>
        </w:rPr>
        <w:drawing>
          <wp:inline distT="0" distB="0" distL="0" distR="0" wp14:anchorId="717159AD" wp14:editId="248A2761">
            <wp:extent cx="955040" cy="139065"/>
            <wp:effectExtent l="0" t="0" r="10160" b="0"/>
            <wp:docPr id="1507" name="Picture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39065"/>
                    </a:xfrm>
                    <a:prstGeom prst="rect">
                      <a:avLst/>
                    </a:prstGeom>
                    <a:noFill/>
                    <a:ln>
                      <a:noFill/>
                    </a:ln>
                  </pic:spPr>
                </pic:pic>
              </a:graphicData>
            </a:graphic>
          </wp:inline>
        </w:drawing>
      </w:r>
      <w:r>
        <w:rPr>
          <w:rFonts w:ascii="Verdana" w:hAnsi="Verdana" w:cs="Verdana"/>
        </w:rPr>
        <w:t xml:space="preserve">. However, we can define the conjugate </w:t>
      </w:r>
      <w:r>
        <w:rPr>
          <w:rFonts w:ascii="Verdana" w:hAnsi="Verdana" w:cs="Verdana"/>
          <w:noProof/>
        </w:rPr>
        <w:drawing>
          <wp:inline distT="0" distB="0" distL="0" distR="0" wp14:anchorId="63156C82" wp14:editId="47F0A0E0">
            <wp:extent cx="130810" cy="130810"/>
            <wp:effectExtent l="0" t="0" r="0" b="0"/>
            <wp:docPr id="1506" name="Picture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rFonts w:ascii="Verdana" w:hAnsi="Verdana" w:cs="Verdana"/>
        </w:rPr>
        <w:t xml:space="preserve"> of any </w:t>
      </w:r>
      <w:proofErr w:type="spellStart"/>
      <w:r>
        <w:rPr>
          <w:rFonts w:ascii="Verdana" w:hAnsi="Verdana" w:cs="Verdana"/>
          <w:i/>
          <w:iCs/>
        </w:rPr>
        <w:t>semisimple</w:t>
      </w:r>
      <w:proofErr w:type="spellEnd"/>
      <w:r>
        <w:rPr>
          <w:rFonts w:ascii="Verdana" w:hAnsi="Verdana" w:cs="Verdana"/>
        </w:rPr>
        <w:t xml:space="preserve"> transformation </w:t>
      </w:r>
      <w:r>
        <w:rPr>
          <w:rFonts w:ascii="Verdana" w:hAnsi="Verdana" w:cs="Verdana"/>
          <w:noProof/>
        </w:rPr>
        <w:drawing>
          <wp:inline distT="0" distB="0" distL="0" distR="0" wp14:anchorId="75588F8F" wp14:editId="61884726">
            <wp:extent cx="955040" cy="139065"/>
            <wp:effectExtent l="0" t="0" r="10160" b="0"/>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39065"/>
                    </a:xfrm>
                    <a:prstGeom prst="rect">
                      <a:avLst/>
                    </a:prstGeom>
                    <a:noFill/>
                    <a:ln>
                      <a:noFill/>
                    </a:ln>
                  </pic:spPr>
                </pic:pic>
              </a:graphicData>
            </a:graphic>
          </wp:inline>
        </w:drawing>
      </w:r>
      <w:r>
        <w:rPr>
          <w:rFonts w:ascii="Verdana" w:hAnsi="Verdana" w:cs="Verdana"/>
        </w:rPr>
        <w:t xml:space="preserve">, defined as the direct sum of </w:t>
      </w:r>
      <w:r>
        <w:rPr>
          <w:rFonts w:ascii="Verdana" w:hAnsi="Verdana" w:cs="Verdana"/>
          <w:noProof/>
        </w:rPr>
        <w:drawing>
          <wp:inline distT="0" distB="0" distL="0" distR="0" wp14:anchorId="441E73B7" wp14:editId="5F4A176F">
            <wp:extent cx="130810" cy="179705"/>
            <wp:effectExtent l="0" t="0" r="0" b="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on each </w:t>
      </w:r>
      <w:proofErr w:type="spellStart"/>
      <w:r>
        <w:rPr>
          <w:rFonts w:ascii="Verdana" w:hAnsi="Verdana" w:cs="Verdana"/>
        </w:rPr>
        <w:t>eigenspace</w:t>
      </w:r>
      <w:proofErr w:type="spellEnd"/>
      <w:r>
        <w:rPr>
          <w:rFonts w:ascii="Verdana" w:hAnsi="Verdana" w:cs="Verdana"/>
        </w:rPr>
        <w:t xml:space="preserve"> </w:t>
      </w:r>
      <w:r>
        <w:rPr>
          <w:rFonts w:ascii="Verdana" w:hAnsi="Verdana" w:cs="Verdana"/>
          <w:noProof/>
        </w:rPr>
        <w:drawing>
          <wp:inline distT="0" distB="0" distL="0" distR="0" wp14:anchorId="3871E301" wp14:editId="041E6380">
            <wp:extent cx="253365" cy="203835"/>
            <wp:effectExtent l="0" t="0" r="635" b="0"/>
            <wp:docPr id="1503" name="Picture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1CDBD994" wp14:editId="3936BF75">
            <wp:extent cx="114300" cy="89535"/>
            <wp:effectExtent l="0" t="0" r="12700" b="12065"/>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In particular, we can define the conjugate </w:t>
      </w:r>
      <w:r>
        <w:rPr>
          <w:rFonts w:ascii="Verdana" w:hAnsi="Verdana" w:cs="Verdana"/>
          <w:noProof/>
        </w:rPr>
        <w:drawing>
          <wp:inline distT="0" distB="0" distL="0" distR="0" wp14:anchorId="045BCA4B" wp14:editId="506C4A1B">
            <wp:extent cx="1094105" cy="179705"/>
            <wp:effectExtent l="0" t="0" r="0" b="0"/>
            <wp:docPr id="1501" name="Picture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094105" cy="179705"/>
                    </a:xfrm>
                    <a:prstGeom prst="rect">
                      <a:avLst/>
                    </a:prstGeom>
                    <a:noFill/>
                    <a:ln>
                      <a:noFill/>
                    </a:ln>
                  </pic:spPr>
                </pic:pic>
              </a:graphicData>
            </a:graphic>
          </wp:inline>
        </w:drawing>
      </w:r>
      <w:r>
        <w:rPr>
          <w:rFonts w:ascii="Verdana" w:hAnsi="Verdana" w:cs="Verdana"/>
        </w:rPr>
        <w:t xml:space="preserve"> of the </w:t>
      </w:r>
      <w:proofErr w:type="spellStart"/>
      <w:r>
        <w:rPr>
          <w:rFonts w:ascii="Verdana" w:hAnsi="Verdana" w:cs="Verdana"/>
        </w:rPr>
        <w:t>semisimple</w:t>
      </w:r>
      <w:proofErr w:type="spellEnd"/>
      <w:r>
        <w:rPr>
          <w:rFonts w:ascii="Verdana" w:hAnsi="Verdana" w:cs="Verdana"/>
        </w:rPr>
        <w:t xml:space="preserve"> component </w:t>
      </w:r>
      <w:r>
        <w:rPr>
          <w:rFonts w:ascii="Verdana" w:hAnsi="Verdana" w:cs="Verdana"/>
          <w:noProof/>
        </w:rPr>
        <w:drawing>
          <wp:inline distT="0" distB="0" distL="0" distR="0" wp14:anchorId="6563C3C0" wp14:editId="3F5983B4">
            <wp:extent cx="245110" cy="130810"/>
            <wp:effectExtent l="0" t="0" r="8890" b="0"/>
            <wp:docPr id="1500" name="Picture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of an arbitrary linear transformation </w:t>
      </w:r>
      <w:r>
        <w:rPr>
          <w:rFonts w:ascii="Verdana" w:hAnsi="Verdana" w:cs="Verdana"/>
          <w:noProof/>
        </w:rPr>
        <w:drawing>
          <wp:inline distT="0" distB="0" distL="0" distR="0" wp14:anchorId="681E59E5" wp14:editId="6F6B874C">
            <wp:extent cx="245110" cy="130810"/>
            <wp:effectExtent l="0" t="0" r="8890" b="0"/>
            <wp:docPr id="1499" name="Picture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which will be the direct sum of </w:t>
      </w:r>
      <w:r>
        <w:rPr>
          <w:rFonts w:ascii="Verdana" w:hAnsi="Verdana" w:cs="Verdana"/>
          <w:noProof/>
        </w:rPr>
        <w:drawing>
          <wp:inline distT="0" distB="0" distL="0" distR="0" wp14:anchorId="0B325809" wp14:editId="25681AA0">
            <wp:extent cx="130810" cy="179705"/>
            <wp:effectExtent l="0" t="0" r="0" b="0"/>
            <wp:docPr id="1498" name="Picture 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on each </w:t>
      </w:r>
      <w:proofErr w:type="spellStart"/>
      <w:r>
        <w:rPr>
          <w:rFonts w:ascii="Verdana" w:hAnsi="Verdana" w:cs="Verdana"/>
          <w:i/>
          <w:iCs/>
        </w:rPr>
        <w:t>generalised</w:t>
      </w:r>
      <w:proofErr w:type="spellEnd"/>
      <w:r>
        <w:rPr>
          <w:rFonts w:ascii="Verdana" w:hAnsi="Verdana" w:cs="Verdana"/>
        </w:rPr>
        <w:t xml:space="preserve"> </w:t>
      </w:r>
      <w:proofErr w:type="spellStart"/>
      <w:r>
        <w:rPr>
          <w:rFonts w:ascii="Verdana" w:hAnsi="Verdana" w:cs="Verdana"/>
        </w:rPr>
        <w:t>eigenspace</w:t>
      </w:r>
      <w:proofErr w:type="spellEnd"/>
      <w:r>
        <w:rPr>
          <w:rFonts w:ascii="Verdana" w:hAnsi="Verdana" w:cs="Verdana"/>
        </w:rPr>
        <w:t xml:space="preserve"> </w:t>
      </w:r>
      <w:r>
        <w:rPr>
          <w:rFonts w:ascii="Verdana" w:hAnsi="Verdana" w:cs="Verdana"/>
          <w:noProof/>
        </w:rPr>
        <w:drawing>
          <wp:inline distT="0" distB="0" distL="0" distR="0" wp14:anchorId="25D23F4C" wp14:editId="0DD311EA">
            <wp:extent cx="253365" cy="203835"/>
            <wp:effectExtent l="0" t="0" r="635" b="0"/>
            <wp:docPr id="1497" name="Picture 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3365" cy="2038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5630689" wp14:editId="72FEAF60">
            <wp:extent cx="114300" cy="89535"/>
            <wp:effectExtent l="0" t="0" r="12700" b="12065"/>
            <wp:docPr id="1496" name="Picture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The significance of this transformation lies in the observation that the product </w:t>
      </w:r>
      <w:r>
        <w:rPr>
          <w:rFonts w:ascii="Verdana" w:hAnsi="Verdana" w:cs="Verdana"/>
          <w:noProof/>
        </w:rPr>
        <w:drawing>
          <wp:inline distT="0" distB="0" distL="0" distR="0" wp14:anchorId="2F9AEE96" wp14:editId="65BFBBF1">
            <wp:extent cx="383540" cy="163195"/>
            <wp:effectExtent l="0" t="0" r="0" b="0"/>
            <wp:docPr id="1495" name="Picture 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83540" cy="163195"/>
                    </a:xfrm>
                    <a:prstGeom prst="rect">
                      <a:avLst/>
                    </a:prstGeom>
                    <a:noFill/>
                    <a:ln>
                      <a:noFill/>
                    </a:ln>
                  </pic:spPr>
                </pic:pic>
              </a:graphicData>
            </a:graphic>
          </wp:inline>
        </w:drawing>
      </w:r>
      <w:r>
        <w:rPr>
          <w:rFonts w:ascii="Verdana" w:hAnsi="Verdana" w:cs="Verdana"/>
        </w:rPr>
        <w:t xml:space="preserve"> has trace </w:t>
      </w:r>
      <w:r>
        <w:rPr>
          <w:rFonts w:ascii="Verdana" w:hAnsi="Verdana" w:cs="Verdana"/>
          <w:noProof/>
        </w:rPr>
        <w:drawing>
          <wp:inline distT="0" distB="0" distL="0" distR="0" wp14:anchorId="079A0963" wp14:editId="3B66BF9B">
            <wp:extent cx="897890" cy="245110"/>
            <wp:effectExtent l="0" t="0" r="0" b="8890"/>
            <wp:docPr id="1494" name="Picture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897890" cy="245110"/>
                    </a:xfrm>
                    <a:prstGeom prst="rect">
                      <a:avLst/>
                    </a:prstGeom>
                    <a:noFill/>
                    <a:ln>
                      <a:noFill/>
                    </a:ln>
                  </pic:spPr>
                </pic:pic>
              </a:graphicData>
            </a:graphic>
          </wp:inline>
        </w:drawing>
      </w:r>
      <w:r>
        <w:rPr>
          <w:rFonts w:ascii="Verdana" w:hAnsi="Verdana" w:cs="Verdana"/>
        </w:rPr>
        <w:t xml:space="preserve"> on each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w:t>
      </w:r>
      <w:proofErr w:type="spellEnd"/>
      <w:r>
        <w:rPr>
          <w:rFonts w:ascii="Verdana" w:hAnsi="Verdana" w:cs="Verdana"/>
        </w:rPr>
        <w:t xml:space="preserve"> (since nilpotent operators have zero trace), and in particular we see that</w:t>
      </w:r>
    </w:p>
    <w:p w14:paraId="072E527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FD17054" wp14:editId="50CF2A3F">
            <wp:extent cx="1665605" cy="228600"/>
            <wp:effectExtent l="0" t="0" r="10795" b="0"/>
            <wp:docPr id="1493" name="Picture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665605" cy="228600"/>
                    </a:xfrm>
                    <a:prstGeom prst="rect">
                      <a:avLst/>
                    </a:prstGeom>
                    <a:noFill/>
                    <a:ln>
                      <a:noFill/>
                    </a:ln>
                  </pic:spPr>
                </pic:pic>
              </a:graphicData>
            </a:graphic>
          </wp:inline>
        </w:drawing>
      </w:r>
    </w:p>
    <w:p w14:paraId="171D6EC7" w14:textId="77777777" w:rsidR="00C348F5" w:rsidRDefault="00C348F5" w:rsidP="00C348F5">
      <w:pPr>
        <w:widowControl w:val="0"/>
        <w:autoSpaceDE w:val="0"/>
        <w:autoSpaceDN w:val="0"/>
        <w:adjustRightInd w:val="0"/>
        <w:rPr>
          <w:rFonts w:ascii="Verdana" w:hAnsi="Verdana" w:cs="Verdana"/>
        </w:rPr>
      </w:pPr>
    </w:p>
    <w:p w14:paraId="5F2F84D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if and only if the spectrum consists only of zero, or equivalently that </w:t>
      </w:r>
      <w:r>
        <w:rPr>
          <w:rFonts w:ascii="Verdana" w:hAnsi="Verdana" w:cs="Verdana"/>
          <w:noProof/>
        </w:rPr>
        <w:drawing>
          <wp:inline distT="0" distB="0" distL="0" distR="0" wp14:anchorId="369483BC" wp14:editId="7A8E9CC2">
            <wp:extent cx="114300" cy="89535"/>
            <wp:effectExtent l="0" t="0" r="12700" b="12065"/>
            <wp:docPr id="1492" name="Picture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is nilpotent. Thus </w:t>
      </w:r>
      <w:r>
        <w:rPr>
          <w:rFonts w:ascii="Verdana" w:hAnsi="Verdana" w:cs="Verdana"/>
          <w:color w:val="0B576D"/>
        </w:rPr>
        <w:t>(7)</w:t>
      </w:r>
      <w:r>
        <w:rPr>
          <w:rFonts w:ascii="Verdana" w:hAnsi="Verdana" w:cs="Verdana"/>
        </w:rPr>
        <w:t xml:space="preserve"> provides a test for </w:t>
      </w:r>
      <w:proofErr w:type="spellStart"/>
      <w:r>
        <w:rPr>
          <w:rFonts w:ascii="Verdana" w:hAnsi="Verdana" w:cs="Verdana"/>
        </w:rPr>
        <w:t>nilpotency</w:t>
      </w:r>
      <w:proofErr w:type="spellEnd"/>
      <w:r>
        <w:rPr>
          <w:rFonts w:ascii="Verdana" w:hAnsi="Verdana" w:cs="Verdana"/>
        </w:rPr>
        <w:t xml:space="preserve">, which will be turn out to be quite useful later in this post. (Note that this trick relies very much on the special structure of </w:t>
      </w:r>
      <w:r>
        <w:rPr>
          <w:rFonts w:ascii="Verdana" w:hAnsi="Verdana" w:cs="Verdana"/>
          <w:noProof/>
        </w:rPr>
        <w:drawing>
          <wp:inline distT="0" distB="0" distL="0" distR="0" wp14:anchorId="4C20BA08" wp14:editId="1E8DB2FA">
            <wp:extent cx="154940" cy="154940"/>
            <wp:effectExtent l="0" t="0" r="0" b="0"/>
            <wp:docPr id="1491" name="Picture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 in particular the fact that it has characteristic zero.)</w:t>
      </w:r>
    </w:p>
    <w:p w14:paraId="3D07D69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the above arguments we have used the basic fact that if two operators </w:t>
      </w:r>
      <w:r>
        <w:rPr>
          <w:rFonts w:ascii="Verdana" w:hAnsi="Verdana" w:cs="Verdana"/>
          <w:noProof/>
        </w:rPr>
        <w:drawing>
          <wp:inline distT="0" distB="0" distL="0" distR="0" wp14:anchorId="3D17F424" wp14:editId="5AFDE251">
            <wp:extent cx="955040" cy="139065"/>
            <wp:effectExtent l="0" t="0" r="10160" b="0"/>
            <wp:docPr id="1490" name="Picture 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8E02414" wp14:editId="29D4E743">
            <wp:extent cx="939165" cy="179705"/>
            <wp:effectExtent l="0" t="0" r="635" b="0"/>
            <wp:docPr id="1489" name="Picture 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939165" cy="179705"/>
                    </a:xfrm>
                    <a:prstGeom prst="rect">
                      <a:avLst/>
                    </a:prstGeom>
                    <a:noFill/>
                    <a:ln>
                      <a:noFill/>
                    </a:ln>
                  </pic:spPr>
                </pic:pic>
              </a:graphicData>
            </a:graphic>
          </wp:inline>
        </w:drawing>
      </w:r>
      <w:r>
        <w:rPr>
          <w:rFonts w:ascii="Verdana" w:hAnsi="Verdana" w:cs="Verdana"/>
        </w:rPr>
        <w:t xml:space="preserve"> commute, then the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r>
        <w:rPr>
          <w:rFonts w:ascii="Verdana" w:hAnsi="Verdana" w:cs="Verdana"/>
        </w:rPr>
        <w:t xml:space="preserve"> of one operator are preserved by the other. Iterating this fact, we can now start understanding the representations </w:t>
      </w:r>
      <w:r>
        <w:rPr>
          <w:rFonts w:ascii="Verdana" w:hAnsi="Verdana" w:cs="Verdana"/>
          <w:noProof/>
        </w:rPr>
        <w:drawing>
          <wp:inline distT="0" distB="0" distL="0" distR="0" wp14:anchorId="67B8C091" wp14:editId="35C0629A">
            <wp:extent cx="1191895" cy="228600"/>
            <wp:effectExtent l="0" t="0" r="1905" b="0"/>
            <wp:docPr id="1488" name="Picture 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191895" cy="228600"/>
                    </a:xfrm>
                    <a:prstGeom prst="rect">
                      <a:avLst/>
                    </a:prstGeom>
                    <a:noFill/>
                    <a:ln>
                      <a:noFill/>
                    </a:ln>
                  </pic:spPr>
                </pic:pic>
              </a:graphicData>
            </a:graphic>
          </wp:inline>
        </w:drawing>
      </w:r>
      <w:r>
        <w:rPr>
          <w:rFonts w:ascii="Verdana" w:hAnsi="Verdana" w:cs="Verdana"/>
        </w:rPr>
        <w:t xml:space="preserve"> of an abelian Lie algebra. Namely, there is a finite set </w:t>
      </w:r>
      <w:r>
        <w:rPr>
          <w:rFonts w:ascii="Verdana" w:hAnsi="Verdana" w:cs="Verdana"/>
          <w:noProof/>
        </w:rPr>
        <w:drawing>
          <wp:inline distT="0" distB="0" distL="0" distR="0" wp14:anchorId="30938550" wp14:editId="266E1FF6">
            <wp:extent cx="865505" cy="228600"/>
            <wp:effectExtent l="0" t="0" r="0" b="0"/>
            <wp:docPr id="1487" name="Picture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Verdana" w:hAnsi="Verdana" w:cs="Verdana"/>
        </w:rPr>
        <w:t xml:space="preserve"> of linear </w:t>
      </w:r>
      <w:proofErr w:type="spellStart"/>
      <w:r>
        <w:rPr>
          <w:rFonts w:ascii="Verdana" w:hAnsi="Verdana" w:cs="Verdana"/>
        </w:rPr>
        <w:t>functionals</w:t>
      </w:r>
      <w:proofErr w:type="spellEnd"/>
      <w:r>
        <w:rPr>
          <w:rFonts w:ascii="Verdana" w:hAnsi="Verdana" w:cs="Verdana"/>
        </w:rPr>
        <w:t xml:space="preserve"> (or </w:t>
      </w:r>
      <w:proofErr w:type="spellStart"/>
      <w:r>
        <w:rPr>
          <w:rFonts w:ascii="Verdana" w:hAnsi="Verdana" w:cs="Verdana"/>
        </w:rPr>
        <w:t>homomorphisms</w:t>
      </w:r>
      <w:proofErr w:type="spellEnd"/>
      <w:r>
        <w:rPr>
          <w:rFonts w:ascii="Verdana" w:hAnsi="Verdana" w:cs="Verdana"/>
        </w:rPr>
        <w:t xml:space="preserve">) </w:t>
      </w:r>
      <w:r>
        <w:rPr>
          <w:rFonts w:ascii="Verdana" w:hAnsi="Verdana" w:cs="Verdana"/>
          <w:noProof/>
        </w:rPr>
        <w:drawing>
          <wp:inline distT="0" distB="0" distL="0" distR="0" wp14:anchorId="69CCE84C" wp14:editId="74F893D5">
            <wp:extent cx="897890" cy="203835"/>
            <wp:effectExtent l="0" t="0" r="0" b="0"/>
            <wp:docPr id="1486" name="Picture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897890" cy="203835"/>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7F4C459D" wp14:editId="2C17A653">
            <wp:extent cx="89535" cy="187960"/>
            <wp:effectExtent l="0" t="0" r="12065" b="0"/>
            <wp:docPr id="1485" name="Picture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(i.e. elements of the dual space </w:t>
      </w:r>
      <w:r>
        <w:rPr>
          <w:rFonts w:ascii="Verdana" w:hAnsi="Verdana" w:cs="Verdana"/>
          <w:noProof/>
        </w:rPr>
        <w:drawing>
          <wp:inline distT="0" distB="0" distL="0" distR="0" wp14:anchorId="22549599" wp14:editId="21FBC116">
            <wp:extent cx="179705" cy="203835"/>
            <wp:effectExtent l="0" t="0" r="0" b="0"/>
            <wp:docPr id="1484" name="Picture 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for which the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p>
    <w:p w14:paraId="70C0385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22B2CCD" wp14:editId="5D629D12">
            <wp:extent cx="4025265" cy="245110"/>
            <wp:effectExtent l="0" t="0" r="0" b="8890"/>
            <wp:docPr id="1483" name="Picture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25265" cy="245110"/>
                    </a:xfrm>
                    <a:prstGeom prst="rect">
                      <a:avLst/>
                    </a:prstGeom>
                    <a:noFill/>
                    <a:ln>
                      <a:noFill/>
                    </a:ln>
                  </pic:spPr>
                </pic:pic>
              </a:graphicData>
            </a:graphic>
          </wp:inline>
        </w:drawing>
      </w:r>
    </w:p>
    <w:p w14:paraId="193D76F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are non-trivial and </w:t>
      </w:r>
      <w:r>
        <w:rPr>
          <w:rFonts w:ascii="Verdana" w:hAnsi="Verdana" w:cs="Verdana"/>
          <w:noProof/>
        </w:rPr>
        <w:drawing>
          <wp:inline distT="0" distB="0" distL="0" distR="0" wp14:anchorId="2B30AB42" wp14:editId="0526D627">
            <wp:extent cx="89535" cy="187960"/>
            <wp:effectExtent l="0" t="0" r="12065" b="0"/>
            <wp:docPr id="1482" name="Picture 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-invariant, and we have the decomposition</w:t>
      </w:r>
    </w:p>
    <w:p w14:paraId="660A6940"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DF23B1C" wp14:editId="10D269B5">
            <wp:extent cx="1257300" cy="497840"/>
            <wp:effectExtent l="0" t="0" r="12700" b="10160"/>
            <wp:docPr id="1481" name="Picture 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57300" cy="497840"/>
                    </a:xfrm>
                    <a:prstGeom prst="rect">
                      <a:avLst/>
                    </a:prstGeom>
                    <a:noFill/>
                    <a:ln>
                      <a:noFill/>
                    </a:ln>
                  </pic:spPr>
                </pic:pic>
              </a:graphicData>
            </a:graphic>
          </wp:inline>
        </w:drawing>
      </w:r>
    </w:p>
    <w:p w14:paraId="3874B5E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Here we use </w:t>
      </w:r>
      <w:r>
        <w:rPr>
          <w:rFonts w:ascii="Verdana" w:hAnsi="Verdana" w:cs="Verdana"/>
          <w:noProof/>
        </w:rPr>
        <w:drawing>
          <wp:inline distT="0" distB="0" distL="0" distR="0" wp14:anchorId="732DF1A2" wp14:editId="449BCC7C">
            <wp:extent cx="1485900" cy="228600"/>
            <wp:effectExtent l="0" t="0" r="12700" b="0"/>
            <wp:docPr id="1480" name="Picture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85900" cy="228600"/>
                    </a:xfrm>
                    <a:prstGeom prst="rect">
                      <a:avLst/>
                    </a:prstGeom>
                    <a:noFill/>
                    <a:ln>
                      <a:noFill/>
                    </a:ln>
                  </pic:spPr>
                </pic:pic>
              </a:graphicData>
            </a:graphic>
          </wp:inline>
        </w:drawing>
      </w:r>
      <w:r>
        <w:rPr>
          <w:rFonts w:ascii="Verdana" w:hAnsi="Verdana" w:cs="Verdana"/>
        </w:rPr>
        <w:t xml:space="preserve"> as short-hand for writing </w:t>
      </w:r>
      <w:r>
        <w:rPr>
          <w:rFonts w:ascii="Verdana" w:hAnsi="Verdana" w:cs="Verdana"/>
          <w:noProof/>
        </w:rPr>
        <w:drawing>
          <wp:inline distT="0" distB="0" distL="0" distR="0" wp14:anchorId="28009BF9" wp14:editId="3A6C5AA7">
            <wp:extent cx="3289935" cy="228600"/>
            <wp:effectExtent l="0" t="0" r="12065" b="0"/>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289935" cy="22860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69DE7F2C" wp14:editId="17C1B844">
            <wp:extent cx="1240790" cy="187960"/>
            <wp:effectExtent l="0" t="0" r="3810" b="0"/>
            <wp:docPr id="1478" name="Picture 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240790" cy="187960"/>
                    </a:xfrm>
                    <a:prstGeom prst="rect">
                      <a:avLst/>
                    </a:prstGeom>
                    <a:noFill/>
                    <a:ln>
                      <a:noFill/>
                    </a:ln>
                  </pic:spPr>
                </pic:pic>
              </a:graphicData>
            </a:graphic>
          </wp:inline>
        </w:drawing>
      </w:r>
      <w:r>
        <w:rPr>
          <w:rFonts w:ascii="Verdana" w:hAnsi="Verdana" w:cs="Verdana"/>
        </w:rPr>
        <w:t xml:space="preserve">. An important special case arises when the action of </w:t>
      </w:r>
      <w:r>
        <w:rPr>
          <w:rFonts w:ascii="Verdana" w:hAnsi="Verdana" w:cs="Verdana"/>
          <w:noProof/>
        </w:rPr>
        <w:drawing>
          <wp:inline distT="0" distB="0" distL="0" distR="0" wp14:anchorId="7DC6D726" wp14:editId="5038D3D3">
            <wp:extent cx="89535" cy="187960"/>
            <wp:effectExtent l="0" t="0" r="12065" b="0"/>
            <wp:docPr id="1477" name="Picture 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semisimple</w:t>
      </w:r>
      <w:proofErr w:type="spellEnd"/>
      <w:r>
        <w:rPr>
          <w:rFonts w:ascii="Verdana" w:hAnsi="Verdana" w:cs="Verdana"/>
        </w:rPr>
        <w:t xml:space="preserve"> in the sense that </w:t>
      </w:r>
      <w:r>
        <w:rPr>
          <w:rFonts w:ascii="Verdana" w:hAnsi="Verdana" w:cs="Verdana"/>
          <w:noProof/>
        </w:rPr>
        <w:drawing>
          <wp:inline distT="0" distB="0" distL="0" distR="0" wp14:anchorId="2F232BC8" wp14:editId="7353613C">
            <wp:extent cx="359410" cy="228600"/>
            <wp:effectExtent l="0" t="0" r="0" b="0"/>
            <wp:docPr id="1476" name="Picture 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59410" cy="228600"/>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semisimple</w:t>
      </w:r>
      <w:proofErr w:type="spellEnd"/>
      <w:r>
        <w:rPr>
          <w:rFonts w:ascii="Verdana" w:hAnsi="Verdana" w:cs="Verdana"/>
        </w:rPr>
        <w:t xml:space="preserve"> for all </w:t>
      </w:r>
      <w:r>
        <w:rPr>
          <w:rFonts w:ascii="Verdana" w:hAnsi="Verdana" w:cs="Verdana"/>
          <w:noProof/>
        </w:rPr>
        <w:drawing>
          <wp:inline distT="0" distB="0" distL="0" distR="0" wp14:anchorId="60C622DF" wp14:editId="2C34AA64">
            <wp:extent cx="473710" cy="187960"/>
            <wp:effectExtent l="0" t="0" r="8890" b="0"/>
            <wp:docPr id="1475" name="Picture 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Then all the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r>
        <w:rPr>
          <w:rFonts w:ascii="Verdana" w:hAnsi="Verdana" w:cs="Verdana"/>
        </w:rPr>
        <w:t xml:space="preserve"> are just </w:t>
      </w:r>
      <w:proofErr w:type="spellStart"/>
      <w:r>
        <w:rPr>
          <w:rFonts w:ascii="Verdana" w:hAnsi="Verdana" w:cs="Verdana"/>
        </w:rPr>
        <w:t>eigenspaces</w:t>
      </w:r>
      <w:proofErr w:type="spellEnd"/>
      <w:r>
        <w:rPr>
          <w:rFonts w:ascii="Verdana" w:hAnsi="Verdana" w:cs="Verdana"/>
        </w:rPr>
        <w:t xml:space="preserve"> (or </w:t>
      </w:r>
      <w:hyperlink r:id="rId206" w:history="1">
        <w:r>
          <w:rPr>
            <w:rFonts w:ascii="Verdana" w:hAnsi="Verdana" w:cs="Verdana"/>
            <w:color w:val="0B576D"/>
          </w:rPr>
          <w:t>weight spaces</w:t>
        </w:r>
      </w:hyperlink>
      <w:r>
        <w:rPr>
          <w:rFonts w:ascii="Verdana" w:hAnsi="Verdana" w:cs="Verdana"/>
        </w:rPr>
        <w:t>) , thus</w:t>
      </w:r>
    </w:p>
    <w:p w14:paraId="70746B10"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B798EF3" wp14:editId="016DEB34">
            <wp:extent cx="1257300" cy="228600"/>
            <wp:effectExtent l="0" t="0" r="12700" b="0"/>
            <wp:docPr id="1474" name="Picture 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p>
    <w:p w14:paraId="3D3C2B7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70E4E528" wp14:editId="18382360">
            <wp:extent cx="596265" cy="245110"/>
            <wp:effectExtent l="0" t="0" r="0" b="8890"/>
            <wp:docPr id="1473" name="Picture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96265" cy="24511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3CB1D1D9" wp14:editId="0CCC3F9C">
            <wp:extent cx="473710" cy="187960"/>
            <wp:effectExtent l="0" t="0" r="8890" b="0"/>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When this occurs we call </w:t>
      </w:r>
      <w:r>
        <w:rPr>
          <w:rFonts w:ascii="Verdana" w:hAnsi="Verdana" w:cs="Verdana"/>
          <w:noProof/>
        </w:rPr>
        <w:drawing>
          <wp:inline distT="0" distB="0" distL="0" distR="0" wp14:anchorId="12B10BFB" wp14:editId="2D255A87">
            <wp:extent cx="97790" cy="89535"/>
            <wp:effectExtent l="0" t="0" r="3810" b="12065"/>
            <wp:docPr id="1471" name="Picture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Verdana" w:hAnsi="Verdana" w:cs="Verdana"/>
        </w:rPr>
        <w:t xml:space="preserve"> a </w:t>
      </w:r>
      <w:r>
        <w:rPr>
          <w:rFonts w:ascii="Verdana" w:hAnsi="Verdana" w:cs="Verdana"/>
          <w:i/>
          <w:iCs/>
        </w:rPr>
        <w:t>weight vector</w:t>
      </w:r>
      <w:r>
        <w:rPr>
          <w:rFonts w:ascii="Verdana" w:hAnsi="Verdana" w:cs="Verdana"/>
        </w:rPr>
        <w:t xml:space="preserve"> with </w:t>
      </w:r>
      <w:r>
        <w:rPr>
          <w:rFonts w:ascii="Verdana" w:hAnsi="Verdana" w:cs="Verdana"/>
        </w:rPr>
        <w:lastRenderedPageBreak/>
        <w:t xml:space="preserve">weight </w:t>
      </w:r>
      <w:r>
        <w:rPr>
          <w:rFonts w:ascii="Verdana" w:hAnsi="Verdana" w:cs="Verdana"/>
          <w:noProof/>
        </w:rPr>
        <w:drawing>
          <wp:inline distT="0" distB="0" distL="0" distR="0" wp14:anchorId="0D0EA551" wp14:editId="05E8D7B7">
            <wp:extent cx="114300" cy="139065"/>
            <wp:effectExtent l="0" t="0" r="12700" b="0"/>
            <wp:docPr id="1470" name="Picture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w:t>
      </w:r>
    </w:p>
    <w:p w14:paraId="485C4860"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2. Engel’s theorem and Lie’s theorem —</w:t>
      </w:r>
    </w:p>
    <w:p w14:paraId="1751640B"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In the introduction we gave the two basic examples of nilpotent and solvable Lie algebras, namely the strictly upper triangular and upper triangular matrices. The theorems </w:t>
      </w:r>
      <w:hyperlink r:id="rId210" w:history="1">
        <w:r>
          <w:rPr>
            <w:rFonts w:ascii="Verdana" w:hAnsi="Verdana" w:cs="Verdana"/>
            <w:color w:val="0B576D"/>
          </w:rPr>
          <w:t>of Engel</w:t>
        </w:r>
      </w:hyperlink>
      <w:r>
        <w:rPr>
          <w:rFonts w:ascii="Verdana" w:hAnsi="Verdana" w:cs="Verdana"/>
        </w:rPr>
        <w:t xml:space="preserve"> and </w:t>
      </w:r>
      <w:hyperlink r:id="rId211" w:history="1">
        <w:r>
          <w:rPr>
            <w:rFonts w:ascii="Verdana" w:hAnsi="Verdana" w:cs="Verdana"/>
            <w:color w:val="0B576D"/>
          </w:rPr>
          <w:t>of Lie</w:t>
        </w:r>
      </w:hyperlink>
      <w:r>
        <w:rPr>
          <w:rFonts w:ascii="Verdana" w:hAnsi="Verdana" w:cs="Verdana"/>
        </w:rPr>
        <w:t xml:space="preserve"> assert, roughly speaking, that these examples (and </w:t>
      </w:r>
      <w:proofErr w:type="spellStart"/>
      <w:r>
        <w:rPr>
          <w:rFonts w:ascii="Verdana" w:hAnsi="Verdana" w:cs="Verdana"/>
        </w:rPr>
        <w:t>subalgebras</w:t>
      </w:r>
      <w:proofErr w:type="spellEnd"/>
      <w:r>
        <w:rPr>
          <w:rFonts w:ascii="Verdana" w:hAnsi="Verdana" w:cs="Verdana"/>
        </w:rPr>
        <w:t xml:space="preserve"> thereof) are essentially the only type of solvable and nilpotent Lie algebras that can exist, at least in the concrete setting of </w:t>
      </w:r>
      <w:proofErr w:type="spellStart"/>
      <w:r>
        <w:rPr>
          <w:rFonts w:ascii="Verdana" w:hAnsi="Verdana" w:cs="Verdana"/>
        </w:rPr>
        <w:t>subalgebras</w:t>
      </w:r>
      <w:proofErr w:type="spellEnd"/>
      <w:r>
        <w:rPr>
          <w:rFonts w:ascii="Verdana" w:hAnsi="Verdana" w:cs="Verdana"/>
        </w:rPr>
        <w:t xml:space="preserve"> of </w:t>
      </w:r>
      <w:r>
        <w:rPr>
          <w:rFonts w:ascii="Verdana" w:hAnsi="Verdana" w:cs="Verdana"/>
          <w:noProof/>
        </w:rPr>
        <w:drawing>
          <wp:inline distT="0" distB="0" distL="0" distR="0" wp14:anchorId="50A83F4D" wp14:editId="6191532C">
            <wp:extent cx="473710" cy="228600"/>
            <wp:effectExtent l="0" t="0" r="8890" b="0"/>
            <wp:docPr id="1469" name="Picture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Verdana" w:hAnsi="Verdana" w:cs="Verdana"/>
        </w:rPr>
        <w:t>. Among other things, these theorems greatly clarify the representation theory of nilpotent and solvable Lie algebras.</w:t>
      </w:r>
    </w:p>
    <w:p w14:paraId="2877B351"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We begin with Engel’s theorem.</w:t>
      </w:r>
    </w:p>
    <w:p w14:paraId="1327028B"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Theorem 3 (Engel’s theorem)</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1F30B5E6" wp14:editId="2ABEF626">
            <wp:extent cx="865505" cy="228600"/>
            <wp:effectExtent l="0" t="0" r="0" b="0"/>
            <wp:docPr id="1468" name="Picture 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Times New Roman" w:hAnsi="Times New Roman" w:cs="Times New Roman"/>
          <w:sz w:val="30"/>
          <w:szCs w:val="30"/>
        </w:rPr>
        <w:t xml:space="preserve"> be a concrete Lie algebra such that every element </w:t>
      </w:r>
      <w:r>
        <w:rPr>
          <w:rFonts w:ascii="Times New Roman" w:hAnsi="Times New Roman" w:cs="Times New Roman"/>
          <w:noProof/>
          <w:sz w:val="30"/>
          <w:szCs w:val="30"/>
        </w:rPr>
        <w:drawing>
          <wp:inline distT="0" distB="0" distL="0" distR="0" wp14:anchorId="7AF5CF1E" wp14:editId="43179E65">
            <wp:extent cx="114300" cy="89535"/>
            <wp:effectExtent l="0" t="0" r="12700" b="12065"/>
            <wp:docPr id="1467" name="Picture 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7C246320" wp14:editId="1AFBCC0C">
            <wp:extent cx="97790" cy="154940"/>
            <wp:effectExtent l="0" t="0" r="3810" b="0"/>
            <wp:docPr id="1466" name="Picture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nilpotent as a linear transformation on </w:t>
      </w:r>
      <w:r>
        <w:rPr>
          <w:rFonts w:ascii="Times New Roman" w:hAnsi="Times New Roman" w:cs="Times New Roman"/>
          <w:noProof/>
          <w:sz w:val="30"/>
          <w:szCs w:val="30"/>
        </w:rPr>
        <w:drawing>
          <wp:inline distT="0" distB="0" distL="0" distR="0" wp14:anchorId="48CFA0EE" wp14:editId="605DA99E">
            <wp:extent cx="163195" cy="139065"/>
            <wp:effectExtent l="0" t="0" r="0" b="0"/>
            <wp:docPr id="1465" name="Picture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w:t>
      </w:r>
    </w:p>
    <w:p w14:paraId="5A995959" w14:textId="77777777" w:rsidR="00C348F5" w:rsidRDefault="00C348F5" w:rsidP="00C348F5">
      <w:pPr>
        <w:widowControl w:val="0"/>
        <w:numPr>
          <w:ilvl w:val="0"/>
          <w:numId w:val="3"/>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i</w:t>
      </w:r>
      <w:proofErr w:type="spellEnd"/>
      <w:r>
        <w:rPr>
          <w:rFonts w:ascii="Times New Roman" w:hAnsi="Times New Roman" w:cs="Times New Roman"/>
          <w:sz w:val="30"/>
          <w:szCs w:val="30"/>
        </w:rPr>
        <w:t xml:space="preserve">) If </w:t>
      </w:r>
      <w:r>
        <w:rPr>
          <w:rFonts w:ascii="Times New Roman" w:hAnsi="Times New Roman" w:cs="Times New Roman"/>
          <w:noProof/>
          <w:sz w:val="30"/>
          <w:szCs w:val="30"/>
        </w:rPr>
        <w:drawing>
          <wp:inline distT="0" distB="0" distL="0" distR="0" wp14:anchorId="04410677" wp14:editId="4DA1C491">
            <wp:extent cx="163195" cy="139065"/>
            <wp:effectExtent l="0" t="0" r="0" b="0"/>
            <wp:docPr id="1464" name="Picture 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is non-trivial, then there is a non-zero element </w:t>
      </w:r>
      <w:r>
        <w:rPr>
          <w:rFonts w:ascii="Times New Roman" w:hAnsi="Times New Roman" w:cs="Times New Roman"/>
          <w:noProof/>
          <w:sz w:val="30"/>
          <w:szCs w:val="30"/>
        </w:rPr>
        <w:drawing>
          <wp:inline distT="0" distB="0" distL="0" distR="0" wp14:anchorId="51FED780" wp14:editId="389E27C3">
            <wp:extent cx="97790" cy="89535"/>
            <wp:effectExtent l="0" t="0" r="3810" b="12065"/>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26682AA6" wp14:editId="0538EEBC">
            <wp:extent cx="163195" cy="139065"/>
            <wp:effectExtent l="0" t="0" r="0" b="0"/>
            <wp:docPr id="1462" name="Picture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which is annihilated by every element of </w:t>
      </w:r>
      <w:r>
        <w:rPr>
          <w:rFonts w:ascii="Times New Roman" w:hAnsi="Times New Roman" w:cs="Times New Roman"/>
          <w:noProof/>
          <w:sz w:val="30"/>
          <w:szCs w:val="30"/>
        </w:rPr>
        <w:drawing>
          <wp:inline distT="0" distB="0" distL="0" distR="0" wp14:anchorId="742B6042" wp14:editId="3F18CC7F">
            <wp:extent cx="97790" cy="154940"/>
            <wp:effectExtent l="0" t="0" r="3810" b="0"/>
            <wp:docPr id="1461" name="Picture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w:t>
      </w:r>
    </w:p>
    <w:p w14:paraId="480596C7" w14:textId="77777777" w:rsidR="00C348F5" w:rsidRDefault="00C348F5" w:rsidP="00C348F5">
      <w:pPr>
        <w:widowControl w:val="0"/>
        <w:numPr>
          <w:ilvl w:val="0"/>
          <w:numId w:val="3"/>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(ii) There is a basis of </w:t>
      </w:r>
      <w:r>
        <w:rPr>
          <w:rFonts w:ascii="Times New Roman" w:hAnsi="Times New Roman" w:cs="Times New Roman"/>
          <w:noProof/>
          <w:sz w:val="30"/>
          <w:szCs w:val="30"/>
        </w:rPr>
        <w:drawing>
          <wp:inline distT="0" distB="0" distL="0" distR="0" wp14:anchorId="3569FC2E" wp14:editId="3DFC3499">
            <wp:extent cx="163195" cy="139065"/>
            <wp:effectExtent l="0" t="0" r="0" b="0"/>
            <wp:docPr id="1460" name="Picture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for which all elements of </w:t>
      </w:r>
      <w:r>
        <w:rPr>
          <w:rFonts w:ascii="Times New Roman" w:hAnsi="Times New Roman" w:cs="Times New Roman"/>
          <w:noProof/>
          <w:sz w:val="30"/>
          <w:szCs w:val="30"/>
        </w:rPr>
        <w:drawing>
          <wp:inline distT="0" distB="0" distL="0" distR="0" wp14:anchorId="0F7A9ACA" wp14:editId="6D90FC9D">
            <wp:extent cx="97790" cy="154940"/>
            <wp:effectExtent l="0" t="0" r="3810" b="0"/>
            <wp:docPr id="1459" name="Picture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are strictly upper triangular. In particular, </w:t>
      </w:r>
      <w:r>
        <w:rPr>
          <w:rFonts w:ascii="Times New Roman" w:hAnsi="Times New Roman" w:cs="Times New Roman"/>
          <w:noProof/>
          <w:sz w:val="30"/>
          <w:szCs w:val="30"/>
        </w:rPr>
        <w:drawing>
          <wp:inline distT="0" distB="0" distL="0" distR="0" wp14:anchorId="6E380CF1" wp14:editId="775567C4">
            <wp:extent cx="97790" cy="154940"/>
            <wp:effectExtent l="0" t="0" r="3810" b="0"/>
            <wp:docPr id="1458" name="Picture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nilpotent.</w:t>
      </w:r>
    </w:p>
    <w:p w14:paraId="19763C44"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We begin with (</w:t>
      </w:r>
      <w:proofErr w:type="spellStart"/>
      <w:r>
        <w:rPr>
          <w:rFonts w:ascii="Verdana" w:hAnsi="Verdana" w:cs="Verdana"/>
        </w:rPr>
        <w:t>i</w:t>
      </w:r>
      <w:proofErr w:type="spellEnd"/>
      <w:r>
        <w:rPr>
          <w:rFonts w:ascii="Verdana" w:hAnsi="Verdana" w:cs="Verdana"/>
        </w:rPr>
        <w:t xml:space="preserve">). We induct on the dimension of </w:t>
      </w:r>
      <w:r>
        <w:rPr>
          <w:rFonts w:ascii="Verdana" w:hAnsi="Verdana" w:cs="Verdana"/>
          <w:noProof/>
        </w:rPr>
        <w:drawing>
          <wp:inline distT="0" distB="0" distL="0" distR="0" wp14:anchorId="227AD1E7" wp14:editId="5CD33C98">
            <wp:extent cx="97790" cy="154940"/>
            <wp:effectExtent l="0" t="0" r="3810" b="0"/>
            <wp:docPr id="1457" name="Picture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 claim is trivial for dimensions </w:t>
      </w:r>
      <w:r>
        <w:rPr>
          <w:rFonts w:ascii="Verdana" w:hAnsi="Verdana" w:cs="Verdana"/>
          <w:noProof/>
        </w:rPr>
        <w:drawing>
          <wp:inline distT="0" distB="0" distL="0" distR="0" wp14:anchorId="2EC87D78" wp14:editId="5C822DCC">
            <wp:extent cx="97790" cy="154940"/>
            <wp:effectExtent l="0" t="0" r="3810" b="0"/>
            <wp:docPr id="1456" name="Picture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923D6B6" wp14:editId="3EF0B14D">
            <wp:extent cx="73660" cy="163195"/>
            <wp:effectExtent l="0" t="0" r="2540" b="0"/>
            <wp:docPr id="1455" name="Picture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3660" cy="163195"/>
                    </a:xfrm>
                    <a:prstGeom prst="rect">
                      <a:avLst/>
                    </a:prstGeom>
                    <a:noFill/>
                    <a:ln>
                      <a:noFill/>
                    </a:ln>
                  </pic:spPr>
                </pic:pic>
              </a:graphicData>
            </a:graphic>
          </wp:inline>
        </w:drawing>
      </w:r>
      <w:r>
        <w:rPr>
          <w:rFonts w:ascii="Verdana" w:hAnsi="Verdana" w:cs="Verdana"/>
        </w:rPr>
        <w:t xml:space="preserve">, so suppose that </w:t>
      </w:r>
      <w:r>
        <w:rPr>
          <w:rFonts w:ascii="Verdana" w:hAnsi="Verdana" w:cs="Verdana"/>
          <w:noProof/>
        </w:rPr>
        <w:drawing>
          <wp:inline distT="0" distB="0" distL="0" distR="0" wp14:anchorId="32CE9EC1" wp14:editId="3BAD2C67">
            <wp:extent cx="97790" cy="154940"/>
            <wp:effectExtent l="0" t="0" r="3810" b="0"/>
            <wp:docPr id="1454" name="Picture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dimension greater than </w:t>
      </w:r>
      <w:r>
        <w:rPr>
          <w:rFonts w:ascii="Verdana" w:hAnsi="Verdana" w:cs="Verdana"/>
          <w:noProof/>
        </w:rPr>
        <w:drawing>
          <wp:inline distT="0" distB="0" distL="0" distR="0" wp14:anchorId="7D8D4088" wp14:editId="2EF1AECC">
            <wp:extent cx="73660" cy="163195"/>
            <wp:effectExtent l="0" t="0" r="2540" b="0"/>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3660" cy="163195"/>
                    </a:xfrm>
                    <a:prstGeom prst="rect">
                      <a:avLst/>
                    </a:prstGeom>
                    <a:noFill/>
                    <a:ln>
                      <a:noFill/>
                    </a:ln>
                  </pic:spPr>
                </pic:pic>
              </a:graphicData>
            </a:graphic>
          </wp:inline>
        </w:drawing>
      </w:r>
      <w:r>
        <w:rPr>
          <w:rFonts w:ascii="Verdana" w:hAnsi="Verdana" w:cs="Verdana"/>
        </w:rPr>
        <w:t>, and that the claim is already proven for smaller dimensions.</w:t>
      </w:r>
    </w:p>
    <w:p w14:paraId="67F2CCB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08CB98A9" wp14:editId="05AC48FD">
            <wp:extent cx="89535" cy="187960"/>
            <wp:effectExtent l="0" t="0" r="12065" b="0"/>
            <wp:docPr id="1452" name="Picture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be a maximal proper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3D78D13A" wp14:editId="5EFF6434">
            <wp:extent cx="97790" cy="154940"/>
            <wp:effectExtent l="0" t="0" r="3810" b="0"/>
            <wp:docPr id="1451" name="Picture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06B3F955" wp14:editId="4170EE92">
            <wp:extent cx="89535" cy="187960"/>
            <wp:effectExtent l="0" t="0" r="12065" b="0"/>
            <wp:docPr id="1450" name="Picture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has dimension strictly between zero and </w:t>
      </w:r>
      <w:r>
        <w:rPr>
          <w:rFonts w:ascii="Verdana" w:hAnsi="Verdana" w:cs="Verdana"/>
          <w:noProof/>
        </w:rPr>
        <w:drawing>
          <wp:inline distT="0" distB="0" distL="0" distR="0" wp14:anchorId="247D35D3" wp14:editId="7286B0DF">
            <wp:extent cx="440690" cy="212090"/>
            <wp:effectExtent l="0" t="0" r="0" b="0"/>
            <wp:docPr id="1449" name="Picture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40690" cy="212090"/>
                    </a:xfrm>
                    <a:prstGeom prst="rect">
                      <a:avLst/>
                    </a:prstGeom>
                    <a:noFill/>
                    <a:ln>
                      <a:noFill/>
                    </a:ln>
                  </pic:spPr>
                </pic:pic>
              </a:graphicData>
            </a:graphic>
          </wp:inline>
        </w:drawing>
      </w:r>
      <w:r>
        <w:rPr>
          <w:rFonts w:ascii="Verdana" w:hAnsi="Verdana" w:cs="Verdana"/>
        </w:rPr>
        <w:t xml:space="preserve"> (since all one-dimensional subspaces are proper </w:t>
      </w:r>
      <w:proofErr w:type="spellStart"/>
      <w:r>
        <w:rPr>
          <w:rFonts w:ascii="Verdana" w:hAnsi="Verdana" w:cs="Verdana"/>
        </w:rPr>
        <w:t>subalgebras</w:t>
      </w:r>
      <w:proofErr w:type="spellEnd"/>
      <w:r>
        <w:rPr>
          <w:rFonts w:ascii="Verdana" w:hAnsi="Verdana" w:cs="Verdana"/>
        </w:rPr>
        <w:t xml:space="preserve">). Observe that for every </w:t>
      </w:r>
      <w:r>
        <w:rPr>
          <w:rFonts w:ascii="Verdana" w:hAnsi="Verdana" w:cs="Verdana"/>
          <w:noProof/>
        </w:rPr>
        <w:drawing>
          <wp:inline distT="0" distB="0" distL="0" distR="0" wp14:anchorId="343C5752" wp14:editId="09EEA575">
            <wp:extent cx="473710" cy="187960"/>
            <wp:effectExtent l="0" t="0" r="8890" b="0"/>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234E239E" wp14:editId="07B91B06">
            <wp:extent cx="326390" cy="163195"/>
            <wp:effectExtent l="0" t="0" r="3810" b="0"/>
            <wp:docPr id="1447" name="Picture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acts on both the vector spaces </w:t>
      </w:r>
      <w:r>
        <w:rPr>
          <w:rFonts w:ascii="Verdana" w:hAnsi="Verdana" w:cs="Verdana"/>
          <w:noProof/>
        </w:rPr>
        <w:drawing>
          <wp:inline distT="0" distB="0" distL="0" distR="0" wp14:anchorId="634E789D" wp14:editId="54760B28">
            <wp:extent cx="97790" cy="154940"/>
            <wp:effectExtent l="0" t="0" r="3810" b="0"/>
            <wp:docPr id="1446" name="Picture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F96DB7E" wp14:editId="696F4212">
            <wp:extent cx="89535" cy="187960"/>
            <wp:effectExtent l="0" t="0" r="12065" b="0"/>
            <wp:docPr id="1445" name="Picture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thus also on the quotient space </w:t>
      </w:r>
      <w:r>
        <w:rPr>
          <w:rFonts w:ascii="Verdana" w:hAnsi="Verdana" w:cs="Verdana"/>
          <w:noProof/>
        </w:rPr>
        <w:drawing>
          <wp:inline distT="0" distB="0" distL="0" distR="0" wp14:anchorId="6C468973" wp14:editId="6913E39B">
            <wp:extent cx="302260" cy="203835"/>
            <wp:effectExtent l="0" t="0" r="2540" b="0"/>
            <wp:docPr id="1444" name="Picture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3B0FA1A0" wp14:editId="61B85BAD">
            <wp:extent cx="114300" cy="89535"/>
            <wp:effectExtent l="0" t="0" r="12700" b="12065"/>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is nilpotent, all of these actions are nilpotent also. In particular, by induction hypothesis, there is </w:t>
      </w:r>
      <w:r>
        <w:rPr>
          <w:rFonts w:ascii="Verdana" w:hAnsi="Verdana" w:cs="Verdana"/>
          <w:noProof/>
        </w:rPr>
        <w:drawing>
          <wp:inline distT="0" distB="0" distL="0" distR="0" wp14:anchorId="78A1F2E8" wp14:editId="77F0A02B">
            <wp:extent cx="669290" cy="203835"/>
            <wp:effectExtent l="0" t="0" r="0" b="0"/>
            <wp:docPr id="1442" name="Picture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669290" cy="203835"/>
                    </a:xfrm>
                    <a:prstGeom prst="rect">
                      <a:avLst/>
                    </a:prstGeom>
                    <a:noFill/>
                    <a:ln>
                      <a:noFill/>
                    </a:ln>
                  </pic:spPr>
                </pic:pic>
              </a:graphicData>
            </a:graphic>
          </wp:inline>
        </w:drawing>
      </w:r>
      <w:r>
        <w:rPr>
          <w:rFonts w:ascii="Verdana" w:hAnsi="Verdana" w:cs="Verdana"/>
        </w:rPr>
        <w:t xml:space="preserve"> which is annihilated by </w:t>
      </w:r>
      <w:r>
        <w:rPr>
          <w:rFonts w:ascii="Verdana" w:hAnsi="Verdana" w:cs="Verdana"/>
          <w:noProof/>
        </w:rPr>
        <w:drawing>
          <wp:inline distT="0" distB="0" distL="0" distR="0" wp14:anchorId="653D956B" wp14:editId="069A1732">
            <wp:extent cx="326390" cy="163195"/>
            <wp:effectExtent l="0" t="0" r="3810" b="0"/>
            <wp:docPr id="1441" name="Picture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60788D2A" wp14:editId="0BCC6059">
            <wp:extent cx="473710" cy="187960"/>
            <wp:effectExtent l="0" t="0" r="8890" b="0"/>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Let </w:t>
      </w:r>
      <w:r>
        <w:rPr>
          <w:rFonts w:ascii="Verdana" w:hAnsi="Verdana" w:cs="Verdana"/>
          <w:noProof/>
        </w:rPr>
        <w:drawing>
          <wp:inline distT="0" distB="0" distL="0" distR="0" wp14:anchorId="3A98F2E0" wp14:editId="18AA4C3A">
            <wp:extent cx="154940" cy="89535"/>
            <wp:effectExtent l="0" t="0" r="0" b="12065"/>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4940" cy="89535"/>
                    </a:xfrm>
                    <a:prstGeom prst="rect">
                      <a:avLst/>
                    </a:prstGeom>
                    <a:noFill/>
                    <a:ln>
                      <a:noFill/>
                    </a:ln>
                  </pic:spPr>
                </pic:pic>
              </a:graphicData>
            </a:graphic>
          </wp:inline>
        </w:drawing>
      </w:r>
      <w:r>
        <w:rPr>
          <w:rFonts w:ascii="Verdana" w:hAnsi="Verdana" w:cs="Verdana"/>
        </w:rPr>
        <w:t xml:space="preserve"> be a representative of </w:t>
      </w:r>
      <w:r>
        <w:rPr>
          <w:rFonts w:ascii="Verdana" w:hAnsi="Verdana" w:cs="Verdana"/>
          <w:noProof/>
        </w:rPr>
        <w:drawing>
          <wp:inline distT="0" distB="0" distL="0" distR="0" wp14:anchorId="583B002C" wp14:editId="6A826D2D">
            <wp:extent cx="97790" cy="89535"/>
            <wp:effectExtent l="0" t="0" r="3810" b="12065"/>
            <wp:docPr id="1438" name="Picture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28A34558" wp14:editId="1AA80D53">
            <wp:extent cx="97790" cy="154940"/>
            <wp:effectExtent l="0" t="0" r="3810" b="0"/>
            <wp:docPr id="1437" name="Picture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3C13E026" wp14:editId="618AF815">
            <wp:extent cx="840740" cy="228600"/>
            <wp:effectExtent l="0" t="0" r="0" b="0"/>
            <wp:docPr id="1436"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2B5C1526" wp14:editId="06A40C47">
            <wp:extent cx="914400" cy="228600"/>
            <wp:effectExtent l="0" t="0" r="0" b="0"/>
            <wp:docPr id="1435" name="Picture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 xml:space="preserve"> is a </w:t>
      </w:r>
      <w:proofErr w:type="spellStart"/>
      <w:r>
        <w:rPr>
          <w:rFonts w:ascii="Verdana" w:hAnsi="Verdana" w:cs="Verdana"/>
        </w:rPr>
        <w:t>subalgebra</w:t>
      </w:r>
      <w:proofErr w:type="spellEnd"/>
      <w:r>
        <w:rPr>
          <w:rFonts w:ascii="Verdana" w:hAnsi="Verdana" w:cs="Verdana"/>
        </w:rPr>
        <w:t xml:space="preserve"> and is thus all of </w:t>
      </w:r>
      <w:r>
        <w:rPr>
          <w:rFonts w:ascii="Verdana" w:hAnsi="Verdana" w:cs="Verdana"/>
          <w:noProof/>
        </w:rPr>
        <w:drawing>
          <wp:inline distT="0" distB="0" distL="0" distR="0" wp14:anchorId="5E77BF7B" wp14:editId="32F9BAA9">
            <wp:extent cx="97790" cy="154940"/>
            <wp:effectExtent l="0" t="0" r="3810" b="0"/>
            <wp:docPr id="143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w:t>
      </w:r>
    </w:p>
    <w:p w14:paraId="68A4D51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induction hypothesis again, the space </w:t>
      </w:r>
      <w:r>
        <w:rPr>
          <w:rFonts w:ascii="Verdana" w:hAnsi="Verdana" w:cs="Verdana"/>
          <w:noProof/>
        </w:rPr>
        <w:drawing>
          <wp:inline distT="0" distB="0" distL="0" distR="0" wp14:anchorId="317AAB3B" wp14:editId="4A07B500">
            <wp:extent cx="228600" cy="139065"/>
            <wp:effectExtent l="0" t="0" r="0" b="0"/>
            <wp:docPr id="1433" name="Picture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of vectors in </w:t>
      </w:r>
      <w:r>
        <w:rPr>
          <w:rFonts w:ascii="Verdana" w:hAnsi="Verdana" w:cs="Verdana"/>
          <w:noProof/>
        </w:rPr>
        <w:drawing>
          <wp:inline distT="0" distB="0" distL="0" distR="0" wp14:anchorId="24B78E2E" wp14:editId="30D631A2">
            <wp:extent cx="163195" cy="139065"/>
            <wp:effectExtent l="0" t="0" r="0" b="0"/>
            <wp:docPr id="1432" name="Picture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annihilated by </w:t>
      </w:r>
      <w:r>
        <w:rPr>
          <w:rFonts w:ascii="Verdana" w:hAnsi="Verdana" w:cs="Verdana"/>
          <w:noProof/>
        </w:rPr>
        <w:drawing>
          <wp:inline distT="0" distB="0" distL="0" distR="0" wp14:anchorId="243AF32A" wp14:editId="048F4789">
            <wp:extent cx="89535" cy="187960"/>
            <wp:effectExtent l="0" t="0" r="12065" b="0"/>
            <wp:docPr id="1431"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non-trivial; as </w:t>
      </w:r>
      <w:r>
        <w:rPr>
          <w:rFonts w:ascii="Verdana" w:hAnsi="Verdana" w:cs="Verdana"/>
          <w:noProof/>
        </w:rPr>
        <w:drawing>
          <wp:inline distT="0" distB="0" distL="0" distR="0" wp14:anchorId="07B80BDE" wp14:editId="3AAC06DC">
            <wp:extent cx="840740" cy="228600"/>
            <wp:effectExtent l="0" t="0" r="0" b="0"/>
            <wp:docPr id="1430" name="Picture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it is preserved by </w:t>
      </w:r>
      <w:r>
        <w:rPr>
          <w:rFonts w:ascii="Verdana" w:hAnsi="Verdana" w:cs="Verdana"/>
          <w:noProof/>
        </w:rPr>
        <w:drawing>
          <wp:inline distT="0" distB="0" distL="0" distR="0" wp14:anchorId="748FFD23" wp14:editId="52EF120A">
            <wp:extent cx="154940" cy="89535"/>
            <wp:effectExtent l="0" t="0" r="0" b="12065"/>
            <wp:docPr id="1429" name="Picture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4940" cy="8953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3893D9E2" wp14:editId="1B1A7B2F">
            <wp:extent cx="154940" cy="89535"/>
            <wp:effectExtent l="0" t="0" r="0" b="12065"/>
            <wp:docPr id="1428" name="Picture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4940" cy="89535"/>
                    </a:xfrm>
                    <a:prstGeom prst="rect">
                      <a:avLst/>
                    </a:prstGeom>
                    <a:noFill/>
                    <a:ln>
                      <a:noFill/>
                    </a:ln>
                  </pic:spPr>
                </pic:pic>
              </a:graphicData>
            </a:graphic>
          </wp:inline>
        </w:drawing>
      </w:r>
      <w:r>
        <w:rPr>
          <w:rFonts w:ascii="Verdana" w:hAnsi="Verdana" w:cs="Verdana"/>
        </w:rPr>
        <w:t xml:space="preserve"> is nilpotent, there is a non-trivial element of </w:t>
      </w:r>
      <w:r>
        <w:rPr>
          <w:rFonts w:ascii="Verdana" w:hAnsi="Verdana" w:cs="Verdana"/>
          <w:noProof/>
        </w:rPr>
        <w:drawing>
          <wp:inline distT="0" distB="0" distL="0" distR="0" wp14:anchorId="61F489DF" wp14:editId="7D5A1B02">
            <wp:extent cx="228600" cy="139065"/>
            <wp:effectExtent l="0" t="0" r="0" b="0"/>
            <wp:docPr id="1427"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annihilated by </w:t>
      </w:r>
      <w:r>
        <w:rPr>
          <w:rFonts w:ascii="Verdana" w:hAnsi="Verdana" w:cs="Verdana"/>
          <w:noProof/>
        </w:rPr>
        <w:drawing>
          <wp:inline distT="0" distB="0" distL="0" distR="0" wp14:anchorId="04CB0441" wp14:editId="7B6EF412">
            <wp:extent cx="154940" cy="89535"/>
            <wp:effectExtent l="0" t="0" r="0" b="12065"/>
            <wp:docPr id="1426" name="Picture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4940" cy="89535"/>
                    </a:xfrm>
                    <a:prstGeom prst="rect">
                      <a:avLst/>
                    </a:prstGeom>
                    <a:noFill/>
                    <a:ln>
                      <a:noFill/>
                    </a:ln>
                  </pic:spPr>
                </pic:pic>
              </a:graphicData>
            </a:graphic>
          </wp:inline>
        </w:drawing>
      </w:r>
      <w:r>
        <w:rPr>
          <w:rFonts w:ascii="Verdana" w:hAnsi="Verdana" w:cs="Verdana"/>
        </w:rPr>
        <w:t xml:space="preserve"> and hence by </w:t>
      </w:r>
      <w:r>
        <w:rPr>
          <w:rFonts w:ascii="Verdana" w:hAnsi="Verdana" w:cs="Verdana"/>
          <w:noProof/>
        </w:rPr>
        <w:drawing>
          <wp:inline distT="0" distB="0" distL="0" distR="0" wp14:anchorId="6A965B29" wp14:editId="25342138">
            <wp:extent cx="97790" cy="154940"/>
            <wp:effectExtent l="0" t="0" r="3810" b="0"/>
            <wp:docPr id="1425" name="Picture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as required.</w:t>
      </w:r>
    </w:p>
    <w:p w14:paraId="16906F5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we prove (ii). We induct on the dimension of </w:t>
      </w:r>
      <w:r>
        <w:rPr>
          <w:rFonts w:ascii="Verdana" w:hAnsi="Verdana" w:cs="Verdana"/>
          <w:noProof/>
        </w:rPr>
        <w:drawing>
          <wp:inline distT="0" distB="0" distL="0" distR="0" wp14:anchorId="5BEB1558" wp14:editId="649EAD0E">
            <wp:extent cx="163195" cy="139065"/>
            <wp:effectExtent l="0" t="0" r="0" b="0"/>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The case of dimension zero is trivial, so suppose </w:t>
      </w:r>
      <w:r>
        <w:rPr>
          <w:rFonts w:ascii="Verdana" w:hAnsi="Verdana" w:cs="Verdana"/>
          <w:noProof/>
        </w:rPr>
        <w:drawing>
          <wp:inline distT="0" distB="0" distL="0" distR="0" wp14:anchorId="3661D4FE" wp14:editId="6234E51F">
            <wp:extent cx="163195" cy="139065"/>
            <wp:effectExtent l="0" t="0" r="0" b="0"/>
            <wp:docPr id="1423" name="Picture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has dimension at least one, and the claim has already been proven for dimension </w:t>
      </w:r>
      <w:r>
        <w:rPr>
          <w:rFonts w:ascii="Verdana" w:hAnsi="Verdana" w:cs="Verdana"/>
          <w:noProof/>
        </w:rPr>
        <w:drawing>
          <wp:inline distT="0" distB="0" distL="0" distR="0" wp14:anchorId="2246AFBA" wp14:editId="0CD047C4">
            <wp:extent cx="1012190" cy="228600"/>
            <wp:effectExtent l="0" t="0" r="3810" b="0"/>
            <wp:docPr id="1422" name="Picture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012190" cy="228600"/>
                    </a:xfrm>
                    <a:prstGeom prst="rect">
                      <a:avLst/>
                    </a:prstGeom>
                    <a:noFill/>
                    <a:ln>
                      <a:noFill/>
                    </a:ln>
                  </pic:spPr>
                </pic:pic>
              </a:graphicData>
            </a:graphic>
          </wp:inline>
        </w:drawing>
      </w:r>
      <w:r>
        <w:rPr>
          <w:rFonts w:ascii="Verdana" w:hAnsi="Verdana" w:cs="Verdana"/>
        </w:rPr>
        <w:t>. By (</w:t>
      </w:r>
      <w:proofErr w:type="spellStart"/>
      <w:r>
        <w:rPr>
          <w:rFonts w:ascii="Verdana" w:hAnsi="Verdana" w:cs="Verdana"/>
        </w:rPr>
        <w:t>i</w:t>
      </w:r>
      <w:proofErr w:type="spellEnd"/>
      <w:r>
        <w:rPr>
          <w:rFonts w:ascii="Verdana" w:hAnsi="Verdana" w:cs="Verdana"/>
        </w:rPr>
        <w:t xml:space="preserve">), we may find a non-trivial vector </w:t>
      </w:r>
      <w:r>
        <w:rPr>
          <w:rFonts w:ascii="Verdana" w:hAnsi="Verdana" w:cs="Verdana"/>
          <w:noProof/>
        </w:rPr>
        <w:drawing>
          <wp:inline distT="0" distB="0" distL="0" distR="0" wp14:anchorId="2D5DF1D6" wp14:editId="08136B19">
            <wp:extent cx="97790" cy="89535"/>
            <wp:effectExtent l="0" t="0" r="3810" b="12065"/>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Verdana" w:hAnsi="Verdana" w:cs="Verdana"/>
        </w:rPr>
        <w:t xml:space="preserve"> annihilated by </w:t>
      </w:r>
      <w:r>
        <w:rPr>
          <w:rFonts w:ascii="Verdana" w:hAnsi="Verdana" w:cs="Verdana"/>
          <w:noProof/>
        </w:rPr>
        <w:drawing>
          <wp:inline distT="0" distB="0" distL="0" distR="0" wp14:anchorId="6C005514" wp14:editId="63CCC68A">
            <wp:extent cx="97790" cy="154940"/>
            <wp:effectExtent l="0" t="0" r="3810" b="0"/>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so we may project </w:t>
      </w:r>
      <w:r>
        <w:rPr>
          <w:rFonts w:ascii="Verdana" w:hAnsi="Verdana" w:cs="Verdana"/>
          <w:noProof/>
        </w:rPr>
        <w:drawing>
          <wp:inline distT="0" distB="0" distL="0" distR="0" wp14:anchorId="41E99A16" wp14:editId="39C924CB">
            <wp:extent cx="97790" cy="154940"/>
            <wp:effectExtent l="0" t="0" r="3810" b="0"/>
            <wp:docPr id="1419" name="Picture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down to </w:t>
      </w:r>
      <w:r>
        <w:rPr>
          <w:rFonts w:ascii="Verdana" w:hAnsi="Verdana" w:cs="Verdana"/>
          <w:noProof/>
        </w:rPr>
        <w:drawing>
          <wp:inline distT="0" distB="0" distL="0" distR="0" wp14:anchorId="749561AD" wp14:editId="21D11333">
            <wp:extent cx="1232535" cy="228600"/>
            <wp:effectExtent l="0" t="0" r="12065" b="0"/>
            <wp:docPr id="1418" name="Picture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232535" cy="228600"/>
                    </a:xfrm>
                    <a:prstGeom prst="rect">
                      <a:avLst/>
                    </a:prstGeom>
                    <a:noFill/>
                    <a:ln>
                      <a:noFill/>
                    </a:ln>
                  </pic:spPr>
                </pic:pic>
              </a:graphicData>
            </a:graphic>
          </wp:inline>
        </w:drawing>
      </w:r>
      <w:r>
        <w:rPr>
          <w:rFonts w:ascii="Verdana" w:hAnsi="Verdana" w:cs="Verdana"/>
        </w:rPr>
        <w:t xml:space="preserve">. By the induction hypothesis, there is a basis for </w:t>
      </w:r>
      <w:r>
        <w:rPr>
          <w:rFonts w:ascii="Verdana" w:hAnsi="Verdana" w:cs="Verdana"/>
          <w:noProof/>
        </w:rPr>
        <w:drawing>
          <wp:inline distT="0" distB="0" distL="0" distR="0" wp14:anchorId="6CDA4DFD" wp14:editId="0DEEC12C">
            <wp:extent cx="914400" cy="228600"/>
            <wp:effectExtent l="0" t="0" r="0" b="0"/>
            <wp:docPr id="1417" name="Picture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 xml:space="preserve"> on which the projection of any element of </w:t>
      </w:r>
      <w:r>
        <w:rPr>
          <w:rFonts w:ascii="Verdana" w:hAnsi="Verdana" w:cs="Verdana"/>
          <w:noProof/>
        </w:rPr>
        <w:drawing>
          <wp:inline distT="0" distB="0" distL="0" distR="0" wp14:anchorId="1B757BF2" wp14:editId="0520A6EB">
            <wp:extent cx="97790" cy="154940"/>
            <wp:effectExtent l="0" t="0" r="3810" b="0"/>
            <wp:docPr id="1416" name="Picture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strictly upper-triangular; pulling this basis back to </w:t>
      </w:r>
      <w:r>
        <w:rPr>
          <w:rFonts w:ascii="Verdana" w:hAnsi="Verdana" w:cs="Verdana"/>
          <w:noProof/>
        </w:rPr>
        <w:drawing>
          <wp:inline distT="0" distB="0" distL="0" distR="0" wp14:anchorId="50B03B18" wp14:editId="13D7EAA1">
            <wp:extent cx="163195" cy="139065"/>
            <wp:effectExtent l="0" t="0" r="0" b="0"/>
            <wp:docPr id="1415" name="Picture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adjoining </w:t>
      </w:r>
      <w:r>
        <w:rPr>
          <w:rFonts w:ascii="Verdana" w:hAnsi="Verdana" w:cs="Verdana"/>
          <w:noProof/>
        </w:rPr>
        <w:drawing>
          <wp:inline distT="0" distB="0" distL="0" distR="0" wp14:anchorId="5D50CCF9" wp14:editId="7FD445EB">
            <wp:extent cx="97790" cy="89535"/>
            <wp:effectExtent l="0" t="0" r="3810" b="12065"/>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Verdana" w:hAnsi="Verdana" w:cs="Verdana"/>
        </w:rPr>
        <w:t xml:space="preserve">, we obtain the claim. </w:t>
      </w:r>
      <w:r>
        <w:rPr>
          <w:rFonts w:ascii="Verdana" w:hAnsi="Verdana" w:cs="Verdana"/>
          <w:noProof/>
        </w:rPr>
        <w:drawing>
          <wp:inline distT="0" distB="0" distL="0" distR="0" wp14:anchorId="0D8B43EE" wp14:editId="32B9C92B">
            <wp:extent cx="139065" cy="154940"/>
            <wp:effectExtent l="0" t="0" r="0" b="0"/>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3E0BF9C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As a corollary of this theorem and the short exact sequence </w:t>
      </w:r>
      <w:r>
        <w:rPr>
          <w:rFonts w:ascii="Verdana" w:hAnsi="Verdana" w:cs="Verdana"/>
          <w:color w:val="0B576D"/>
        </w:rPr>
        <w:t>(6)</w:t>
      </w:r>
      <w:r>
        <w:rPr>
          <w:rFonts w:ascii="Verdana" w:hAnsi="Verdana" w:cs="Verdana"/>
        </w:rPr>
        <w:t xml:space="preserve"> we see that an abstract Lie algebra </w:t>
      </w:r>
      <w:r>
        <w:rPr>
          <w:rFonts w:ascii="Verdana" w:hAnsi="Verdana" w:cs="Verdana"/>
          <w:noProof/>
        </w:rPr>
        <w:drawing>
          <wp:inline distT="0" distB="0" distL="0" distR="0" wp14:anchorId="1C6749F2" wp14:editId="418C7BCA">
            <wp:extent cx="97790" cy="154940"/>
            <wp:effectExtent l="0" t="0" r="3810" b="0"/>
            <wp:docPr id="1412" name="Picture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nilpotent </w:t>
      </w:r>
      <w:proofErr w:type="spellStart"/>
      <w:r>
        <w:rPr>
          <w:rFonts w:ascii="Verdana" w:hAnsi="Verdana" w:cs="Verdana"/>
        </w:rPr>
        <w:t>iff</w:t>
      </w:r>
      <w:proofErr w:type="spellEnd"/>
      <w:r>
        <w:rPr>
          <w:rFonts w:ascii="Verdana" w:hAnsi="Verdana" w:cs="Verdana"/>
        </w:rPr>
        <w:t xml:space="preserve"> </w:t>
      </w:r>
      <w:r>
        <w:rPr>
          <w:rFonts w:ascii="Verdana" w:hAnsi="Verdana" w:cs="Verdana"/>
          <w:noProof/>
        </w:rPr>
        <w:drawing>
          <wp:inline distT="0" distB="0" distL="0" distR="0" wp14:anchorId="4575DB09" wp14:editId="5560BC43">
            <wp:extent cx="318135" cy="212090"/>
            <wp:effectExtent l="0" t="0" r="12065" b="0"/>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18135" cy="212090"/>
                    </a:xfrm>
                    <a:prstGeom prst="rect">
                      <a:avLst/>
                    </a:prstGeom>
                    <a:noFill/>
                    <a:ln>
                      <a:noFill/>
                    </a:ln>
                  </pic:spPr>
                </pic:pic>
              </a:graphicData>
            </a:graphic>
          </wp:inline>
        </w:drawing>
      </w:r>
      <w:r>
        <w:rPr>
          <w:rFonts w:ascii="Verdana" w:hAnsi="Verdana" w:cs="Verdana"/>
        </w:rPr>
        <w:t xml:space="preserve"> is nilpotent </w:t>
      </w:r>
      <w:proofErr w:type="spellStart"/>
      <w:r>
        <w:rPr>
          <w:rFonts w:ascii="Verdana" w:hAnsi="Verdana" w:cs="Verdana"/>
        </w:rPr>
        <w:t>iff</w:t>
      </w:r>
      <w:proofErr w:type="spellEnd"/>
      <w:r>
        <w:rPr>
          <w:rFonts w:ascii="Verdana" w:hAnsi="Verdana" w:cs="Verdana"/>
        </w:rPr>
        <w:t xml:space="preserve"> </w:t>
      </w:r>
      <w:r>
        <w:rPr>
          <w:rFonts w:ascii="Verdana" w:hAnsi="Verdana" w:cs="Verdana"/>
          <w:noProof/>
        </w:rPr>
        <w:drawing>
          <wp:inline distT="0" distB="0" distL="0" distR="0" wp14:anchorId="7B2347EE" wp14:editId="138B5D64">
            <wp:extent cx="326390" cy="163195"/>
            <wp:effectExtent l="0" t="0" r="3810" b="0"/>
            <wp:docPr id="1410" name="Picture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is nilpotent in </w:t>
      </w:r>
      <w:r>
        <w:rPr>
          <w:rFonts w:ascii="Verdana" w:hAnsi="Verdana" w:cs="Verdana"/>
          <w:noProof/>
        </w:rPr>
        <w:drawing>
          <wp:inline distT="0" distB="0" distL="0" distR="0" wp14:anchorId="648A7667" wp14:editId="2EED4CA6">
            <wp:extent cx="97790" cy="154940"/>
            <wp:effectExtent l="0" t="0" r="3810" b="0"/>
            <wp:docPr id="1409" name="Picture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for every </w:t>
      </w:r>
      <w:r>
        <w:rPr>
          <w:rFonts w:ascii="Verdana" w:hAnsi="Verdana" w:cs="Verdana"/>
          <w:noProof/>
        </w:rPr>
        <w:drawing>
          <wp:inline distT="0" distB="0" distL="0" distR="0" wp14:anchorId="60A2401D" wp14:editId="4B828122">
            <wp:extent cx="473710" cy="163195"/>
            <wp:effectExtent l="0" t="0" r="8890" b="0"/>
            <wp:docPr id="1408" name="Picture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(i.e. every element of </w:t>
      </w:r>
      <w:r>
        <w:rPr>
          <w:rFonts w:ascii="Verdana" w:hAnsi="Verdana" w:cs="Verdana"/>
          <w:noProof/>
        </w:rPr>
        <w:drawing>
          <wp:inline distT="0" distB="0" distL="0" distR="0" wp14:anchorId="68A0E511" wp14:editId="7F80B6B5">
            <wp:extent cx="97790" cy="154940"/>
            <wp:effectExtent l="0" t="0" r="3810" b="0"/>
            <wp:docPr id="1407" name="Picture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w:t>
      </w:r>
      <w:r>
        <w:rPr>
          <w:rFonts w:ascii="Verdana" w:hAnsi="Verdana" w:cs="Verdana"/>
          <w:i/>
          <w:iCs/>
        </w:rPr>
        <w:t>ad-nilpotent</w:t>
      </w:r>
      <w:r>
        <w:rPr>
          <w:rFonts w:ascii="Verdana" w:hAnsi="Verdana" w:cs="Verdana"/>
        </w:rPr>
        <w:t>).</w:t>
      </w:r>
    </w:p>
    <w:p w14:paraId="6C792DD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Engel’s theorem is in fact valid over every field. The analogous theorem of Lie for solvable algebras, however, relies much more strongly on the specific properties of the complex field </w:t>
      </w:r>
      <w:r>
        <w:rPr>
          <w:rFonts w:ascii="Verdana" w:hAnsi="Verdana" w:cs="Verdana"/>
          <w:noProof/>
        </w:rPr>
        <w:drawing>
          <wp:inline distT="0" distB="0" distL="0" distR="0" wp14:anchorId="07EE2F6D" wp14:editId="579E0AD7">
            <wp:extent cx="154940" cy="154940"/>
            <wp:effectExtent l="0" t="0" r="0" b="0"/>
            <wp:docPr id="1406" name="Picture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w:t>
      </w:r>
    </w:p>
    <w:p w14:paraId="7FE06AF1"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Theorem 4 (Lie’s theorem)</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6512B451" wp14:editId="199C7BF1">
            <wp:extent cx="865505" cy="228600"/>
            <wp:effectExtent l="0" t="0" r="0" b="0"/>
            <wp:docPr id="1405" name="Picture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Times New Roman" w:hAnsi="Times New Roman" w:cs="Times New Roman"/>
          <w:sz w:val="30"/>
          <w:szCs w:val="30"/>
        </w:rPr>
        <w:t xml:space="preserve"> be a solvable concrete Lie algebra.</w:t>
      </w:r>
    </w:p>
    <w:p w14:paraId="5F7397A9" w14:textId="77777777" w:rsidR="00C348F5" w:rsidRDefault="00C348F5" w:rsidP="00C348F5">
      <w:pPr>
        <w:widowControl w:val="0"/>
        <w:numPr>
          <w:ilvl w:val="0"/>
          <w:numId w:val="4"/>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i</w:t>
      </w:r>
      <w:proofErr w:type="spellEnd"/>
      <w:r>
        <w:rPr>
          <w:rFonts w:ascii="Times New Roman" w:hAnsi="Times New Roman" w:cs="Times New Roman"/>
          <w:sz w:val="30"/>
          <w:szCs w:val="30"/>
        </w:rPr>
        <w:t xml:space="preserve">) If </w:t>
      </w:r>
      <w:r>
        <w:rPr>
          <w:rFonts w:ascii="Times New Roman" w:hAnsi="Times New Roman" w:cs="Times New Roman"/>
          <w:noProof/>
          <w:sz w:val="30"/>
          <w:szCs w:val="30"/>
        </w:rPr>
        <w:drawing>
          <wp:inline distT="0" distB="0" distL="0" distR="0" wp14:anchorId="234B9156" wp14:editId="25136058">
            <wp:extent cx="163195" cy="139065"/>
            <wp:effectExtent l="0" t="0" r="0" b="0"/>
            <wp:docPr id="1404" name="Picture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is non-trivial, there exists a non-zero element </w:t>
      </w:r>
      <w:r>
        <w:rPr>
          <w:rFonts w:ascii="Times New Roman" w:hAnsi="Times New Roman" w:cs="Times New Roman"/>
          <w:noProof/>
          <w:sz w:val="30"/>
          <w:szCs w:val="30"/>
        </w:rPr>
        <w:drawing>
          <wp:inline distT="0" distB="0" distL="0" distR="0" wp14:anchorId="7363CA1C" wp14:editId="564D9293">
            <wp:extent cx="97790" cy="89535"/>
            <wp:effectExtent l="0" t="0" r="3810" b="12065"/>
            <wp:docPr id="1403" name="Picture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78FCFBB9" wp14:editId="1C51DEBF">
            <wp:extent cx="163195" cy="139065"/>
            <wp:effectExtent l="0" t="0" r="0" b="0"/>
            <wp:docPr id="1402" name="Picture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which is an eigenvector for every element of </w:t>
      </w:r>
      <w:r>
        <w:rPr>
          <w:rFonts w:ascii="Times New Roman" w:hAnsi="Times New Roman" w:cs="Times New Roman"/>
          <w:noProof/>
          <w:sz w:val="30"/>
          <w:szCs w:val="30"/>
        </w:rPr>
        <w:drawing>
          <wp:inline distT="0" distB="0" distL="0" distR="0" wp14:anchorId="0BDB06A7" wp14:editId="6C9AF029">
            <wp:extent cx="97790" cy="154940"/>
            <wp:effectExtent l="0" t="0" r="3810" b="0"/>
            <wp:docPr id="1401" name="Picture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w:t>
      </w:r>
    </w:p>
    <w:p w14:paraId="708E0ED3" w14:textId="77777777" w:rsidR="00C348F5" w:rsidRDefault="00C348F5" w:rsidP="00C348F5">
      <w:pPr>
        <w:widowControl w:val="0"/>
        <w:numPr>
          <w:ilvl w:val="0"/>
          <w:numId w:val="4"/>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(ii) There is a basis for </w:t>
      </w:r>
      <w:r>
        <w:rPr>
          <w:rFonts w:ascii="Times New Roman" w:hAnsi="Times New Roman" w:cs="Times New Roman"/>
          <w:noProof/>
          <w:sz w:val="30"/>
          <w:szCs w:val="30"/>
        </w:rPr>
        <w:drawing>
          <wp:inline distT="0" distB="0" distL="0" distR="0" wp14:anchorId="0EFC3747" wp14:editId="7CE1654C">
            <wp:extent cx="163195" cy="139065"/>
            <wp:effectExtent l="0" t="0" r="0" b="0"/>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such that every element of </w:t>
      </w:r>
      <w:r>
        <w:rPr>
          <w:rFonts w:ascii="Times New Roman" w:hAnsi="Times New Roman" w:cs="Times New Roman"/>
          <w:noProof/>
          <w:sz w:val="30"/>
          <w:szCs w:val="30"/>
        </w:rPr>
        <w:drawing>
          <wp:inline distT="0" distB="0" distL="0" distR="0" wp14:anchorId="6DF811E3" wp14:editId="60D32647">
            <wp:extent cx="97790" cy="154940"/>
            <wp:effectExtent l="0" t="0" r="3810" b="0"/>
            <wp:docPr id="1399" name="Picture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upper triangular.</w:t>
      </w:r>
    </w:p>
    <w:p w14:paraId="14DBAC1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Note that if one </w:t>
      </w:r>
      <w:proofErr w:type="spellStart"/>
      <w:r>
        <w:rPr>
          <w:rFonts w:ascii="Verdana" w:hAnsi="Verdana" w:cs="Verdana"/>
        </w:rPr>
        <w:t>specialises</w:t>
      </w:r>
      <w:proofErr w:type="spellEnd"/>
      <w:r>
        <w:rPr>
          <w:rFonts w:ascii="Verdana" w:hAnsi="Verdana" w:cs="Verdana"/>
        </w:rPr>
        <w:t xml:space="preserve"> Lie’s theorem to abelian </w:t>
      </w:r>
      <w:r>
        <w:rPr>
          <w:rFonts w:ascii="Verdana" w:hAnsi="Verdana" w:cs="Verdana"/>
          <w:noProof/>
        </w:rPr>
        <w:drawing>
          <wp:inline distT="0" distB="0" distL="0" distR="0" wp14:anchorId="1F705287" wp14:editId="331ACBA0">
            <wp:extent cx="97790" cy="154940"/>
            <wp:effectExtent l="0" t="0" r="3810" b="0"/>
            <wp:docPr id="1398" name="Picture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one essentially recovers the abelian theory of the previous section.</w:t>
      </w:r>
    </w:p>
    <w:p w14:paraId="4A65B683"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We prove (</w:t>
      </w:r>
      <w:proofErr w:type="spellStart"/>
      <w:r>
        <w:rPr>
          <w:rFonts w:ascii="Verdana" w:hAnsi="Verdana" w:cs="Verdana"/>
        </w:rPr>
        <w:t>i</w:t>
      </w:r>
      <w:proofErr w:type="spellEnd"/>
      <w:r>
        <w:rPr>
          <w:rFonts w:ascii="Verdana" w:hAnsi="Verdana" w:cs="Verdana"/>
        </w:rPr>
        <w:t xml:space="preserve">). As before we induct on the dimension of </w:t>
      </w:r>
      <w:r>
        <w:rPr>
          <w:rFonts w:ascii="Verdana" w:hAnsi="Verdana" w:cs="Verdana"/>
          <w:noProof/>
        </w:rPr>
        <w:drawing>
          <wp:inline distT="0" distB="0" distL="0" distR="0" wp14:anchorId="26029703" wp14:editId="4C68186B">
            <wp:extent cx="97790" cy="154940"/>
            <wp:effectExtent l="0" t="0" r="3810" b="0"/>
            <wp:docPr id="1397" name="Picture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 dimension zero case is trivial, so suppose that </w:t>
      </w:r>
      <w:r>
        <w:rPr>
          <w:rFonts w:ascii="Verdana" w:hAnsi="Verdana" w:cs="Verdana"/>
          <w:noProof/>
        </w:rPr>
        <w:drawing>
          <wp:inline distT="0" distB="0" distL="0" distR="0" wp14:anchorId="507DA1E7" wp14:editId="7EB8FD5F">
            <wp:extent cx="97790" cy="154940"/>
            <wp:effectExtent l="0" t="0" r="3810" b="0"/>
            <wp:docPr id="1396" name="Picture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dimension at least one and that the claim has been proven for smaller dimensions.</w:t>
      </w:r>
    </w:p>
    <w:p w14:paraId="3B17965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19DD1947" wp14:editId="521F84B2">
            <wp:extent cx="89535" cy="187960"/>
            <wp:effectExtent l="0" t="0" r="12065" b="0"/>
            <wp:docPr id="1395" name="Picture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be a </w:t>
      </w:r>
      <w:proofErr w:type="spellStart"/>
      <w:r>
        <w:rPr>
          <w:rFonts w:ascii="Verdana" w:hAnsi="Verdana" w:cs="Verdana"/>
        </w:rPr>
        <w:t>codimension</w:t>
      </w:r>
      <w:proofErr w:type="spellEnd"/>
      <w:r>
        <w:rPr>
          <w:rFonts w:ascii="Verdana" w:hAnsi="Verdana" w:cs="Verdana"/>
        </w:rPr>
        <w:t xml:space="preserve"> one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1E327A95" wp14:editId="11955869">
            <wp:extent cx="97790" cy="154940"/>
            <wp:effectExtent l="0" t="0" r="3810" b="0"/>
            <wp:docPr id="1394" name="Picture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such an algebra can be formed by taking a </w:t>
      </w:r>
      <w:proofErr w:type="spellStart"/>
      <w:r>
        <w:rPr>
          <w:rFonts w:ascii="Verdana" w:hAnsi="Verdana" w:cs="Verdana"/>
        </w:rPr>
        <w:t>codimension</w:t>
      </w:r>
      <w:proofErr w:type="spellEnd"/>
      <w:r>
        <w:rPr>
          <w:rFonts w:ascii="Verdana" w:hAnsi="Verdana" w:cs="Verdana"/>
        </w:rPr>
        <w:t xml:space="preserve"> one subspace of the </w:t>
      </w:r>
      <w:proofErr w:type="spellStart"/>
      <w:r>
        <w:rPr>
          <w:rFonts w:ascii="Verdana" w:hAnsi="Verdana" w:cs="Verdana"/>
        </w:rPr>
        <w:t>abelianisation</w:t>
      </w:r>
      <w:proofErr w:type="spellEnd"/>
      <w:r>
        <w:rPr>
          <w:rFonts w:ascii="Verdana" w:hAnsi="Verdana" w:cs="Verdana"/>
        </w:rPr>
        <w:t xml:space="preserve"> </w:t>
      </w:r>
      <w:r>
        <w:rPr>
          <w:rFonts w:ascii="Verdana" w:hAnsi="Verdana" w:cs="Verdana"/>
          <w:noProof/>
        </w:rPr>
        <w:drawing>
          <wp:inline distT="0" distB="0" distL="0" distR="0" wp14:anchorId="296D630D" wp14:editId="647DB852">
            <wp:extent cx="612140" cy="228600"/>
            <wp:effectExtent l="0" t="0" r="0" b="0"/>
            <wp:docPr id="1393" name="Picture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2140" cy="228600"/>
                    </a:xfrm>
                    <a:prstGeom prst="rect">
                      <a:avLst/>
                    </a:prstGeom>
                    <a:noFill/>
                    <a:ln>
                      <a:noFill/>
                    </a:ln>
                  </pic:spPr>
                </pic:pic>
              </a:graphicData>
            </a:graphic>
          </wp:inline>
        </w:drawing>
      </w:r>
      <w:r>
        <w:rPr>
          <w:rFonts w:ascii="Verdana" w:hAnsi="Verdana" w:cs="Verdana"/>
        </w:rPr>
        <w:t xml:space="preserve"> (which has dimension at least one, else </w:t>
      </w:r>
      <w:r>
        <w:rPr>
          <w:rFonts w:ascii="Verdana" w:hAnsi="Verdana" w:cs="Verdana"/>
          <w:noProof/>
        </w:rPr>
        <w:drawing>
          <wp:inline distT="0" distB="0" distL="0" distR="0" wp14:anchorId="46151062" wp14:editId="31225D57">
            <wp:extent cx="97790" cy="154940"/>
            <wp:effectExtent l="0" t="0" r="3810" b="0"/>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will not be solvable) and then pulling back to </w:t>
      </w:r>
      <w:r>
        <w:rPr>
          <w:rFonts w:ascii="Verdana" w:hAnsi="Verdana" w:cs="Verdana"/>
          <w:noProof/>
        </w:rPr>
        <w:drawing>
          <wp:inline distT="0" distB="0" distL="0" distR="0" wp14:anchorId="0E638F00" wp14:editId="1C71B5EA">
            <wp:extent cx="97790" cy="154940"/>
            <wp:effectExtent l="0" t="0" r="3810" b="0"/>
            <wp:docPr id="1391" name="Picture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Note that </w:t>
      </w:r>
      <w:r>
        <w:rPr>
          <w:rFonts w:ascii="Verdana" w:hAnsi="Verdana" w:cs="Verdana"/>
          <w:noProof/>
        </w:rPr>
        <w:drawing>
          <wp:inline distT="0" distB="0" distL="0" distR="0" wp14:anchorId="515C8D5A" wp14:editId="66A78A23">
            <wp:extent cx="89535" cy="187960"/>
            <wp:effectExtent l="0" t="0" r="12065" b="0"/>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automatically an ideal.</w:t>
      </w:r>
    </w:p>
    <w:p w14:paraId="12F007F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induction, there is a non-zero element </w:t>
      </w:r>
      <w:r>
        <w:rPr>
          <w:rFonts w:ascii="Verdana" w:hAnsi="Verdana" w:cs="Verdana"/>
          <w:noProof/>
        </w:rPr>
        <w:drawing>
          <wp:inline distT="0" distB="0" distL="0" distR="0" wp14:anchorId="446B55C1" wp14:editId="64C59C50">
            <wp:extent cx="97790" cy="89535"/>
            <wp:effectExtent l="0" t="0" r="3810" b="12065"/>
            <wp:docPr id="1389" name="Picture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0C0A82AE" wp14:editId="0A4409FB">
            <wp:extent cx="163195" cy="139065"/>
            <wp:effectExtent l="0" t="0" r="0" b="0"/>
            <wp:docPr id="1388" name="Picture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such that every element of </w:t>
      </w:r>
      <w:r>
        <w:rPr>
          <w:rFonts w:ascii="Verdana" w:hAnsi="Verdana" w:cs="Verdana"/>
          <w:noProof/>
        </w:rPr>
        <w:drawing>
          <wp:inline distT="0" distB="0" distL="0" distR="0" wp14:anchorId="6F3FA192" wp14:editId="77265180">
            <wp:extent cx="89535" cy="187960"/>
            <wp:effectExtent l="0" t="0" r="12065" b="0"/>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has </w:t>
      </w:r>
      <w:r>
        <w:rPr>
          <w:rFonts w:ascii="Verdana" w:hAnsi="Verdana" w:cs="Verdana"/>
          <w:noProof/>
        </w:rPr>
        <w:drawing>
          <wp:inline distT="0" distB="0" distL="0" distR="0" wp14:anchorId="14119842" wp14:editId="020AE017">
            <wp:extent cx="97790" cy="89535"/>
            <wp:effectExtent l="0" t="0" r="3810" b="12065"/>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7790" cy="89535"/>
                    </a:xfrm>
                    <a:prstGeom prst="rect">
                      <a:avLst/>
                    </a:prstGeom>
                    <a:noFill/>
                    <a:ln>
                      <a:noFill/>
                    </a:ln>
                  </pic:spPr>
                </pic:pic>
              </a:graphicData>
            </a:graphic>
          </wp:inline>
        </w:drawing>
      </w:r>
      <w:r>
        <w:rPr>
          <w:rFonts w:ascii="Verdana" w:hAnsi="Verdana" w:cs="Verdana"/>
        </w:rPr>
        <w:t xml:space="preserve"> as an eigenvector, thus we have</w:t>
      </w:r>
    </w:p>
    <w:p w14:paraId="1D6D44B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6438A19" wp14:editId="1815E6AF">
            <wp:extent cx="988060" cy="228600"/>
            <wp:effectExtent l="0" t="0" r="2540" b="0"/>
            <wp:docPr id="1385" name="Picture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988060" cy="228600"/>
                    </a:xfrm>
                    <a:prstGeom prst="rect">
                      <a:avLst/>
                    </a:prstGeom>
                    <a:noFill/>
                    <a:ln>
                      <a:noFill/>
                    </a:ln>
                  </pic:spPr>
                </pic:pic>
              </a:graphicData>
            </a:graphic>
          </wp:inline>
        </w:drawing>
      </w:r>
    </w:p>
    <w:p w14:paraId="03F2527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1B3F8CE3" wp14:editId="700C949D">
            <wp:extent cx="473710" cy="187960"/>
            <wp:effectExtent l="0" t="0" r="8890" b="0"/>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and some linear functional </w:t>
      </w:r>
      <w:r>
        <w:rPr>
          <w:rFonts w:ascii="Verdana" w:hAnsi="Verdana" w:cs="Verdana"/>
          <w:noProof/>
        </w:rPr>
        <w:drawing>
          <wp:inline distT="0" distB="0" distL="0" distR="0" wp14:anchorId="2DAE350F" wp14:editId="0F365B31">
            <wp:extent cx="897890" cy="203835"/>
            <wp:effectExtent l="0" t="0" r="0" b="0"/>
            <wp:docPr id="1383" name="Picture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897890" cy="203835"/>
                    </a:xfrm>
                    <a:prstGeom prst="rect">
                      <a:avLst/>
                    </a:prstGeom>
                    <a:noFill/>
                    <a:ln>
                      <a:noFill/>
                    </a:ln>
                  </pic:spPr>
                </pic:pic>
              </a:graphicData>
            </a:graphic>
          </wp:inline>
        </w:drawing>
      </w:r>
      <w:r>
        <w:rPr>
          <w:rFonts w:ascii="Verdana" w:hAnsi="Verdana" w:cs="Verdana"/>
        </w:rPr>
        <w:t xml:space="preserve">. If we then set </w:t>
      </w:r>
      <w:r>
        <w:rPr>
          <w:rFonts w:ascii="Verdana" w:hAnsi="Verdana" w:cs="Verdana"/>
          <w:noProof/>
        </w:rPr>
        <w:drawing>
          <wp:inline distT="0" distB="0" distL="0" distR="0" wp14:anchorId="33551901" wp14:editId="62AD09A9">
            <wp:extent cx="734695" cy="245110"/>
            <wp:effectExtent l="0" t="0" r="1905" b="8890"/>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734695" cy="245110"/>
                    </a:xfrm>
                    <a:prstGeom prst="rect">
                      <a:avLst/>
                    </a:prstGeom>
                    <a:noFill/>
                    <a:ln>
                      <a:noFill/>
                    </a:ln>
                  </pic:spPr>
                </pic:pic>
              </a:graphicData>
            </a:graphic>
          </wp:inline>
        </w:drawing>
      </w:r>
      <w:r>
        <w:rPr>
          <w:rFonts w:ascii="Verdana" w:hAnsi="Verdana" w:cs="Verdana"/>
        </w:rPr>
        <w:t xml:space="preserve"> to be the simultaneous </w:t>
      </w:r>
      <w:proofErr w:type="spellStart"/>
      <w:r>
        <w:rPr>
          <w:rFonts w:ascii="Verdana" w:hAnsi="Verdana" w:cs="Verdana"/>
        </w:rPr>
        <w:t>eigenspace</w:t>
      </w:r>
      <w:proofErr w:type="spellEnd"/>
    </w:p>
    <w:p w14:paraId="0251556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358917B" wp14:editId="17D1E38B">
            <wp:extent cx="3682365" cy="228600"/>
            <wp:effectExtent l="0" t="0" r="635" b="0"/>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682365" cy="228600"/>
                    </a:xfrm>
                    <a:prstGeom prst="rect">
                      <a:avLst/>
                    </a:prstGeom>
                    <a:noFill/>
                    <a:ln>
                      <a:noFill/>
                    </a:ln>
                  </pic:spPr>
                </pic:pic>
              </a:graphicData>
            </a:graphic>
          </wp:inline>
        </w:drawing>
      </w:r>
    </w:p>
    <w:p w14:paraId="054510A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then </w:t>
      </w:r>
      <w:r>
        <w:rPr>
          <w:rFonts w:ascii="Verdana" w:hAnsi="Verdana" w:cs="Verdana"/>
          <w:noProof/>
        </w:rPr>
        <w:drawing>
          <wp:inline distT="0" distB="0" distL="0" distR="0" wp14:anchorId="6A130663" wp14:editId="76E8FB53">
            <wp:extent cx="228600" cy="139065"/>
            <wp:effectExtent l="0" t="0" r="0" b="0"/>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is a non-trivial subspace of </w:t>
      </w:r>
      <w:r>
        <w:rPr>
          <w:rFonts w:ascii="Verdana" w:hAnsi="Verdana" w:cs="Verdana"/>
          <w:noProof/>
        </w:rPr>
        <w:drawing>
          <wp:inline distT="0" distB="0" distL="0" distR="0" wp14:anchorId="62FE868D" wp14:editId="597CC289">
            <wp:extent cx="163195" cy="139065"/>
            <wp:effectExtent l="0" t="0" r="0" b="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w:t>
      </w:r>
    </w:p>
    <w:p w14:paraId="459D9DA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223FF084" wp14:editId="09FABD44">
            <wp:extent cx="97790" cy="130810"/>
            <wp:effectExtent l="0" t="0" r="3810" b="0"/>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be an element of </w:t>
      </w:r>
      <w:r>
        <w:rPr>
          <w:rFonts w:ascii="Verdana" w:hAnsi="Verdana" w:cs="Verdana"/>
          <w:noProof/>
        </w:rPr>
        <w:drawing>
          <wp:inline distT="0" distB="0" distL="0" distR="0" wp14:anchorId="733B8DDA" wp14:editId="4EBDCE38">
            <wp:extent cx="97790" cy="154940"/>
            <wp:effectExtent l="0" t="0" r="3810" b="0"/>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that is not in </w:t>
      </w:r>
      <w:r>
        <w:rPr>
          <w:rFonts w:ascii="Verdana" w:hAnsi="Verdana" w:cs="Verdana"/>
          <w:noProof/>
        </w:rPr>
        <w:drawing>
          <wp:inline distT="0" distB="0" distL="0" distR="0" wp14:anchorId="629D1515" wp14:editId="3F3E9F32">
            <wp:extent cx="89535" cy="187960"/>
            <wp:effectExtent l="0" t="0" r="12065" b="0"/>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let </w:t>
      </w:r>
      <w:r>
        <w:rPr>
          <w:rFonts w:ascii="Verdana" w:hAnsi="Verdana" w:cs="Verdana"/>
          <w:noProof/>
        </w:rPr>
        <w:drawing>
          <wp:inline distT="0" distB="0" distL="0" distR="0" wp14:anchorId="606E0F76" wp14:editId="79541AF3">
            <wp:extent cx="636905" cy="154940"/>
            <wp:effectExtent l="0" t="0" r="0" b="0"/>
            <wp:docPr id="1375" name="Picture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36905" cy="154940"/>
                    </a:xfrm>
                    <a:prstGeom prst="rect">
                      <a:avLst/>
                    </a:prstGeom>
                    <a:noFill/>
                    <a:ln>
                      <a:noFill/>
                    </a:ln>
                  </pic:spPr>
                </pic:pic>
              </a:graphicData>
            </a:graphic>
          </wp:inline>
        </w:drawing>
      </w:r>
      <w:r>
        <w:rPr>
          <w:rFonts w:ascii="Verdana" w:hAnsi="Verdana" w:cs="Verdana"/>
        </w:rPr>
        <w:t xml:space="preserve">. Consider the space spanned by the orbit </w:t>
      </w:r>
      <w:r>
        <w:rPr>
          <w:rFonts w:ascii="Verdana" w:hAnsi="Verdana" w:cs="Verdana"/>
          <w:noProof/>
        </w:rPr>
        <w:drawing>
          <wp:inline distT="0" distB="0" distL="0" distR="0" wp14:anchorId="2A9ACA80" wp14:editId="0F574B79">
            <wp:extent cx="1273810" cy="212090"/>
            <wp:effectExtent l="0" t="0" r="0" b="0"/>
            <wp:docPr id="1374" name="Picture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273810" cy="212090"/>
                    </a:xfrm>
                    <a:prstGeom prst="rect">
                      <a:avLst/>
                    </a:prstGeom>
                    <a:noFill/>
                    <a:ln>
                      <a:noFill/>
                    </a:ln>
                  </pic:spPr>
                </pic:pic>
              </a:graphicData>
            </a:graphic>
          </wp:inline>
        </w:drawing>
      </w:r>
      <w:r>
        <w:rPr>
          <w:rFonts w:ascii="Verdana" w:hAnsi="Verdana" w:cs="Verdana"/>
        </w:rPr>
        <w:t xml:space="preserve">. By finite dimensionality, this space has a basis </w:t>
      </w:r>
      <w:r>
        <w:rPr>
          <w:rFonts w:ascii="Verdana" w:hAnsi="Verdana" w:cs="Verdana"/>
          <w:noProof/>
        </w:rPr>
        <w:drawing>
          <wp:inline distT="0" distB="0" distL="0" distR="0" wp14:anchorId="22F71290" wp14:editId="7B8FDB3A">
            <wp:extent cx="1959610" cy="212090"/>
            <wp:effectExtent l="0" t="0" r="0" b="0"/>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59610" cy="212090"/>
                    </a:xfrm>
                    <a:prstGeom prst="rect">
                      <a:avLst/>
                    </a:prstGeom>
                    <a:noFill/>
                    <a:ln>
                      <a:noFill/>
                    </a:ln>
                  </pic:spPr>
                </pic:pic>
              </a:graphicData>
            </a:graphic>
          </wp:inline>
        </w:drawing>
      </w:r>
      <w:r>
        <w:rPr>
          <w:rFonts w:ascii="Verdana" w:hAnsi="Verdana" w:cs="Verdana"/>
        </w:rPr>
        <w:t xml:space="preserve"> for some </w:t>
      </w:r>
      <w:r>
        <w:rPr>
          <w:rFonts w:ascii="Verdana" w:hAnsi="Verdana" w:cs="Verdana"/>
          <w:noProof/>
        </w:rPr>
        <w:drawing>
          <wp:inline distT="0" distB="0" distL="0" distR="0" wp14:anchorId="58DA33C2" wp14:editId="460084B3">
            <wp:extent cx="130810" cy="89535"/>
            <wp:effectExtent l="0" t="0" r="0" b="12065"/>
            <wp:docPr id="1372" name="Picture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By induction and definition of </w:t>
      </w:r>
      <w:r>
        <w:rPr>
          <w:rFonts w:ascii="Verdana" w:hAnsi="Verdana" w:cs="Verdana"/>
          <w:noProof/>
        </w:rPr>
        <w:drawing>
          <wp:inline distT="0" distB="0" distL="0" distR="0" wp14:anchorId="1CEF9E19" wp14:editId="2F90DB1B">
            <wp:extent cx="228600" cy="139065"/>
            <wp:effectExtent l="0" t="0" r="0" b="0"/>
            <wp:docPr id="137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we see that every </w:t>
      </w:r>
      <w:r>
        <w:rPr>
          <w:rFonts w:ascii="Verdana" w:hAnsi="Verdana" w:cs="Verdana"/>
          <w:noProof/>
        </w:rPr>
        <w:drawing>
          <wp:inline distT="0" distB="0" distL="0" distR="0" wp14:anchorId="63327339" wp14:editId="217B3870">
            <wp:extent cx="473710" cy="187960"/>
            <wp:effectExtent l="0" t="0" r="8890" b="0"/>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acts on this space by an upper-triangular matrix with diagonal entries </w:t>
      </w:r>
      <w:r>
        <w:rPr>
          <w:rFonts w:ascii="Verdana" w:hAnsi="Verdana" w:cs="Verdana"/>
          <w:noProof/>
        </w:rPr>
        <w:drawing>
          <wp:inline distT="0" distB="0" distL="0" distR="0" wp14:anchorId="0F30D54A" wp14:editId="5F733EFD">
            <wp:extent cx="367665" cy="228600"/>
            <wp:effectExtent l="0" t="0" r="0" b="0"/>
            <wp:docPr id="1369" name="Picture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67665" cy="228600"/>
                    </a:xfrm>
                    <a:prstGeom prst="rect">
                      <a:avLst/>
                    </a:prstGeom>
                    <a:noFill/>
                    <a:ln>
                      <a:noFill/>
                    </a:ln>
                  </pic:spPr>
                </pic:pic>
              </a:graphicData>
            </a:graphic>
          </wp:inline>
        </w:drawing>
      </w:r>
      <w:r>
        <w:rPr>
          <w:rFonts w:ascii="Verdana" w:hAnsi="Verdana" w:cs="Verdana"/>
        </w:rPr>
        <w:t xml:space="preserve"> in this basis. Of course, </w:t>
      </w:r>
      <w:r>
        <w:rPr>
          <w:rFonts w:ascii="Verdana" w:hAnsi="Verdana" w:cs="Verdana"/>
          <w:noProof/>
        </w:rPr>
        <w:drawing>
          <wp:inline distT="0" distB="0" distL="0" distR="0" wp14:anchorId="63445835" wp14:editId="4FF8E376">
            <wp:extent cx="97790" cy="130810"/>
            <wp:effectExtent l="0" t="0" r="3810" b="0"/>
            <wp:docPr id="1368" name="Picture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acts on this space as well, and so </w:t>
      </w:r>
      <w:r>
        <w:rPr>
          <w:rFonts w:ascii="Verdana" w:hAnsi="Verdana" w:cs="Verdana"/>
          <w:noProof/>
        </w:rPr>
        <w:drawing>
          <wp:inline distT="0" distB="0" distL="0" distR="0" wp14:anchorId="1A3B0986" wp14:editId="65E9237B">
            <wp:extent cx="408305" cy="228600"/>
            <wp:effectExtent l="0" t="0" r="0" b="0"/>
            <wp:docPr id="1367" name="Picture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08305" cy="228600"/>
                    </a:xfrm>
                    <a:prstGeom prst="rect">
                      <a:avLst/>
                    </a:prstGeom>
                    <a:noFill/>
                    <a:ln>
                      <a:noFill/>
                    </a:ln>
                  </pic:spPr>
                </pic:pic>
              </a:graphicData>
            </a:graphic>
          </wp:inline>
        </w:drawing>
      </w:r>
      <w:r>
        <w:rPr>
          <w:rFonts w:ascii="Verdana" w:hAnsi="Verdana" w:cs="Verdana"/>
        </w:rPr>
        <w:t xml:space="preserve"> has trace zero on this space, thus </w:t>
      </w:r>
      <w:r>
        <w:rPr>
          <w:rFonts w:ascii="Verdana" w:hAnsi="Verdana" w:cs="Verdana"/>
          <w:noProof/>
        </w:rPr>
        <w:drawing>
          <wp:inline distT="0" distB="0" distL="0" distR="0" wp14:anchorId="3C0322AA" wp14:editId="5F55ACB2">
            <wp:extent cx="1216660" cy="245110"/>
            <wp:effectExtent l="0" t="0" r="2540" b="8890"/>
            <wp:docPr id="136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216660" cy="245110"/>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74CF19CE" wp14:editId="481DD851">
            <wp:extent cx="1094105" cy="245110"/>
            <wp:effectExtent l="0" t="0" r="0" b="889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094105" cy="245110"/>
                    </a:xfrm>
                    <a:prstGeom prst="rect">
                      <a:avLst/>
                    </a:prstGeom>
                    <a:noFill/>
                    <a:ln>
                      <a:noFill/>
                    </a:ln>
                  </pic:spPr>
                </pic:pic>
              </a:graphicData>
            </a:graphic>
          </wp:inline>
        </w:drawing>
      </w:r>
      <w:r>
        <w:rPr>
          <w:rFonts w:ascii="Verdana" w:hAnsi="Verdana" w:cs="Verdana"/>
        </w:rPr>
        <w:t xml:space="preserve"> (here we use the characteristic zero nature of </w:t>
      </w:r>
      <w:r>
        <w:rPr>
          <w:rFonts w:ascii="Verdana" w:hAnsi="Verdana" w:cs="Verdana"/>
          <w:noProof/>
        </w:rPr>
        <w:drawing>
          <wp:inline distT="0" distB="0" distL="0" distR="0" wp14:anchorId="3C00653B" wp14:editId="76385F0C">
            <wp:extent cx="154940" cy="154940"/>
            <wp:effectExtent l="0" t="0" r="0" b="0"/>
            <wp:docPr id="1364" name="Picture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Verdana" w:hAnsi="Verdana" w:cs="Verdana"/>
        </w:rPr>
        <w:t xml:space="preserve">). From this we see that </w:t>
      </w:r>
      <w:r>
        <w:rPr>
          <w:rFonts w:ascii="Verdana" w:hAnsi="Verdana" w:cs="Verdana"/>
          <w:noProof/>
        </w:rPr>
        <w:drawing>
          <wp:inline distT="0" distB="0" distL="0" distR="0" wp14:anchorId="6BA34EA9" wp14:editId="730D9A9C">
            <wp:extent cx="97790" cy="130810"/>
            <wp:effectExtent l="0" t="0" r="3810" b="0"/>
            <wp:docPr id="1363"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fixes </w:t>
      </w:r>
      <w:r>
        <w:rPr>
          <w:rFonts w:ascii="Verdana" w:hAnsi="Verdana" w:cs="Verdana"/>
          <w:noProof/>
        </w:rPr>
        <w:drawing>
          <wp:inline distT="0" distB="0" distL="0" distR="0" wp14:anchorId="6BF13E31" wp14:editId="20EBD0D1">
            <wp:extent cx="228600" cy="139065"/>
            <wp:effectExtent l="0" t="0" r="0" b="0"/>
            <wp:docPr id="1362" name="Picture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If we let </w:t>
      </w:r>
      <w:r>
        <w:rPr>
          <w:rFonts w:ascii="Verdana" w:hAnsi="Verdana" w:cs="Verdana"/>
          <w:noProof/>
        </w:rPr>
        <w:drawing>
          <wp:inline distT="0" distB="0" distL="0" distR="0" wp14:anchorId="11B6B4E0" wp14:editId="2945ABC6">
            <wp:extent cx="154940" cy="163195"/>
            <wp:effectExtent l="0" t="0" r="0" b="0"/>
            <wp:docPr id="1361" name="Picture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4940" cy="163195"/>
                    </a:xfrm>
                    <a:prstGeom prst="rect">
                      <a:avLst/>
                    </a:prstGeom>
                    <a:noFill/>
                    <a:ln>
                      <a:noFill/>
                    </a:ln>
                  </pic:spPr>
                </pic:pic>
              </a:graphicData>
            </a:graphic>
          </wp:inline>
        </w:drawing>
      </w:r>
      <w:r>
        <w:rPr>
          <w:rFonts w:ascii="Verdana" w:hAnsi="Verdana" w:cs="Verdana"/>
        </w:rPr>
        <w:t xml:space="preserve"> be an eigenvector of </w:t>
      </w:r>
      <w:r>
        <w:rPr>
          <w:rFonts w:ascii="Verdana" w:hAnsi="Verdana" w:cs="Verdana"/>
          <w:noProof/>
        </w:rPr>
        <w:drawing>
          <wp:inline distT="0" distB="0" distL="0" distR="0" wp14:anchorId="70DB9FD2" wp14:editId="348F33C6">
            <wp:extent cx="97790" cy="130810"/>
            <wp:effectExtent l="0" t="0" r="3810" b="0"/>
            <wp:docPr id="1360" name="Picture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74C20FC3" wp14:editId="53E3AE10">
            <wp:extent cx="228600" cy="139065"/>
            <wp:effectExtent l="0" t="0" r="0" b="0"/>
            <wp:docPr id="1359" name="Picture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(which exists from the Jordan decomposition of </w:t>
      </w:r>
      <w:r>
        <w:rPr>
          <w:rFonts w:ascii="Verdana" w:hAnsi="Verdana" w:cs="Verdana"/>
          <w:noProof/>
        </w:rPr>
        <w:drawing>
          <wp:inline distT="0" distB="0" distL="0" distR="0" wp14:anchorId="60999053" wp14:editId="7E42AB4C">
            <wp:extent cx="97790" cy="130810"/>
            <wp:effectExtent l="0" t="0" r="3810" b="0"/>
            <wp:docPr id="1358" name="Picture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we conclude that </w:t>
      </w:r>
      <w:r>
        <w:rPr>
          <w:rFonts w:ascii="Verdana" w:hAnsi="Verdana" w:cs="Verdana"/>
          <w:noProof/>
        </w:rPr>
        <w:drawing>
          <wp:inline distT="0" distB="0" distL="0" distR="0" wp14:anchorId="5EB27912" wp14:editId="7FDB881E">
            <wp:extent cx="154940" cy="163195"/>
            <wp:effectExtent l="0" t="0" r="0" b="0"/>
            <wp:docPr id="1357"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4940" cy="163195"/>
                    </a:xfrm>
                    <a:prstGeom prst="rect">
                      <a:avLst/>
                    </a:prstGeom>
                    <a:noFill/>
                    <a:ln>
                      <a:noFill/>
                    </a:ln>
                  </pic:spPr>
                </pic:pic>
              </a:graphicData>
            </a:graphic>
          </wp:inline>
        </w:drawing>
      </w:r>
      <w:r>
        <w:rPr>
          <w:rFonts w:ascii="Verdana" w:hAnsi="Verdana" w:cs="Verdana"/>
        </w:rPr>
        <w:t xml:space="preserve"> is a simultaneous eigenvector of </w:t>
      </w:r>
      <w:r>
        <w:rPr>
          <w:rFonts w:ascii="Verdana" w:hAnsi="Verdana" w:cs="Verdana"/>
          <w:noProof/>
        </w:rPr>
        <w:drawing>
          <wp:inline distT="0" distB="0" distL="0" distR="0" wp14:anchorId="2401EC46" wp14:editId="78D1F931">
            <wp:extent cx="97790" cy="154940"/>
            <wp:effectExtent l="0" t="0" r="3810" b="0"/>
            <wp:docPr id="1356" name="Picture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required.</w:t>
      </w:r>
    </w:p>
    <w:p w14:paraId="4AB61A9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The claim (ii) follows from (</w:t>
      </w:r>
      <w:proofErr w:type="spellStart"/>
      <w:r>
        <w:rPr>
          <w:rFonts w:ascii="Verdana" w:hAnsi="Verdana" w:cs="Verdana"/>
        </w:rPr>
        <w:t>i</w:t>
      </w:r>
      <w:proofErr w:type="spellEnd"/>
      <w:r>
        <w:rPr>
          <w:rFonts w:ascii="Verdana" w:hAnsi="Verdana" w:cs="Verdana"/>
        </w:rPr>
        <w:t xml:space="preserve">) much as in Engel’s theorem. </w:t>
      </w:r>
      <w:r>
        <w:rPr>
          <w:rFonts w:ascii="Verdana" w:hAnsi="Verdana" w:cs="Verdana"/>
          <w:noProof/>
        </w:rPr>
        <w:drawing>
          <wp:inline distT="0" distB="0" distL="0" distR="0" wp14:anchorId="2A51BCBF" wp14:editId="1CC2AD40">
            <wp:extent cx="139065" cy="154940"/>
            <wp:effectExtent l="0" t="0" r="0" b="0"/>
            <wp:docPr id="1355" name="Picture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726612E"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lastRenderedPageBreak/>
        <w:t xml:space="preserve">— 3. </w:t>
      </w:r>
      <w:proofErr w:type="spellStart"/>
      <w:r>
        <w:rPr>
          <w:rFonts w:ascii="Verdana" w:hAnsi="Verdana" w:cs="Verdana"/>
          <w:b/>
          <w:bCs/>
        </w:rPr>
        <w:t>Characterising</w:t>
      </w:r>
      <w:proofErr w:type="spellEnd"/>
      <w:r>
        <w:rPr>
          <w:rFonts w:ascii="Verdana" w:hAnsi="Verdana" w:cs="Verdana"/>
          <w:b/>
          <w:bCs/>
        </w:rPr>
        <w:t xml:space="preserve"> </w:t>
      </w:r>
      <w:proofErr w:type="spellStart"/>
      <w:r>
        <w:rPr>
          <w:rFonts w:ascii="Verdana" w:hAnsi="Verdana" w:cs="Verdana"/>
          <w:b/>
          <w:bCs/>
        </w:rPr>
        <w:t>semisimplicity</w:t>
      </w:r>
      <w:proofErr w:type="spellEnd"/>
      <w:r>
        <w:rPr>
          <w:rFonts w:ascii="Verdana" w:hAnsi="Verdana" w:cs="Verdana"/>
          <w:b/>
          <w:bCs/>
        </w:rPr>
        <w:t xml:space="preserve"> —</w:t>
      </w:r>
    </w:p>
    <w:p w14:paraId="266AEB24"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The objective of this section will be to prove Theorem </w:t>
      </w:r>
      <w:r>
        <w:rPr>
          <w:rFonts w:ascii="Verdana" w:hAnsi="Verdana" w:cs="Verdana"/>
          <w:color w:val="0B576D"/>
        </w:rPr>
        <w:t>1</w:t>
      </w:r>
      <w:r>
        <w:rPr>
          <w:rFonts w:ascii="Verdana" w:hAnsi="Verdana" w:cs="Verdana"/>
        </w:rPr>
        <w:t>.</w:t>
      </w:r>
    </w:p>
    <w:p w14:paraId="6ECB9E37"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Let </w:t>
      </w:r>
      <w:r>
        <w:rPr>
          <w:rFonts w:ascii="Verdana" w:hAnsi="Verdana" w:cs="Verdana"/>
          <w:noProof/>
        </w:rPr>
        <w:drawing>
          <wp:inline distT="0" distB="0" distL="0" distR="0" wp14:anchorId="737D3D20" wp14:editId="269EDC67">
            <wp:extent cx="865505" cy="228600"/>
            <wp:effectExtent l="0" t="0" r="0" b="0"/>
            <wp:docPr id="135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Verdana" w:hAnsi="Verdana" w:cs="Verdana"/>
        </w:rPr>
        <w:t xml:space="preserve"> be an concrete Lie algebra, and </w:t>
      </w:r>
      <w:r>
        <w:rPr>
          <w:rFonts w:ascii="Verdana" w:hAnsi="Verdana" w:cs="Verdana"/>
          <w:noProof/>
        </w:rPr>
        <w:drawing>
          <wp:inline distT="0" distB="0" distL="0" distR="0" wp14:anchorId="377A24EC" wp14:editId="63E752D7">
            <wp:extent cx="114300" cy="89535"/>
            <wp:effectExtent l="0" t="0" r="12700" b="12065"/>
            <wp:docPr id="1353" name="Picture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be an element of </w:t>
      </w:r>
      <w:r>
        <w:rPr>
          <w:rFonts w:ascii="Verdana" w:hAnsi="Verdana" w:cs="Verdana"/>
          <w:noProof/>
        </w:rPr>
        <w:drawing>
          <wp:inline distT="0" distB="0" distL="0" distR="0" wp14:anchorId="3C61EB88" wp14:editId="139589B0">
            <wp:extent cx="97790" cy="154940"/>
            <wp:effectExtent l="0" t="0" r="3810" b="0"/>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the components </w:t>
      </w:r>
      <w:r>
        <w:rPr>
          <w:rFonts w:ascii="Verdana" w:hAnsi="Verdana" w:cs="Verdana"/>
          <w:noProof/>
        </w:rPr>
        <w:drawing>
          <wp:inline distT="0" distB="0" distL="0" distR="0" wp14:anchorId="6ACFF123" wp14:editId="4662C181">
            <wp:extent cx="1412240" cy="179705"/>
            <wp:effectExtent l="0" t="0" r="10160" b="0"/>
            <wp:docPr id="1351" name="Picture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412240" cy="17970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55A63A05" wp14:editId="650CA895">
            <wp:extent cx="114300" cy="89535"/>
            <wp:effectExtent l="0" t="0" r="12700" b="12065"/>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need not lie in </w:t>
      </w:r>
      <w:r>
        <w:rPr>
          <w:rFonts w:ascii="Verdana" w:hAnsi="Verdana" w:cs="Verdana"/>
          <w:noProof/>
        </w:rPr>
        <w:drawing>
          <wp:inline distT="0" distB="0" distL="0" distR="0" wp14:anchorId="31AC4302" wp14:editId="38936643">
            <wp:extent cx="97790" cy="154940"/>
            <wp:effectExtent l="0" t="0" r="3810" b="0"/>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However they behave “as if” they lie in </w:t>
      </w:r>
      <w:r>
        <w:rPr>
          <w:rFonts w:ascii="Verdana" w:hAnsi="Verdana" w:cs="Verdana"/>
          <w:noProof/>
        </w:rPr>
        <w:drawing>
          <wp:inline distT="0" distB="0" distL="0" distR="0" wp14:anchorId="09C6FD92" wp14:editId="31FA8CBA">
            <wp:extent cx="97790" cy="154940"/>
            <wp:effectExtent l="0" t="0" r="3810" b="0"/>
            <wp:docPr id="1348"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for the purposes of taking Lie brackets, in the following sense:</w:t>
      </w:r>
    </w:p>
    <w:p w14:paraId="14819187"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5</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73F5885E" wp14:editId="2D7D8552">
            <wp:extent cx="865505" cy="228600"/>
            <wp:effectExtent l="0" t="0" r="0" b="0"/>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Times New Roman" w:hAnsi="Times New Roman" w:cs="Times New Roman"/>
          <w:sz w:val="30"/>
          <w:szCs w:val="30"/>
        </w:rPr>
        <w:t xml:space="preserve"> and let </w:t>
      </w:r>
      <w:r>
        <w:rPr>
          <w:rFonts w:ascii="Times New Roman" w:hAnsi="Times New Roman" w:cs="Times New Roman"/>
          <w:noProof/>
          <w:sz w:val="30"/>
          <w:szCs w:val="30"/>
        </w:rPr>
        <w:drawing>
          <wp:inline distT="0" distB="0" distL="0" distR="0" wp14:anchorId="43706857" wp14:editId="4A5FAB5F">
            <wp:extent cx="473710" cy="163195"/>
            <wp:effectExtent l="0" t="0" r="8890" b="0"/>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 xml:space="preserve"> have Jordan decomposition </w:t>
      </w:r>
      <w:r>
        <w:rPr>
          <w:rFonts w:ascii="Times New Roman" w:hAnsi="Times New Roman" w:cs="Times New Roman"/>
          <w:noProof/>
          <w:sz w:val="30"/>
          <w:szCs w:val="30"/>
        </w:rPr>
        <w:drawing>
          <wp:inline distT="0" distB="0" distL="0" distR="0" wp14:anchorId="533E2637" wp14:editId="124CE97E">
            <wp:extent cx="1118235" cy="179705"/>
            <wp:effectExtent l="0" t="0" r="0" b="0"/>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118235" cy="179705"/>
                    </a:xfrm>
                    <a:prstGeom prst="rect">
                      <a:avLst/>
                    </a:prstGeom>
                    <a:noFill/>
                    <a:ln>
                      <a:noFill/>
                    </a:ln>
                  </pic:spPr>
                </pic:pic>
              </a:graphicData>
            </a:graphic>
          </wp:inline>
        </w:drawing>
      </w:r>
      <w:r>
        <w:rPr>
          <w:rFonts w:ascii="Times New Roman" w:hAnsi="Times New Roman" w:cs="Times New Roman"/>
          <w:sz w:val="30"/>
          <w:szCs w:val="30"/>
        </w:rPr>
        <w:t xml:space="preserve">. Then </w:t>
      </w:r>
      <w:r>
        <w:rPr>
          <w:rFonts w:ascii="Times New Roman" w:hAnsi="Times New Roman" w:cs="Times New Roman"/>
          <w:noProof/>
          <w:sz w:val="30"/>
          <w:szCs w:val="30"/>
        </w:rPr>
        <w:drawing>
          <wp:inline distT="0" distB="0" distL="0" distR="0" wp14:anchorId="2BA654A0" wp14:editId="27094D67">
            <wp:extent cx="1240790" cy="228600"/>
            <wp:effectExtent l="0" t="0" r="3810"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240790" cy="228600"/>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2AEB22A4" wp14:editId="199CA63A">
            <wp:extent cx="1240790" cy="228600"/>
            <wp:effectExtent l="0" t="0" r="3810" b="0"/>
            <wp:docPr id="1343" name="Picture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240790" cy="22860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29A1BED6" wp14:editId="3D22E153">
            <wp:extent cx="1191895" cy="228600"/>
            <wp:effectExtent l="0" t="0" r="1905" b="0"/>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191895" cy="228600"/>
                    </a:xfrm>
                    <a:prstGeom prst="rect">
                      <a:avLst/>
                    </a:prstGeom>
                    <a:noFill/>
                    <a:ln>
                      <a:noFill/>
                    </a:ln>
                  </pic:spPr>
                </pic:pic>
              </a:graphicData>
            </a:graphic>
          </wp:inline>
        </w:drawing>
      </w:r>
      <w:r>
        <w:rPr>
          <w:rFonts w:ascii="Times New Roman" w:hAnsi="Times New Roman" w:cs="Times New Roman"/>
          <w:sz w:val="30"/>
          <w:szCs w:val="30"/>
        </w:rPr>
        <w:t>.</w:t>
      </w:r>
    </w:p>
    <w:p w14:paraId="49B8B119"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As </w:t>
      </w:r>
      <w:r>
        <w:rPr>
          <w:rFonts w:ascii="Verdana" w:hAnsi="Verdana" w:cs="Verdana"/>
          <w:noProof/>
        </w:rPr>
        <w:drawing>
          <wp:inline distT="0" distB="0" distL="0" distR="0" wp14:anchorId="7E2AEEDC" wp14:editId="501A7996">
            <wp:extent cx="245110" cy="130810"/>
            <wp:effectExtent l="0" t="0" r="8890" b="0"/>
            <wp:docPr id="1341" name="Picture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22B75F83" wp14:editId="6FD7ED45">
            <wp:extent cx="203835" cy="130810"/>
            <wp:effectExtent l="0" t="0" r="0" b="0"/>
            <wp:docPr id="1340" name="Pictur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are </w:t>
      </w:r>
      <w:proofErr w:type="spellStart"/>
      <w:r>
        <w:rPr>
          <w:rFonts w:ascii="Verdana" w:hAnsi="Verdana" w:cs="Verdana"/>
        </w:rPr>
        <w:t>semisimple</w:t>
      </w:r>
      <w:proofErr w:type="spellEnd"/>
      <w:r>
        <w:rPr>
          <w:rFonts w:ascii="Verdana" w:hAnsi="Verdana" w:cs="Verdana"/>
        </w:rPr>
        <w:t xml:space="preserve"> and nilpotent on </w:t>
      </w:r>
      <w:r>
        <w:rPr>
          <w:rFonts w:ascii="Verdana" w:hAnsi="Verdana" w:cs="Verdana"/>
          <w:noProof/>
        </w:rPr>
        <w:drawing>
          <wp:inline distT="0" distB="0" distL="0" distR="0" wp14:anchorId="49B65140" wp14:editId="7257CE5A">
            <wp:extent cx="163195" cy="139065"/>
            <wp:effectExtent l="0" t="0" r="0" b="0"/>
            <wp:docPr id="1339" name="Picture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commute with each other, </w:t>
      </w:r>
      <w:r>
        <w:rPr>
          <w:rFonts w:ascii="Verdana" w:hAnsi="Verdana" w:cs="Verdana"/>
          <w:noProof/>
        </w:rPr>
        <w:drawing>
          <wp:inline distT="0" distB="0" distL="0" distR="0" wp14:anchorId="2D944530" wp14:editId="2C2F0AE5">
            <wp:extent cx="457200" cy="203835"/>
            <wp:effectExtent l="0" t="0" r="0" b="0"/>
            <wp:docPr id="1338" name="Picture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57200" cy="2038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23C1BF78" wp14:editId="5ADB34FC">
            <wp:extent cx="416560" cy="203835"/>
            <wp:effectExtent l="0" t="0" r="0" b="0"/>
            <wp:docPr id="1337" name="Pictur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16560" cy="203835"/>
                    </a:xfrm>
                    <a:prstGeom prst="rect">
                      <a:avLst/>
                    </a:prstGeom>
                    <a:noFill/>
                    <a:ln>
                      <a:noFill/>
                    </a:ln>
                  </pic:spPr>
                </pic:pic>
              </a:graphicData>
            </a:graphic>
          </wp:inline>
        </w:drawing>
      </w:r>
      <w:r>
        <w:rPr>
          <w:rFonts w:ascii="Verdana" w:hAnsi="Verdana" w:cs="Verdana"/>
        </w:rPr>
        <w:t xml:space="preserve"> are </w:t>
      </w:r>
      <w:proofErr w:type="spellStart"/>
      <w:r>
        <w:rPr>
          <w:rFonts w:ascii="Verdana" w:hAnsi="Verdana" w:cs="Verdana"/>
        </w:rPr>
        <w:t>semisimple</w:t>
      </w:r>
      <w:proofErr w:type="spellEnd"/>
      <w:r>
        <w:rPr>
          <w:rFonts w:ascii="Verdana" w:hAnsi="Verdana" w:cs="Verdana"/>
        </w:rPr>
        <w:t xml:space="preserve"> and nilpotent on </w:t>
      </w:r>
      <w:r>
        <w:rPr>
          <w:rFonts w:ascii="Verdana" w:hAnsi="Verdana" w:cs="Verdana"/>
          <w:noProof/>
        </w:rPr>
        <w:drawing>
          <wp:inline distT="0" distB="0" distL="0" distR="0" wp14:anchorId="268C91F2" wp14:editId="79C7C80D">
            <wp:extent cx="473710" cy="228600"/>
            <wp:effectExtent l="0" t="0" r="8890" b="0"/>
            <wp:docPr id="1336" name="Pictur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Verdana" w:hAnsi="Verdana" w:cs="Verdana"/>
        </w:rPr>
        <w:t xml:space="preserve"> and also commute with each other (this can for instance by using Lie’s theorem (or the Jordan normal form) to place </w:t>
      </w:r>
      <w:r>
        <w:rPr>
          <w:rFonts w:ascii="Verdana" w:hAnsi="Verdana" w:cs="Verdana"/>
          <w:noProof/>
        </w:rPr>
        <w:drawing>
          <wp:inline distT="0" distB="0" distL="0" distR="0" wp14:anchorId="0052A472" wp14:editId="7D7B577E">
            <wp:extent cx="114300" cy="89535"/>
            <wp:effectExtent l="0" t="0" r="12700" b="12065"/>
            <wp:docPr id="1335" name="Pictur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in upper triangular form and computing everything explicitly). Thus </w:t>
      </w:r>
      <w:r>
        <w:rPr>
          <w:rFonts w:ascii="Verdana" w:hAnsi="Verdana" w:cs="Verdana"/>
          <w:noProof/>
        </w:rPr>
        <w:drawing>
          <wp:inline distT="0" distB="0" distL="0" distR="0" wp14:anchorId="7FD871CF" wp14:editId="2D931626">
            <wp:extent cx="1763395" cy="203835"/>
            <wp:effectExtent l="0" t="0" r="0" b="0"/>
            <wp:docPr id="1334" name="Picture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763395" cy="203835"/>
                    </a:xfrm>
                    <a:prstGeom prst="rect">
                      <a:avLst/>
                    </a:prstGeom>
                    <a:noFill/>
                    <a:ln>
                      <a:noFill/>
                    </a:ln>
                  </pic:spPr>
                </pic:pic>
              </a:graphicData>
            </a:graphic>
          </wp:inline>
        </w:drawing>
      </w:r>
      <w:r>
        <w:rPr>
          <w:rFonts w:ascii="Verdana" w:hAnsi="Verdana" w:cs="Verdana"/>
        </w:rPr>
        <w:t xml:space="preserve"> is the Jordan-</w:t>
      </w:r>
      <w:proofErr w:type="spellStart"/>
      <w:r>
        <w:rPr>
          <w:rFonts w:ascii="Verdana" w:hAnsi="Verdana" w:cs="Verdana"/>
        </w:rPr>
        <w:t>Chevalley</w:t>
      </w:r>
      <w:proofErr w:type="spellEnd"/>
      <w:r>
        <w:rPr>
          <w:rFonts w:ascii="Verdana" w:hAnsi="Verdana" w:cs="Verdana"/>
        </w:rPr>
        <w:t xml:space="preserve"> decomposition of </w:t>
      </w:r>
      <w:r>
        <w:rPr>
          <w:rFonts w:ascii="Verdana" w:hAnsi="Verdana" w:cs="Verdana"/>
          <w:noProof/>
        </w:rPr>
        <w:drawing>
          <wp:inline distT="0" distB="0" distL="0" distR="0" wp14:anchorId="7EC584B2" wp14:editId="7A809925">
            <wp:extent cx="326390" cy="163195"/>
            <wp:effectExtent l="0" t="0" r="3810" b="0"/>
            <wp:docPr id="1333" name="Picture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and in particular </w:t>
      </w:r>
      <w:r>
        <w:rPr>
          <w:rFonts w:ascii="Verdana" w:hAnsi="Verdana" w:cs="Verdana"/>
          <w:noProof/>
        </w:rPr>
        <w:drawing>
          <wp:inline distT="0" distB="0" distL="0" distR="0" wp14:anchorId="328023A4" wp14:editId="78E42683">
            <wp:extent cx="1396365" cy="228600"/>
            <wp:effectExtent l="0" t="0" r="635" b="0"/>
            <wp:docPr id="1332" name="Picture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396365" cy="228600"/>
                    </a:xfrm>
                    <a:prstGeom prst="rect">
                      <a:avLst/>
                    </a:prstGeom>
                    <a:noFill/>
                    <a:ln>
                      <a:noFill/>
                    </a:ln>
                  </pic:spPr>
                </pic:pic>
              </a:graphicData>
            </a:graphic>
          </wp:inline>
        </w:drawing>
      </w:r>
      <w:r>
        <w:rPr>
          <w:rFonts w:ascii="Verdana" w:hAnsi="Verdana" w:cs="Verdana"/>
        </w:rPr>
        <w:t xml:space="preserve"> for some polynomial </w:t>
      </w:r>
      <w:r>
        <w:rPr>
          <w:rFonts w:ascii="Verdana" w:hAnsi="Verdana" w:cs="Verdana"/>
          <w:noProof/>
        </w:rPr>
        <w:drawing>
          <wp:inline distT="0" distB="0" distL="0" distR="0" wp14:anchorId="63A66AEC" wp14:editId="0260B8FA">
            <wp:extent cx="163195" cy="179705"/>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63195" cy="179705"/>
                    </a:xfrm>
                    <a:prstGeom prst="rect">
                      <a:avLst/>
                    </a:prstGeom>
                    <a:noFill/>
                    <a:ln>
                      <a:noFill/>
                    </a:ln>
                  </pic:spPr>
                </pic:pic>
              </a:graphicData>
            </a:graphic>
          </wp:inline>
        </w:drawing>
      </w:r>
      <w:r>
        <w:rPr>
          <w:rFonts w:ascii="Verdana" w:hAnsi="Verdana" w:cs="Verdana"/>
        </w:rPr>
        <w:t xml:space="preserve"> with zero constant coefficient. Since </w:t>
      </w:r>
      <w:r>
        <w:rPr>
          <w:rFonts w:ascii="Verdana" w:hAnsi="Verdana" w:cs="Verdana"/>
          <w:noProof/>
        </w:rPr>
        <w:drawing>
          <wp:inline distT="0" distB="0" distL="0" distR="0" wp14:anchorId="53A50F1C" wp14:editId="7E41792A">
            <wp:extent cx="326390" cy="163195"/>
            <wp:effectExtent l="0" t="0" r="3810" b="0"/>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maps </w:t>
      </w:r>
      <w:r>
        <w:rPr>
          <w:rFonts w:ascii="Verdana" w:hAnsi="Verdana" w:cs="Verdana"/>
          <w:noProof/>
        </w:rPr>
        <w:drawing>
          <wp:inline distT="0" distB="0" distL="0" distR="0" wp14:anchorId="30D248DA" wp14:editId="0E41B222">
            <wp:extent cx="97790" cy="154940"/>
            <wp:effectExtent l="0" t="0" r="3810" b="0"/>
            <wp:docPr id="1329" name="Picture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to the </w:t>
      </w:r>
      <w:proofErr w:type="spellStart"/>
      <w:r>
        <w:rPr>
          <w:rFonts w:ascii="Verdana" w:hAnsi="Verdana" w:cs="Verdana"/>
        </w:rPr>
        <w:t>subalgebra</w:t>
      </w:r>
      <w:proofErr w:type="spellEnd"/>
      <w:r>
        <w:rPr>
          <w:rFonts w:ascii="Verdana" w:hAnsi="Verdana" w:cs="Verdana"/>
        </w:rPr>
        <w:t xml:space="preserve"> </w:t>
      </w:r>
      <w:r>
        <w:rPr>
          <w:rFonts w:ascii="Verdana" w:hAnsi="Verdana" w:cs="Verdana"/>
          <w:noProof/>
        </w:rPr>
        <w:drawing>
          <wp:inline distT="0" distB="0" distL="0" distR="0" wp14:anchorId="095B7B27" wp14:editId="15902E82">
            <wp:extent cx="383540" cy="228600"/>
            <wp:effectExtent l="0" t="0" r="0" b="0"/>
            <wp:docPr id="1328" name="Picture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Verdana" w:hAnsi="Verdana" w:cs="Verdana"/>
        </w:rPr>
        <w:t xml:space="preserve">, we conclude that </w:t>
      </w:r>
      <w:r>
        <w:rPr>
          <w:rFonts w:ascii="Verdana" w:hAnsi="Verdana" w:cs="Verdana"/>
          <w:noProof/>
        </w:rPr>
        <w:drawing>
          <wp:inline distT="0" distB="0" distL="0" distR="0" wp14:anchorId="5754F290" wp14:editId="70EA6722">
            <wp:extent cx="1396365" cy="228600"/>
            <wp:effectExtent l="0" t="0" r="635" b="0"/>
            <wp:docPr id="1327" name="Picture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396365" cy="228600"/>
                    </a:xfrm>
                    <a:prstGeom prst="rect">
                      <a:avLst/>
                    </a:prstGeom>
                    <a:noFill/>
                    <a:ln>
                      <a:noFill/>
                    </a:ln>
                  </pic:spPr>
                </pic:pic>
              </a:graphicData>
            </a:graphic>
          </wp:inline>
        </w:drawing>
      </w:r>
      <w:r>
        <w:rPr>
          <w:rFonts w:ascii="Verdana" w:hAnsi="Verdana" w:cs="Verdana"/>
        </w:rPr>
        <w:t xml:space="preserve"> does also, thus </w:t>
      </w:r>
      <w:r>
        <w:rPr>
          <w:rFonts w:ascii="Verdana" w:hAnsi="Verdana" w:cs="Verdana"/>
          <w:noProof/>
        </w:rPr>
        <w:drawing>
          <wp:inline distT="0" distB="0" distL="0" distR="0" wp14:anchorId="6B8387F9" wp14:editId="300448C7">
            <wp:extent cx="1240790" cy="228600"/>
            <wp:effectExtent l="0" t="0" r="3810" b="0"/>
            <wp:docPr id="1326" name="Picture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240790" cy="228600"/>
                    </a:xfrm>
                    <a:prstGeom prst="rect">
                      <a:avLst/>
                    </a:prstGeom>
                    <a:noFill/>
                    <a:ln>
                      <a:noFill/>
                    </a:ln>
                  </pic:spPr>
                </pic:pic>
              </a:graphicData>
            </a:graphic>
          </wp:inline>
        </w:drawing>
      </w:r>
      <w:r>
        <w:rPr>
          <w:rFonts w:ascii="Verdana" w:hAnsi="Verdana" w:cs="Verdana"/>
        </w:rPr>
        <w:t xml:space="preserve"> as required. Similarly for </w:t>
      </w:r>
      <w:r>
        <w:rPr>
          <w:rFonts w:ascii="Verdana" w:hAnsi="Verdana" w:cs="Verdana"/>
          <w:noProof/>
        </w:rPr>
        <w:drawing>
          <wp:inline distT="0" distB="0" distL="0" distR="0" wp14:anchorId="2F68D4BC" wp14:editId="63B5ECFD">
            <wp:extent cx="269240" cy="163195"/>
            <wp:effectExtent l="0" t="0" r="10160" b="0"/>
            <wp:docPr id="1325" name="Picture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69240" cy="16319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55184B2" wp14:editId="335C71E3">
            <wp:extent cx="203835" cy="130810"/>
            <wp:effectExtent l="0" t="0" r="0" b="0"/>
            <wp:docPr id="1324" name="Picture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(note that </w:t>
      </w:r>
      <w:r>
        <w:rPr>
          <w:rFonts w:ascii="Verdana" w:hAnsi="Verdana" w:cs="Verdana"/>
          <w:noProof/>
        </w:rPr>
        <w:drawing>
          <wp:inline distT="0" distB="0" distL="0" distR="0" wp14:anchorId="7C89E767" wp14:editId="517F67BB">
            <wp:extent cx="1240790" cy="212090"/>
            <wp:effectExtent l="0" t="0" r="3810" b="0"/>
            <wp:docPr id="1323" name="Picture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240790" cy="21209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1FBB60F4" wp14:editId="72833951">
            <wp:extent cx="139065" cy="154940"/>
            <wp:effectExtent l="0" t="0" r="0" b="0"/>
            <wp:docPr id="1322"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D6EE9B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can now use this (together with Engel’s theorem and the test </w:t>
      </w:r>
      <w:r>
        <w:rPr>
          <w:rFonts w:ascii="Verdana" w:hAnsi="Verdana" w:cs="Verdana"/>
          <w:color w:val="0B576D"/>
        </w:rPr>
        <w:t>(7)</w:t>
      </w:r>
      <w:r>
        <w:rPr>
          <w:rFonts w:ascii="Verdana" w:hAnsi="Verdana" w:cs="Verdana"/>
        </w:rPr>
        <w:t xml:space="preserve"> for </w:t>
      </w:r>
      <w:proofErr w:type="spellStart"/>
      <w:r>
        <w:rPr>
          <w:rFonts w:ascii="Verdana" w:hAnsi="Verdana" w:cs="Verdana"/>
        </w:rPr>
        <w:t>nilpotency</w:t>
      </w:r>
      <w:proofErr w:type="spellEnd"/>
      <w:r>
        <w:rPr>
          <w:rFonts w:ascii="Verdana" w:hAnsi="Verdana" w:cs="Verdana"/>
        </w:rPr>
        <w:t xml:space="preserve">) to obtain a part of Theorem </w:t>
      </w:r>
      <w:r>
        <w:rPr>
          <w:rFonts w:ascii="Verdana" w:hAnsi="Verdana" w:cs="Verdana"/>
          <w:color w:val="0B576D"/>
        </w:rPr>
        <w:t>1</w:t>
      </w:r>
      <w:r>
        <w:rPr>
          <w:rFonts w:ascii="Verdana" w:hAnsi="Verdana" w:cs="Verdana"/>
        </w:rPr>
        <w:t>:</w:t>
      </w:r>
    </w:p>
    <w:p w14:paraId="3309F9D0"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6</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2F3ADFF9" wp14:editId="00AF1D91">
            <wp:extent cx="97790" cy="154940"/>
            <wp:effectExtent l="0" t="0" r="3810" b="0"/>
            <wp:docPr id="1321" name="Picture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simple Lie algebra. Then the Killing form </w:t>
      </w:r>
      <w:r>
        <w:rPr>
          <w:rFonts w:ascii="Times New Roman" w:hAnsi="Times New Roman" w:cs="Times New Roman"/>
          <w:noProof/>
          <w:sz w:val="30"/>
          <w:szCs w:val="30"/>
        </w:rPr>
        <w:drawing>
          <wp:inline distT="0" distB="0" distL="0" distR="0" wp14:anchorId="590DE970" wp14:editId="05C15C83">
            <wp:extent cx="187960" cy="139065"/>
            <wp:effectExtent l="0" t="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Times New Roman" w:hAnsi="Times New Roman" w:cs="Times New Roman"/>
          <w:sz w:val="30"/>
          <w:szCs w:val="30"/>
        </w:rPr>
        <w:t xml:space="preserve"> is non-degenerate.</w:t>
      </w:r>
    </w:p>
    <w:p w14:paraId="20C16799"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As </w:t>
      </w:r>
      <w:r>
        <w:rPr>
          <w:rFonts w:ascii="Verdana" w:hAnsi="Verdana" w:cs="Verdana"/>
          <w:noProof/>
        </w:rPr>
        <w:drawing>
          <wp:inline distT="0" distB="0" distL="0" distR="0" wp14:anchorId="6606BEF7" wp14:editId="2BD8FE78">
            <wp:extent cx="97790" cy="154940"/>
            <wp:effectExtent l="0" t="0" r="3810" b="0"/>
            <wp:docPr id="1319" name="Pictur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its center </w:t>
      </w:r>
      <w:r>
        <w:rPr>
          <w:rFonts w:ascii="Verdana" w:hAnsi="Verdana" w:cs="Verdana"/>
          <w:noProof/>
        </w:rPr>
        <w:drawing>
          <wp:inline distT="0" distB="0" distL="0" distR="0" wp14:anchorId="3EA71B49" wp14:editId="2BCE8342">
            <wp:extent cx="391795" cy="228600"/>
            <wp:effectExtent l="0" t="0" r="0" b="0"/>
            <wp:docPr id="1318" name="Picture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91795" cy="228600"/>
                    </a:xfrm>
                    <a:prstGeom prst="rect">
                      <a:avLst/>
                    </a:prstGeom>
                    <a:noFill/>
                    <a:ln>
                      <a:noFill/>
                    </a:ln>
                  </pic:spPr>
                </pic:pic>
              </a:graphicData>
            </a:graphic>
          </wp:inline>
        </w:drawing>
      </w:r>
      <w:r>
        <w:rPr>
          <w:rFonts w:ascii="Verdana" w:hAnsi="Verdana" w:cs="Verdana"/>
        </w:rPr>
        <w:t xml:space="preserve"> is trivial, so by </w:t>
      </w:r>
      <w:r>
        <w:rPr>
          <w:rFonts w:ascii="Verdana" w:hAnsi="Verdana" w:cs="Verdana"/>
          <w:color w:val="0B576D"/>
        </w:rPr>
        <w:t>(6)</w:t>
      </w:r>
      <w:r>
        <w:rPr>
          <w:rFonts w:ascii="Verdana" w:hAnsi="Verdana" w:cs="Verdana"/>
        </w:rPr>
        <w:t xml:space="preserve"> </w:t>
      </w:r>
      <w:r>
        <w:rPr>
          <w:rFonts w:ascii="Verdana" w:hAnsi="Verdana" w:cs="Verdana"/>
          <w:noProof/>
        </w:rPr>
        <w:drawing>
          <wp:inline distT="0" distB="0" distL="0" distR="0" wp14:anchorId="2C8E363F" wp14:editId="66C3DC5C">
            <wp:extent cx="97790" cy="154940"/>
            <wp:effectExtent l="0" t="0" r="3810" b="0"/>
            <wp:docPr id="1317" name="Picture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isomorphic to </w:t>
      </w:r>
      <w:r>
        <w:rPr>
          <w:rFonts w:ascii="Verdana" w:hAnsi="Verdana" w:cs="Verdana"/>
          <w:noProof/>
        </w:rPr>
        <w:drawing>
          <wp:inline distT="0" distB="0" distL="0" distR="0" wp14:anchorId="02E9AE96" wp14:editId="59DB58F4">
            <wp:extent cx="318135" cy="212090"/>
            <wp:effectExtent l="0" t="0" r="12065" b="0"/>
            <wp:docPr id="1316" name="Picture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18135" cy="212090"/>
                    </a:xfrm>
                    <a:prstGeom prst="rect">
                      <a:avLst/>
                    </a:prstGeom>
                    <a:noFill/>
                    <a:ln>
                      <a:noFill/>
                    </a:ln>
                  </pic:spPr>
                </pic:pic>
              </a:graphicData>
            </a:graphic>
          </wp:inline>
        </w:drawing>
      </w:r>
      <w:r>
        <w:rPr>
          <w:rFonts w:ascii="Verdana" w:hAnsi="Verdana" w:cs="Verdana"/>
        </w:rPr>
        <w:t xml:space="preserve">. In particular we may assume that </w:t>
      </w:r>
      <w:r>
        <w:rPr>
          <w:rFonts w:ascii="Verdana" w:hAnsi="Verdana" w:cs="Verdana"/>
          <w:noProof/>
        </w:rPr>
        <w:drawing>
          <wp:inline distT="0" distB="0" distL="0" distR="0" wp14:anchorId="4EF065C7" wp14:editId="777D6BAA">
            <wp:extent cx="97790" cy="154940"/>
            <wp:effectExtent l="0" t="0" r="3810" b="0"/>
            <wp:docPr id="1315" name="Picture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 concrete Lie algebra, thus </w:t>
      </w:r>
      <w:r>
        <w:rPr>
          <w:rFonts w:ascii="Verdana" w:hAnsi="Verdana" w:cs="Verdana"/>
          <w:noProof/>
        </w:rPr>
        <w:drawing>
          <wp:inline distT="0" distB="0" distL="0" distR="0" wp14:anchorId="219859F0" wp14:editId="6CBF055B">
            <wp:extent cx="865505" cy="228600"/>
            <wp:effectExtent l="0" t="0" r="0" b="0"/>
            <wp:docPr id="1314" name="Picture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Verdana" w:hAnsi="Verdana" w:cs="Verdana"/>
        </w:rPr>
        <w:t xml:space="preserve"> for some vector space </w:t>
      </w:r>
      <w:r>
        <w:rPr>
          <w:rFonts w:ascii="Verdana" w:hAnsi="Verdana" w:cs="Verdana"/>
          <w:noProof/>
        </w:rPr>
        <w:drawing>
          <wp:inline distT="0" distB="0" distL="0" distR="0" wp14:anchorId="773D6499" wp14:editId="09493B32">
            <wp:extent cx="163195" cy="139065"/>
            <wp:effectExtent l="0" t="0" r="0" b="0"/>
            <wp:docPr id="1313" name="Picture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w:t>
      </w:r>
    </w:p>
    <w:p w14:paraId="36B0138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Suppose for contradiction that </w:t>
      </w:r>
      <w:r>
        <w:rPr>
          <w:rFonts w:ascii="Verdana" w:hAnsi="Verdana" w:cs="Verdana"/>
          <w:noProof/>
        </w:rPr>
        <w:drawing>
          <wp:inline distT="0" distB="0" distL="0" distR="0" wp14:anchorId="59709925" wp14:editId="4FB0122F">
            <wp:extent cx="187960" cy="139065"/>
            <wp:effectExtent l="0" t="0" r="0" b="0"/>
            <wp:docPr id="1312" name="Picture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degenerate. Using the skew-</w:t>
      </w:r>
      <w:proofErr w:type="spellStart"/>
      <w:r>
        <w:rPr>
          <w:rFonts w:ascii="Verdana" w:hAnsi="Verdana" w:cs="Verdana"/>
        </w:rPr>
        <w:t>adjointness</w:t>
      </w:r>
      <w:proofErr w:type="spellEnd"/>
      <w:r>
        <w:rPr>
          <w:rFonts w:ascii="Verdana" w:hAnsi="Verdana" w:cs="Verdana"/>
        </w:rPr>
        <w:t xml:space="preserve"> identity</w:t>
      </w:r>
    </w:p>
    <w:p w14:paraId="1BEAE03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0B66493" wp14:editId="603D2A86">
            <wp:extent cx="2400300" cy="245110"/>
            <wp:effectExtent l="0" t="0" r="12700" b="8890"/>
            <wp:docPr id="1311" name="Picture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400300" cy="245110"/>
                    </a:xfrm>
                    <a:prstGeom prst="rect">
                      <a:avLst/>
                    </a:prstGeom>
                    <a:noFill/>
                    <a:ln>
                      <a:noFill/>
                    </a:ln>
                  </pic:spPr>
                </pic:pic>
              </a:graphicData>
            </a:graphic>
          </wp:inline>
        </w:drawing>
      </w:r>
    </w:p>
    <w:p w14:paraId="1CA774B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25954FB1" wp14:editId="6C1EFA30">
            <wp:extent cx="873760" cy="163195"/>
            <wp:effectExtent l="0" t="0" r="0" b="0"/>
            <wp:docPr id="1310" name="Picture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760" cy="163195"/>
                    </a:xfrm>
                    <a:prstGeom prst="rect">
                      <a:avLst/>
                    </a:prstGeom>
                    <a:noFill/>
                    <a:ln>
                      <a:noFill/>
                    </a:ln>
                  </pic:spPr>
                </pic:pic>
              </a:graphicData>
            </a:graphic>
          </wp:inline>
        </w:drawing>
      </w:r>
      <w:r>
        <w:rPr>
          <w:rFonts w:ascii="Verdana" w:hAnsi="Verdana" w:cs="Verdana"/>
        </w:rPr>
        <w:t xml:space="preserve"> (which comes from the cyclic properties of trace), we see that the kernel </w:t>
      </w:r>
      <w:r>
        <w:rPr>
          <w:rFonts w:ascii="Verdana" w:hAnsi="Verdana" w:cs="Verdana"/>
          <w:noProof/>
        </w:rPr>
        <w:drawing>
          <wp:inline distT="0" distB="0" distL="0" distR="0" wp14:anchorId="7B70E8D0" wp14:editId="35A06AA0">
            <wp:extent cx="3037205" cy="228600"/>
            <wp:effectExtent l="0" t="0" r="10795"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37205" cy="228600"/>
                    </a:xfrm>
                    <a:prstGeom prst="rect">
                      <a:avLst/>
                    </a:prstGeom>
                    <a:noFill/>
                    <a:ln>
                      <a:noFill/>
                    </a:ln>
                  </pic:spPr>
                </pic:pic>
              </a:graphicData>
            </a:graphic>
          </wp:inline>
        </w:drawing>
      </w:r>
      <w:r>
        <w:rPr>
          <w:rFonts w:ascii="Verdana" w:hAnsi="Verdana" w:cs="Verdana"/>
        </w:rPr>
        <w:t xml:space="preserve"> is a non-trivial ideal of </w:t>
      </w:r>
      <w:r>
        <w:rPr>
          <w:rFonts w:ascii="Verdana" w:hAnsi="Verdana" w:cs="Verdana"/>
          <w:noProof/>
        </w:rPr>
        <w:drawing>
          <wp:inline distT="0" distB="0" distL="0" distR="0" wp14:anchorId="662747BA" wp14:editId="0BF78EFA">
            <wp:extent cx="97790" cy="154940"/>
            <wp:effectExtent l="0" t="0" r="3810" b="0"/>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is thus all of </w:t>
      </w:r>
      <w:r>
        <w:rPr>
          <w:rFonts w:ascii="Verdana" w:hAnsi="Verdana" w:cs="Verdana"/>
          <w:noProof/>
        </w:rPr>
        <w:drawing>
          <wp:inline distT="0" distB="0" distL="0" distR="0" wp14:anchorId="3334CF95" wp14:editId="0C0C5AE7">
            <wp:extent cx="97790" cy="154940"/>
            <wp:effectExtent l="0" t="0" r="3810" b="0"/>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5108063E" wp14:editId="3BE44673">
            <wp:extent cx="97790" cy="154940"/>
            <wp:effectExtent l="0" t="0" r="3810" b="0"/>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Thus </w:t>
      </w:r>
      <w:r>
        <w:rPr>
          <w:rFonts w:ascii="Verdana" w:hAnsi="Verdana" w:cs="Verdana"/>
          <w:noProof/>
        </w:rPr>
        <w:drawing>
          <wp:inline distT="0" distB="0" distL="0" distR="0" wp14:anchorId="3F6F8005" wp14:editId="338F1C47">
            <wp:extent cx="1053465" cy="228600"/>
            <wp:effectExtent l="0" t="0" r="0" b="0"/>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053465" cy="22860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143CAF2E" wp14:editId="771933F3">
            <wp:extent cx="669290" cy="163195"/>
            <wp:effectExtent l="0" t="0" r="0" b="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290" cy="163195"/>
                    </a:xfrm>
                    <a:prstGeom prst="rect">
                      <a:avLst/>
                    </a:prstGeom>
                    <a:noFill/>
                    <a:ln>
                      <a:noFill/>
                    </a:ln>
                  </pic:spPr>
                </pic:pic>
              </a:graphicData>
            </a:graphic>
          </wp:inline>
        </w:drawing>
      </w:r>
      <w:r>
        <w:rPr>
          <w:rFonts w:ascii="Verdana" w:hAnsi="Verdana" w:cs="Verdana"/>
        </w:rPr>
        <w:t>.</w:t>
      </w:r>
    </w:p>
    <w:p w14:paraId="5F35842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let </w:t>
      </w:r>
      <w:r>
        <w:rPr>
          <w:rFonts w:ascii="Verdana" w:hAnsi="Verdana" w:cs="Verdana"/>
          <w:noProof/>
        </w:rPr>
        <w:drawing>
          <wp:inline distT="0" distB="0" distL="0" distR="0" wp14:anchorId="1CEAF2FB" wp14:editId="7C784AD7">
            <wp:extent cx="873760" cy="163195"/>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760" cy="163195"/>
                    </a:xfrm>
                    <a:prstGeom prst="rect">
                      <a:avLst/>
                    </a:prstGeom>
                    <a:noFill/>
                    <a:ln>
                      <a:noFill/>
                    </a:ln>
                  </pic:spPr>
                </pic:pic>
              </a:graphicData>
            </a:graphic>
          </wp:inline>
        </w:drawing>
      </w:r>
      <w:r>
        <w:rPr>
          <w:rFonts w:ascii="Verdana" w:hAnsi="Verdana" w:cs="Verdana"/>
        </w:rPr>
        <w:t xml:space="preserve">. By Lemma </w:t>
      </w:r>
      <w:r>
        <w:rPr>
          <w:rFonts w:ascii="Verdana" w:hAnsi="Verdana" w:cs="Verdana"/>
          <w:color w:val="0B576D"/>
        </w:rPr>
        <w:t>5</w:t>
      </w:r>
      <w:r>
        <w:rPr>
          <w:rFonts w:ascii="Verdana" w:hAnsi="Verdana" w:cs="Verdana"/>
        </w:rPr>
        <w:t xml:space="preserve">, </w:t>
      </w:r>
      <w:r>
        <w:rPr>
          <w:rFonts w:ascii="Verdana" w:hAnsi="Verdana" w:cs="Verdana"/>
          <w:noProof/>
        </w:rPr>
        <w:drawing>
          <wp:inline distT="0" distB="0" distL="0" distR="0" wp14:anchorId="2DDC1B22" wp14:editId="7009B919">
            <wp:extent cx="269240" cy="163195"/>
            <wp:effectExtent l="0" t="0" r="10160" b="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69240" cy="163195"/>
                    </a:xfrm>
                    <a:prstGeom prst="rect">
                      <a:avLst/>
                    </a:prstGeom>
                    <a:noFill/>
                    <a:ln>
                      <a:noFill/>
                    </a:ln>
                  </pic:spPr>
                </pic:pic>
              </a:graphicData>
            </a:graphic>
          </wp:inline>
        </w:drawing>
      </w:r>
      <w:r>
        <w:rPr>
          <w:rFonts w:ascii="Verdana" w:hAnsi="Verdana" w:cs="Verdana"/>
        </w:rPr>
        <w:t xml:space="preserve"> acts by Lie bracket on </w:t>
      </w:r>
      <w:r>
        <w:rPr>
          <w:rFonts w:ascii="Verdana" w:hAnsi="Verdana" w:cs="Verdana"/>
          <w:noProof/>
        </w:rPr>
        <w:drawing>
          <wp:inline distT="0" distB="0" distL="0" distR="0" wp14:anchorId="400ED471" wp14:editId="13F8BD4F">
            <wp:extent cx="97790" cy="154940"/>
            <wp:effectExtent l="0" t="0" r="3810" b="0"/>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so one can define </w:t>
      </w:r>
      <w:r>
        <w:rPr>
          <w:rFonts w:ascii="Verdana" w:hAnsi="Verdana" w:cs="Verdana"/>
          <w:noProof/>
        </w:rPr>
        <w:drawing>
          <wp:inline distT="0" distB="0" distL="0" distR="0" wp14:anchorId="48833366" wp14:editId="6C57B6A1">
            <wp:extent cx="1143000" cy="228600"/>
            <wp:effectExtent l="0" t="0" r="0" b="0"/>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Pr>
          <w:rFonts w:ascii="Verdana" w:hAnsi="Verdana" w:cs="Verdana"/>
        </w:rPr>
        <w:t>. We now consider the quantity</w:t>
      </w:r>
    </w:p>
    <w:p w14:paraId="231C50D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C0631E0" wp14:editId="14B45417">
            <wp:extent cx="1739265" cy="245110"/>
            <wp:effectExtent l="0" t="0" r="0" b="8890"/>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739265" cy="245110"/>
                    </a:xfrm>
                    <a:prstGeom prst="rect">
                      <a:avLst/>
                    </a:prstGeom>
                    <a:noFill/>
                    <a:ln>
                      <a:noFill/>
                    </a:ln>
                  </pic:spPr>
                </pic:pic>
              </a:graphicData>
            </a:graphic>
          </wp:inline>
        </w:drawing>
      </w:r>
    </w:p>
    <w:p w14:paraId="1056458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We can rearrange this as</w:t>
      </w:r>
    </w:p>
    <w:p w14:paraId="58B6752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50AB79E" wp14:editId="67330A41">
            <wp:extent cx="1731010" cy="245110"/>
            <wp:effectExtent l="0" t="0" r="0" b="8890"/>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731010" cy="245110"/>
                    </a:xfrm>
                    <a:prstGeom prst="rect">
                      <a:avLst/>
                    </a:prstGeom>
                    <a:noFill/>
                    <a:ln>
                      <a:noFill/>
                    </a:ln>
                  </pic:spPr>
                </pic:pic>
              </a:graphicData>
            </a:graphic>
          </wp:inline>
        </w:drawing>
      </w:r>
    </w:p>
    <w:p w14:paraId="6AB957F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By Lemma </w:t>
      </w:r>
      <w:r>
        <w:rPr>
          <w:rFonts w:ascii="Verdana" w:hAnsi="Verdana" w:cs="Verdana"/>
          <w:color w:val="0B576D"/>
        </w:rPr>
        <w:t>5</w:t>
      </w:r>
      <w:r>
        <w:rPr>
          <w:rFonts w:ascii="Verdana" w:hAnsi="Verdana" w:cs="Verdana"/>
        </w:rPr>
        <w:t xml:space="preserve">, </w:t>
      </w:r>
      <w:r>
        <w:rPr>
          <w:rFonts w:ascii="Verdana" w:hAnsi="Verdana" w:cs="Verdana"/>
          <w:noProof/>
        </w:rPr>
        <w:drawing>
          <wp:inline distT="0" distB="0" distL="0" distR="0" wp14:anchorId="2C1D41FF" wp14:editId="79799A11">
            <wp:extent cx="930910" cy="228600"/>
            <wp:effectExtent l="0" t="0" r="8890" b="0"/>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930910" cy="228600"/>
                    </a:xfrm>
                    <a:prstGeom prst="rect">
                      <a:avLst/>
                    </a:prstGeom>
                    <a:noFill/>
                    <a:ln>
                      <a:noFill/>
                    </a:ln>
                  </pic:spPr>
                </pic:pic>
              </a:graphicData>
            </a:graphic>
          </wp:inline>
        </w:drawing>
      </w:r>
      <w:r>
        <w:rPr>
          <w:rFonts w:ascii="Verdana" w:hAnsi="Verdana" w:cs="Verdana"/>
        </w:rPr>
        <w:t>, so this is equal to</w:t>
      </w:r>
    </w:p>
    <w:p w14:paraId="636FC5A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918747D" wp14:editId="4A39B20E">
            <wp:extent cx="1559560" cy="245110"/>
            <wp:effectExtent l="0" t="0" r="0" b="8890"/>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559560" cy="245110"/>
                    </a:xfrm>
                    <a:prstGeom prst="rect">
                      <a:avLst/>
                    </a:prstGeom>
                    <a:noFill/>
                    <a:ln>
                      <a:noFill/>
                    </a:ln>
                  </pic:spPr>
                </pic:pic>
              </a:graphicData>
            </a:graphic>
          </wp:inline>
        </w:drawing>
      </w:r>
    </w:p>
    <w:p w14:paraId="51FDFF8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and so</w:t>
      </w:r>
    </w:p>
    <w:p w14:paraId="18413E9B"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270AA57" wp14:editId="57438A9E">
            <wp:extent cx="1788160" cy="245110"/>
            <wp:effectExtent l="0" t="0" r="0" b="8890"/>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788160" cy="245110"/>
                    </a:xfrm>
                    <a:prstGeom prst="rect">
                      <a:avLst/>
                    </a:prstGeom>
                    <a:noFill/>
                    <a:ln>
                      <a:noFill/>
                    </a:ln>
                  </pic:spPr>
                </pic:pic>
              </a:graphicData>
            </a:graphic>
          </wp:inline>
        </w:drawing>
      </w:r>
    </w:p>
    <w:p w14:paraId="1A0B824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5529C662" wp14:editId="3EAC8886">
            <wp:extent cx="800100" cy="228600"/>
            <wp:effectExtent l="0" t="0" r="12700" b="0"/>
            <wp:docPr id="1294"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On the other hand, </w:t>
      </w:r>
      <w:r>
        <w:rPr>
          <w:rFonts w:ascii="Verdana" w:hAnsi="Verdana" w:cs="Verdana"/>
          <w:noProof/>
        </w:rPr>
        <w:drawing>
          <wp:inline distT="0" distB="0" distL="0" distR="0" wp14:anchorId="7BFE5E3C" wp14:editId="687210AA">
            <wp:extent cx="383540" cy="228600"/>
            <wp:effectExtent l="0" t="0" r="0" b="0"/>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Verdana" w:hAnsi="Verdana" w:cs="Verdana"/>
        </w:rPr>
        <w:t xml:space="preserve"> is an ideal of </w:t>
      </w:r>
      <w:r>
        <w:rPr>
          <w:rFonts w:ascii="Verdana" w:hAnsi="Verdana" w:cs="Verdana"/>
          <w:noProof/>
        </w:rPr>
        <w:drawing>
          <wp:inline distT="0" distB="0" distL="0" distR="0" wp14:anchorId="7AF6471C" wp14:editId="5512F8F4">
            <wp:extent cx="97790" cy="154940"/>
            <wp:effectExtent l="0" t="0" r="3810" b="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53E5852D" wp14:editId="2732F5B4">
            <wp:extent cx="97790" cy="154940"/>
            <wp:effectExtent l="0" t="0" r="3810" b="0"/>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we must thus have </w:t>
      </w:r>
      <w:r>
        <w:rPr>
          <w:rFonts w:ascii="Verdana" w:hAnsi="Verdana" w:cs="Verdana"/>
          <w:noProof/>
        </w:rPr>
        <w:drawing>
          <wp:inline distT="0" distB="0" distL="0" distR="0" wp14:anchorId="6908B282" wp14:editId="0DB5274E">
            <wp:extent cx="775335" cy="228600"/>
            <wp:effectExtent l="0" t="0" r="12065" b="0"/>
            <wp:docPr id="1290" name="Picture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775335" cy="228600"/>
                    </a:xfrm>
                    <a:prstGeom prst="rect">
                      <a:avLst/>
                    </a:prstGeom>
                    <a:noFill/>
                    <a:ln>
                      <a:noFill/>
                    </a:ln>
                  </pic:spPr>
                </pic:pic>
              </a:graphicData>
            </a:graphic>
          </wp:inline>
        </w:drawing>
      </w:r>
      <w:r>
        <w:rPr>
          <w:rFonts w:ascii="Verdana" w:hAnsi="Verdana" w:cs="Verdana"/>
        </w:rPr>
        <w:t xml:space="preserve"> (i.e. </w:t>
      </w:r>
      <w:r>
        <w:rPr>
          <w:rFonts w:ascii="Verdana" w:hAnsi="Verdana" w:cs="Verdana"/>
          <w:noProof/>
        </w:rPr>
        <w:drawing>
          <wp:inline distT="0" distB="0" distL="0" distR="0" wp14:anchorId="79B19B65" wp14:editId="2DA37D82">
            <wp:extent cx="97790" cy="154940"/>
            <wp:effectExtent l="0" t="0" r="3810" b="0"/>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perfect). As </w:t>
      </w:r>
      <w:r>
        <w:rPr>
          <w:rFonts w:ascii="Verdana" w:hAnsi="Verdana" w:cs="Verdana"/>
          <w:noProof/>
        </w:rPr>
        <w:drawing>
          <wp:inline distT="0" distB="0" distL="0" distR="0" wp14:anchorId="7412BBF7" wp14:editId="0DC1E779">
            <wp:extent cx="473710" cy="163195"/>
            <wp:effectExtent l="0" t="0" r="8890" b="0"/>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we conclude that</w:t>
      </w:r>
    </w:p>
    <w:p w14:paraId="46907EBB"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2D9C06E" wp14:editId="56B833FF">
            <wp:extent cx="1804035" cy="245110"/>
            <wp:effectExtent l="0" t="0" r="0" b="8890"/>
            <wp:docPr id="1287" name="Picture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804035" cy="245110"/>
                    </a:xfrm>
                    <a:prstGeom prst="rect">
                      <a:avLst/>
                    </a:prstGeom>
                    <a:noFill/>
                    <a:ln>
                      <a:noFill/>
                    </a:ln>
                  </pic:spPr>
                </pic:pic>
              </a:graphicData>
            </a:graphic>
          </wp:inline>
        </w:drawing>
      </w:r>
    </w:p>
    <w:p w14:paraId="305AAF9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w:t>
      </w:r>
      <w:r>
        <w:rPr>
          <w:rFonts w:ascii="Verdana" w:hAnsi="Verdana" w:cs="Verdana"/>
          <w:color w:val="0B576D"/>
        </w:rPr>
        <w:t>(7)</w:t>
      </w:r>
      <w:r>
        <w:rPr>
          <w:rFonts w:ascii="Verdana" w:hAnsi="Verdana" w:cs="Verdana"/>
        </w:rPr>
        <w:t xml:space="preserve"> we conclude that </w:t>
      </w:r>
      <w:r>
        <w:rPr>
          <w:rFonts w:ascii="Verdana" w:hAnsi="Verdana" w:cs="Verdana"/>
          <w:noProof/>
        </w:rPr>
        <w:drawing>
          <wp:inline distT="0" distB="0" distL="0" distR="0" wp14:anchorId="73AF9706" wp14:editId="3241B5C5">
            <wp:extent cx="326390" cy="163195"/>
            <wp:effectExtent l="0" t="0" r="3810" b="0"/>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is nilpotent for every </w:t>
      </w:r>
      <w:r>
        <w:rPr>
          <w:rFonts w:ascii="Verdana" w:hAnsi="Verdana" w:cs="Verdana"/>
          <w:noProof/>
        </w:rPr>
        <w:drawing>
          <wp:inline distT="0" distB="0" distL="0" distR="0" wp14:anchorId="1DE71252" wp14:editId="44B69FC4">
            <wp:extent cx="114300" cy="89535"/>
            <wp:effectExtent l="0" t="0" r="12700" b="12065"/>
            <wp:docPr id="1285"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By Engel’s theorem, this implies that </w:t>
      </w:r>
      <w:r>
        <w:rPr>
          <w:rFonts w:ascii="Verdana" w:hAnsi="Verdana" w:cs="Verdana"/>
          <w:noProof/>
        </w:rPr>
        <w:drawing>
          <wp:inline distT="0" distB="0" distL="0" distR="0" wp14:anchorId="2D1C0316" wp14:editId="26AF3783">
            <wp:extent cx="318135" cy="212090"/>
            <wp:effectExtent l="0" t="0" r="12065" b="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18135" cy="212090"/>
                    </a:xfrm>
                    <a:prstGeom prst="rect">
                      <a:avLst/>
                    </a:prstGeom>
                    <a:noFill/>
                    <a:ln>
                      <a:noFill/>
                    </a:ln>
                  </pic:spPr>
                </pic:pic>
              </a:graphicData>
            </a:graphic>
          </wp:inline>
        </w:drawing>
      </w:r>
      <w:r>
        <w:rPr>
          <w:rFonts w:ascii="Verdana" w:hAnsi="Verdana" w:cs="Verdana"/>
        </w:rPr>
        <w:t xml:space="preserve">, and hence </w:t>
      </w:r>
      <w:r>
        <w:rPr>
          <w:rFonts w:ascii="Verdana" w:hAnsi="Verdana" w:cs="Verdana"/>
          <w:noProof/>
        </w:rPr>
        <w:drawing>
          <wp:inline distT="0" distB="0" distL="0" distR="0" wp14:anchorId="2AF1723C" wp14:editId="0BB832E1">
            <wp:extent cx="97790" cy="154940"/>
            <wp:effectExtent l="0" t="0" r="3810" b="0"/>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nilpotent; but </w:t>
      </w:r>
      <w:r>
        <w:rPr>
          <w:rFonts w:ascii="Verdana" w:hAnsi="Verdana" w:cs="Verdana"/>
          <w:noProof/>
        </w:rPr>
        <w:drawing>
          <wp:inline distT="0" distB="0" distL="0" distR="0" wp14:anchorId="3484955D" wp14:editId="5D62F064">
            <wp:extent cx="97790" cy="154940"/>
            <wp:effectExtent l="0" t="0" r="3810" b="0"/>
            <wp:docPr id="1282" name="Picture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giving the desired contradiction. </w:t>
      </w:r>
      <w:r>
        <w:rPr>
          <w:rFonts w:ascii="Verdana" w:hAnsi="Verdana" w:cs="Verdana"/>
          <w:noProof/>
        </w:rPr>
        <w:drawing>
          <wp:inline distT="0" distB="0" distL="0" distR="0" wp14:anchorId="37AD23D7" wp14:editId="0844BE15">
            <wp:extent cx="139065" cy="15494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220EFDA9"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Corollary 7</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503CF056" wp14:editId="4CDD02BC">
            <wp:extent cx="89535" cy="187960"/>
            <wp:effectExtent l="0" t="0" r="12065" b="0"/>
            <wp:docPr id="1280" name="Picture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be a simple ideal of a Lie algebra </w:t>
      </w:r>
      <w:r>
        <w:rPr>
          <w:rFonts w:ascii="Times New Roman" w:hAnsi="Times New Roman" w:cs="Times New Roman"/>
          <w:noProof/>
          <w:sz w:val="30"/>
          <w:szCs w:val="30"/>
        </w:rPr>
        <w:drawing>
          <wp:inline distT="0" distB="0" distL="0" distR="0" wp14:anchorId="55BECAED" wp14:editId="137BBDC4">
            <wp:extent cx="97790" cy="154940"/>
            <wp:effectExtent l="0" t="0" r="3810" b="0"/>
            <wp:docPr id="1279" name="Picture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Then </w:t>
      </w:r>
      <w:r>
        <w:rPr>
          <w:rFonts w:ascii="Times New Roman" w:hAnsi="Times New Roman" w:cs="Times New Roman"/>
          <w:noProof/>
          <w:sz w:val="30"/>
          <w:szCs w:val="30"/>
        </w:rPr>
        <w:drawing>
          <wp:inline distT="0" distB="0" distL="0" distR="0" wp14:anchorId="0D2BCF9D" wp14:editId="64C8717B">
            <wp:extent cx="89535" cy="187960"/>
            <wp:effectExtent l="0" t="0" r="12065" b="0"/>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is complemented by another ideal </w:t>
      </w:r>
      <w:r>
        <w:rPr>
          <w:rFonts w:ascii="Times New Roman" w:hAnsi="Times New Roman" w:cs="Times New Roman"/>
          <w:noProof/>
          <w:sz w:val="30"/>
          <w:szCs w:val="30"/>
        </w:rPr>
        <w:drawing>
          <wp:inline distT="0" distB="0" distL="0" distR="0" wp14:anchorId="78B66567" wp14:editId="085D2BF0">
            <wp:extent cx="89535" cy="163195"/>
            <wp:effectExtent l="0" t="0" r="12065" b="0"/>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796B520D" wp14:editId="2537C1F2">
            <wp:extent cx="97790" cy="154940"/>
            <wp:effectExtent l="0" t="0" r="3810" b="0"/>
            <wp:docPr id="1276" name="Picture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(thus </w:t>
      </w:r>
      <w:r>
        <w:rPr>
          <w:rFonts w:ascii="Times New Roman" w:hAnsi="Times New Roman" w:cs="Times New Roman"/>
          <w:noProof/>
          <w:sz w:val="30"/>
          <w:szCs w:val="30"/>
        </w:rPr>
        <w:drawing>
          <wp:inline distT="0" distB="0" distL="0" distR="0" wp14:anchorId="67183941" wp14:editId="27595260">
            <wp:extent cx="988060" cy="212090"/>
            <wp:effectExtent l="0" t="0" r="2540" b="0"/>
            <wp:docPr id="1275" name="Picture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988060" cy="21209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28B9E599" wp14:editId="7EA9E550">
            <wp:extent cx="816610" cy="203835"/>
            <wp:effectExtent l="0" t="0" r="0" b="0"/>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816610" cy="203835"/>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56CF19E2" wp14:editId="6220DBA0">
            <wp:extent cx="97790" cy="154940"/>
            <wp:effectExtent l="0" t="0" r="3810" b="0"/>
            <wp:docPr id="1273" name="Picture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isomorphic to the direct sum </w:t>
      </w:r>
      <w:r>
        <w:rPr>
          <w:rFonts w:ascii="Times New Roman" w:hAnsi="Times New Roman" w:cs="Times New Roman"/>
          <w:noProof/>
          <w:sz w:val="30"/>
          <w:szCs w:val="30"/>
        </w:rPr>
        <w:drawing>
          <wp:inline distT="0" distB="0" distL="0" distR="0" wp14:anchorId="219671E0" wp14:editId="239B75AB">
            <wp:extent cx="440690" cy="203835"/>
            <wp:effectExtent l="0" t="0" r="0" b="0"/>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Times New Roman" w:hAnsi="Times New Roman" w:cs="Times New Roman"/>
          <w:sz w:val="30"/>
          <w:szCs w:val="30"/>
        </w:rPr>
        <w:t>.</w:t>
      </w:r>
    </w:p>
    <w:p w14:paraId="34261303"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The adjoint action of </w:t>
      </w:r>
      <w:r>
        <w:rPr>
          <w:rFonts w:ascii="Verdana" w:hAnsi="Verdana" w:cs="Verdana"/>
          <w:noProof/>
        </w:rPr>
        <w:drawing>
          <wp:inline distT="0" distB="0" distL="0" distR="0" wp14:anchorId="1DFDEC0D" wp14:editId="31557AC7">
            <wp:extent cx="97790" cy="154940"/>
            <wp:effectExtent l="0" t="0" r="3810"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restricts to the ideal </w:t>
      </w:r>
      <w:r>
        <w:rPr>
          <w:rFonts w:ascii="Verdana" w:hAnsi="Verdana" w:cs="Verdana"/>
          <w:noProof/>
        </w:rPr>
        <w:drawing>
          <wp:inline distT="0" distB="0" distL="0" distR="0" wp14:anchorId="3753E5C8" wp14:editId="28A2FA0E">
            <wp:extent cx="89535" cy="187960"/>
            <wp:effectExtent l="0" t="0" r="12065" b="0"/>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gives a restricted Killing form</w:t>
      </w:r>
    </w:p>
    <w:p w14:paraId="33B4330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F5FC11B" wp14:editId="677FF05D">
            <wp:extent cx="2498090" cy="253365"/>
            <wp:effectExtent l="0" t="0" r="0" b="635"/>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498090" cy="253365"/>
                    </a:xfrm>
                    <a:prstGeom prst="rect">
                      <a:avLst/>
                    </a:prstGeom>
                    <a:noFill/>
                    <a:ln>
                      <a:noFill/>
                    </a:ln>
                  </pic:spPr>
                </pic:pic>
              </a:graphicData>
            </a:graphic>
          </wp:inline>
        </w:drawing>
      </w:r>
    </w:p>
    <w:p w14:paraId="231684B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Proposition </w:t>
      </w:r>
      <w:r>
        <w:rPr>
          <w:rFonts w:ascii="Verdana" w:hAnsi="Verdana" w:cs="Verdana"/>
          <w:color w:val="0B576D"/>
        </w:rPr>
        <w:t>6</w:t>
      </w:r>
      <w:r>
        <w:rPr>
          <w:rFonts w:ascii="Verdana" w:hAnsi="Verdana" w:cs="Verdana"/>
        </w:rPr>
        <w:t xml:space="preserve">, this bilinear form is non-degenerate on </w:t>
      </w:r>
      <w:r>
        <w:rPr>
          <w:rFonts w:ascii="Verdana" w:hAnsi="Verdana" w:cs="Verdana"/>
          <w:noProof/>
        </w:rPr>
        <w:drawing>
          <wp:inline distT="0" distB="0" distL="0" distR="0" wp14:anchorId="32350B89" wp14:editId="380841E4">
            <wp:extent cx="89535" cy="187960"/>
            <wp:effectExtent l="0" t="0" r="12065"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so the orthogonal complement</w:t>
      </w:r>
    </w:p>
    <w:p w14:paraId="31ED120E"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FD4875E" wp14:editId="0759FC31">
            <wp:extent cx="4065905" cy="253365"/>
            <wp:effectExtent l="0" t="0" r="0" b="635"/>
            <wp:docPr id="1267"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065905" cy="253365"/>
                    </a:xfrm>
                    <a:prstGeom prst="rect">
                      <a:avLst/>
                    </a:prstGeom>
                    <a:noFill/>
                    <a:ln>
                      <a:noFill/>
                    </a:ln>
                  </pic:spPr>
                </pic:pic>
              </a:graphicData>
            </a:graphic>
          </wp:inline>
        </w:drawing>
      </w:r>
    </w:p>
    <w:p w14:paraId="6EDA6CD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is a complementary subspace to </w:t>
      </w:r>
      <w:r>
        <w:rPr>
          <w:rFonts w:ascii="Verdana" w:hAnsi="Verdana" w:cs="Verdana"/>
          <w:noProof/>
        </w:rPr>
        <w:drawing>
          <wp:inline distT="0" distB="0" distL="0" distR="0" wp14:anchorId="222C8B84" wp14:editId="21F104C5">
            <wp:extent cx="89535" cy="187960"/>
            <wp:effectExtent l="0" t="0" r="12065" b="0"/>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It can be verified to also be an ideal. Since </w:t>
      </w:r>
      <w:r>
        <w:rPr>
          <w:rFonts w:ascii="Verdana" w:hAnsi="Verdana" w:cs="Verdana"/>
          <w:noProof/>
        </w:rPr>
        <w:drawing>
          <wp:inline distT="0" distB="0" distL="0" distR="0" wp14:anchorId="3650CDC9" wp14:editId="54F37827">
            <wp:extent cx="359410" cy="228600"/>
            <wp:effectExtent l="0" t="0" r="0" b="0"/>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410" cy="228600"/>
                    </a:xfrm>
                    <a:prstGeom prst="rect">
                      <a:avLst/>
                    </a:prstGeom>
                    <a:noFill/>
                    <a:ln>
                      <a:noFill/>
                    </a:ln>
                  </pic:spPr>
                </pic:pic>
              </a:graphicData>
            </a:graphic>
          </wp:inline>
        </w:drawing>
      </w:r>
      <w:r>
        <w:rPr>
          <w:rFonts w:ascii="Verdana" w:hAnsi="Verdana" w:cs="Verdana"/>
        </w:rPr>
        <w:t xml:space="preserve"> lies in both </w:t>
      </w:r>
      <w:r>
        <w:rPr>
          <w:rFonts w:ascii="Verdana" w:hAnsi="Verdana" w:cs="Verdana"/>
          <w:noProof/>
        </w:rPr>
        <w:drawing>
          <wp:inline distT="0" distB="0" distL="0" distR="0" wp14:anchorId="1B554BBC" wp14:editId="32471D6D">
            <wp:extent cx="89535" cy="187960"/>
            <wp:effectExtent l="0" t="0" r="12065" b="0"/>
            <wp:docPr id="1264"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6D40A5ED" wp14:editId="642A724D">
            <wp:extent cx="89535" cy="163195"/>
            <wp:effectExtent l="0" t="0" r="12065" b="0"/>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4B6FE1E4" wp14:editId="1E39D394">
            <wp:extent cx="759460" cy="228600"/>
            <wp:effectExtent l="0" t="0" r="2540" b="0"/>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759460" cy="228600"/>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2B768FE3" wp14:editId="7E7AB700">
            <wp:extent cx="97790" cy="154940"/>
            <wp:effectExtent l="0" t="0" r="3810" b="0"/>
            <wp:docPr id="1261"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isomorphic to </w:t>
      </w:r>
      <w:r>
        <w:rPr>
          <w:rFonts w:ascii="Verdana" w:hAnsi="Verdana" w:cs="Verdana"/>
          <w:noProof/>
        </w:rPr>
        <w:drawing>
          <wp:inline distT="0" distB="0" distL="0" distR="0" wp14:anchorId="44CB7C67" wp14:editId="4D704991">
            <wp:extent cx="440690" cy="203835"/>
            <wp:effectExtent l="0" t="0" r="0" b="0"/>
            <wp:docPr id="1260"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690" cy="203835"/>
                    </a:xfrm>
                    <a:prstGeom prst="rect">
                      <a:avLst/>
                    </a:prstGeom>
                    <a:noFill/>
                    <a:ln>
                      <a:noFill/>
                    </a:ln>
                  </pic:spPr>
                </pic:pic>
              </a:graphicData>
            </a:graphic>
          </wp:inline>
        </w:drawing>
      </w:r>
      <w:r>
        <w:rPr>
          <w:rFonts w:ascii="Verdana" w:hAnsi="Verdana" w:cs="Verdana"/>
        </w:rPr>
        <w:t xml:space="preserve"> as claimed. </w:t>
      </w:r>
      <w:r>
        <w:rPr>
          <w:rFonts w:ascii="Verdana" w:hAnsi="Verdana" w:cs="Verdana"/>
          <w:noProof/>
        </w:rPr>
        <w:drawing>
          <wp:inline distT="0" distB="0" distL="0" distR="0" wp14:anchorId="67C32AD2" wp14:editId="454EB0C0">
            <wp:extent cx="139065" cy="154940"/>
            <wp:effectExtent l="0" t="0" r="0" b="0"/>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C8D5D9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we can prove Theorem </w:t>
      </w:r>
      <w:r>
        <w:rPr>
          <w:rFonts w:ascii="Verdana" w:hAnsi="Verdana" w:cs="Verdana"/>
          <w:color w:val="0B576D"/>
        </w:rPr>
        <w:t>1</w:t>
      </w:r>
      <w:r>
        <w:rPr>
          <w:rFonts w:ascii="Verdana" w:hAnsi="Verdana" w:cs="Verdana"/>
        </w:rPr>
        <w:t>. We first observe that (</w:t>
      </w:r>
      <w:proofErr w:type="spellStart"/>
      <w:r>
        <w:rPr>
          <w:rFonts w:ascii="Verdana" w:hAnsi="Verdana" w:cs="Verdana"/>
        </w:rPr>
        <w:t>i</w:t>
      </w:r>
      <w:proofErr w:type="spellEnd"/>
      <w:r>
        <w:rPr>
          <w:rFonts w:ascii="Verdana" w:hAnsi="Verdana" w:cs="Verdana"/>
        </w:rPr>
        <w:t xml:space="preserve">) trivially implies (ii); conversely, if </w:t>
      </w:r>
      <w:r>
        <w:rPr>
          <w:rFonts w:ascii="Verdana" w:hAnsi="Verdana" w:cs="Verdana"/>
          <w:noProof/>
        </w:rPr>
        <w:drawing>
          <wp:inline distT="0" distB="0" distL="0" distR="0" wp14:anchorId="76DF9641" wp14:editId="7A943A04">
            <wp:extent cx="97790" cy="154940"/>
            <wp:effectExtent l="0" t="0" r="3810" b="0"/>
            <wp:docPr id="1258"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a non-trivial solvable ideal </w:t>
      </w:r>
      <w:r>
        <w:rPr>
          <w:rFonts w:ascii="Verdana" w:hAnsi="Verdana" w:cs="Verdana"/>
          <w:noProof/>
        </w:rPr>
        <w:drawing>
          <wp:inline distT="0" distB="0" distL="0" distR="0" wp14:anchorId="238295C7" wp14:editId="63B8C38A">
            <wp:extent cx="89535" cy="187960"/>
            <wp:effectExtent l="0" t="0" r="12065" b="0"/>
            <wp:docPr id="1257" name="Picture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then every element of the derived series of </w:t>
      </w:r>
      <w:r>
        <w:rPr>
          <w:rFonts w:ascii="Verdana" w:hAnsi="Verdana" w:cs="Verdana"/>
          <w:noProof/>
        </w:rPr>
        <w:drawing>
          <wp:inline distT="0" distB="0" distL="0" distR="0" wp14:anchorId="42327394" wp14:editId="2488C491">
            <wp:extent cx="89535" cy="187960"/>
            <wp:effectExtent l="0" t="0" r="12065" b="0"/>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also an ideal of </w:t>
      </w:r>
      <w:r>
        <w:rPr>
          <w:rFonts w:ascii="Verdana" w:hAnsi="Verdana" w:cs="Verdana"/>
          <w:noProof/>
        </w:rPr>
        <w:drawing>
          <wp:inline distT="0" distB="0" distL="0" distR="0" wp14:anchorId="2DE9B350" wp14:editId="7990C639">
            <wp:extent cx="97790" cy="154940"/>
            <wp:effectExtent l="0" t="0" r="3810" b="0"/>
            <wp:docPr id="1255" name="Picture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in particular </w:t>
      </w:r>
      <w:r>
        <w:rPr>
          <w:rFonts w:ascii="Verdana" w:hAnsi="Verdana" w:cs="Verdana"/>
          <w:noProof/>
        </w:rPr>
        <w:drawing>
          <wp:inline distT="0" distB="0" distL="0" distR="0" wp14:anchorId="42116175" wp14:editId="2FD49CF2">
            <wp:extent cx="97790" cy="154940"/>
            <wp:effectExtent l="0" t="0" r="3810" b="0"/>
            <wp:docPr id="1254"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will have a non-trivial abelian ideal. Thus (</w:t>
      </w:r>
      <w:proofErr w:type="spellStart"/>
      <w:r>
        <w:rPr>
          <w:rFonts w:ascii="Verdana" w:hAnsi="Verdana" w:cs="Verdana"/>
        </w:rPr>
        <w:t>i</w:t>
      </w:r>
      <w:proofErr w:type="spellEnd"/>
      <w:r>
        <w:rPr>
          <w:rFonts w:ascii="Verdana" w:hAnsi="Verdana" w:cs="Verdana"/>
        </w:rPr>
        <w:t>) and (ii) are equivalent.</w:t>
      </w:r>
    </w:p>
    <w:p w14:paraId="664BAD8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Now we show that (</w:t>
      </w:r>
      <w:proofErr w:type="spellStart"/>
      <w:r>
        <w:rPr>
          <w:rFonts w:ascii="Verdana" w:hAnsi="Verdana" w:cs="Verdana"/>
        </w:rPr>
        <w:t>i</w:t>
      </w:r>
      <w:proofErr w:type="spellEnd"/>
      <w:r>
        <w:rPr>
          <w:rFonts w:ascii="Verdana" w:hAnsi="Verdana" w:cs="Verdana"/>
        </w:rPr>
        <w:t xml:space="preserve">) implies (iv), which we do by induction on the dimension of </w:t>
      </w:r>
      <w:r>
        <w:rPr>
          <w:rFonts w:ascii="Verdana" w:hAnsi="Verdana" w:cs="Verdana"/>
          <w:noProof/>
        </w:rPr>
        <w:drawing>
          <wp:inline distT="0" distB="0" distL="0" distR="0" wp14:anchorId="0A95C8C8" wp14:editId="2F446478">
            <wp:extent cx="97790" cy="154940"/>
            <wp:effectExtent l="0" t="0" r="3810" b="0"/>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Of course we may assume </w:t>
      </w:r>
      <w:r>
        <w:rPr>
          <w:rFonts w:ascii="Verdana" w:hAnsi="Verdana" w:cs="Verdana"/>
          <w:noProof/>
        </w:rPr>
        <w:drawing>
          <wp:inline distT="0" distB="0" distL="0" distR="0" wp14:anchorId="6DCF11D4" wp14:editId="3BEBE1BC">
            <wp:extent cx="97790" cy="154940"/>
            <wp:effectExtent l="0" t="0" r="3810" b="0"/>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non-trivial. Let </w:t>
      </w:r>
      <w:r>
        <w:rPr>
          <w:rFonts w:ascii="Verdana" w:hAnsi="Verdana" w:cs="Verdana"/>
          <w:noProof/>
        </w:rPr>
        <w:drawing>
          <wp:inline distT="0" distB="0" distL="0" distR="0" wp14:anchorId="633FBC8A" wp14:editId="1F30F2C5">
            <wp:extent cx="89535" cy="187960"/>
            <wp:effectExtent l="0" t="0" r="12065" b="0"/>
            <wp:docPr id="1251"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be a non-trivial ideal of </w:t>
      </w:r>
      <w:r>
        <w:rPr>
          <w:rFonts w:ascii="Verdana" w:hAnsi="Verdana" w:cs="Verdana"/>
          <w:noProof/>
        </w:rPr>
        <w:drawing>
          <wp:inline distT="0" distB="0" distL="0" distR="0" wp14:anchorId="33DE33FA" wp14:editId="6E7CD170">
            <wp:extent cx="97790" cy="154940"/>
            <wp:effectExtent l="0" t="0" r="3810" b="0"/>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of minimal dimension. If </w:t>
      </w:r>
      <w:r>
        <w:rPr>
          <w:rFonts w:ascii="Verdana" w:hAnsi="Verdana" w:cs="Verdana"/>
          <w:noProof/>
        </w:rPr>
        <w:drawing>
          <wp:inline distT="0" distB="0" distL="0" distR="0" wp14:anchorId="457BAACD" wp14:editId="345450B7">
            <wp:extent cx="473710" cy="187960"/>
            <wp:effectExtent l="0" t="0" r="8890" b="0"/>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21A958F2" wp14:editId="78C5F4EE">
            <wp:extent cx="97790" cy="154940"/>
            <wp:effectExtent l="0" t="0" r="3810" b="0"/>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(note that it cannot be abelian as </w:t>
      </w:r>
      <w:r>
        <w:rPr>
          <w:rFonts w:ascii="Verdana" w:hAnsi="Verdana" w:cs="Verdana"/>
          <w:noProof/>
        </w:rPr>
        <w:drawing>
          <wp:inline distT="0" distB="0" distL="0" distR="0" wp14:anchorId="5D52576E" wp14:editId="3AF0F24D">
            <wp:extent cx="97790" cy="154940"/>
            <wp:effectExtent l="0" t="0" r="3810" b="0"/>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non-trivial and </w:t>
      </w:r>
      <w:proofErr w:type="spellStart"/>
      <w:r>
        <w:rPr>
          <w:rFonts w:ascii="Verdana" w:hAnsi="Verdana" w:cs="Verdana"/>
        </w:rPr>
        <w:t>semisimple</w:t>
      </w:r>
      <w:proofErr w:type="spellEnd"/>
      <w:r>
        <w:rPr>
          <w:rFonts w:ascii="Verdana" w:hAnsi="Verdana" w:cs="Verdana"/>
        </w:rPr>
        <w:t xml:space="preserve">) and we are done. If </w:t>
      </w:r>
      <w:r>
        <w:rPr>
          <w:rFonts w:ascii="Verdana" w:hAnsi="Verdana" w:cs="Verdana"/>
          <w:noProof/>
        </w:rPr>
        <w:drawing>
          <wp:inline distT="0" distB="0" distL="0" distR="0" wp14:anchorId="488C378F" wp14:editId="463C3CA5">
            <wp:extent cx="89535" cy="187960"/>
            <wp:effectExtent l="0" t="0" r="12065" b="0"/>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strictly smaller than </w:t>
      </w:r>
      <w:r>
        <w:rPr>
          <w:rFonts w:ascii="Verdana" w:hAnsi="Verdana" w:cs="Verdana"/>
          <w:noProof/>
        </w:rPr>
        <w:drawing>
          <wp:inline distT="0" distB="0" distL="0" distR="0" wp14:anchorId="0FEF5BAA" wp14:editId="6C9C3470">
            <wp:extent cx="97790" cy="154940"/>
            <wp:effectExtent l="0" t="0" r="3810" b="0"/>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it also has no non-trivial solvable ideals (because the radical of </w:t>
      </w:r>
      <w:r>
        <w:rPr>
          <w:rFonts w:ascii="Verdana" w:hAnsi="Verdana" w:cs="Verdana"/>
          <w:noProof/>
        </w:rPr>
        <w:drawing>
          <wp:inline distT="0" distB="0" distL="0" distR="0" wp14:anchorId="3F94A8EB" wp14:editId="45211F81">
            <wp:extent cx="89535" cy="187960"/>
            <wp:effectExtent l="0" t="0" r="12065" b="0"/>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a </w:t>
      </w:r>
      <w:hyperlink r:id="rId269" w:history="1">
        <w:r>
          <w:rPr>
            <w:rFonts w:ascii="Verdana" w:hAnsi="Verdana" w:cs="Verdana"/>
            <w:color w:val="0B576D"/>
          </w:rPr>
          <w:t>characteristic</w:t>
        </w:r>
      </w:hyperlink>
      <w:r>
        <w:rPr>
          <w:rFonts w:ascii="Verdana" w:hAnsi="Verdana" w:cs="Verdana"/>
        </w:rPr>
        <w:t xml:space="preserve">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22C2736E" wp14:editId="18D2F517">
            <wp:extent cx="89535" cy="187960"/>
            <wp:effectExtent l="0" t="0" r="12065" b="0"/>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is thus an ideal in </w:t>
      </w:r>
      <w:r>
        <w:rPr>
          <w:rFonts w:ascii="Verdana" w:hAnsi="Verdana" w:cs="Verdana"/>
          <w:noProof/>
        </w:rPr>
        <w:drawing>
          <wp:inline distT="0" distB="0" distL="0" distR="0" wp14:anchorId="70113AAF" wp14:editId="600548C7">
            <wp:extent cx="97790" cy="154940"/>
            <wp:effectExtent l="0" t="0" r="3810" b="0"/>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so by induction is isomorphic to the direct sum of simple Lie algebras; as </w:t>
      </w:r>
      <w:r>
        <w:rPr>
          <w:rFonts w:ascii="Verdana" w:hAnsi="Verdana" w:cs="Verdana"/>
          <w:noProof/>
        </w:rPr>
        <w:drawing>
          <wp:inline distT="0" distB="0" distL="0" distR="0" wp14:anchorId="45C5E836" wp14:editId="546A4B5D">
            <wp:extent cx="89535" cy="187960"/>
            <wp:effectExtent l="0" t="0" r="12065" b="0"/>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was minimal, we conclude that </w:t>
      </w:r>
      <w:r>
        <w:rPr>
          <w:rFonts w:ascii="Verdana" w:hAnsi="Verdana" w:cs="Verdana"/>
          <w:noProof/>
        </w:rPr>
        <w:drawing>
          <wp:inline distT="0" distB="0" distL="0" distR="0" wp14:anchorId="0CDA1045" wp14:editId="24AEE69C">
            <wp:extent cx="89535" cy="187960"/>
            <wp:effectExtent l="0" t="0" r="12065" b="0"/>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itself simple. By Corollary </w:t>
      </w:r>
      <w:r>
        <w:rPr>
          <w:rFonts w:ascii="Verdana" w:hAnsi="Verdana" w:cs="Verdana"/>
          <w:color w:val="0B576D"/>
        </w:rPr>
        <w:t>7</w:t>
      </w:r>
      <w:r>
        <w:rPr>
          <w:rFonts w:ascii="Verdana" w:hAnsi="Verdana" w:cs="Verdana"/>
        </w:rPr>
        <w:t xml:space="preserve">, </w:t>
      </w:r>
      <w:r>
        <w:rPr>
          <w:rFonts w:ascii="Verdana" w:hAnsi="Verdana" w:cs="Verdana"/>
          <w:noProof/>
        </w:rPr>
        <w:drawing>
          <wp:inline distT="0" distB="0" distL="0" distR="0" wp14:anchorId="64D1A358" wp14:editId="59745B68">
            <wp:extent cx="97790" cy="154940"/>
            <wp:effectExtent l="0" t="0" r="3810" b="0"/>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then splits as the direct sum of </w:t>
      </w:r>
      <w:r>
        <w:rPr>
          <w:rFonts w:ascii="Verdana" w:hAnsi="Verdana" w:cs="Verdana"/>
          <w:noProof/>
        </w:rPr>
        <w:drawing>
          <wp:inline distT="0" distB="0" distL="0" distR="0" wp14:anchorId="5FE388F5" wp14:editId="370A1996">
            <wp:extent cx="89535" cy="187960"/>
            <wp:effectExtent l="0" t="0" r="12065" b="0"/>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a </w:t>
      </w:r>
      <w:proofErr w:type="spellStart"/>
      <w:r>
        <w:rPr>
          <w:rFonts w:ascii="Verdana" w:hAnsi="Verdana" w:cs="Verdana"/>
        </w:rPr>
        <w:t>semisimple</w:t>
      </w:r>
      <w:proofErr w:type="spellEnd"/>
      <w:r>
        <w:rPr>
          <w:rFonts w:ascii="Verdana" w:hAnsi="Verdana" w:cs="Verdana"/>
        </w:rPr>
        <w:t xml:space="preserve"> Lie algebra of strictly smaller dimension, and the claim follows from the induction hypothesis.</w:t>
      </w:r>
    </w:p>
    <w:p w14:paraId="004D588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From Proposition </w:t>
      </w:r>
      <w:r>
        <w:rPr>
          <w:rFonts w:ascii="Verdana" w:hAnsi="Verdana" w:cs="Verdana"/>
          <w:color w:val="0B576D"/>
        </w:rPr>
        <w:t>6</w:t>
      </w:r>
      <w:r>
        <w:rPr>
          <w:rFonts w:ascii="Verdana" w:hAnsi="Verdana" w:cs="Verdana"/>
        </w:rPr>
        <w:t xml:space="preserve"> we see that (iv) implies (iii), so to finish the proof of Theorem </w:t>
      </w:r>
      <w:r>
        <w:rPr>
          <w:rFonts w:ascii="Verdana" w:hAnsi="Verdana" w:cs="Verdana"/>
          <w:color w:val="0B576D"/>
        </w:rPr>
        <w:t>1</w:t>
      </w:r>
      <w:r>
        <w:rPr>
          <w:rFonts w:ascii="Verdana" w:hAnsi="Verdana" w:cs="Verdana"/>
        </w:rPr>
        <w:t xml:space="preserve"> it suffices to show that (iii) implies (ii). Indeed, if </w:t>
      </w:r>
      <w:r>
        <w:rPr>
          <w:rFonts w:ascii="Verdana" w:hAnsi="Verdana" w:cs="Verdana"/>
          <w:noProof/>
        </w:rPr>
        <w:drawing>
          <wp:inline distT="0" distB="0" distL="0" distR="0" wp14:anchorId="19846FA1" wp14:editId="08BB28B1">
            <wp:extent cx="97790" cy="154940"/>
            <wp:effectExtent l="0" t="0" r="3810" b="0"/>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a non-trivial abelian ideal </w:t>
      </w:r>
      <w:r>
        <w:rPr>
          <w:rFonts w:ascii="Verdana" w:hAnsi="Verdana" w:cs="Verdana"/>
          <w:noProof/>
        </w:rPr>
        <w:drawing>
          <wp:inline distT="0" distB="0" distL="0" distR="0" wp14:anchorId="0F14C06E" wp14:editId="2A27034B">
            <wp:extent cx="89535" cy="187960"/>
            <wp:effectExtent l="0" t="0" r="12065" b="0"/>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then for any </w:t>
      </w:r>
      <w:r>
        <w:rPr>
          <w:rFonts w:ascii="Verdana" w:hAnsi="Verdana" w:cs="Verdana"/>
          <w:noProof/>
        </w:rPr>
        <w:drawing>
          <wp:inline distT="0" distB="0" distL="0" distR="0" wp14:anchorId="35B62B17" wp14:editId="289FD8D7">
            <wp:extent cx="473710" cy="163195"/>
            <wp:effectExtent l="0" t="0" r="8890" b="0"/>
            <wp:docPr id="1235"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74E6E86" wp14:editId="36F2C9EC">
            <wp:extent cx="473710" cy="187960"/>
            <wp:effectExtent l="0" t="0" r="8890" b="0"/>
            <wp:docPr id="1234" name="Picture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1B3921E7" wp14:editId="79D6531C">
            <wp:extent cx="661035" cy="203835"/>
            <wp:effectExtent l="0" t="0" r="0" b="0"/>
            <wp:docPr id="1233" name="Picture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661035" cy="203835"/>
                    </a:xfrm>
                    <a:prstGeom prst="rect">
                      <a:avLst/>
                    </a:prstGeom>
                    <a:noFill/>
                    <a:ln>
                      <a:noFill/>
                    </a:ln>
                  </pic:spPr>
                </pic:pic>
              </a:graphicData>
            </a:graphic>
          </wp:inline>
        </w:drawing>
      </w:r>
      <w:r>
        <w:rPr>
          <w:rFonts w:ascii="Verdana" w:hAnsi="Verdana" w:cs="Verdana"/>
        </w:rPr>
        <w:t xml:space="preserve"> annihilates </w:t>
      </w:r>
      <w:r>
        <w:rPr>
          <w:rFonts w:ascii="Verdana" w:hAnsi="Verdana" w:cs="Verdana"/>
          <w:noProof/>
        </w:rPr>
        <w:drawing>
          <wp:inline distT="0" distB="0" distL="0" distR="0" wp14:anchorId="2E3F6238" wp14:editId="50A7BA5C">
            <wp:extent cx="89535" cy="187960"/>
            <wp:effectExtent l="0" t="0" r="12065" b="0"/>
            <wp:docPr id="1232" name="Picture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also has range in </w:t>
      </w:r>
      <w:r>
        <w:rPr>
          <w:rFonts w:ascii="Verdana" w:hAnsi="Verdana" w:cs="Verdana"/>
          <w:noProof/>
        </w:rPr>
        <w:drawing>
          <wp:inline distT="0" distB="0" distL="0" distR="0" wp14:anchorId="4DA54838" wp14:editId="58D05C4B">
            <wp:extent cx="89535" cy="187960"/>
            <wp:effectExtent l="0" t="0" r="12065" b="0"/>
            <wp:docPr id="1231" name="Picture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hence has trace zero, so </w:t>
      </w:r>
      <w:r>
        <w:rPr>
          <w:rFonts w:ascii="Verdana" w:hAnsi="Verdana" w:cs="Verdana"/>
          <w:noProof/>
        </w:rPr>
        <w:drawing>
          <wp:inline distT="0" distB="0" distL="0" distR="0" wp14:anchorId="4C717BD1" wp14:editId="38A7E136">
            <wp:extent cx="89535" cy="187960"/>
            <wp:effectExtent l="0" t="0" r="12065"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w:t>
      </w:r>
      <w:r>
        <w:rPr>
          <w:rFonts w:ascii="Verdana" w:hAnsi="Verdana" w:cs="Verdana"/>
          <w:noProof/>
        </w:rPr>
        <w:drawing>
          <wp:inline distT="0" distB="0" distL="0" distR="0" wp14:anchorId="1B7797C1" wp14:editId="5605975C">
            <wp:extent cx="187960" cy="139065"/>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-orthogonal to </w:t>
      </w:r>
      <w:r>
        <w:rPr>
          <w:rFonts w:ascii="Verdana" w:hAnsi="Verdana" w:cs="Verdana"/>
          <w:noProof/>
        </w:rPr>
        <w:drawing>
          <wp:inline distT="0" distB="0" distL="0" distR="0" wp14:anchorId="2F8C92DE" wp14:editId="3EEB1E73">
            <wp:extent cx="97790" cy="154940"/>
            <wp:effectExtent l="0" t="0" r="381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giving the degeneracy of the Killing form.</w:t>
      </w:r>
    </w:p>
    <w:p w14:paraId="324930BE"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1</w:t>
      </w:r>
      <w:r>
        <w:rPr>
          <w:rFonts w:ascii="Times New Roman" w:hAnsi="Times New Roman" w:cs="Times New Roman"/>
          <w:sz w:val="30"/>
          <w:szCs w:val="30"/>
        </w:rPr>
        <w:t xml:space="preserve"> Similar methods also give the </w:t>
      </w:r>
      <w:proofErr w:type="spellStart"/>
      <w:r>
        <w:rPr>
          <w:rFonts w:ascii="Times New Roman" w:hAnsi="Times New Roman" w:cs="Times New Roman"/>
          <w:i/>
          <w:iCs/>
          <w:sz w:val="30"/>
          <w:szCs w:val="30"/>
        </w:rPr>
        <w:t>Cartan</w:t>
      </w:r>
      <w:proofErr w:type="spellEnd"/>
      <w:r>
        <w:rPr>
          <w:rFonts w:ascii="Times New Roman" w:hAnsi="Times New Roman" w:cs="Times New Roman"/>
          <w:i/>
          <w:iCs/>
          <w:sz w:val="30"/>
          <w:szCs w:val="30"/>
        </w:rPr>
        <w:t xml:space="preserve"> solvability criterion</w:t>
      </w:r>
      <w:r>
        <w:rPr>
          <w:rFonts w:ascii="Times New Roman" w:hAnsi="Times New Roman" w:cs="Times New Roman"/>
          <w:sz w:val="30"/>
          <w:szCs w:val="30"/>
        </w:rPr>
        <w:t xml:space="preserve">: a Lie algebra </w:t>
      </w:r>
      <w:r>
        <w:rPr>
          <w:rFonts w:ascii="Times New Roman" w:hAnsi="Times New Roman" w:cs="Times New Roman"/>
          <w:noProof/>
          <w:sz w:val="30"/>
          <w:szCs w:val="30"/>
        </w:rPr>
        <w:drawing>
          <wp:inline distT="0" distB="0" distL="0" distR="0" wp14:anchorId="5CFBE669" wp14:editId="46C332AB">
            <wp:extent cx="97790" cy="154940"/>
            <wp:effectExtent l="0" t="0" r="3810" b="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solvable if and only if </w:t>
      </w:r>
      <w:r>
        <w:rPr>
          <w:rFonts w:ascii="Times New Roman" w:hAnsi="Times New Roman" w:cs="Times New Roman"/>
          <w:noProof/>
          <w:sz w:val="30"/>
          <w:szCs w:val="30"/>
        </w:rPr>
        <w:drawing>
          <wp:inline distT="0" distB="0" distL="0" distR="0" wp14:anchorId="497BB2DF" wp14:editId="2989EC4E">
            <wp:extent cx="97790" cy="154940"/>
            <wp:effectExtent l="0" t="0" r="3810" b="0"/>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orthogonal to </w:t>
      </w:r>
      <w:r>
        <w:rPr>
          <w:rFonts w:ascii="Times New Roman" w:hAnsi="Times New Roman" w:cs="Times New Roman"/>
          <w:noProof/>
          <w:sz w:val="30"/>
          <w:szCs w:val="30"/>
        </w:rPr>
        <w:drawing>
          <wp:inline distT="0" distB="0" distL="0" distR="0" wp14:anchorId="2B3B3744" wp14:editId="19C3F7C2">
            <wp:extent cx="383540" cy="2286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Times New Roman" w:hAnsi="Times New Roman" w:cs="Times New Roman"/>
          <w:sz w:val="30"/>
          <w:szCs w:val="30"/>
        </w:rPr>
        <w:t xml:space="preserve"> with respect to the Killing form. Indeed, the “only if” part follows easily from Lie’s theorem, while for the “if” part one can adapt the proof of Proposition </w:t>
      </w:r>
      <w:r>
        <w:rPr>
          <w:rFonts w:ascii="Times New Roman" w:hAnsi="Times New Roman" w:cs="Times New Roman"/>
          <w:color w:val="0B576D"/>
          <w:sz w:val="30"/>
          <w:szCs w:val="30"/>
        </w:rPr>
        <w:t>6</w:t>
      </w:r>
      <w:r>
        <w:rPr>
          <w:rFonts w:ascii="Times New Roman" w:hAnsi="Times New Roman" w:cs="Times New Roman"/>
          <w:sz w:val="30"/>
          <w:szCs w:val="30"/>
        </w:rPr>
        <w:t xml:space="preserve"> to show that if </w:t>
      </w:r>
      <w:r>
        <w:rPr>
          <w:rFonts w:ascii="Times New Roman" w:hAnsi="Times New Roman" w:cs="Times New Roman"/>
          <w:noProof/>
          <w:sz w:val="30"/>
          <w:szCs w:val="30"/>
        </w:rPr>
        <w:drawing>
          <wp:inline distT="0" distB="0" distL="0" distR="0" wp14:anchorId="0E048EF8" wp14:editId="5FED6A20">
            <wp:extent cx="97790" cy="154940"/>
            <wp:effectExtent l="0" t="0" r="381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orthogonal to </w:t>
      </w:r>
      <w:r>
        <w:rPr>
          <w:rFonts w:ascii="Times New Roman" w:hAnsi="Times New Roman" w:cs="Times New Roman"/>
          <w:noProof/>
          <w:sz w:val="30"/>
          <w:szCs w:val="30"/>
        </w:rPr>
        <w:drawing>
          <wp:inline distT="0" distB="0" distL="0" distR="0" wp14:anchorId="320D4A02" wp14:editId="42DCF649">
            <wp:extent cx="383540" cy="228600"/>
            <wp:effectExtent l="0" t="0" r="0" b="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Times New Roman" w:hAnsi="Times New Roman" w:cs="Times New Roman"/>
          <w:sz w:val="30"/>
          <w:szCs w:val="30"/>
        </w:rPr>
        <w:t xml:space="preserve">, then every element of </w:t>
      </w:r>
      <w:r>
        <w:rPr>
          <w:rFonts w:ascii="Times New Roman" w:hAnsi="Times New Roman" w:cs="Times New Roman"/>
          <w:noProof/>
          <w:sz w:val="30"/>
          <w:szCs w:val="30"/>
        </w:rPr>
        <w:drawing>
          <wp:inline distT="0" distB="0" distL="0" distR="0" wp14:anchorId="31E113E8" wp14:editId="22C56667">
            <wp:extent cx="612140" cy="228600"/>
            <wp:effectExtent l="0" t="0" r="0" b="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612140" cy="228600"/>
                    </a:xfrm>
                    <a:prstGeom prst="rect">
                      <a:avLst/>
                    </a:prstGeom>
                    <a:noFill/>
                    <a:ln>
                      <a:noFill/>
                    </a:ln>
                  </pic:spPr>
                </pic:pic>
              </a:graphicData>
            </a:graphic>
          </wp:inline>
        </w:drawing>
      </w:r>
      <w:r>
        <w:rPr>
          <w:rFonts w:ascii="Times New Roman" w:hAnsi="Times New Roman" w:cs="Times New Roman"/>
          <w:sz w:val="30"/>
          <w:szCs w:val="30"/>
        </w:rPr>
        <w:t xml:space="preserve"> is nilpotent, hence by Engel’s theorem </w:t>
      </w:r>
      <w:r>
        <w:rPr>
          <w:rFonts w:ascii="Times New Roman" w:hAnsi="Times New Roman" w:cs="Times New Roman"/>
          <w:noProof/>
          <w:sz w:val="30"/>
          <w:szCs w:val="30"/>
        </w:rPr>
        <w:drawing>
          <wp:inline distT="0" distB="0" distL="0" distR="0" wp14:anchorId="09F63CF6" wp14:editId="468D5E0B">
            <wp:extent cx="612140" cy="228600"/>
            <wp:effectExtent l="0" t="0" r="0" b="0"/>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612140" cy="228600"/>
                    </a:xfrm>
                    <a:prstGeom prst="rect">
                      <a:avLst/>
                    </a:prstGeom>
                    <a:noFill/>
                    <a:ln>
                      <a:noFill/>
                    </a:ln>
                  </pic:spPr>
                </pic:pic>
              </a:graphicData>
            </a:graphic>
          </wp:inline>
        </w:drawing>
      </w:r>
      <w:r>
        <w:rPr>
          <w:rFonts w:ascii="Times New Roman" w:hAnsi="Times New Roman" w:cs="Times New Roman"/>
          <w:sz w:val="30"/>
          <w:szCs w:val="30"/>
        </w:rPr>
        <w:t xml:space="preserve"> is nilpotent, and so from the short exact sequence </w:t>
      </w:r>
      <w:r>
        <w:rPr>
          <w:rFonts w:ascii="Times New Roman" w:hAnsi="Times New Roman" w:cs="Times New Roman"/>
          <w:color w:val="0B576D"/>
          <w:sz w:val="30"/>
          <w:szCs w:val="30"/>
        </w:rPr>
        <w:t>(6)</w:t>
      </w:r>
      <w:r>
        <w:rPr>
          <w:rFonts w:ascii="Times New Roman" w:hAnsi="Times New Roman" w:cs="Times New Roman"/>
          <w:sz w:val="30"/>
          <w:szCs w:val="30"/>
        </w:rPr>
        <w:t xml:space="preserve"> we see that </w:t>
      </w:r>
      <w:r>
        <w:rPr>
          <w:rFonts w:ascii="Times New Roman" w:hAnsi="Times New Roman" w:cs="Times New Roman"/>
          <w:noProof/>
          <w:sz w:val="30"/>
          <w:szCs w:val="30"/>
        </w:rPr>
        <w:drawing>
          <wp:inline distT="0" distB="0" distL="0" distR="0" wp14:anchorId="385D9A12" wp14:editId="79EC88B7">
            <wp:extent cx="383540" cy="228600"/>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 cy="228600"/>
                    </a:xfrm>
                    <a:prstGeom prst="rect">
                      <a:avLst/>
                    </a:prstGeom>
                    <a:noFill/>
                    <a:ln>
                      <a:noFill/>
                    </a:ln>
                  </pic:spPr>
                </pic:pic>
              </a:graphicData>
            </a:graphic>
          </wp:inline>
        </w:drawing>
      </w:r>
      <w:r>
        <w:rPr>
          <w:rFonts w:ascii="Times New Roman" w:hAnsi="Times New Roman" w:cs="Times New Roman"/>
          <w:sz w:val="30"/>
          <w:szCs w:val="30"/>
        </w:rPr>
        <w:t xml:space="preserve"> is nilpotent, and hence </w:t>
      </w:r>
      <w:r>
        <w:rPr>
          <w:rFonts w:ascii="Times New Roman" w:hAnsi="Times New Roman" w:cs="Times New Roman"/>
          <w:noProof/>
          <w:sz w:val="30"/>
          <w:szCs w:val="30"/>
        </w:rPr>
        <w:drawing>
          <wp:inline distT="0" distB="0" distL="0" distR="0" wp14:anchorId="0245CF11" wp14:editId="4B2578F2">
            <wp:extent cx="97790" cy="154940"/>
            <wp:effectExtent l="0" t="0" r="3810"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solvable.</w:t>
      </w:r>
    </w:p>
    <w:p w14:paraId="3CDFC7BC"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2</w:t>
      </w:r>
      <w:r>
        <w:rPr>
          <w:rFonts w:ascii="Times New Roman" w:hAnsi="Times New Roman" w:cs="Times New Roman"/>
          <w:sz w:val="30"/>
          <w:szCs w:val="30"/>
        </w:rPr>
        <w:t xml:space="preserve"> The decomposition of a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 as the direct sum of simple Lie algebras is unique up to isomorphism and permutation. Indeed, suppose that </w:t>
      </w:r>
      <w:r>
        <w:rPr>
          <w:rFonts w:ascii="Times New Roman" w:hAnsi="Times New Roman" w:cs="Times New Roman"/>
          <w:noProof/>
          <w:sz w:val="30"/>
          <w:szCs w:val="30"/>
        </w:rPr>
        <w:drawing>
          <wp:inline distT="0" distB="0" distL="0" distR="0" wp14:anchorId="779DB77A" wp14:editId="7894B2CF">
            <wp:extent cx="669290" cy="245110"/>
            <wp:effectExtent l="0" t="0" r="0" b="8890"/>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669290" cy="245110"/>
                    </a:xfrm>
                    <a:prstGeom prst="rect">
                      <a:avLst/>
                    </a:prstGeom>
                    <a:noFill/>
                    <a:ln>
                      <a:noFill/>
                    </a:ln>
                  </pic:spPr>
                </pic:pic>
              </a:graphicData>
            </a:graphic>
          </wp:inline>
        </w:drawing>
      </w:r>
      <w:r>
        <w:rPr>
          <w:rFonts w:ascii="Times New Roman" w:hAnsi="Times New Roman" w:cs="Times New Roman"/>
          <w:sz w:val="30"/>
          <w:szCs w:val="30"/>
        </w:rPr>
        <w:t xml:space="preserve"> is isomorphic to </w:t>
      </w:r>
      <w:r>
        <w:rPr>
          <w:rFonts w:ascii="Times New Roman" w:hAnsi="Times New Roman" w:cs="Times New Roman"/>
          <w:noProof/>
          <w:sz w:val="30"/>
          <w:szCs w:val="30"/>
        </w:rPr>
        <w:drawing>
          <wp:inline distT="0" distB="0" distL="0" distR="0" wp14:anchorId="7B9CBA30" wp14:editId="469FC18B">
            <wp:extent cx="702310" cy="302260"/>
            <wp:effectExtent l="0" t="0" r="8890" b="2540"/>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702310" cy="302260"/>
                    </a:xfrm>
                    <a:prstGeom prst="rect">
                      <a:avLst/>
                    </a:prstGeom>
                    <a:noFill/>
                    <a:ln>
                      <a:noFill/>
                    </a:ln>
                  </pic:spPr>
                </pic:pic>
              </a:graphicData>
            </a:graphic>
          </wp:inline>
        </w:drawing>
      </w:r>
      <w:r>
        <w:rPr>
          <w:rFonts w:ascii="Times New Roman" w:hAnsi="Times New Roman" w:cs="Times New Roman"/>
          <w:sz w:val="30"/>
          <w:szCs w:val="30"/>
        </w:rPr>
        <w:t xml:space="preserve"> for some simple </w:t>
      </w:r>
      <w:r>
        <w:rPr>
          <w:rFonts w:ascii="Times New Roman" w:hAnsi="Times New Roman" w:cs="Times New Roman"/>
          <w:noProof/>
          <w:sz w:val="30"/>
          <w:szCs w:val="30"/>
        </w:rPr>
        <w:drawing>
          <wp:inline distT="0" distB="0" distL="0" distR="0" wp14:anchorId="79D0BFF1" wp14:editId="58608792">
            <wp:extent cx="416560" cy="245110"/>
            <wp:effectExtent l="0" t="0" r="0" b="889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416560" cy="245110"/>
                    </a:xfrm>
                    <a:prstGeom prst="rect">
                      <a:avLst/>
                    </a:prstGeom>
                    <a:noFill/>
                    <a:ln>
                      <a:noFill/>
                    </a:ln>
                  </pic:spPr>
                </pic:pic>
              </a:graphicData>
            </a:graphic>
          </wp:inline>
        </w:drawing>
      </w:r>
      <w:r>
        <w:rPr>
          <w:rFonts w:ascii="Times New Roman" w:hAnsi="Times New Roman" w:cs="Times New Roman"/>
          <w:sz w:val="30"/>
          <w:szCs w:val="30"/>
        </w:rPr>
        <w:t xml:space="preserve">. We project each </w:t>
      </w:r>
      <w:r>
        <w:rPr>
          <w:rFonts w:ascii="Times New Roman" w:hAnsi="Times New Roman" w:cs="Times New Roman"/>
          <w:noProof/>
          <w:sz w:val="30"/>
          <w:szCs w:val="30"/>
        </w:rPr>
        <w:drawing>
          <wp:inline distT="0" distB="0" distL="0" distR="0" wp14:anchorId="0A3DD22C" wp14:editId="00B48534">
            <wp:extent cx="163195" cy="245110"/>
            <wp:effectExtent l="0" t="0" r="0" b="889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63195" cy="245110"/>
                    </a:xfrm>
                    <a:prstGeom prst="rect">
                      <a:avLst/>
                    </a:prstGeom>
                    <a:noFill/>
                    <a:ln>
                      <a:noFill/>
                    </a:ln>
                  </pic:spPr>
                </pic:pic>
              </a:graphicData>
            </a:graphic>
          </wp:inline>
        </w:drawing>
      </w:r>
      <w:r>
        <w:rPr>
          <w:rFonts w:ascii="Times New Roman" w:hAnsi="Times New Roman" w:cs="Times New Roman"/>
          <w:sz w:val="30"/>
          <w:szCs w:val="30"/>
        </w:rPr>
        <w:t xml:space="preserve"> to </w:t>
      </w:r>
      <w:r>
        <w:rPr>
          <w:rFonts w:ascii="Times New Roman" w:hAnsi="Times New Roman" w:cs="Times New Roman"/>
          <w:noProof/>
          <w:sz w:val="30"/>
          <w:szCs w:val="30"/>
        </w:rPr>
        <w:drawing>
          <wp:inline distT="0" distB="0" distL="0" distR="0" wp14:anchorId="2866DD9B" wp14:editId="0D504241">
            <wp:extent cx="154940" cy="154940"/>
            <wp:effectExtent l="0" t="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Times New Roman" w:hAnsi="Times New Roman" w:cs="Times New Roman"/>
          <w:sz w:val="30"/>
          <w:szCs w:val="30"/>
        </w:rPr>
        <w:t xml:space="preserve"> and observe from simplicity that these projections must either be zero or </w:t>
      </w:r>
      <w:proofErr w:type="spellStart"/>
      <w:r>
        <w:rPr>
          <w:rFonts w:ascii="Times New Roman" w:hAnsi="Times New Roman" w:cs="Times New Roman"/>
          <w:sz w:val="30"/>
          <w:szCs w:val="30"/>
        </w:rPr>
        <w:t>isomorphisms</w:t>
      </w:r>
      <w:proofErr w:type="spellEnd"/>
      <w:r>
        <w:rPr>
          <w:rFonts w:ascii="Times New Roman" w:hAnsi="Times New Roman" w:cs="Times New Roman"/>
          <w:sz w:val="30"/>
          <w:szCs w:val="30"/>
        </w:rPr>
        <w:t xml:space="preserve"> (cf. </w:t>
      </w:r>
      <w:hyperlink r:id="rId278" w:history="1">
        <w:proofErr w:type="spellStart"/>
        <w:r>
          <w:rPr>
            <w:rFonts w:ascii="Times New Roman" w:hAnsi="Times New Roman" w:cs="Times New Roman"/>
            <w:color w:val="0B576D"/>
            <w:sz w:val="30"/>
            <w:szCs w:val="30"/>
          </w:rPr>
          <w:t>Schur’s</w:t>
        </w:r>
        <w:proofErr w:type="spellEnd"/>
        <w:r>
          <w:rPr>
            <w:rFonts w:ascii="Times New Roman" w:hAnsi="Times New Roman" w:cs="Times New Roman"/>
            <w:color w:val="0B576D"/>
            <w:sz w:val="30"/>
            <w:szCs w:val="30"/>
          </w:rPr>
          <w:t xml:space="preserve"> lemma</w:t>
        </w:r>
      </w:hyperlink>
      <w:r>
        <w:rPr>
          <w:rFonts w:ascii="Times New Roman" w:hAnsi="Times New Roman" w:cs="Times New Roman"/>
          <w:sz w:val="30"/>
          <w:szCs w:val="30"/>
        </w:rPr>
        <w:t xml:space="preserve">). For fixed </w:t>
      </w:r>
      <w:r>
        <w:rPr>
          <w:rFonts w:ascii="Times New Roman" w:hAnsi="Times New Roman" w:cs="Times New Roman"/>
          <w:noProof/>
          <w:sz w:val="30"/>
          <w:szCs w:val="30"/>
        </w:rPr>
        <w:drawing>
          <wp:inline distT="0" distB="0" distL="0" distR="0" wp14:anchorId="5B0A6668" wp14:editId="39077B1C">
            <wp:extent cx="65405" cy="154940"/>
            <wp:effectExtent l="0" t="0" r="10795" b="0"/>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65405" cy="154940"/>
                    </a:xfrm>
                    <a:prstGeom prst="rect">
                      <a:avLst/>
                    </a:prstGeom>
                    <a:noFill/>
                    <a:ln>
                      <a:noFill/>
                    </a:ln>
                  </pic:spPr>
                </pic:pic>
              </a:graphicData>
            </a:graphic>
          </wp:inline>
        </w:drawing>
      </w:r>
      <w:r>
        <w:rPr>
          <w:rFonts w:ascii="Times New Roman" w:hAnsi="Times New Roman" w:cs="Times New Roman"/>
          <w:sz w:val="30"/>
          <w:szCs w:val="30"/>
        </w:rPr>
        <w:t xml:space="preserve">, there must be at least one </w:t>
      </w:r>
      <w:r>
        <w:rPr>
          <w:rFonts w:ascii="Times New Roman" w:hAnsi="Times New Roman" w:cs="Times New Roman"/>
          <w:noProof/>
          <w:sz w:val="30"/>
          <w:szCs w:val="30"/>
        </w:rPr>
        <w:drawing>
          <wp:inline distT="0" distB="0" distL="0" distR="0" wp14:anchorId="6F0AC2BA" wp14:editId="0ADD4672">
            <wp:extent cx="97790" cy="187960"/>
            <wp:effectExtent l="0" t="0" r="3810" b="0"/>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97790" cy="187960"/>
                    </a:xfrm>
                    <a:prstGeom prst="rect">
                      <a:avLst/>
                    </a:prstGeom>
                    <a:noFill/>
                    <a:ln>
                      <a:noFill/>
                    </a:ln>
                  </pic:spPr>
                </pic:pic>
              </a:graphicData>
            </a:graphic>
          </wp:inline>
        </w:drawing>
      </w:r>
      <w:r>
        <w:rPr>
          <w:rFonts w:ascii="Times New Roman" w:hAnsi="Times New Roman" w:cs="Times New Roman"/>
          <w:sz w:val="30"/>
          <w:szCs w:val="30"/>
        </w:rPr>
        <w:t xml:space="preserve"> for which the projection is an isomorphism (otherwise </w:t>
      </w:r>
      <w:r>
        <w:rPr>
          <w:rFonts w:ascii="Times New Roman" w:hAnsi="Times New Roman" w:cs="Times New Roman"/>
          <w:noProof/>
          <w:sz w:val="30"/>
          <w:szCs w:val="30"/>
        </w:rPr>
        <w:drawing>
          <wp:inline distT="0" distB="0" distL="0" distR="0" wp14:anchorId="65E4340A" wp14:editId="7EAD5F69">
            <wp:extent cx="702310" cy="302260"/>
            <wp:effectExtent l="0" t="0" r="8890" b="254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702310" cy="302260"/>
                    </a:xfrm>
                    <a:prstGeom prst="rect">
                      <a:avLst/>
                    </a:prstGeom>
                    <a:noFill/>
                    <a:ln>
                      <a:noFill/>
                    </a:ln>
                  </pic:spPr>
                </pic:pic>
              </a:graphicData>
            </a:graphic>
          </wp:inline>
        </w:drawing>
      </w:r>
      <w:r>
        <w:rPr>
          <w:rFonts w:ascii="Times New Roman" w:hAnsi="Times New Roman" w:cs="Times New Roman"/>
          <w:sz w:val="30"/>
          <w:szCs w:val="30"/>
        </w:rPr>
        <w:t xml:space="preserve"> could not generate all of </w:t>
      </w:r>
      <w:r>
        <w:rPr>
          <w:rFonts w:ascii="Times New Roman" w:hAnsi="Times New Roman" w:cs="Times New Roman"/>
          <w:noProof/>
          <w:sz w:val="30"/>
          <w:szCs w:val="30"/>
        </w:rPr>
        <w:drawing>
          <wp:inline distT="0" distB="0" distL="0" distR="0" wp14:anchorId="5C32420B" wp14:editId="0F1C866D">
            <wp:extent cx="669290" cy="245110"/>
            <wp:effectExtent l="0" t="0" r="0" b="8890"/>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669290" cy="245110"/>
                    </a:xfrm>
                    <a:prstGeom prst="rect">
                      <a:avLst/>
                    </a:prstGeom>
                    <a:noFill/>
                    <a:ln>
                      <a:noFill/>
                    </a:ln>
                  </pic:spPr>
                </pic:pic>
              </a:graphicData>
            </a:graphic>
          </wp:inline>
        </w:drawing>
      </w:r>
      <w:r>
        <w:rPr>
          <w:rFonts w:ascii="Times New Roman" w:hAnsi="Times New Roman" w:cs="Times New Roman"/>
          <w:sz w:val="30"/>
          <w:szCs w:val="30"/>
        </w:rPr>
        <w:t xml:space="preserve">); on the other hand, as any two </w:t>
      </w:r>
      <w:r>
        <w:rPr>
          <w:rFonts w:ascii="Times New Roman" w:hAnsi="Times New Roman" w:cs="Times New Roman"/>
          <w:noProof/>
          <w:sz w:val="30"/>
          <w:szCs w:val="30"/>
        </w:rPr>
        <w:drawing>
          <wp:inline distT="0" distB="0" distL="0" distR="0" wp14:anchorId="545DC2B0" wp14:editId="2C02B188">
            <wp:extent cx="163195" cy="245110"/>
            <wp:effectExtent l="0" t="0" r="0" b="889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63195" cy="245110"/>
                    </a:xfrm>
                    <a:prstGeom prst="rect">
                      <a:avLst/>
                    </a:prstGeom>
                    <a:noFill/>
                    <a:ln>
                      <a:noFill/>
                    </a:ln>
                  </pic:spPr>
                </pic:pic>
              </a:graphicData>
            </a:graphic>
          </wp:inline>
        </w:drawing>
      </w:r>
      <w:r>
        <w:rPr>
          <w:rFonts w:ascii="Times New Roman" w:hAnsi="Times New Roman" w:cs="Times New Roman"/>
          <w:sz w:val="30"/>
          <w:szCs w:val="30"/>
        </w:rPr>
        <w:t xml:space="preserve"> commute with each other in the direct sum, and </w:t>
      </w:r>
      <w:r>
        <w:rPr>
          <w:rFonts w:ascii="Times New Roman" w:hAnsi="Times New Roman" w:cs="Times New Roman"/>
          <w:noProof/>
          <w:sz w:val="30"/>
          <w:szCs w:val="30"/>
        </w:rPr>
        <w:drawing>
          <wp:inline distT="0" distB="0" distL="0" distR="0" wp14:anchorId="7E616ED7" wp14:editId="7AE63666">
            <wp:extent cx="154940" cy="154940"/>
            <wp:effectExtent l="0" t="0" r="0" b="0"/>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Times New Roman" w:hAnsi="Times New Roman" w:cs="Times New Roman"/>
          <w:sz w:val="30"/>
          <w:szCs w:val="30"/>
        </w:rPr>
        <w:t xml:space="preserve"> is </w:t>
      </w:r>
      <w:proofErr w:type="spellStart"/>
      <w:r>
        <w:rPr>
          <w:rFonts w:ascii="Times New Roman" w:hAnsi="Times New Roman" w:cs="Times New Roman"/>
          <w:sz w:val="30"/>
          <w:szCs w:val="30"/>
        </w:rPr>
        <w:t>nonabelian</w:t>
      </w:r>
      <w:proofErr w:type="spellEnd"/>
      <w:r>
        <w:rPr>
          <w:rFonts w:ascii="Times New Roman" w:hAnsi="Times New Roman" w:cs="Times New Roman"/>
          <w:sz w:val="30"/>
          <w:szCs w:val="30"/>
        </w:rPr>
        <w:t xml:space="preserve">, there is at most one </w:t>
      </w:r>
      <w:r>
        <w:rPr>
          <w:rFonts w:ascii="Times New Roman" w:hAnsi="Times New Roman" w:cs="Times New Roman"/>
          <w:noProof/>
          <w:sz w:val="30"/>
          <w:szCs w:val="30"/>
        </w:rPr>
        <w:drawing>
          <wp:inline distT="0" distB="0" distL="0" distR="0" wp14:anchorId="6CC1D07A" wp14:editId="6267C809">
            <wp:extent cx="97790" cy="187960"/>
            <wp:effectExtent l="0" t="0" r="3810" b="0"/>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97790" cy="187960"/>
                    </a:xfrm>
                    <a:prstGeom prst="rect">
                      <a:avLst/>
                    </a:prstGeom>
                    <a:noFill/>
                    <a:ln>
                      <a:noFill/>
                    </a:ln>
                  </pic:spPr>
                </pic:pic>
              </a:graphicData>
            </a:graphic>
          </wp:inline>
        </w:drawing>
      </w:r>
      <w:r>
        <w:rPr>
          <w:rFonts w:ascii="Times New Roman" w:hAnsi="Times New Roman" w:cs="Times New Roman"/>
          <w:sz w:val="30"/>
          <w:szCs w:val="30"/>
        </w:rPr>
        <w:t xml:space="preserve"> for which the projection is an isomorphism. This gives the required identification of the </w:t>
      </w:r>
      <w:r>
        <w:rPr>
          <w:rFonts w:ascii="Times New Roman" w:hAnsi="Times New Roman" w:cs="Times New Roman"/>
          <w:noProof/>
          <w:sz w:val="30"/>
          <w:szCs w:val="30"/>
        </w:rPr>
        <w:drawing>
          <wp:inline distT="0" distB="0" distL="0" distR="0" wp14:anchorId="4271FAE1" wp14:editId="29B25C03">
            <wp:extent cx="154940" cy="154940"/>
            <wp:effectExtent l="0" t="0" r="0" b="0"/>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3A80A380" wp14:editId="740D391E">
            <wp:extent cx="163195" cy="245110"/>
            <wp:effectExtent l="0" t="0" r="0" b="8890"/>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63195" cy="245110"/>
                    </a:xfrm>
                    <a:prstGeom prst="rect">
                      <a:avLst/>
                    </a:prstGeom>
                    <a:noFill/>
                    <a:ln>
                      <a:noFill/>
                    </a:ln>
                  </pic:spPr>
                </pic:pic>
              </a:graphicData>
            </a:graphic>
          </wp:inline>
        </w:drawing>
      </w:r>
      <w:r>
        <w:rPr>
          <w:rFonts w:ascii="Times New Roman" w:hAnsi="Times New Roman" w:cs="Times New Roman"/>
          <w:sz w:val="30"/>
          <w:szCs w:val="30"/>
        </w:rPr>
        <w:t xml:space="preserve"> up to isomorphism and permutation.</w:t>
      </w:r>
    </w:p>
    <w:p w14:paraId="6FFE4FEF"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3</w:t>
      </w:r>
      <w:r>
        <w:rPr>
          <w:rFonts w:ascii="Times New Roman" w:hAnsi="Times New Roman" w:cs="Times New Roman"/>
          <w:sz w:val="30"/>
          <w:szCs w:val="30"/>
        </w:rPr>
        <w:t xml:space="preserve"> One can also establish complete reducibility by using the </w:t>
      </w:r>
      <w:hyperlink r:id="rId281" w:history="1">
        <w:proofErr w:type="spellStart"/>
        <w:r>
          <w:rPr>
            <w:rFonts w:ascii="Times New Roman" w:hAnsi="Times New Roman" w:cs="Times New Roman"/>
            <w:color w:val="0B576D"/>
            <w:sz w:val="30"/>
            <w:szCs w:val="30"/>
          </w:rPr>
          <w:t>Weyl</w:t>
        </w:r>
        <w:proofErr w:type="spellEnd"/>
        <w:r>
          <w:rPr>
            <w:rFonts w:ascii="Times New Roman" w:hAnsi="Times New Roman" w:cs="Times New Roman"/>
            <w:color w:val="0B576D"/>
            <w:sz w:val="30"/>
            <w:szCs w:val="30"/>
          </w:rPr>
          <w:t xml:space="preserve"> unitary trick</w:t>
        </w:r>
      </w:hyperlink>
      <w:r>
        <w:rPr>
          <w:rFonts w:ascii="Times New Roman" w:hAnsi="Times New Roman" w:cs="Times New Roman"/>
          <w:sz w:val="30"/>
          <w:szCs w:val="30"/>
        </w:rPr>
        <w:t xml:space="preserve">, in which one first creates a real compact Lie group whose Lie algebra is a real form of the complex Lie algebra being studied, and then uses the complete reducibility of actions of compact groups. This also gives an alternate way to establish Theorem </w:t>
      </w:r>
      <w:r>
        <w:rPr>
          <w:rFonts w:ascii="Times New Roman" w:hAnsi="Times New Roman" w:cs="Times New Roman"/>
          <w:color w:val="0B576D"/>
          <w:sz w:val="30"/>
          <w:szCs w:val="30"/>
        </w:rPr>
        <w:t>32</w:t>
      </w:r>
      <w:r>
        <w:rPr>
          <w:rFonts w:ascii="Times New Roman" w:hAnsi="Times New Roman" w:cs="Times New Roman"/>
          <w:sz w:val="30"/>
          <w:szCs w:val="30"/>
        </w:rPr>
        <w:t xml:space="preserve"> in the appendix.</w:t>
      </w:r>
    </w:p>
    <w:p w14:paraId="0A4D7F76" w14:textId="77777777" w:rsidR="00C348F5" w:rsidRDefault="00C348F5" w:rsidP="00C348F5">
      <w:pPr>
        <w:widowControl w:val="0"/>
        <w:autoSpaceDE w:val="0"/>
        <w:autoSpaceDN w:val="0"/>
        <w:adjustRightInd w:val="0"/>
        <w:rPr>
          <w:rFonts w:ascii="Verdana" w:hAnsi="Verdana" w:cs="Verdana"/>
        </w:rPr>
      </w:pPr>
      <w:proofErr w:type="spellStart"/>
      <w:r>
        <w:rPr>
          <w:rFonts w:ascii="Verdana" w:hAnsi="Verdana" w:cs="Verdana"/>
        </w:rPr>
        <w:t>Semisimple</w:t>
      </w:r>
      <w:proofErr w:type="spellEnd"/>
      <w:r>
        <w:rPr>
          <w:rFonts w:ascii="Verdana" w:hAnsi="Verdana" w:cs="Verdana"/>
        </w:rPr>
        <w:t xml:space="preserve"> Lie algebras have a number of important non-degeneracy properties. For instance, they have no non-trivial outer </w:t>
      </w:r>
      <w:proofErr w:type="spellStart"/>
      <w:r>
        <w:rPr>
          <w:rFonts w:ascii="Verdana" w:hAnsi="Verdana" w:cs="Verdana"/>
        </w:rPr>
        <w:t>automorphisms</w:t>
      </w:r>
      <w:proofErr w:type="spellEnd"/>
      <w:r>
        <w:rPr>
          <w:rFonts w:ascii="Verdana" w:hAnsi="Verdana" w:cs="Verdana"/>
        </w:rPr>
        <w:t xml:space="preserve"> (at the infinitesimal level, at least):</w:t>
      </w:r>
    </w:p>
    <w:p w14:paraId="5A1F7A41"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8</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3A552903" wp14:editId="70132E54">
            <wp:extent cx="97790" cy="154940"/>
            <wp:effectExtent l="0" t="0" r="3810" b="0"/>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 Then every derivation </w:t>
      </w:r>
      <w:r>
        <w:rPr>
          <w:rFonts w:ascii="Times New Roman" w:hAnsi="Times New Roman" w:cs="Times New Roman"/>
          <w:noProof/>
          <w:sz w:val="30"/>
          <w:szCs w:val="30"/>
        </w:rPr>
        <w:drawing>
          <wp:inline distT="0" distB="0" distL="0" distR="0" wp14:anchorId="2AE54F58" wp14:editId="3A219C24">
            <wp:extent cx="865505" cy="203835"/>
            <wp:effectExtent l="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865505" cy="203835"/>
                    </a:xfrm>
                    <a:prstGeom prst="rect">
                      <a:avLst/>
                    </a:prstGeom>
                    <a:noFill/>
                    <a:ln>
                      <a:noFill/>
                    </a:ln>
                  </pic:spPr>
                </pic:pic>
              </a:graphicData>
            </a:graphic>
          </wp:inline>
        </w:drawing>
      </w:r>
      <w:r>
        <w:rPr>
          <w:rFonts w:ascii="Times New Roman" w:hAnsi="Times New Roman" w:cs="Times New Roman"/>
          <w:sz w:val="30"/>
          <w:szCs w:val="30"/>
        </w:rPr>
        <w:t xml:space="preserve"> on </w:t>
      </w:r>
      <w:r>
        <w:rPr>
          <w:rFonts w:ascii="Times New Roman" w:hAnsi="Times New Roman" w:cs="Times New Roman"/>
          <w:noProof/>
          <w:sz w:val="30"/>
          <w:szCs w:val="30"/>
        </w:rPr>
        <w:drawing>
          <wp:inline distT="0" distB="0" distL="0" distR="0" wp14:anchorId="366FDB42" wp14:editId="7C3B4612">
            <wp:extent cx="97790" cy="154940"/>
            <wp:effectExtent l="0" t="0" r="3810" b="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inner, thus </w:t>
      </w:r>
      <w:r>
        <w:rPr>
          <w:rFonts w:ascii="Times New Roman" w:hAnsi="Times New Roman" w:cs="Times New Roman"/>
          <w:noProof/>
          <w:sz w:val="30"/>
          <w:szCs w:val="30"/>
        </w:rPr>
        <w:drawing>
          <wp:inline distT="0" distB="0" distL="0" distR="0" wp14:anchorId="08FC0B3E" wp14:editId="4847EFD0">
            <wp:extent cx="783590" cy="163195"/>
            <wp:effectExtent l="0" t="0" r="3810" b="0"/>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783590" cy="163195"/>
                    </a:xfrm>
                    <a:prstGeom prst="rect">
                      <a:avLst/>
                    </a:prstGeom>
                    <a:noFill/>
                    <a:ln>
                      <a:noFill/>
                    </a:ln>
                  </pic:spPr>
                </pic:pic>
              </a:graphicData>
            </a:graphic>
          </wp:inline>
        </w:drawing>
      </w:r>
      <w:r>
        <w:rPr>
          <w:rFonts w:ascii="Times New Roman" w:hAnsi="Times New Roman" w:cs="Times New Roman"/>
          <w:sz w:val="30"/>
          <w:szCs w:val="30"/>
        </w:rPr>
        <w:t xml:space="preserve"> for some </w:t>
      </w:r>
      <w:r>
        <w:rPr>
          <w:rFonts w:ascii="Times New Roman" w:hAnsi="Times New Roman" w:cs="Times New Roman"/>
          <w:noProof/>
          <w:sz w:val="30"/>
          <w:szCs w:val="30"/>
        </w:rPr>
        <w:drawing>
          <wp:inline distT="0" distB="0" distL="0" distR="0" wp14:anchorId="0AC7D170" wp14:editId="2EBA651E">
            <wp:extent cx="473710" cy="163195"/>
            <wp:effectExtent l="0" t="0" r="8890" b="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w:t>
      </w:r>
    </w:p>
    <w:p w14:paraId="04A1E5C9"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From the identity </w:t>
      </w:r>
      <w:r>
        <w:rPr>
          <w:rFonts w:ascii="Verdana" w:hAnsi="Verdana" w:cs="Verdana"/>
          <w:noProof/>
        </w:rPr>
        <w:drawing>
          <wp:inline distT="0" distB="0" distL="0" distR="0" wp14:anchorId="3FC608EA" wp14:editId="2B50CAC2">
            <wp:extent cx="1502410" cy="228600"/>
            <wp:effectExtent l="0" t="0" r="0" b="0"/>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502410" cy="228600"/>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557F2E78" wp14:editId="0B26A211">
            <wp:extent cx="318135" cy="203835"/>
            <wp:effectExtent l="0" t="0" r="12065" b="0"/>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18135" cy="203835"/>
                    </a:xfrm>
                    <a:prstGeom prst="rect">
                      <a:avLst/>
                    </a:prstGeom>
                    <a:noFill/>
                    <a:ln>
                      <a:noFill/>
                    </a:ln>
                  </pic:spPr>
                </pic:pic>
              </a:graphicData>
            </a:graphic>
          </wp:inline>
        </w:drawing>
      </w:r>
      <w:r>
        <w:rPr>
          <w:rFonts w:ascii="Verdana" w:hAnsi="Verdana" w:cs="Verdana"/>
        </w:rPr>
        <w:t xml:space="preserve"> is an ideal in </w:t>
      </w:r>
      <w:r>
        <w:rPr>
          <w:rFonts w:ascii="Verdana" w:hAnsi="Verdana" w:cs="Verdana"/>
          <w:noProof/>
        </w:rPr>
        <w:drawing>
          <wp:inline distT="0" distB="0" distL="0" distR="0" wp14:anchorId="64240BF0" wp14:editId="55EAE501">
            <wp:extent cx="432435" cy="203835"/>
            <wp:effectExtent l="0" t="0" r="0"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The trace form </w:t>
      </w:r>
      <w:r>
        <w:rPr>
          <w:rFonts w:ascii="Verdana" w:hAnsi="Verdana" w:cs="Verdana"/>
          <w:noProof/>
        </w:rPr>
        <w:drawing>
          <wp:inline distT="0" distB="0" distL="0" distR="0" wp14:anchorId="2F604A01" wp14:editId="1C03DEC2">
            <wp:extent cx="1894205" cy="228600"/>
            <wp:effectExtent l="0" t="0" r="10795" b="0"/>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894205" cy="228600"/>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5B857C83" wp14:editId="2B0684BC">
            <wp:extent cx="432435" cy="203835"/>
            <wp:effectExtent l="0" t="0" r="0" b="0"/>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restricts to the </w:t>
      </w:r>
      <w:r>
        <w:rPr>
          <w:rFonts w:ascii="Verdana" w:hAnsi="Verdana" w:cs="Verdana"/>
        </w:rPr>
        <w:lastRenderedPageBreak/>
        <w:t xml:space="preserve">Killing form on </w:t>
      </w:r>
      <w:r>
        <w:rPr>
          <w:rFonts w:ascii="Verdana" w:hAnsi="Verdana" w:cs="Verdana"/>
          <w:noProof/>
        </w:rPr>
        <w:drawing>
          <wp:inline distT="0" distB="0" distL="0" distR="0" wp14:anchorId="341EDD4A" wp14:editId="1F1C342E">
            <wp:extent cx="457200" cy="228600"/>
            <wp:effectExtent l="0" t="0" r="0" b="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which is non-degenerate.</w:t>
      </w:r>
    </w:p>
    <w:p w14:paraId="51F8FF2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Suppose for contradiction that </w:t>
      </w:r>
      <w:r>
        <w:rPr>
          <w:rFonts w:ascii="Verdana" w:hAnsi="Verdana" w:cs="Verdana"/>
          <w:noProof/>
        </w:rPr>
        <w:drawing>
          <wp:inline distT="0" distB="0" distL="0" distR="0" wp14:anchorId="180A8974" wp14:editId="6747D837">
            <wp:extent cx="457200" cy="228600"/>
            <wp:effectExtent l="0" t="0" r="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is not all of </w:t>
      </w:r>
      <w:r>
        <w:rPr>
          <w:rFonts w:ascii="Verdana" w:hAnsi="Verdana" w:cs="Verdana"/>
          <w:noProof/>
        </w:rPr>
        <w:drawing>
          <wp:inline distT="0" distB="0" distL="0" distR="0" wp14:anchorId="4A3EB535" wp14:editId="62BA9C6D">
            <wp:extent cx="571500" cy="228600"/>
            <wp:effectExtent l="0" t="0" r="12700" b="0"/>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Pr>
          <w:rFonts w:ascii="Verdana" w:hAnsi="Verdana" w:cs="Verdana"/>
        </w:rPr>
        <w:t xml:space="preserve">, then there is a non-trivial derivation </w:t>
      </w:r>
      <w:r>
        <w:rPr>
          <w:rFonts w:ascii="Verdana" w:hAnsi="Verdana" w:cs="Verdana"/>
          <w:noProof/>
        </w:rPr>
        <w:drawing>
          <wp:inline distT="0" distB="0" distL="0" distR="0" wp14:anchorId="2C0FEA33" wp14:editId="79986FE1">
            <wp:extent cx="179705" cy="139065"/>
            <wp:effectExtent l="0" t="0" r="0" b="0"/>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79705" cy="139065"/>
                    </a:xfrm>
                    <a:prstGeom prst="rect">
                      <a:avLst/>
                    </a:prstGeom>
                    <a:noFill/>
                    <a:ln>
                      <a:noFill/>
                    </a:ln>
                  </pic:spPr>
                </pic:pic>
              </a:graphicData>
            </a:graphic>
          </wp:inline>
        </w:drawing>
      </w:r>
      <w:r>
        <w:rPr>
          <w:rFonts w:ascii="Verdana" w:hAnsi="Verdana" w:cs="Verdana"/>
        </w:rPr>
        <w:t xml:space="preserve"> which is trace-form orthogonal to </w:t>
      </w:r>
      <w:r>
        <w:rPr>
          <w:rFonts w:ascii="Verdana" w:hAnsi="Verdana" w:cs="Verdana"/>
          <w:noProof/>
        </w:rPr>
        <w:drawing>
          <wp:inline distT="0" distB="0" distL="0" distR="0" wp14:anchorId="68090445" wp14:editId="3CF5BCE2">
            <wp:extent cx="457200" cy="228600"/>
            <wp:effectExtent l="0" t="0" r="0" b="0"/>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3A5C0092" wp14:editId="768EAC0A">
            <wp:extent cx="179705" cy="139065"/>
            <wp:effectExtent l="0" t="0" r="0" b="0"/>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79705" cy="139065"/>
                    </a:xfrm>
                    <a:prstGeom prst="rect">
                      <a:avLst/>
                    </a:prstGeom>
                    <a:noFill/>
                    <a:ln>
                      <a:noFill/>
                    </a:ln>
                  </pic:spPr>
                </pic:pic>
              </a:graphicData>
            </a:graphic>
          </wp:inline>
        </w:drawing>
      </w:r>
      <w:r>
        <w:rPr>
          <w:rFonts w:ascii="Verdana" w:hAnsi="Verdana" w:cs="Verdana"/>
        </w:rPr>
        <w:t xml:space="preserve"> is trace-orthogonal to </w:t>
      </w:r>
      <w:r>
        <w:rPr>
          <w:rFonts w:ascii="Verdana" w:hAnsi="Verdana" w:cs="Verdana"/>
          <w:noProof/>
        </w:rPr>
        <w:drawing>
          <wp:inline distT="0" distB="0" distL="0" distR="0" wp14:anchorId="5A6AF504" wp14:editId="54467E2F">
            <wp:extent cx="840740" cy="228600"/>
            <wp:effectExtent l="0" t="0" r="0" b="0"/>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2F63A1D9" wp14:editId="1C44D455">
            <wp:extent cx="669290" cy="163195"/>
            <wp:effectExtent l="0" t="0" r="0" b="0"/>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290" cy="163195"/>
                    </a:xfrm>
                    <a:prstGeom prst="rect">
                      <a:avLst/>
                    </a:prstGeom>
                    <a:noFill/>
                    <a:ln>
                      <a:noFill/>
                    </a:ln>
                  </pic:spPr>
                </pic:pic>
              </a:graphicData>
            </a:graphic>
          </wp:inline>
        </w:drawing>
      </w:r>
      <w:r>
        <w:rPr>
          <w:rFonts w:ascii="Verdana" w:hAnsi="Verdana" w:cs="Verdana"/>
        </w:rPr>
        <w:t xml:space="preserve">, so that </w:t>
      </w:r>
      <w:r>
        <w:rPr>
          <w:rFonts w:ascii="Verdana" w:hAnsi="Verdana" w:cs="Verdana"/>
          <w:noProof/>
        </w:rPr>
        <w:drawing>
          <wp:inline distT="0" distB="0" distL="0" distR="0" wp14:anchorId="179273D5" wp14:editId="687279A2">
            <wp:extent cx="1502410" cy="228600"/>
            <wp:effectExtent l="0" t="0" r="0" b="0"/>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502410" cy="228600"/>
                    </a:xfrm>
                    <a:prstGeom prst="rect">
                      <a:avLst/>
                    </a:prstGeom>
                    <a:noFill/>
                    <a:ln>
                      <a:noFill/>
                    </a:ln>
                  </pic:spPr>
                </pic:pic>
              </a:graphicData>
            </a:graphic>
          </wp:inline>
        </w:drawing>
      </w:r>
      <w:r>
        <w:rPr>
          <w:rFonts w:ascii="Verdana" w:hAnsi="Verdana" w:cs="Verdana"/>
        </w:rPr>
        <w:t xml:space="preserve"> is trace-orthogonal to </w:t>
      </w:r>
      <w:r>
        <w:rPr>
          <w:rFonts w:ascii="Verdana" w:hAnsi="Verdana" w:cs="Verdana"/>
          <w:noProof/>
        </w:rPr>
        <w:drawing>
          <wp:inline distT="0" distB="0" distL="0" distR="0" wp14:anchorId="0AB13218" wp14:editId="4ADB67F5">
            <wp:extent cx="318135" cy="203835"/>
            <wp:effectExtent l="0" t="0" r="12065" b="0"/>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18135" cy="203835"/>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5E300668" wp14:editId="7372ACE7">
            <wp:extent cx="669290" cy="163195"/>
            <wp:effectExtent l="0" t="0" r="0" b="0"/>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290" cy="16319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1160140E" wp14:editId="2DEE138F">
            <wp:extent cx="187960" cy="139065"/>
            <wp:effectExtent l="0" t="0" r="0" b="0"/>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we conclude that </w:t>
      </w:r>
      <w:r>
        <w:rPr>
          <w:rFonts w:ascii="Verdana" w:hAnsi="Verdana" w:cs="Verdana"/>
          <w:noProof/>
        </w:rPr>
        <w:drawing>
          <wp:inline distT="0" distB="0" distL="0" distR="0" wp14:anchorId="217130D0" wp14:editId="0E6A6991">
            <wp:extent cx="669290" cy="154940"/>
            <wp:effectExtent l="0" t="0" r="0" b="0"/>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669290" cy="15494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23609686" wp14:editId="4B7B6B05">
            <wp:extent cx="114300" cy="89535"/>
            <wp:effectExtent l="0" t="0" r="12700" b="12065"/>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58C57E93" wp14:editId="2B95AC7D">
            <wp:extent cx="179705" cy="139065"/>
            <wp:effectExtent l="0" t="0" r="0" b="0"/>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79705" cy="139065"/>
                    </a:xfrm>
                    <a:prstGeom prst="rect">
                      <a:avLst/>
                    </a:prstGeom>
                    <a:noFill/>
                    <a:ln>
                      <a:noFill/>
                    </a:ln>
                  </pic:spPr>
                </pic:pic>
              </a:graphicData>
            </a:graphic>
          </wp:inline>
        </w:drawing>
      </w:r>
      <w:r>
        <w:rPr>
          <w:rFonts w:ascii="Verdana" w:hAnsi="Verdana" w:cs="Verdana"/>
        </w:rPr>
        <w:t xml:space="preserve"> is trivial, a contradiction. </w:t>
      </w:r>
      <w:r>
        <w:rPr>
          <w:rFonts w:ascii="Verdana" w:hAnsi="Verdana" w:cs="Verdana"/>
          <w:noProof/>
        </w:rPr>
        <w:drawing>
          <wp:inline distT="0" distB="0" distL="0" distR="0" wp14:anchorId="2806FE25" wp14:editId="2F5096E7">
            <wp:extent cx="139065" cy="154940"/>
            <wp:effectExtent l="0" t="0" r="0" b="0"/>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5861384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This fact, combined with the complete reducibility of </w:t>
      </w:r>
      <w:r>
        <w:rPr>
          <w:rFonts w:ascii="Verdana" w:hAnsi="Verdana" w:cs="Verdana"/>
          <w:noProof/>
        </w:rPr>
        <w:drawing>
          <wp:inline distT="0" distB="0" distL="0" distR="0" wp14:anchorId="41B9DE01" wp14:editId="1286AE26">
            <wp:extent cx="97790" cy="154940"/>
            <wp:effectExtent l="0" t="0" r="3810" b="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-modules (a fact which we will prove in an appendix) implies that the Jordan decomposition preserves concrete </w:t>
      </w:r>
      <w:proofErr w:type="spellStart"/>
      <w:r>
        <w:rPr>
          <w:rFonts w:ascii="Verdana" w:hAnsi="Verdana" w:cs="Verdana"/>
        </w:rPr>
        <w:t>semisimple</w:t>
      </w:r>
      <w:proofErr w:type="spellEnd"/>
      <w:r>
        <w:rPr>
          <w:rFonts w:ascii="Verdana" w:hAnsi="Verdana" w:cs="Verdana"/>
        </w:rPr>
        <w:t xml:space="preserve"> Lie algebras:</w:t>
      </w:r>
    </w:p>
    <w:p w14:paraId="24BA10EF"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Corollary 9</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53D39CDA" wp14:editId="7835481C">
            <wp:extent cx="865505" cy="228600"/>
            <wp:effectExtent l="0" t="0" r="0" b="0"/>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Times New Roman" w:hAnsi="Times New Roman" w:cs="Times New Roman"/>
          <w:sz w:val="30"/>
          <w:szCs w:val="30"/>
        </w:rPr>
        <w:t xml:space="preserve"> be a concrete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 and let </w:t>
      </w:r>
      <w:r>
        <w:rPr>
          <w:rFonts w:ascii="Times New Roman" w:hAnsi="Times New Roman" w:cs="Times New Roman"/>
          <w:noProof/>
          <w:sz w:val="30"/>
          <w:szCs w:val="30"/>
        </w:rPr>
        <w:drawing>
          <wp:inline distT="0" distB="0" distL="0" distR="0" wp14:anchorId="2F1C501C" wp14:editId="6C3A1869">
            <wp:extent cx="473710" cy="163195"/>
            <wp:effectExtent l="0" t="0" r="8890" b="0"/>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 xml:space="preserve">. Then </w:t>
      </w:r>
      <w:r>
        <w:rPr>
          <w:rFonts w:ascii="Times New Roman" w:hAnsi="Times New Roman" w:cs="Times New Roman"/>
          <w:noProof/>
          <w:sz w:val="30"/>
          <w:szCs w:val="30"/>
        </w:rPr>
        <w:drawing>
          <wp:inline distT="0" distB="0" distL="0" distR="0" wp14:anchorId="0BC776F9" wp14:editId="7E2BE7A0">
            <wp:extent cx="914400" cy="163195"/>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914400" cy="163195"/>
                    </a:xfrm>
                    <a:prstGeom prst="rect">
                      <a:avLst/>
                    </a:prstGeom>
                    <a:noFill/>
                    <a:ln>
                      <a:noFill/>
                    </a:ln>
                  </pic:spPr>
                </pic:pic>
              </a:graphicData>
            </a:graphic>
          </wp:inline>
        </w:drawing>
      </w:r>
      <w:r>
        <w:rPr>
          <w:rFonts w:ascii="Times New Roman" w:hAnsi="Times New Roman" w:cs="Times New Roman"/>
          <w:sz w:val="30"/>
          <w:szCs w:val="30"/>
        </w:rPr>
        <w:t xml:space="preserve"> also lie in </w:t>
      </w:r>
      <w:r>
        <w:rPr>
          <w:rFonts w:ascii="Times New Roman" w:hAnsi="Times New Roman" w:cs="Times New Roman"/>
          <w:noProof/>
          <w:sz w:val="30"/>
          <w:szCs w:val="30"/>
        </w:rPr>
        <w:drawing>
          <wp:inline distT="0" distB="0" distL="0" distR="0" wp14:anchorId="7561D5AA" wp14:editId="454ED45E">
            <wp:extent cx="97790" cy="154940"/>
            <wp:effectExtent l="0" t="0" r="3810" b="0"/>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w:t>
      </w:r>
    </w:p>
    <w:p w14:paraId="11285953"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By Theorem </w:t>
      </w:r>
      <w:r>
        <w:rPr>
          <w:rFonts w:ascii="Verdana" w:hAnsi="Verdana" w:cs="Verdana"/>
          <w:color w:val="0B576D"/>
        </w:rPr>
        <w:t>1</w:t>
      </w:r>
      <w:r>
        <w:rPr>
          <w:rFonts w:ascii="Verdana" w:hAnsi="Verdana" w:cs="Verdana"/>
        </w:rPr>
        <w:t xml:space="preserve">, </w:t>
      </w:r>
      <w:r>
        <w:rPr>
          <w:rFonts w:ascii="Verdana" w:hAnsi="Verdana" w:cs="Verdana"/>
          <w:noProof/>
        </w:rPr>
        <w:drawing>
          <wp:inline distT="0" distB="0" distL="0" distR="0" wp14:anchorId="7C35EC7E" wp14:editId="3BBE8F84">
            <wp:extent cx="97790" cy="154940"/>
            <wp:effectExtent l="0" t="0" r="3810" b="0"/>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the direct sum of commuting simple algebras. It is easy to see that if </w:t>
      </w:r>
      <w:r>
        <w:rPr>
          <w:rFonts w:ascii="Verdana" w:hAnsi="Verdana" w:cs="Verdana"/>
          <w:noProof/>
        </w:rPr>
        <w:drawing>
          <wp:inline distT="0" distB="0" distL="0" distR="0" wp14:anchorId="18948A9B" wp14:editId="15961302">
            <wp:extent cx="302260" cy="130810"/>
            <wp:effectExtent l="0" t="0" r="2540" b="0"/>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02260" cy="130810"/>
                    </a:xfrm>
                    <a:prstGeom prst="rect">
                      <a:avLst/>
                    </a:prstGeom>
                    <a:noFill/>
                    <a:ln>
                      <a:noFill/>
                    </a:ln>
                  </pic:spPr>
                </pic:pic>
              </a:graphicData>
            </a:graphic>
          </wp:inline>
        </w:drawing>
      </w:r>
      <w:r>
        <w:rPr>
          <w:rFonts w:ascii="Verdana" w:hAnsi="Verdana" w:cs="Verdana"/>
        </w:rPr>
        <w:t xml:space="preserve"> commute then the Jordan decomposition of </w:t>
      </w:r>
      <w:r>
        <w:rPr>
          <w:rFonts w:ascii="Verdana" w:hAnsi="Verdana" w:cs="Verdana"/>
          <w:noProof/>
        </w:rPr>
        <w:drawing>
          <wp:inline distT="0" distB="0" distL="0" distR="0" wp14:anchorId="3963FE22" wp14:editId="4C191FFD">
            <wp:extent cx="473710" cy="179705"/>
            <wp:effectExtent l="0" t="0" r="8890" b="0"/>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73710" cy="179705"/>
                    </a:xfrm>
                    <a:prstGeom prst="rect">
                      <a:avLst/>
                    </a:prstGeom>
                    <a:noFill/>
                    <a:ln>
                      <a:noFill/>
                    </a:ln>
                  </pic:spPr>
                </pic:pic>
              </a:graphicData>
            </a:graphic>
          </wp:inline>
        </w:drawing>
      </w:r>
      <w:r>
        <w:rPr>
          <w:rFonts w:ascii="Verdana" w:hAnsi="Verdana" w:cs="Verdana"/>
        </w:rPr>
        <w:t xml:space="preserve"> arises from the sum of the Jordan decompositions of </w:t>
      </w:r>
      <w:r>
        <w:rPr>
          <w:rFonts w:ascii="Verdana" w:hAnsi="Verdana" w:cs="Verdana"/>
          <w:noProof/>
        </w:rPr>
        <w:drawing>
          <wp:inline distT="0" distB="0" distL="0" distR="0" wp14:anchorId="7AED0B3E" wp14:editId="72D53DA9">
            <wp:extent cx="114300" cy="89535"/>
            <wp:effectExtent l="0" t="0" r="12700" b="12065"/>
            <wp:docPr id="1170"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79AB6B36" wp14:editId="403CE955">
            <wp:extent cx="97790" cy="130810"/>
            <wp:effectExtent l="0" t="0" r="3810" b="0"/>
            <wp:docPr id="1169"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separately, so we may assume without loss of generality that </w:t>
      </w:r>
      <w:r>
        <w:rPr>
          <w:rFonts w:ascii="Verdana" w:hAnsi="Verdana" w:cs="Verdana"/>
          <w:noProof/>
        </w:rPr>
        <w:drawing>
          <wp:inline distT="0" distB="0" distL="0" distR="0" wp14:anchorId="7BD03F50" wp14:editId="7F19CD4E">
            <wp:extent cx="97790" cy="154940"/>
            <wp:effectExtent l="0" t="0" r="3810" b="0"/>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w:t>
      </w:r>
    </w:p>
    <w:p w14:paraId="53F776F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Observe that if </w:t>
      </w:r>
      <w:r>
        <w:rPr>
          <w:rFonts w:ascii="Verdana" w:hAnsi="Verdana" w:cs="Verdana"/>
          <w:noProof/>
        </w:rPr>
        <w:drawing>
          <wp:inline distT="0" distB="0" distL="0" distR="0" wp14:anchorId="1BE6233F" wp14:editId="66E2EFBE">
            <wp:extent cx="163195" cy="139065"/>
            <wp:effectExtent l="0" t="0" r="0" b="0"/>
            <wp:docPr id="1167" name="Picture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splits as the direct sum </w:t>
      </w:r>
      <w:r>
        <w:rPr>
          <w:rFonts w:ascii="Verdana" w:hAnsi="Verdana" w:cs="Verdana"/>
          <w:noProof/>
        </w:rPr>
        <w:drawing>
          <wp:inline distT="0" distB="0" distL="0" distR="0" wp14:anchorId="2B142D48" wp14:editId="4019F427">
            <wp:extent cx="1094105" cy="187960"/>
            <wp:effectExtent l="0" t="0" r="0" b="0"/>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094105" cy="187960"/>
                    </a:xfrm>
                    <a:prstGeom prst="rect">
                      <a:avLst/>
                    </a:prstGeom>
                    <a:noFill/>
                    <a:ln>
                      <a:noFill/>
                    </a:ln>
                  </pic:spPr>
                </pic:pic>
              </a:graphicData>
            </a:graphic>
          </wp:inline>
        </w:drawing>
      </w:r>
      <w:r>
        <w:rPr>
          <w:rFonts w:ascii="Verdana" w:hAnsi="Verdana" w:cs="Verdana"/>
        </w:rPr>
        <w:t xml:space="preserve"> of two </w:t>
      </w:r>
      <w:r>
        <w:rPr>
          <w:rFonts w:ascii="Verdana" w:hAnsi="Verdana" w:cs="Verdana"/>
          <w:noProof/>
        </w:rPr>
        <w:drawing>
          <wp:inline distT="0" distB="0" distL="0" distR="0" wp14:anchorId="3EB86392" wp14:editId="42D0A4FE">
            <wp:extent cx="97790" cy="154940"/>
            <wp:effectExtent l="0" t="0" r="3810" b="0"/>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-invariant subspaces (so that </w:t>
      </w:r>
      <w:r>
        <w:rPr>
          <w:rFonts w:ascii="Verdana" w:hAnsi="Verdana" w:cs="Verdana"/>
          <w:noProof/>
        </w:rPr>
        <w:drawing>
          <wp:inline distT="0" distB="0" distL="0" distR="0" wp14:anchorId="59566CA7" wp14:editId="63932E57">
            <wp:extent cx="97790" cy="154940"/>
            <wp:effectExtent l="0" t="0" r="3810" b="0"/>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can be viewed as a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20659A1F" wp14:editId="74D65AEB">
            <wp:extent cx="1297940" cy="228600"/>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297940" cy="228600"/>
                    </a:xfrm>
                    <a:prstGeom prst="rect">
                      <a:avLst/>
                    </a:prstGeom>
                    <a:noFill/>
                    <a:ln>
                      <a:noFill/>
                    </a:ln>
                  </pic:spPr>
                </pic:pic>
              </a:graphicData>
            </a:graphic>
          </wp:inline>
        </w:drawing>
      </w:r>
      <w:r>
        <w:rPr>
          <w:rFonts w:ascii="Verdana" w:hAnsi="Verdana" w:cs="Verdana"/>
        </w:rPr>
        <w:t xml:space="preserve">, and the elements of </w:t>
      </w:r>
      <w:r>
        <w:rPr>
          <w:rFonts w:ascii="Verdana" w:hAnsi="Verdana" w:cs="Verdana"/>
          <w:noProof/>
        </w:rPr>
        <w:drawing>
          <wp:inline distT="0" distB="0" distL="0" distR="0" wp14:anchorId="5E6AEA65" wp14:editId="46AF1CCD">
            <wp:extent cx="114300" cy="89535"/>
            <wp:effectExtent l="0" t="0" r="12700" b="12065"/>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can be viewed as being block-diagonal in a suitable basis of </w:t>
      </w:r>
      <w:r>
        <w:rPr>
          <w:rFonts w:ascii="Verdana" w:hAnsi="Verdana" w:cs="Verdana"/>
          <w:noProof/>
        </w:rPr>
        <w:drawing>
          <wp:inline distT="0" distB="0" distL="0" distR="0" wp14:anchorId="46F0C4D5" wp14:editId="1DBBE97C">
            <wp:extent cx="481965" cy="187960"/>
            <wp:effectExtent l="0" t="0" r="635"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81965" cy="187960"/>
                    </a:xfrm>
                    <a:prstGeom prst="rect">
                      <a:avLst/>
                    </a:prstGeom>
                    <a:noFill/>
                    <a:ln>
                      <a:noFill/>
                    </a:ln>
                  </pic:spPr>
                </pic:pic>
              </a:graphicData>
            </a:graphic>
          </wp:inline>
        </w:drawing>
      </w:r>
      <w:r>
        <w:rPr>
          <w:rFonts w:ascii="Verdana" w:hAnsi="Verdana" w:cs="Verdana"/>
        </w:rPr>
        <w:t xml:space="preserve">), then the claim for </w:t>
      </w:r>
      <w:r>
        <w:rPr>
          <w:rFonts w:ascii="Verdana" w:hAnsi="Verdana" w:cs="Verdana"/>
          <w:noProof/>
        </w:rPr>
        <w:drawing>
          <wp:inline distT="0" distB="0" distL="0" distR="0" wp14:anchorId="4CF9062C" wp14:editId="086EB4CF">
            <wp:extent cx="163195" cy="139065"/>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follows from that of </w:t>
      </w:r>
      <w:r>
        <w:rPr>
          <w:rFonts w:ascii="Verdana" w:hAnsi="Verdana" w:cs="Verdana"/>
          <w:noProof/>
        </w:rPr>
        <w:drawing>
          <wp:inline distT="0" distB="0" distL="0" distR="0" wp14:anchorId="1A1B0F1E" wp14:editId="1B1FA1EE">
            <wp:extent cx="179705" cy="187960"/>
            <wp:effectExtent l="0" t="0" r="0" b="0"/>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7970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2793EB7F" wp14:editId="70BE3E47">
            <wp:extent cx="187960" cy="179705"/>
            <wp:effectExtent l="0" t="0" r="0" b="0"/>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87960" cy="179705"/>
                    </a:xfrm>
                    <a:prstGeom prst="rect">
                      <a:avLst/>
                    </a:prstGeom>
                    <a:noFill/>
                    <a:ln>
                      <a:noFill/>
                    </a:ln>
                  </pic:spPr>
                </pic:pic>
              </a:graphicData>
            </a:graphic>
          </wp:inline>
        </w:drawing>
      </w:r>
      <w:r>
        <w:rPr>
          <w:rFonts w:ascii="Verdana" w:hAnsi="Verdana" w:cs="Verdana"/>
        </w:rPr>
        <w:t xml:space="preserve">. So by an induction on dimension, it suffices to establish the claim under the hypothesis that </w:t>
      </w:r>
      <w:r>
        <w:rPr>
          <w:rFonts w:ascii="Verdana" w:hAnsi="Verdana" w:cs="Verdana"/>
          <w:noProof/>
        </w:rPr>
        <w:drawing>
          <wp:inline distT="0" distB="0" distL="0" distR="0" wp14:anchorId="4D680D26" wp14:editId="2BCD3F40">
            <wp:extent cx="163195" cy="139065"/>
            <wp:effectExtent l="0" t="0" r="0" b="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w:t>
      </w:r>
      <w:hyperlink r:id="rId301" w:history="1">
        <w:r>
          <w:rPr>
            <w:rFonts w:ascii="Verdana" w:hAnsi="Verdana" w:cs="Verdana"/>
            <w:color w:val="0B576D"/>
          </w:rPr>
          <w:t>indecomposable</w:t>
        </w:r>
      </w:hyperlink>
      <w:r>
        <w:rPr>
          <w:rFonts w:ascii="Verdana" w:hAnsi="Verdana" w:cs="Verdana"/>
        </w:rPr>
        <w:t>, in that it cannot be expressed as the direct sum of two non-trivial invariant subspaces.</w:t>
      </w:r>
    </w:p>
    <w:p w14:paraId="579C4D0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the appendix we will show that every invariant subspace </w:t>
      </w:r>
      <w:r>
        <w:rPr>
          <w:rFonts w:ascii="Verdana" w:hAnsi="Verdana" w:cs="Verdana"/>
          <w:noProof/>
        </w:rPr>
        <w:drawing>
          <wp:inline distT="0" distB="0" distL="0" distR="0" wp14:anchorId="7C0048EC" wp14:editId="31FA7B4C">
            <wp:extent cx="228600" cy="139065"/>
            <wp:effectExtent l="0" t="0" r="0" b="0"/>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158EC4C" wp14:editId="7B6E09B4">
            <wp:extent cx="163195" cy="139065"/>
            <wp:effectExtent l="0" t="0" r="0"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w:t>
      </w:r>
      <w:r>
        <w:rPr>
          <w:rFonts w:ascii="Verdana" w:hAnsi="Verdana" w:cs="Verdana"/>
          <w:i/>
          <w:iCs/>
        </w:rPr>
        <w:t>complemented</w:t>
      </w:r>
      <w:r>
        <w:rPr>
          <w:rFonts w:ascii="Verdana" w:hAnsi="Verdana" w:cs="Verdana"/>
        </w:rPr>
        <w:t xml:space="preserve"> in that one can write </w:t>
      </w:r>
      <w:r>
        <w:rPr>
          <w:rFonts w:ascii="Verdana" w:hAnsi="Verdana" w:cs="Verdana"/>
          <w:noProof/>
        </w:rPr>
        <w:drawing>
          <wp:inline distT="0" distB="0" distL="0" distR="0" wp14:anchorId="47774663" wp14:editId="45D41184">
            <wp:extent cx="1191895" cy="187960"/>
            <wp:effectExtent l="0" t="0" r="1905" b="0"/>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191895" cy="187960"/>
                    </a:xfrm>
                    <a:prstGeom prst="rect">
                      <a:avLst/>
                    </a:prstGeom>
                    <a:noFill/>
                    <a:ln>
                      <a:noFill/>
                    </a:ln>
                  </pic:spPr>
                </pic:pic>
              </a:graphicData>
            </a:graphic>
          </wp:inline>
        </w:drawing>
      </w:r>
      <w:r>
        <w:rPr>
          <w:rFonts w:ascii="Verdana" w:hAnsi="Verdana" w:cs="Verdana"/>
        </w:rPr>
        <w:t xml:space="preserve"> for some invariant subspace </w:t>
      </w:r>
      <w:r>
        <w:rPr>
          <w:rFonts w:ascii="Verdana" w:hAnsi="Verdana" w:cs="Verdana"/>
          <w:noProof/>
        </w:rPr>
        <w:drawing>
          <wp:inline distT="0" distB="0" distL="0" distR="0" wp14:anchorId="73B0CEB7" wp14:editId="60F7338C">
            <wp:extent cx="277495" cy="163195"/>
            <wp:effectExtent l="0" t="0" r="1905"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Verdana" w:hAnsi="Verdana" w:cs="Verdana"/>
        </w:rPr>
        <w:t xml:space="preserve">. Assuming this fact, it suffices to establish the claim in the case that </w:t>
      </w:r>
      <w:r>
        <w:rPr>
          <w:rFonts w:ascii="Verdana" w:hAnsi="Verdana" w:cs="Verdana"/>
          <w:noProof/>
        </w:rPr>
        <w:drawing>
          <wp:inline distT="0" distB="0" distL="0" distR="0" wp14:anchorId="06815F73" wp14:editId="2C376D3C">
            <wp:extent cx="163195" cy="139065"/>
            <wp:effectExtent l="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w:t>
      </w:r>
      <w:r>
        <w:rPr>
          <w:rFonts w:ascii="Verdana" w:hAnsi="Verdana" w:cs="Verdana"/>
          <w:i/>
          <w:iCs/>
        </w:rPr>
        <w:t>irreducible</w:t>
      </w:r>
      <w:r>
        <w:rPr>
          <w:rFonts w:ascii="Verdana" w:hAnsi="Verdana" w:cs="Verdana"/>
        </w:rPr>
        <w:t>, in the sense that it contains no proper invariant subspaces.</w:t>
      </w:r>
    </w:p>
    <w:p w14:paraId="224306B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Lemma </w:t>
      </w:r>
      <w:r>
        <w:rPr>
          <w:rFonts w:ascii="Verdana" w:hAnsi="Verdana" w:cs="Verdana"/>
          <w:color w:val="0B576D"/>
        </w:rPr>
        <w:t>7</w:t>
      </w:r>
      <w:r>
        <w:rPr>
          <w:rFonts w:ascii="Verdana" w:hAnsi="Verdana" w:cs="Verdana"/>
        </w:rPr>
        <w:t xml:space="preserve">, the operation </w:t>
      </w:r>
      <w:r>
        <w:rPr>
          <w:rFonts w:ascii="Verdana" w:hAnsi="Verdana" w:cs="Verdana"/>
          <w:noProof/>
        </w:rPr>
        <w:drawing>
          <wp:inline distT="0" distB="0" distL="0" distR="0" wp14:anchorId="656661F3" wp14:editId="23C8883D">
            <wp:extent cx="988060" cy="228600"/>
            <wp:effectExtent l="0" t="0" r="254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988060" cy="228600"/>
                    </a:xfrm>
                    <a:prstGeom prst="rect">
                      <a:avLst/>
                    </a:prstGeom>
                    <a:noFill/>
                    <a:ln>
                      <a:noFill/>
                    </a:ln>
                  </pic:spPr>
                </pic:pic>
              </a:graphicData>
            </a:graphic>
          </wp:inline>
        </w:drawing>
      </w:r>
      <w:r>
        <w:rPr>
          <w:rFonts w:ascii="Verdana" w:hAnsi="Verdana" w:cs="Verdana"/>
        </w:rPr>
        <w:t xml:space="preserve"> is a derivation on </w:t>
      </w:r>
      <w:r>
        <w:rPr>
          <w:rFonts w:ascii="Verdana" w:hAnsi="Verdana" w:cs="Verdana"/>
          <w:noProof/>
        </w:rPr>
        <w:drawing>
          <wp:inline distT="0" distB="0" distL="0" distR="0" wp14:anchorId="5F1F4148" wp14:editId="4D185F0B">
            <wp:extent cx="97790" cy="154940"/>
            <wp:effectExtent l="0" t="0" r="381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thus there exists </w:t>
      </w:r>
      <w:r>
        <w:rPr>
          <w:rFonts w:ascii="Verdana" w:hAnsi="Verdana" w:cs="Verdana"/>
          <w:noProof/>
        </w:rPr>
        <w:drawing>
          <wp:inline distT="0" distB="0" distL="0" distR="0" wp14:anchorId="3B02F473" wp14:editId="7B68B63E">
            <wp:extent cx="473710" cy="163195"/>
            <wp:effectExtent l="0" t="0" r="889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such that </w:t>
      </w:r>
      <w:r>
        <w:rPr>
          <w:rFonts w:ascii="Verdana" w:hAnsi="Verdana" w:cs="Verdana"/>
          <w:noProof/>
        </w:rPr>
        <w:drawing>
          <wp:inline distT="0" distB="0" distL="0" distR="0" wp14:anchorId="7B2459E3" wp14:editId="3C9952ED">
            <wp:extent cx="1437005" cy="245110"/>
            <wp:effectExtent l="0" t="0" r="10795" b="889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437005" cy="24511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610F1281" wp14:editId="1A45D8D9">
            <wp:extent cx="473710" cy="163195"/>
            <wp:effectExtent l="0" t="0" r="889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049CCB96" wp14:editId="0E3AE94D">
            <wp:extent cx="1355090" cy="228600"/>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355090" cy="228600"/>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centralises</w:t>
      </w:r>
      <w:proofErr w:type="spellEnd"/>
      <w:r>
        <w:rPr>
          <w:rFonts w:ascii="Verdana" w:hAnsi="Verdana" w:cs="Verdana"/>
        </w:rPr>
        <w:t xml:space="preserve"> </w:t>
      </w:r>
      <w:r>
        <w:rPr>
          <w:rFonts w:ascii="Verdana" w:hAnsi="Verdana" w:cs="Verdana"/>
          <w:noProof/>
        </w:rPr>
        <w:drawing>
          <wp:inline distT="0" distB="0" distL="0" distR="0" wp14:anchorId="0514DE1B" wp14:editId="0C996EF4">
            <wp:extent cx="97790" cy="154940"/>
            <wp:effectExtent l="0" t="0" r="3810"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By </w:t>
      </w:r>
      <w:hyperlink r:id="rId309" w:history="1">
        <w:proofErr w:type="spellStart"/>
        <w:r>
          <w:rPr>
            <w:rFonts w:ascii="Verdana" w:hAnsi="Verdana" w:cs="Verdana"/>
            <w:color w:val="0B576D"/>
          </w:rPr>
          <w:t>Schur’s</w:t>
        </w:r>
        <w:proofErr w:type="spellEnd"/>
        <w:r>
          <w:rPr>
            <w:rFonts w:ascii="Verdana" w:hAnsi="Verdana" w:cs="Verdana"/>
            <w:color w:val="0B576D"/>
          </w:rPr>
          <w:t xml:space="preserve"> lemma</w:t>
        </w:r>
      </w:hyperlink>
      <w:r>
        <w:rPr>
          <w:rFonts w:ascii="Verdana" w:hAnsi="Verdana" w:cs="Verdana"/>
        </w:rPr>
        <w:t xml:space="preserve"> and the hypothesis of irreducibility, we conclude that </w:t>
      </w:r>
      <w:r>
        <w:rPr>
          <w:rFonts w:ascii="Verdana" w:hAnsi="Verdana" w:cs="Verdana"/>
          <w:noProof/>
        </w:rPr>
        <w:drawing>
          <wp:inline distT="0" distB="0" distL="0" distR="0" wp14:anchorId="75424281" wp14:editId="09FE5417">
            <wp:extent cx="636905" cy="130810"/>
            <wp:effectExtent l="0" t="0" r="0" b="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636905" cy="130810"/>
                    </a:xfrm>
                    <a:prstGeom prst="rect">
                      <a:avLst/>
                    </a:prstGeom>
                    <a:noFill/>
                    <a:ln>
                      <a:noFill/>
                    </a:ln>
                  </pic:spPr>
                </pic:pic>
              </a:graphicData>
            </a:graphic>
          </wp:inline>
        </w:drawing>
      </w:r>
      <w:r>
        <w:rPr>
          <w:rFonts w:ascii="Verdana" w:hAnsi="Verdana" w:cs="Verdana"/>
        </w:rPr>
        <w:t xml:space="preserve"> is a multiple of a constant </w:t>
      </w:r>
      <w:r>
        <w:rPr>
          <w:rFonts w:ascii="Verdana" w:hAnsi="Verdana" w:cs="Verdana"/>
          <w:noProof/>
        </w:rPr>
        <w:drawing>
          <wp:inline distT="0" distB="0" distL="0" distR="0" wp14:anchorId="7CECA854" wp14:editId="1E02A4A4">
            <wp:extent cx="114300" cy="139065"/>
            <wp:effectExtent l="0" t="0" r="12700" b="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Onthe</w:t>
      </w:r>
      <w:proofErr w:type="spellEnd"/>
      <w:r>
        <w:rPr>
          <w:rFonts w:ascii="Verdana" w:hAnsi="Verdana" w:cs="Verdana"/>
        </w:rPr>
        <w:t xml:space="preserve"> other hand, every element of </w:t>
      </w:r>
      <w:r>
        <w:rPr>
          <w:rFonts w:ascii="Verdana" w:hAnsi="Verdana" w:cs="Verdana"/>
          <w:noProof/>
        </w:rPr>
        <w:drawing>
          <wp:inline distT="0" distB="0" distL="0" distR="0" wp14:anchorId="6672E072" wp14:editId="60197072">
            <wp:extent cx="97790" cy="154940"/>
            <wp:effectExtent l="0" t="0" r="381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has trace zero since </w:t>
      </w:r>
      <w:r>
        <w:rPr>
          <w:rFonts w:ascii="Verdana" w:hAnsi="Verdana" w:cs="Verdana"/>
          <w:noProof/>
        </w:rPr>
        <w:drawing>
          <wp:inline distT="0" distB="0" distL="0" distR="0" wp14:anchorId="4AFBA8FE" wp14:editId="338F0179">
            <wp:extent cx="775335" cy="228600"/>
            <wp:effectExtent l="0" t="0" r="12065" b="0"/>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775335" cy="228600"/>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103859B3" wp14:editId="5CD5DA3A">
            <wp:extent cx="114300" cy="89535"/>
            <wp:effectExtent l="0" t="0" r="12700" b="12065"/>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321D7BD" wp14:editId="145E1A05">
            <wp:extent cx="114300" cy="89535"/>
            <wp:effectExtent l="0" t="0" r="12700" b="12065"/>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have trace zero, and so </w:t>
      </w:r>
      <w:r>
        <w:rPr>
          <w:rFonts w:ascii="Verdana" w:hAnsi="Verdana" w:cs="Verdana"/>
          <w:noProof/>
        </w:rPr>
        <w:drawing>
          <wp:inline distT="0" distB="0" distL="0" distR="0" wp14:anchorId="7918F9AB" wp14:editId="4E2F1CBE">
            <wp:extent cx="636905" cy="130810"/>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636905" cy="130810"/>
                    </a:xfrm>
                    <a:prstGeom prst="rect">
                      <a:avLst/>
                    </a:prstGeom>
                    <a:noFill/>
                    <a:ln>
                      <a:noFill/>
                    </a:ln>
                  </pic:spPr>
                </pic:pic>
              </a:graphicData>
            </a:graphic>
          </wp:inline>
        </w:drawing>
      </w:r>
      <w:r>
        <w:rPr>
          <w:rFonts w:ascii="Verdana" w:hAnsi="Verdana" w:cs="Verdana"/>
        </w:rPr>
        <w:t xml:space="preserve"> has trace zero. But this trace is just </w:t>
      </w:r>
      <w:r>
        <w:rPr>
          <w:rFonts w:ascii="Verdana" w:hAnsi="Verdana" w:cs="Verdana"/>
          <w:noProof/>
        </w:rPr>
        <w:drawing>
          <wp:inline distT="0" distB="0" distL="0" distR="0" wp14:anchorId="006E762D" wp14:editId="28B844F6">
            <wp:extent cx="702310" cy="179705"/>
            <wp:effectExtent l="0" t="0" r="889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702310" cy="179705"/>
                    </a:xfrm>
                    <a:prstGeom prst="rect">
                      <a:avLst/>
                    </a:prstGeom>
                    <a:noFill/>
                    <a:ln>
                      <a:noFill/>
                    </a:ln>
                  </pic:spPr>
                </pic:pic>
              </a:graphicData>
            </a:graphic>
          </wp:inline>
        </w:drawing>
      </w:r>
      <w:r>
        <w:rPr>
          <w:rFonts w:ascii="Verdana" w:hAnsi="Verdana" w:cs="Verdana"/>
        </w:rPr>
        <w:t xml:space="preserve">, so we conclude that </w:t>
      </w:r>
      <w:r>
        <w:rPr>
          <w:rFonts w:ascii="Verdana" w:hAnsi="Verdana" w:cs="Verdana"/>
          <w:noProof/>
        </w:rPr>
        <w:drawing>
          <wp:inline distT="0" distB="0" distL="0" distR="0" wp14:anchorId="403A5614" wp14:editId="190511E6">
            <wp:extent cx="1412240" cy="187960"/>
            <wp:effectExtent l="0" t="0" r="1016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1412240" cy="187960"/>
                    </a:xfrm>
                    <a:prstGeom prst="rect">
                      <a:avLst/>
                    </a:prstGeom>
                    <a:noFill/>
                    <a:ln>
                      <a:noFill/>
                    </a:ln>
                  </pic:spPr>
                </pic:pic>
              </a:graphicData>
            </a:graphic>
          </wp:inline>
        </w:drawing>
      </w:r>
      <w:r>
        <w:rPr>
          <w:rFonts w:ascii="Verdana" w:hAnsi="Verdana" w:cs="Verdana"/>
        </w:rPr>
        <w:t xml:space="preserve"> and the claim follows. </w:t>
      </w:r>
      <w:r>
        <w:rPr>
          <w:rFonts w:ascii="Verdana" w:hAnsi="Verdana" w:cs="Verdana"/>
          <w:noProof/>
        </w:rPr>
        <w:drawing>
          <wp:inline distT="0" distB="0" distL="0" distR="0" wp14:anchorId="728C716E" wp14:editId="10E870BD">
            <wp:extent cx="139065" cy="154940"/>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00647A4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This allows us to make the Jordan decomposition universal for </w:t>
      </w:r>
      <w:proofErr w:type="spellStart"/>
      <w:r>
        <w:rPr>
          <w:rFonts w:ascii="Verdana" w:hAnsi="Verdana" w:cs="Verdana"/>
        </w:rPr>
        <w:t>semisimple</w:t>
      </w:r>
      <w:proofErr w:type="spellEnd"/>
      <w:r>
        <w:rPr>
          <w:rFonts w:ascii="Verdana" w:hAnsi="Verdana" w:cs="Verdana"/>
        </w:rPr>
        <w:t xml:space="preserve"> algebras:</w:t>
      </w:r>
    </w:p>
    <w:p w14:paraId="29B40F06"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10 (</w:t>
      </w:r>
      <w:proofErr w:type="spellStart"/>
      <w:r>
        <w:rPr>
          <w:rFonts w:ascii="Times New Roman" w:hAnsi="Times New Roman" w:cs="Times New Roman"/>
          <w:b/>
          <w:bCs/>
          <w:sz w:val="30"/>
          <w:szCs w:val="30"/>
        </w:rPr>
        <w:t>Semisimple</w:t>
      </w:r>
      <w:proofErr w:type="spellEnd"/>
      <w:r>
        <w:rPr>
          <w:rFonts w:ascii="Times New Roman" w:hAnsi="Times New Roman" w:cs="Times New Roman"/>
          <w:b/>
          <w:bCs/>
          <w:sz w:val="30"/>
          <w:szCs w:val="30"/>
        </w:rPr>
        <w:t xml:space="preserve"> Jordan decomposition)</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4039CC2A" wp14:editId="045A485E">
            <wp:extent cx="97790" cy="154940"/>
            <wp:effectExtent l="0" t="0" r="381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w:t>
      </w:r>
      <w:r>
        <w:rPr>
          <w:rFonts w:ascii="Times New Roman" w:hAnsi="Times New Roman" w:cs="Times New Roman"/>
          <w:sz w:val="30"/>
          <w:szCs w:val="30"/>
        </w:rPr>
        <w:lastRenderedPageBreak/>
        <w:t xml:space="preserve">algebra, and let </w:t>
      </w:r>
      <w:r>
        <w:rPr>
          <w:rFonts w:ascii="Times New Roman" w:hAnsi="Times New Roman" w:cs="Times New Roman"/>
          <w:noProof/>
          <w:sz w:val="30"/>
          <w:szCs w:val="30"/>
        </w:rPr>
        <w:drawing>
          <wp:inline distT="0" distB="0" distL="0" distR="0" wp14:anchorId="16970136" wp14:editId="3A163DE6">
            <wp:extent cx="473710" cy="163195"/>
            <wp:effectExtent l="0" t="0" r="889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 xml:space="preserve">. Then we have a unique decomposition </w:t>
      </w:r>
      <w:r>
        <w:rPr>
          <w:rFonts w:ascii="Times New Roman" w:hAnsi="Times New Roman" w:cs="Times New Roman"/>
          <w:noProof/>
          <w:sz w:val="30"/>
          <w:szCs w:val="30"/>
        </w:rPr>
        <w:drawing>
          <wp:inline distT="0" distB="0" distL="0" distR="0" wp14:anchorId="02516CC3" wp14:editId="08C61DE7">
            <wp:extent cx="1118235" cy="179705"/>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118235" cy="179705"/>
                    </a:xfrm>
                    <a:prstGeom prst="rect">
                      <a:avLst/>
                    </a:prstGeom>
                    <a:noFill/>
                    <a:ln>
                      <a:noFill/>
                    </a:ln>
                  </pic:spPr>
                </pic:pic>
              </a:graphicData>
            </a:graphic>
          </wp:inline>
        </w:drawing>
      </w:r>
      <w:r>
        <w:rPr>
          <w:rFonts w:ascii="Times New Roman" w:hAnsi="Times New Roman" w:cs="Times New Roman"/>
          <w:sz w:val="30"/>
          <w:szCs w:val="30"/>
        </w:rPr>
        <w:t xml:space="preserve"> in </w:t>
      </w:r>
      <w:r>
        <w:rPr>
          <w:rFonts w:ascii="Times New Roman" w:hAnsi="Times New Roman" w:cs="Times New Roman"/>
          <w:noProof/>
          <w:sz w:val="30"/>
          <w:szCs w:val="30"/>
        </w:rPr>
        <w:drawing>
          <wp:inline distT="0" distB="0" distL="0" distR="0" wp14:anchorId="3375EF14" wp14:editId="4E6199AA">
            <wp:extent cx="97790" cy="154940"/>
            <wp:effectExtent l="0" t="0" r="3810"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such that </w:t>
      </w:r>
      <w:r>
        <w:rPr>
          <w:rFonts w:ascii="Times New Roman" w:hAnsi="Times New Roman" w:cs="Times New Roman"/>
          <w:noProof/>
          <w:sz w:val="30"/>
          <w:szCs w:val="30"/>
        </w:rPr>
        <w:drawing>
          <wp:inline distT="0" distB="0" distL="0" distR="0" wp14:anchorId="1150DD53" wp14:editId="66476AC1">
            <wp:extent cx="1469390" cy="228600"/>
            <wp:effectExtent l="0" t="0" r="3810" b="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469390" cy="22860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5CD75164" wp14:editId="4B5A5D04">
            <wp:extent cx="1388110" cy="228600"/>
            <wp:effectExtent l="0" t="0" r="889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388110" cy="228600"/>
                    </a:xfrm>
                    <a:prstGeom prst="rect">
                      <a:avLst/>
                    </a:prstGeom>
                    <a:noFill/>
                    <a:ln>
                      <a:noFill/>
                    </a:ln>
                  </pic:spPr>
                </pic:pic>
              </a:graphicData>
            </a:graphic>
          </wp:inline>
        </w:drawing>
      </w:r>
      <w:r>
        <w:rPr>
          <w:rFonts w:ascii="Times New Roman" w:hAnsi="Times New Roman" w:cs="Times New Roman"/>
          <w:sz w:val="30"/>
          <w:szCs w:val="30"/>
        </w:rPr>
        <w:t xml:space="preserve"> for every representation </w:t>
      </w:r>
      <w:r>
        <w:rPr>
          <w:rFonts w:ascii="Times New Roman" w:hAnsi="Times New Roman" w:cs="Times New Roman"/>
          <w:noProof/>
          <w:sz w:val="30"/>
          <w:szCs w:val="30"/>
        </w:rPr>
        <w:drawing>
          <wp:inline distT="0" distB="0" distL="0" distR="0" wp14:anchorId="64AF4DAC" wp14:editId="3443BCEA">
            <wp:extent cx="114300" cy="130810"/>
            <wp:effectExtent l="0" t="0" r="1270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14300" cy="130810"/>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25B33965" wp14:editId="67ADB01B">
            <wp:extent cx="97790" cy="154940"/>
            <wp:effectExtent l="0" t="0" r="381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w:t>
      </w:r>
    </w:p>
    <w:p w14:paraId="7BB11E1D"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As the adjoint representation is faithful we may assume without loss of generality that </w:t>
      </w:r>
      <w:r>
        <w:rPr>
          <w:rFonts w:ascii="Verdana" w:hAnsi="Verdana" w:cs="Verdana"/>
          <w:noProof/>
        </w:rPr>
        <w:drawing>
          <wp:inline distT="0" distB="0" distL="0" distR="0" wp14:anchorId="0D49E28A" wp14:editId="66847CBB">
            <wp:extent cx="97790" cy="154940"/>
            <wp:effectExtent l="0" t="0" r="381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 concrete algebra, thus </w:t>
      </w:r>
      <w:r>
        <w:rPr>
          <w:rFonts w:ascii="Verdana" w:hAnsi="Verdana" w:cs="Verdana"/>
          <w:noProof/>
        </w:rPr>
        <w:drawing>
          <wp:inline distT="0" distB="0" distL="0" distR="0" wp14:anchorId="03B1FF68" wp14:editId="5E9FFAB7">
            <wp:extent cx="865505" cy="22860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Verdana" w:hAnsi="Verdana" w:cs="Verdana"/>
        </w:rPr>
        <w:t xml:space="preserve">. The uniqueness is then clear by taking </w:t>
      </w:r>
      <w:r>
        <w:rPr>
          <w:rFonts w:ascii="Verdana" w:hAnsi="Verdana" w:cs="Verdana"/>
          <w:noProof/>
        </w:rPr>
        <w:drawing>
          <wp:inline distT="0" distB="0" distL="0" distR="0" wp14:anchorId="3A6238B0" wp14:editId="65259B97">
            <wp:extent cx="114300" cy="130810"/>
            <wp:effectExtent l="0" t="0" r="1270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14300" cy="130810"/>
                    </a:xfrm>
                    <a:prstGeom prst="rect">
                      <a:avLst/>
                    </a:prstGeom>
                    <a:noFill/>
                    <a:ln>
                      <a:noFill/>
                    </a:ln>
                  </pic:spPr>
                </pic:pic>
              </a:graphicData>
            </a:graphic>
          </wp:inline>
        </w:drawing>
      </w:r>
      <w:r>
        <w:rPr>
          <w:rFonts w:ascii="Verdana" w:hAnsi="Verdana" w:cs="Verdana"/>
        </w:rPr>
        <w:t xml:space="preserve"> to be the identity. To obtain existence, we take </w:t>
      </w:r>
      <w:r>
        <w:rPr>
          <w:rFonts w:ascii="Verdana" w:hAnsi="Verdana" w:cs="Verdana"/>
          <w:noProof/>
        </w:rPr>
        <w:drawing>
          <wp:inline distT="0" distB="0" distL="0" distR="0" wp14:anchorId="6ECEE005" wp14:editId="11751CCD">
            <wp:extent cx="554990" cy="130810"/>
            <wp:effectExtent l="0" t="0" r="381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554990" cy="130810"/>
                    </a:xfrm>
                    <a:prstGeom prst="rect">
                      <a:avLst/>
                    </a:prstGeom>
                    <a:noFill/>
                    <a:ln>
                      <a:noFill/>
                    </a:ln>
                  </pic:spPr>
                </pic:pic>
              </a:graphicData>
            </a:graphic>
          </wp:inline>
        </w:drawing>
      </w:r>
      <w:r>
        <w:rPr>
          <w:rFonts w:ascii="Verdana" w:hAnsi="Verdana" w:cs="Verdana"/>
        </w:rPr>
        <w:t xml:space="preserve"> to be the concrete Jordan decomposition. We need to verify </w:t>
      </w:r>
      <w:r>
        <w:rPr>
          <w:rFonts w:ascii="Verdana" w:hAnsi="Verdana" w:cs="Verdana"/>
          <w:noProof/>
        </w:rPr>
        <w:drawing>
          <wp:inline distT="0" distB="0" distL="0" distR="0" wp14:anchorId="54DE970C" wp14:editId="7A55987F">
            <wp:extent cx="1469390" cy="228600"/>
            <wp:effectExtent l="0" t="0" r="381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469390"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0C84AFB" wp14:editId="5EF148FD">
            <wp:extent cx="1388110" cy="228600"/>
            <wp:effectExtent l="0" t="0" r="889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388110" cy="228600"/>
                    </a:xfrm>
                    <a:prstGeom prst="rect">
                      <a:avLst/>
                    </a:prstGeom>
                    <a:noFill/>
                    <a:ln>
                      <a:noFill/>
                    </a:ln>
                  </pic:spPr>
                </pic:pic>
              </a:graphicData>
            </a:graphic>
          </wp:inline>
        </w:drawing>
      </w:r>
      <w:r>
        <w:rPr>
          <w:rFonts w:ascii="Verdana" w:hAnsi="Verdana" w:cs="Verdana"/>
        </w:rPr>
        <w:t xml:space="preserve"> for any representation </w:t>
      </w:r>
      <w:r>
        <w:rPr>
          <w:rFonts w:ascii="Verdana" w:hAnsi="Verdana" w:cs="Verdana"/>
          <w:noProof/>
        </w:rPr>
        <w:drawing>
          <wp:inline distT="0" distB="0" distL="0" distR="0" wp14:anchorId="6989E886" wp14:editId="6AAA5BFB">
            <wp:extent cx="873760" cy="163195"/>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73760" cy="163195"/>
                    </a:xfrm>
                    <a:prstGeom prst="rect">
                      <a:avLst/>
                    </a:prstGeom>
                    <a:noFill/>
                    <a:ln>
                      <a:noFill/>
                    </a:ln>
                  </pic:spPr>
                </pic:pic>
              </a:graphicData>
            </a:graphic>
          </wp:inline>
        </w:drawing>
      </w:r>
      <w:r>
        <w:rPr>
          <w:rFonts w:ascii="Verdana" w:hAnsi="Verdana" w:cs="Verdana"/>
        </w:rPr>
        <w:t xml:space="preserve">. The adjoint actions of </w:t>
      </w:r>
      <w:r>
        <w:rPr>
          <w:rFonts w:ascii="Verdana" w:hAnsi="Verdana" w:cs="Verdana"/>
          <w:noProof/>
        </w:rPr>
        <w:drawing>
          <wp:inline distT="0" distB="0" distL="0" distR="0" wp14:anchorId="24979D54" wp14:editId="677B5DA1">
            <wp:extent cx="506095" cy="228600"/>
            <wp:effectExtent l="0" t="0" r="1905"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2C3D996" wp14:editId="2E7EF8C7">
            <wp:extent cx="473710" cy="228600"/>
            <wp:effectExtent l="0" t="0" r="889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581AC75B" wp14:editId="165ECF78">
            <wp:extent cx="342900" cy="228600"/>
            <wp:effectExtent l="0" t="0" r="1270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rFonts w:ascii="Verdana" w:hAnsi="Verdana" w:cs="Verdana"/>
        </w:rPr>
        <w:t xml:space="preserve"> commute and are </w:t>
      </w:r>
      <w:proofErr w:type="spellStart"/>
      <w:r>
        <w:rPr>
          <w:rFonts w:ascii="Verdana" w:hAnsi="Verdana" w:cs="Verdana"/>
        </w:rPr>
        <w:t>semisimple</w:t>
      </w:r>
      <w:proofErr w:type="spellEnd"/>
      <w:r>
        <w:rPr>
          <w:rFonts w:ascii="Verdana" w:hAnsi="Verdana" w:cs="Verdana"/>
        </w:rPr>
        <w:t xml:space="preserve"> and nilpotent respectively and so</w:t>
      </w:r>
    </w:p>
    <w:p w14:paraId="54DD2AF5"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E49E72A" wp14:editId="0436156C">
            <wp:extent cx="4049395" cy="22860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4049395" cy="228600"/>
                    </a:xfrm>
                    <a:prstGeom prst="rect">
                      <a:avLst/>
                    </a:prstGeom>
                    <a:noFill/>
                    <a:ln>
                      <a:noFill/>
                    </a:ln>
                  </pic:spPr>
                </pic:pic>
              </a:graphicData>
            </a:graphic>
          </wp:inline>
        </w:drawing>
      </w:r>
    </w:p>
    <w:p w14:paraId="43C5CC8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w:t>
      </w:r>
      <w:r>
        <w:rPr>
          <w:rFonts w:ascii="Verdana" w:hAnsi="Verdana" w:cs="Verdana"/>
          <w:noProof/>
        </w:rPr>
        <w:drawing>
          <wp:inline distT="0" distB="0" distL="0" distR="0" wp14:anchorId="29E07793" wp14:editId="235803BE">
            <wp:extent cx="571500" cy="228600"/>
            <wp:effectExtent l="0" t="0" r="1270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Pr>
          <w:rFonts w:ascii="Verdana" w:hAnsi="Verdana" w:cs="Verdana"/>
        </w:rPr>
        <w:t xml:space="preserve"> (cf. the proof of Lemma </w:t>
      </w:r>
      <w:r>
        <w:rPr>
          <w:rFonts w:ascii="Verdana" w:hAnsi="Verdana" w:cs="Verdana"/>
          <w:color w:val="0B576D"/>
        </w:rPr>
        <w:t>5</w:t>
      </w:r>
      <w:r>
        <w:rPr>
          <w:rFonts w:ascii="Verdana" w:hAnsi="Verdana" w:cs="Verdana"/>
        </w:rPr>
        <w:t xml:space="preserve">). A similar argument (applying Corollary </w:t>
      </w:r>
      <w:r>
        <w:rPr>
          <w:rFonts w:ascii="Verdana" w:hAnsi="Verdana" w:cs="Verdana"/>
          <w:color w:val="0B576D"/>
        </w:rPr>
        <w:t>9</w:t>
      </w:r>
      <w:r>
        <w:rPr>
          <w:rFonts w:ascii="Verdana" w:hAnsi="Verdana" w:cs="Verdana"/>
        </w:rPr>
        <w:t xml:space="preserve"> to </w:t>
      </w:r>
      <w:r>
        <w:rPr>
          <w:rFonts w:ascii="Verdana" w:hAnsi="Verdana" w:cs="Verdana"/>
          <w:noProof/>
        </w:rPr>
        <w:drawing>
          <wp:inline distT="0" distB="0" distL="0" distR="0" wp14:anchorId="0294527D" wp14:editId="0F2D3D4F">
            <wp:extent cx="359410" cy="228600"/>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359410" cy="228600"/>
                    </a:xfrm>
                    <a:prstGeom prst="rect">
                      <a:avLst/>
                    </a:prstGeom>
                    <a:noFill/>
                    <a:ln>
                      <a:noFill/>
                    </a:ln>
                  </pic:spPr>
                </pic:pic>
              </a:graphicData>
            </a:graphic>
          </wp:inline>
        </w:drawing>
      </w:r>
      <w:r>
        <w:rPr>
          <w:rFonts w:ascii="Verdana" w:hAnsi="Verdana" w:cs="Verdana"/>
        </w:rPr>
        <w:t xml:space="preserve">, which is isomorphic to a quotient of </w:t>
      </w:r>
      <w:r>
        <w:rPr>
          <w:rFonts w:ascii="Verdana" w:hAnsi="Verdana" w:cs="Verdana"/>
          <w:noProof/>
        </w:rPr>
        <w:drawing>
          <wp:inline distT="0" distB="0" distL="0" distR="0" wp14:anchorId="5595C682" wp14:editId="6DED4CA7">
            <wp:extent cx="97790" cy="154940"/>
            <wp:effectExtent l="0" t="0" r="381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is thus </w:t>
      </w:r>
      <w:proofErr w:type="spellStart"/>
      <w:r>
        <w:rPr>
          <w:rFonts w:ascii="Verdana" w:hAnsi="Verdana" w:cs="Verdana"/>
        </w:rPr>
        <w:t>semisimple</w:t>
      </w:r>
      <w:proofErr w:type="spellEnd"/>
      <w:r>
        <w:rPr>
          <w:rFonts w:ascii="Verdana" w:hAnsi="Verdana" w:cs="Verdana"/>
        </w:rPr>
        <w:t xml:space="preserve">, to keep </w:t>
      </w:r>
      <w:r>
        <w:rPr>
          <w:rFonts w:ascii="Verdana" w:hAnsi="Verdana" w:cs="Verdana"/>
          <w:noProof/>
        </w:rPr>
        <w:drawing>
          <wp:inline distT="0" distB="0" distL="0" distR="0" wp14:anchorId="43A2A44B" wp14:editId="5185B460">
            <wp:extent cx="1077595" cy="228600"/>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077595" cy="22860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1165ACA1" wp14:editId="049C6998">
            <wp:extent cx="342900" cy="228600"/>
            <wp:effectExtent l="0" t="0" r="1270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rFonts w:ascii="Verdana" w:hAnsi="Verdana" w:cs="Verdana"/>
        </w:rPr>
        <w:t>) gives</w:t>
      </w:r>
    </w:p>
    <w:p w14:paraId="1645050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F8B9C2B" wp14:editId="29F3276A">
            <wp:extent cx="4441190" cy="228600"/>
            <wp:effectExtent l="0" t="0" r="381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4441190" cy="228600"/>
                    </a:xfrm>
                    <a:prstGeom prst="rect">
                      <a:avLst/>
                    </a:prstGeom>
                    <a:noFill/>
                    <a:ln>
                      <a:noFill/>
                    </a:ln>
                  </pic:spPr>
                </pic:pic>
              </a:graphicData>
            </a:graphic>
          </wp:inline>
        </w:drawing>
      </w:r>
    </w:p>
    <w:p w14:paraId="70DDD1A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Since the adjoint representation of the </w:t>
      </w:r>
      <w:proofErr w:type="spellStart"/>
      <w:r>
        <w:rPr>
          <w:rFonts w:ascii="Verdana" w:hAnsi="Verdana" w:cs="Verdana"/>
        </w:rPr>
        <w:t>semisimple</w:t>
      </w:r>
      <w:proofErr w:type="spellEnd"/>
      <w:r>
        <w:rPr>
          <w:rFonts w:ascii="Verdana" w:hAnsi="Verdana" w:cs="Verdana"/>
        </w:rPr>
        <w:t xml:space="preserve"> algebra </w:t>
      </w:r>
      <w:r>
        <w:rPr>
          <w:rFonts w:ascii="Verdana" w:hAnsi="Verdana" w:cs="Verdana"/>
          <w:noProof/>
        </w:rPr>
        <w:drawing>
          <wp:inline distT="0" distB="0" distL="0" distR="0" wp14:anchorId="703BE8D8" wp14:editId="4560906B">
            <wp:extent cx="342900" cy="228600"/>
            <wp:effectExtent l="0" t="0" r="1270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rFonts w:ascii="Verdana" w:hAnsi="Verdana" w:cs="Verdana"/>
        </w:rPr>
        <w:t xml:space="preserve"> is faithful, the claim follows. </w:t>
      </w:r>
      <w:r>
        <w:rPr>
          <w:rFonts w:ascii="Verdana" w:hAnsi="Verdana" w:cs="Verdana"/>
          <w:noProof/>
        </w:rPr>
        <w:drawing>
          <wp:inline distT="0" distB="0" distL="0" distR="0" wp14:anchorId="24912CB8" wp14:editId="706D4C22">
            <wp:extent cx="139065" cy="154940"/>
            <wp:effectExtent l="0" t="0" r="0"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08C0C8C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One can also show that </w:t>
      </w:r>
      <w:r>
        <w:rPr>
          <w:rFonts w:ascii="Verdana" w:hAnsi="Verdana" w:cs="Verdana"/>
          <w:noProof/>
        </w:rPr>
        <w:drawing>
          <wp:inline distT="0" distB="0" distL="0" distR="0" wp14:anchorId="2C0EA485" wp14:editId="48CA5902">
            <wp:extent cx="245110" cy="130810"/>
            <wp:effectExtent l="0" t="0" r="889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5110" cy="13081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15C581A3" wp14:editId="550B10DF">
            <wp:extent cx="203835" cy="130810"/>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commute with each other and with the </w:t>
      </w:r>
      <w:proofErr w:type="spellStart"/>
      <w:r>
        <w:rPr>
          <w:rFonts w:ascii="Verdana" w:hAnsi="Verdana" w:cs="Verdana"/>
        </w:rPr>
        <w:t>centraliser</w:t>
      </w:r>
      <w:proofErr w:type="spellEnd"/>
      <w:r>
        <w:rPr>
          <w:rFonts w:ascii="Verdana" w:hAnsi="Verdana" w:cs="Verdana"/>
        </w:rPr>
        <w:t xml:space="preserve"> </w:t>
      </w:r>
      <w:r>
        <w:rPr>
          <w:rFonts w:ascii="Verdana" w:hAnsi="Verdana" w:cs="Verdana"/>
          <w:noProof/>
        </w:rPr>
        <w:drawing>
          <wp:inline distT="0" distB="0" distL="0" distR="0" wp14:anchorId="24931FDE" wp14:editId="3B3A4DDB">
            <wp:extent cx="2440940" cy="245110"/>
            <wp:effectExtent l="0" t="0" r="0" b="889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440940" cy="24511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46C9ABF7" wp14:editId="41D701AA">
            <wp:extent cx="114300" cy="89535"/>
            <wp:effectExtent l="0" t="0" r="12700" b="12065"/>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by using the faithful nature of the adjoint representation for </w:t>
      </w:r>
      <w:proofErr w:type="spellStart"/>
      <w:r>
        <w:rPr>
          <w:rFonts w:ascii="Verdana" w:hAnsi="Verdana" w:cs="Verdana"/>
        </w:rPr>
        <w:t>semisimple</w:t>
      </w:r>
      <w:proofErr w:type="spellEnd"/>
      <w:r>
        <w:rPr>
          <w:rFonts w:ascii="Verdana" w:hAnsi="Verdana" w:cs="Verdana"/>
        </w:rPr>
        <w:t xml:space="preserve"> algebras, though we will not need these facts here. Using this lemma we have a well-defined notion of an element </w:t>
      </w:r>
      <w:r>
        <w:rPr>
          <w:rFonts w:ascii="Verdana" w:hAnsi="Verdana" w:cs="Verdana"/>
          <w:noProof/>
        </w:rPr>
        <w:drawing>
          <wp:inline distT="0" distB="0" distL="0" distR="0" wp14:anchorId="7067B5EA" wp14:editId="55BAC612">
            <wp:extent cx="114300" cy="89535"/>
            <wp:effectExtent l="0" t="0" r="12700" b="12065"/>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of a </w:t>
      </w:r>
      <w:proofErr w:type="spellStart"/>
      <w:r>
        <w:rPr>
          <w:rFonts w:ascii="Verdana" w:hAnsi="Verdana" w:cs="Verdana"/>
        </w:rPr>
        <w:t>semisimple</w:t>
      </w:r>
      <w:proofErr w:type="spellEnd"/>
      <w:r>
        <w:rPr>
          <w:rFonts w:ascii="Verdana" w:hAnsi="Verdana" w:cs="Verdana"/>
        </w:rPr>
        <w:t xml:space="preserve"> algebra </w:t>
      </w:r>
      <w:r>
        <w:rPr>
          <w:rFonts w:ascii="Verdana" w:hAnsi="Verdana" w:cs="Verdana"/>
          <w:noProof/>
        </w:rPr>
        <w:drawing>
          <wp:inline distT="0" distB="0" distL="0" distR="0" wp14:anchorId="794D8850" wp14:editId="2E7354DB">
            <wp:extent cx="97790" cy="154940"/>
            <wp:effectExtent l="0" t="0" r="381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being </w:t>
      </w:r>
      <w:proofErr w:type="spellStart"/>
      <w:r>
        <w:rPr>
          <w:rFonts w:ascii="Verdana" w:hAnsi="Verdana" w:cs="Verdana"/>
        </w:rPr>
        <w:t>semisimple</w:t>
      </w:r>
      <w:proofErr w:type="spellEnd"/>
      <w:r>
        <w:rPr>
          <w:rFonts w:ascii="Verdana" w:hAnsi="Verdana" w:cs="Verdana"/>
        </w:rPr>
        <w:t xml:space="preserve"> (resp. nilpotent), namely that </w:t>
      </w:r>
      <w:r>
        <w:rPr>
          <w:rFonts w:ascii="Verdana" w:hAnsi="Verdana" w:cs="Verdana"/>
          <w:noProof/>
        </w:rPr>
        <w:drawing>
          <wp:inline distT="0" distB="0" distL="0" distR="0" wp14:anchorId="198B2FB3" wp14:editId="0BB1AD36">
            <wp:extent cx="636905" cy="130810"/>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636905" cy="130810"/>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3A4EB986" wp14:editId="79301966">
            <wp:extent cx="596265" cy="130810"/>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596265" cy="130810"/>
                    </a:xfrm>
                    <a:prstGeom prst="rect">
                      <a:avLst/>
                    </a:prstGeom>
                    <a:noFill/>
                    <a:ln>
                      <a:noFill/>
                    </a:ln>
                  </pic:spPr>
                </pic:pic>
              </a:graphicData>
            </a:graphic>
          </wp:inline>
        </w:drawing>
      </w:r>
      <w:r>
        <w:rPr>
          <w:rFonts w:ascii="Verdana" w:hAnsi="Verdana" w:cs="Verdana"/>
        </w:rPr>
        <w:t xml:space="preserve">. Lemma </w:t>
      </w:r>
      <w:r>
        <w:rPr>
          <w:rFonts w:ascii="Verdana" w:hAnsi="Verdana" w:cs="Verdana"/>
          <w:color w:val="0B576D"/>
        </w:rPr>
        <w:t>10</w:t>
      </w:r>
      <w:r>
        <w:rPr>
          <w:rFonts w:ascii="Verdana" w:hAnsi="Verdana" w:cs="Verdana"/>
        </w:rPr>
        <w:t xml:space="preserve"> then implies that any representation of a </w:t>
      </w:r>
      <w:proofErr w:type="spellStart"/>
      <w:r>
        <w:rPr>
          <w:rFonts w:ascii="Verdana" w:hAnsi="Verdana" w:cs="Verdana"/>
        </w:rPr>
        <w:t>semisimple</w:t>
      </w:r>
      <w:proofErr w:type="spellEnd"/>
      <w:r>
        <w:rPr>
          <w:rFonts w:ascii="Verdana" w:hAnsi="Verdana" w:cs="Verdana"/>
        </w:rPr>
        <w:t xml:space="preserve"> element of </w:t>
      </w:r>
      <w:r>
        <w:rPr>
          <w:rFonts w:ascii="Verdana" w:hAnsi="Verdana" w:cs="Verdana"/>
          <w:noProof/>
        </w:rPr>
        <w:drawing>
          <wp:inline distT="0" distB="0" distL="0" distR="0" wp14:anchorId="454B6872" wp14:editId="78F2CA22">
            <wp:extent cx="97790" cy="154940"/>
            <wp:effectExtent l="0" t="0" r="381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again </w:t>
      </w:r>
      <w:proofErr w:type="spellStart"/>
      <w:r>
        <w:rPr>
          <w:rFonts w:ascii="Verdana" w:hAnsi="Verdana" w:cs="Verdana"/>
        </w:rPr>
        <w:t>semisimple</w:t>
      </w:r>
      <w:proofErr w:type="spellEnd"/>
      <w:r>
        <w:rPr>
          <w:rFonts w:ascii="Verdana" w:hAnsi="Verdana" w:cs="Verdana"/>
        </w:rPr>
        <w:t xml:space="preserve">, and any representation of a nilpotent element of </w:t>
      </w:r>
      <w:r>
        <w:rPr>
          <w:rFonts w:ascii="Verdana" w:hAnsi="Verdana" w:cs="Verdana"/>
          <w:noProof/>
        </w:rPr>
        <w:drawing>
          <wp:inline distT="0" distB="0" distL="0" distR="0" wp14:anchorId="154169B3" wp14:editId="0980A882">
            <wp:extent cx="97790" cy="154940"/>
            <wp:effectExtent l="0" t="0" r="381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again nilpotent. This apparently innocuous statement relies heavily on the </w:t>
      </w:r>
      <w:proofErr w:type="spellStart"/>
      <w:r>
        <w:rPr>
          <w:rFonts w:ascii="Verdana" w:hAnsi="Verdana" w:cs="Verdana"/>
        </w:rPr>
        <w:t>semisimple</w:t>
      </w:r>
      <w:proofErr w:type="spellEnd"/>
      <w:r>
        <w:rPr>
          <w:rFonts w:ascii="Verdana" w:hAnsi="Verdana" w:cs="Verdana"/>
        </w:rPr>
        <w:t xml:space="preserve"> nature of </w:t>
      </w:r>
      <w:r>
        <w:rPr>
          <w:rFonts w:ascii="Verdana" w:hAnsi="Verdana" w:cs="Verdana"/>
          <w:noProof/>
        </w:rPr>
        <w:drawing>
          <wp:inline distT="0" distB="0" distL="0" distR="0" wp14:anchorId="27CD4AB6" wp14:editId="09B7E689">
            <wp:extent cx="97790" cy="154940"/>
            <wp:effectExtent l="0" t="0" r="381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note for instance that the representation</w:t>
      </w:r>
    </w:p>
    <w:p w14:paraId="66E3AE0B"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F13D502" wp14:editId="66DF9341">
            <wp:extent cx="1053465" cy="522605"/>
            <wp:effectExtent l="0" t="0" r="0" b="10795"/>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053465" cy="522605"/>
                    </a:xfrm>
                    <a:prstGeom prst="rect">
                      <a:avLst/>
                    </a:prstGeom>
                    <a:noFill/>
                    <a:ln>
                      <a:noFill/>
                    </a:ln>
                  </pic:spPr>
                </pic:pic>
              </a:graphicData>
            </a:graphic>
          </wp:inline>
        </w:drawing>
      </w:r>
    </w:p>
    <w:p w14:paraId="4798D2D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of the non-</w:t>
      </w:r>
      <w:proofErr w:type="spellStart"/>
      <w:r>
        <w:rPr>
          <w:rFonts w:ascii="Verdana" w:hAnsi="Verdana" w:cs="Verdana"/>
        </w:rPr>
        <w:t>semisimple</w:t>
      </w:r>
      <w:proofErr w:type="spellEnd"/>
      <w:r>
        <w:rPr>
          <w:rFonts w:ascii="Verdana" w:hAnsi="Verdana" w:cs="Verdana"/>
        </w:rPr>
        <w:t xml:space="preserve"> algebra </w:t>
      </w:r>
      <w:r>
        <w:rPr>
          <w:rFonts w:ascii="Verdana" w:hAnsi="Verdana" w:cs="Verdana"/>
          <w:noProof/>
        </w:rPr>
        <w:drawing>
          <wp:inline distT="0" distB="0" distL="0" distR="0" wp14:anchorId="2A210340" wp14:editId="4F867189">
            <wp:extent cx="669290" cy="212090"/>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669290" cy="212090"/>
                    </a:xfrm>
                    <a:prstGeom prst="rect">
                      <a:avLst/>
                    </a:prstGeom>
                    <a:noFill/>
                    <a:ln>
                      <a:noFill/>
                    </a:ln>
                  </pic:spPr>
                </pic:pic>
              </a:graphicData>
            </a:graphic>
          </wp:inline>
        </w:drawing>
      </w:r>
      <w:r>
        <w:rPr>
          <w:rFonts w:ascii="Verdana" w:hAnsi="Verdana" w:cs="Verdana"/>
        </w:rPr>
        <w:t xml:space="preserve"> into </w:t>
      </w:r>
      <w:r>
        <w:rPr>
          <w:rFonts w:ascii="Verdana" w:hAnsi="Verdana" w:cs="Verdana"/>
          <w:noProof/>
        </w:rPr>
        <w:drawing>
          <wp:inline distT="0" distB="0" distL="0" distR="0" wp14:anchorId="73BE72F4" wp14:editId="6C4CE0D7">
            <wp:extent cx="245110" cy="203835"/>
            <wp:effectExtent l="0" t="0" r="889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45110" cy="203835"/>
                    </a:xfrm>
                    <a:prstGeom prst="rect">
                      <a:avLst/>
                    </a:prstGeom>
                    <a:noFill/>
                    <a:ln>
                      <a:noFill/>
                    </a:ln>
                  </pic:spPr>
                </pic:pic>
              </a:graphicData>
            </a:graphic>
          </wp:inline>
        </w:drawing>
      </w:r>
      <w:r>
        <w:rPr>
          <w:rFonts w:ascii="Verdana" w:hAnsi="Verdana" w:cs="Verdana"/>
        </w:rPr>
        <w:t xml:space="preserve"> takes </w:t>
      </w:r>
      <w:proofErr w:type="spellStart"/>
      <w:r>
        <w:rPr>
          <w:rFonts w:ascii="Verdana" w:hAnsi="Verdana" w:cs="Verdana"/>
        </w:rPr>
        <w:t>semisimple</w:t>
      </w:r>
      <w:proofErr w:type="spellEnd"/>
      <w:r>
        <w:rPr>
          <w:rFonts w:ascii="Verdana" w:hAnsi="Verdana" w:cs="Verdana"/>
        </w:rPr>
        <w:t xml:space="preserve"> elements to nilpotent ones.</w:t>
      </w:r>
    </w:p>
    <w:p w14:paraId="4CDD125D"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xml:space="preserve">— 4. </w:t>
      </w:r>
      <w:proofErr w:type="spellStart"/>
      <w:r>
        <w:rPr>
          <w:rFonts w:ascii="Verdana" w:hAnsi="Verdana" w:cs="Verdana"/>
          <w:b/>
          <w:bCs/>
        </w:rPr>
        <w:t>Cartan</w:t>
      </w:r>
      <w:proofErr w:type="spellEnd"/>
      <w:r>
        <w:rPr>
          <w:rFonts w:ascii="Verdana" w:hAnsi="Verdana" w:cs="Verdana"/>
          <w:b/>
          <w:bCs/>
        </w:rPr>
        <w:t xml:space="preserve"> </w:t>
      </w:r>
      <w:proofErr w:type="spellStart"/>
      <w:r>
        <w:rPr>
          <w:rFonts w:ascii="Verdana" w:hAnsi="Verdana" w:cs="Verdana"/>
          <w:b/>
          <w:bCs/>
        </w:rPr>
        <w:t>subalgebras</w:t>
      </w:r>
      <w:proofErr w:type="spellEnd"/>
      <w:r>
        <w:rPr>
          <w:rFonts w:ascii="Verdana" w:hAnsi="Verdana" w:cs="Verdana"/>
          <w:b/>
          <w:bCs/>
        </w:rPr>
        <w:t xml:space="preserve"> —</w:t>
      </w:r>
    </w:p>
    <w:p w14:paraId="58166395"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While simple Lie algebras do not have any non-trivial ideals, they do have some very useful </w:t>
      </w:r>
      <w:proofErr w:type="spellStart"/>
      <w:r>
        <w:rPr>
          <w:rFonts w:ascii="Verdana" w:hAnsi="Verdana" w:cs="Verdana"/>
        </w:rPr>
        <w:t>subalgebras</w:t>
      </w:r>
      <w:proofErr w:type="spellEnd"/>
      <w:r>
        <w:rPr>
          <w:rFonts w:ascii="Verdana" w:hAnsi="Verdana" w:cs="Verdana"/>
        </w:rPr>
        <w:t xml:space="preserve"> known as </w:t>
      </w:r>
      <w:hyperlink r:id="rId331" w:history="1">
        <w:proofErr w:type="spellStart"/>
        <w:r>
          <w:rPr>
            <w:rFonts w:ascii="Verdana" w:hAnsi="Verdana" w:cs="Verdana"/>
            <w:color w:val="0B576D"/>
          </w:rPr>
          <w:t>Cartan</w:t>
        </w:r>
        <w:proofErr w:type="spellEnd"/>
        <w:r>
          <w:rPr>
            <w:rFonts w:ascii="Verdana" w:hAnsi="Verdana" w:cs="Verdana"/>
            <w:color w:val="0B576D"/>
          </w:rPr>
          <w:t xml:space="preserve"> </w:t>
        </w:r>
        <w:proofErr w:type="spellStart"/>
        <w:r>
          <w:rPr>
            <w:rFonts w:ascii="Verdana" w:hAnsi="Verdana" w:cs="Verdana"/>
            <w:color w:val="0B576D"/>
          </w:rPr>
          <w:t>subalgebras</w:t>
        </w:r>
        <w:proofErr w:type="spellEnd"/>
      </w:hyperlink>
      <w:r>
        <w:rPr>
          <w:rFonts w:ascii="Verdana" w:hAnsi="Verdana" w:cs="Verdana"/>
        </w:rPr>
        <w:t xml:space="preserve"> which will eventually turn out to be abelian and which can be used to dramatically clarify the structure of the rest of the algebra.</w:t>
      </w:r>
    </w:p>
    <w:p w14:paraId="6DF7373F"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We need some definitions. An element </w:t>
      </w:r>
      <w:r>
        <w:rPr>
          <w:rFonts w:ascii="Verdana" w:hAnsi="Verdana" w:cs="Verdana"/>
          <w:noProof/>
        </w:rPr>
        <w:drawing>
          <wp:inline distT="0" distB="0" distL="0" distR="0" wp14:anchorId="5C5A8F04" wp14:editId="192D707C">
            <wp:extent cx="114300" cy="89535"/>
            <wp:effectExtent l="0" t="0" r="12700" b="12065"/>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F410B53" wp14:editId="7D5C7DE3">
            <wp:extent cx="97790" cy="154940"/>
            <wp:effectExtent l="0" t="0" r="381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said to be </w:t>
      </w:r>
      <w:hyperlink r:id="rId332" w:history="1">
        <w:r>
          <w:rPr>
            <w:rFonts w:ascii="Verdana" w:hAnsi="Verdana" w:cs="Verdana"/>
            <w:color w:val="0B576D"/>
          </w:rPr>
          <w:t>regular</w:t>
        </w:r>
      </w:hyperlink>
      <w:r>
        <w:rPr>
          <w:rFonts w:ascii="Verdana" w:hAnsi="Verdana" w:cs="Verdana"/>
        </w:rPr>
        <w:t xml:space="preserve"> if its </w:t>
      </w:r>
      <w:proofErr w:type="spellStart"/>
      <w:r>
        <w:rPr>
          <w:rFonts w:ascii="Verdana" w:hAnsi="Verdana" w:cs="Verdana"/>
        </w:rPr>
        <w:t>generalised</w:t>
      </w:r>
      <w:proofErr w:type="spellEnd"/>
      <w:r>
        <w:rPr>
          <w:rFonts w:ascii="Verdana" w:hAnsi="Verdana" w:cs="Verdana"/>
        </w:rPr>
        <w:t xml:space="preserve"> null space</w:t>
      </w:r>
    </w:p>
    <w:p w14:paraId="400F7036"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lastRenderedPageBreak/>
        <w:drawing>
          <wp:inline distT="0" distB="0" distL="0" distR="0" wp14:anchorId="60566EB7" wp14:editId="6EE2490E">
            <wp:extent cx="3502660" cy="228600"/>
            <wp:effectExtent l="0" t="0" r="254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502660" cy="228600"/>
                    </a:xfrm>
                    <a:prstGeom prst="rect">
                      <a:avLst/>
                    </a:prstGeom>
                    <a:noFill/>
                    <a:ln>
                      <a:noFill/>
                    </a:ln>
                  </pic:spPr>
                </pic:pic>
              </a:graphicData>
            </a:graphic>
          </wp:inline>
        </w:drawing>
      </w:r>
    </w:p>
    <w:p w14:paraId="2B50991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has minimal dimension. A </w:t>
      </w:r>
      <w:proofErr w:type="spellStart"/>
      <w:r>
        <w:rPr>
          <w:rFonts w:ascii="Verdana" w:hAnsi="Verdana" w:cs="Verdana"/>
          <w:i/>
          <w:iCs/>
        </w:rPr>
        <w:t>Cartan</w:t>
      </w:r>
      <w:proofErr w:type="spellEnd"/>
      <w:r>
        <w:rPr>
          <w:rFonts w:ascii="Verdana" w:hAnsi="Verdana" w:cs="Verdana"/>
          <w:i/>
          <w:iCs/>
        </w:rPr>
        <w:t xml:space="preserve"> </w:t>
      </w:r>
      <w:proofErr w:type="spellStart"/>
      <w:r>
        <w:rPr>
          <w:rFonts w:ascii="Verdana" w:hAnsi="Verdana" w:cs="Verdana"/>
          <w:i/>
          <w:iCs/>
        </w:rPr>
        <w:t>subalgebra</w:t>
      </w:r>
      <w:proofErr w:type="spellEnd"/>
      <w:r>
        <w:rPr>
          <w:rFonts w:ascii="Verdana" w:hAnsi="Verdana" w:cs="Verdana"/>
        </w:rPr>
        <w:t xml:space="preserve"> of </w:t>
      </w:r>
      <w:r>
        <w:rPr>
          <w:rFonts w:ascii="Verdana" w:hAnsi="Verdana" w:cs="Verdana"/>
          <w:noProof/>
        </w:rPr>
        <w:drawing>
          <wp:inline distT="0" distB="0" distL="0" distR="0" wp14:anchorId="7A199179" wp14:editId="41EEC4AB">
            <wp:extent cx="97790" cy="154940"/>
            <wp:effectExtent l="0" t="0" r="381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a nilpotent </w:t>
      </w:r>
      <w:proofErr w:type="spellStart"/>
      <w:r>
        <w:rPr>
          <w:rFonts w:ascii="Verdana" w:hAnsi="Verdana" w:cs="Verdana"/>
        </w:rPr>
        <w:t>subalgebra</w:t>
      </w:r>
      <w:proofErr w:type="spellEnd"/>
      <w:r>
        <w:rPr>
          <w:rFonts w:ascii="Verdana" w:hAnsi="Verdana" w:cs="Verdana"/>
        </w:rPr>
        <w:t xml:space="preserve"> </w:t>
      </w:r>
      <w:r>
        <w:rPr>
          <w:rFonts w:ascii="Verdana" w:hAnsi="Verdana" w:cs="Verdana"/>
          <w:noProof/>
        </w:rPr>
        <w:drawing>
          <wp:inline distT="0" distB="0" distL="0" distR="0" wp14:anchorId="7FFBBBBE" wp14:editId="775E703D">
            <wp:extent cx="89535" cy="187960"/>
            <wp:effectExtent l="0" t="0" r="12065"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D04DD0D" wp14:editId="3EA13688">
            <wp:extent cx="97790" cy="154940"/>
            <wp:effectExtent l="0" t="0" r="381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which is its own </w:t>
      </w:r>
      <w:hyperlink r:id="rId334" w:history="1">
        <w:proofErr w:type="spellStart"/>
        <w:r>
          <w:rPr>
            <w:rFonts w:ascii="Verdana" w:hAnsi="Verdana" w:cs="Verdana"/>
            <w:color w:val="0B576D"/>
          </w:rPr>
          <w:t>normaliser</w:t>
        </w:r>
        <w:proofErr w:type="spellEnd"/>
      </w:hyperlink>
      <w:r>
        <w:rPr>
          <w:rFonts w:ascii="Verdana" w:hAnsi="Verdana" w:cs="Verdana"/>
        </w:rPr>
        <w:t xml:space="preserve">, thus </w:t>
      </w:r>
      <w:r>
        <w:rPr>
          <w:rFonts w:ascii="Verdana" w:hAnsi="Verdana" w:cs="Verdana"/>
          <w:noProof/>
        </w:rPr>
        <w:drawing>
          <wp:inline distT="0" distB="0" distL="0" distR="0" wp14:anchorId="49B5CE28" wp14:editId="5EB2AAB2">
            <wp:extent cx="2489835" cy="245110"/>
            <wp:effectExtent l="0" t="0" r="0" b="889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489835" cy="245110"/>
                    </a:xfrm>
                    <a:prstGeom prst="rect">
                      <a:avLst/>
                    </a:prstGeom>
                    <a:noFill/>
                    <a:ln>
                      <a:noFill/>
                    </a:ln>
                  </pic:spPr>
                </pic:pic>
              </a:graphicData>
            </a:graphic>
          </wp:inline>
        </w:drawing>
      </w:r>
      <w:r>
        <w:rPr>
          <w:rFonts w:ascii="Verdana" w:hAnsi="Verdana" w:cs="Verdana"/>
        </w:rPr>
        <w:t xml:space="preserve"> is equal to </w:t>
      </w:r>
      <w:r>
        <w:rPr>
          <w:rFonts w:ascii="Verdana" w:hAnsi="Verdana" w:cs="Verdana"/>
          <w:noProof/>
        </w:rPr>
        <w:drawing>
          <wp:inline distT="0" distB="0" distL="0" distR="0" wp14:anchorId="074B6A86" wp14:editId="734253D2">
            <wp:extent cx="89535" cy="187960"/>
            <wp:effectExtent l="0" t="0" r="12065"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From the polynomial nature of the Lie algebra operations (and the </w:t>
      </w:r>
      <w:hyperlink r:id="rId336" w:history="1">
        <w:proofErr w:type="spellStart"/>
        <w:r>
          <w:rPr>
            <w:rFonts w:ascii="Verdana" w:hAnsi="Verdana" w:cs="Verdana"/>
            <w:color w:val="0B576D"/>
          </w:rPr>
          <w:t>Noetherian</w:t>
        </w:r>
        <w:proofErr w:type="spellEnd"/>
        <w:r>
          <w:rPr>
            <w:rFonts w:ascii="Verdana" w:hAnsi="Verdana" w:cs="Verdana"/>
            <w:color w:val="0B576D"/>
          </w:rPr>
          <w:t xml:space="preserve"> nature of algebraic geometry</w:t>
        </w:r>
      </w:hyperlink>
      <w:r>
        <w:rPr>
          <w:rFonts w:ascii="Verdana" w:hAnsi="Verdana" w:cs="Verdana"/>
        </w:rPr>
        <w:t xml:space="preserve">) we see that the regular elements of </w:t>
      </w:r>
      <w:r>
        <w:rPr>
          <w:rFonts w:ascii="Verdana" w:hAnsi="Verdana" w:cs="Verdana"/>
          <w:noProof/>
        </w:rPr>
        <w:drawing>
          <wp:inline distT="0" distB="0" distL="0" distR="0" wp14:anchorId="52968185" wp14:editId="72F3AA3F">
            <wp:extent cx="89535" cy="212090"/>
            <wp:effectExtent l="0" t="0" r="12065"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89535" cy="212090"/>
                    </a:xfrm>
                    <a:prstGeom prst="rect">
                      <a:avLst/>
                    </a:prstGeom>
                    <a:noFill/>
                    <a:ln>
                      <a:noFill/>
                    </a:ln>
                  </pic:spPr>
                </pic:pic>
              </a:graphicData>
            </a:graphic>
          </wp:inline>
        </w:drawing>
      </w:r>
      <w:r>
        <w:rPr>
          <w:rFonts w:ascii="Verdana" w:hAnsi="Verdana" w:cs="Verdana"/>
        </w:rPr>
        <w:t xml:space="preserve"> are generic (i.e. they form a non-empty </w:t>
      </w:r>
      <w:hyperlink r:id="rId338" w:history="1">
        <w:proofErr w:type="spellStart"/>
        <w:r>
          <w:rPr>
            <w:rFonts w:ascii="Verdana" w:hAnsi="Verdana" w:cs="Verdana"/>
            <w:color w:val="0B576D"/>
          </w:rPr>
          <w:t>Zariski</w:t>
        </w:r>
        <w:proofErr w:type="spellEnd"/>
        <w:r>
          <w:rPr>
            <w:rFonts w:ascii="Verdana" w:hAnsi="Verdana" w:cs="Verdana"/>
            <w:color w:val="0B576D"/>
          </w:rPr>
          <w:t>-open</w:t>
        </w:r>
      </w:hyperlink>
      <w:r>
        <w:rPr>
          <w:rFonts w:ascii="Verdana" w:hAnsi="Verdana" w:cs="Verdana"/>
        </w:rPr>
        <w:t xml:space="preserve"> subset of </w:t>
      </w:r>
      <w:r>
        <w:rPr>
          <w:rFonts w:ascii="Verdana" w:hAnsi="Verdana" w:cs="Verdana"/>
          <w:noProof/>
        </w:rPr>
        <w:drawing>
          <wp:inline distT="0" distB="0" distL="0" distR="0" wp14:anchorId="08D7386A" wp14:editId="439BE1FF">
            <wp:extent cx="97790" cy="154940"/>
            <wp:effectExtent l="0" t="0" r="381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w:t>
      </w:r>
    </w:p>
    <w:p w14:paraId="4E0CE5A9"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Example 1</w:t>
      </w:r>
      <w:r>
        <w:rPr>
          <w:rFonts w:ascii="Times New Roman" w:hAnsi="Times New Roman" w:cs="Times New Roman"/>
          <w:sz w:val="30"/>
          <w:szCs w:val="30"/>
        </w:rPr>
        <w:t xml:space="preserve"> In </w:t>
      </w:r>
      <w:r>
        <w:rPr>
          <w:rFonts w:ascii="Times New Roman" w:hAnsi="Times New Roman" w:cs="Times New Roman"/>
          <w:noProof/>
          <w:sz w:val="30"/>
          <w:szCs w:val="30"/>
        </w:rPr>
        <w:drawing>
          <wp:inline distT="0" distB="0" distL="0" distR="0" wp14:anchorId="4E39C2E9" wp14:editId="18F7453B">
            <wp:extent cx="473710" cy="228600"/>
            <wp:effectExtent l="0" t="0" r="889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Times New Roman" w:hAnsi="Times New Roman" w:cs="Times New Roman"/>
          <w:sz w:val="30"/>
          <w:szCs w:val="30"/>
        </w:rPr>
        <w:t xml:space="preserve">, the regular elements consist of the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elements with distinct eigenvalues. Fixing a basis for </w:t>
      </w:r>
      <w:r>
        <w:rPr>
          <w:rFonts w:ascii="Times New Roman" w:hAnsi="Times New Roman" w:cs="Times New Roman"/>
          <w:noProof/>
          <w:sz w:val="30"/>
          <w:szCs w:val="30"/>
        </w:rPr>
        <w:drawing>
          <wp:inline distT="0" distB="0" distL="0" distR="0" wp14:anchorId="6127A114" wp14:editId="485B6265">
            <wp:extent cx="163195" cy="139065"/>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the space of elements of </w:t>
      </w:r>
      <w:r>
        <w:rPr>
          <w:rFonts w:ascii="Times New Roman" w:hAnsi="Times New Roman" w:cs="Times New Roman"/>
          <w:noProof/>
          <w:sz w:val="30"/>
          <w:szCs w:val="30"/>
        </w:rPr>
        <w:drawing>
          <wp:inline distT="0" distB="0" distL="0" distR="0" wp14:anchorId="74DA8645" wp14:editId="7E5DED23">
            <wp:extent cx="473710" cy="228600"/>
            <wp:effectExtent l="0" t="0" r="889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Times New Roman" w:hAnsi="Times New Roman" w:cs="Times New Roman"/>
          <w:sz w:val="30"/>
          <w:szCs w:val="30"/>
        </w:rPr>
        <w:t xml:space="preserve"> that are </w:t>
      </w:r>
      <w:proofErr w:type="spellStart"/>
      <w:r>
        <w:rPr>
          <w:rFonts w:ascii="Times New Roman" w:hAnsi="Times New Roman" w:cs="Times New Roman"/>
          <w:sz w:val="30"/>
          <w:szCs w:val="30"/>
        </w:rPr>
        <w:t>diagonalised</w:t>
      </w:r>
      <w:proofErr w:type="spellEnd"/>
      <w:r>
        <w:rPr>
          <w:rFonts w:ascii="Times New Roman" w:hAnsi="Times New Roman" w:cs="Times New Roman"/>
          <w:sz w:val="30"/>
          <w:szCs w:val="30"/>
        </w:rPr>
        <w:t xml:space="preserve"> by that basis form a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w:t>
      </w:r>
      <w:proofErr w:type="spellEnd"/>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745F6374" wp14:editId="0A775035">
            <wp:extent cx="473710" cy="228600"/>
            <wp:effectExtent l="0" t="0" r="889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Times New Roman" w:hAnsi="Times New Roman" w:cs="Times New Roman"/>
          <w:sz w:val="30"/>
          <w:szCs w:val="30"/>
        </w:rPr>
        <w:t>.</w:t>
      </w:r>
    </w:p>
    <w:p w14:paraId="5FD35EFB" w14:textId="77777777" w:rsidR="00C348F5" w:rsidRDefault="00C348F5" w:rsidP="00C348F5">
      <w:pPr>
        <w:widowControl w:val="0"/>
        <w:autoSpaceDE w:val="0"/>
        <w:autoSpaceDN w:val="0"/>
        <w:adjustRightInd w:val="0"/>
        <w:rPr>
          <w:rFonts w:ascii="Verdana" w:hAnsi="Verdana" w:cs="Verdana"/>
        </w:rPr>
      </w:pPr>
      <w:proofErr w:type="spellStart"/>
      <w:r>
        <w:rPr>
          <w:rFonts w:ascii="Verdana" w:hAnsi="Verdana" w:cs="Verdana"/>
        </w:rPr>
        <w:t>Cartan</w:t>
      </w:r>
      <w:proofErr w:type="spellEnd"/>
      <w:r>
        <w:rPr>
          <w:rFonts w:ascii="Verdana" w:hAnsi="Verdana" w:cs="Verdana"/>
        </w:rPr>
        <w:t xml:space="preserve"> algebras always exist, and can be constructed as </w:t>
      </w:r>
      <w:proofErr w:type="spellStart"/>
      <w:r>
        <w:rPr>
          <w:rFonts w:ascii="Verdana" w:hAnsi="Verdana" w:cs="Verdana"/>
        </w:rPr>
        <w:t>generalised</w:t>
      </w:r>
      <w:proofErr w:type="spellEnd"/>
      <w:r>
        <w:rPr>
          <w:rFonts w:ascii="Verdana" w:hAnsi="Verdana" w:cs="Verdana"/>
        </w:rPr>
        <w:t xml:space="preserve"> null spaces of regular elements:</w:t>
      </w:r>
    </w:p>
    <w:p w14:paraId="4AEFB42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 xml:space="preserve">Proposition 11 (Existence of </w:t>
      </w:r>
      <w:proofErr w:type="spellStart"/>
      <w:r>
        <w:rPr>
          <w:rFonts w:ascii="Times New Roman" w:hAnsi="Times New Roman" w:cs="Times New Roman"/>
          <w:b/>
          <w:bCs/>
          <w:sz w:val="30"/>
          <w:szCs w:val="30"/>
        </w:rPr>
        <w:t>Cartan</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subalgebras</w:t>
      </w:r>
      <w:proofErr w:type="spellEnd"/>
      <w:r>
        <w:rPr>
          <w:rFonts w:ascii="Times New Roman" w:hAnsi="Times New Roman" w:cs="Times New Roman"/>
          <w:b/>
          <w:bCs/>
          <w:sz w:val="30"/>
          <w:szCs w:val="30"/>
        </w:rPr>
        <w:t>)</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1E4CA67F" wp14:editId="7D9C142D">
            <wp:extent cx="97790" cy="154940"/>
            <wp:effectExtent l="0" t="0" r="381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an abstract Lie algebra. If </w:t>
      </w:r>
      <w:r>
        <w:rPr>
          <w:rFonts w:ascii="Times New Roman" w:hAnsi="Times New Roman" w:cs="Times New Roman"/>
          <w:noProof/>
          <w:sz w:val="30"/>
          <w:szCs w:val="30"/>
        </w:rPr>
        <w:drawing>
          <wp:inline distT="0" distB="0" distL="0" distR="0" wp14:anchorId="67BEEB78" wp14:editId="225C54CE">
            <wp:extent cx="473710" cy="163195"/>
            <wp:effectExtent l="0" t="0" r="889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 xml:space="preserve"> is regular, then the </w:t>
      </w:r>
      <w:proofErr w:type="spellStart"/>
      <w:r>
        <w:rPr>
          <w:rFonts w:ascii="Times New Roman" w:hAnsi="Times New Roman" w:cs="Times New Roman"/>
          <w:sz w:val="30"/>
          <w:szCs w:val="30"/>
        </w:rPr>
        <w:t>generalised</w:t>
      </w:r>
      <w:proofErr w:type="spellEnd"/>
      <w:r>
        <w:rPr>
          <w:rFonts w:ascii="Times New Roman" w:hAnsi="Times New Roman" w:cs="Times New Roman"/>
          <w:sz w:val="30"/>
          <w:szCs w:val="30"/>
        </w:rPr>
        <w:t xml:space="preserve"> null space </w:t>
      </w:r>
      <w:r>
        <w:rPr>
          <w:rFonts w:ascii="Times New Roman" w:hAnsi="Times New Roman" w:cs="Times New Roman"/>
          <w:noProof/>
          <w:sz w:val="30"/>
          <w:szCs w:val="30"/>
        </w:rPr>
        <w:drawing>
          <wp:inline distT="0" distB="0" distL="0" distR="0" wp14:anchorId="4B2E2020" wp14:editId="43935BCB">
            <wp:extent cx="620395" cy="18796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620395" cy="187960"/>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0735515E" wp14:editId="237F35BA">
            <wp:extent cx="114300" cy="89535"/>
            <wp:effectExtent l="0" t="0" r="12700" b="12065"/>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Times New Roman" w:hAnsi="Times New Roman" w:cs="Times New Roman"/>
          <w:sz w:val="30"/>
          <w:szCs w:val="30"/>
        </w:rPr>
        <w:t xml:space="preserve"> is a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w:t>
      </w:r>
      <w:proofErr w:type="spellEnd"/>
      <w:r>
        <w:rPr>
          <w:rFonts w:ascii="Times New Roman" w:hAnsi="Times New Roman" w:cs="Times New Roman"/>
          <w:sz w:val="30"/>
          <w:szCs w:val="30"/>
        </w:rPr>
        <w:t>.</w:t>
      </w:r>
    </w:p>
    <w:p w14:paraId="68DFF8E3"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Suppose that </w:t>
      </w:r>
      <w:r>
        <w:rPr>
          <w:rFonts w:ascii="Verdana" w:hAnsi="Verdana" w:cs="Verdana"/>
          <w:noProof/>
        </w:rPr>
        <w:drawing>
          <wp:inline distT="0" distB="0" distL="0" distR="0" wp14:anchorId="623CEB59" wp14:editId="561D99CF">
            <wp:extent cx="89535" cy="187960"/>
            <wp:effectExtent l="0" t="0" r="12065"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not nilpotent, then by Engel’s theorem the adjoint action of at least one element of </w:t>
      </w:r>
      <w:r>
        <w:rPr>
          <w:rFonts w:ascii="Verdana" w:hAnsi="Verdana" w:cs="Verdana"/>
          <w:noProof/>
        </w:rPr>
        <w:drawing>
          <wp:inline distT="0" distB="0" distL="0" distR="0" wp14:anchorId="48A28A4B" wp14:editId="1EA02EE6">
            <wp:extent cx="89535" cy="187960"/>
            <wp:effectExtent l="0" t="0" r="12065"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0233E442" wp14:editId="1BC85C05">
            <wp:extent cx="89535" cy="187960"/>
            <wp:effectExtent l="0" t="0" r="12065"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not nilpotent. By the polynomial nature of the Lie algebra operations, we conclude that the adjoint action of a generic element of </w:t>
      </w:r>
      <w:r>
        <w:rPr>
          <w:rFonts w:ascii="Verdana" w:hAnsi="Verdana" w:cs="Verdana"/>
          <w:noProof/>
        </w:rPr>
        <w:drawing>
          <wp:inline distT="0" distB="0" distL="0" distR="0" wp14:anchorId="707EED74" wp14:editId="5068707A">
            <wp:extent cx="89535" cy="187960"/>
            <wp:effectExtent l="0" t="0" r="12065"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51AFE38B" wp14:editId="63B92290">
            <wp:extent cx="89535" cy="187960"/>
            <wp:effectExtent l="0" t="0" r="12065"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not nilpotent.</w:t>
      </w:r>
    </w:p>
    <w:p w14:paraId="735C14C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 action of </w:t>
      </w:r>
      <w:r>
        <w:rPr>
          <w:rFonts w:ascii="Verdana" w:hAnsi="Verdana" w:cs="Verdana"/>
          <w:noProof/>
        </w:rPr>
        <w:drawing>
          <wp:inline distT="0" distB="0" distL="0" distR="0" wp14:anchorId="506FCAB3" wp14:editId="6BC00D71">
            <wp:extent cx="114300" cy="89535"/>
            <wp:effectExtent l="0" t="0" r="12700" b="12065"/>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41D08EC7" wp14:editId="79024354">
            <wp:extent cx="302260" cy="203835"/>
            <wp:effectExtent l="0" t="0" r="254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Verdana" w:hAnsi="Verdana" w:cs="Verdana"/>
        </w:rPr>
        <w:t xml:space="preserve"> is non-singular, so the action of generic elements of </w:t>
      </w:r>
      <w:r>
        <w:rPr>
          <w:rFonts w:ascii="Verdana" w:hAnsi="Verdana" w:cs="Verdana"/>
          <w:noProof/>
        </w:rPr>
        <w:drawing>
          <wp:inline distT="0" distB="0" distL="0" distR="0" wp14:anchorId="66DDE1F4" wp14:editId="693231F8">
            <wp:extent cx="89535" cy="187960"/>
            <wp:effectExtent l="0" t="0" r="12065"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45B3D940" wp14:editId="1FA24425">
            <wp:extent cx="302260" cy="203835"/>
            <wp:effectExtent l="0" t="0" r="254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Verdana" w:hAnsi="Verdana" w:cs="Verdana"/>
        </w:rPr>
        <w:t xml:space="preserve"> is also non-singular. Thus we can find </w:t>
      </w:r>
      <w:r>
        <w:rPr>
          <w:rFonts w:ascii="Verdana" w:hAnsi="Verdana" w:cs="Verdana"/>
          <w:noProof/>
        </w:rPr>
        <w:drawing>
          <wp:inline distT="0" distB="0" distL="0" distR="0" wp14:anchorId="2F1CF564" wp14:editId="04FECEC7">
            <wp:extent cx="473710" cy="187960"/>
            <wp:effectExtent l="0" t="0" r="889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such that </w:t>
      </w:r>
      <w:r>
        <w:rPr>
          <w:rFonts w:ascii="Verdana" w:hAnsi="Verdana" w:cs="Verdana"/>
          <w:noProof/>
        </w:rPr>
        <w:drawing>
          <wp:inline distT="0" distB="0" distL="0" distR="0" wp14:anchorId="3E4F6CC7" wp14:editId="080CE8E3">
            <wp:extent cx="318135" cy="203835"/>
            <wp:effectExtent l="0" t="0" r="12065"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18135" cy="203835"/>
                    </a:xfrm>
                    <a:prstGeom prst="rect">
                      <a:avLst/>
                    </a:prstGeom>
                    <a:noFill/>
                    <a:ln>
                      <a:noFill/>
                    </a:ln>
                  </pic:spPr>
                </pic:pic>
              </a:graphicData>
            </a:graphic>
          </wp:inline>
        </w:drawing>
      </w:r>
      <w:r>
        <w:rPr>
          <w:rFonts w:ascii="Verdana" w:hAnsi="Verdana" w:cs="Verdana"/>
        </w:rPr>
        <w:t xml:space="preserve"> is not nilpotent on </w:t>
      </w:r>
      <w:r>
        <w:rPr>
          <w:rFonts w:ascii="Verdana" w:hAnsi="Verdana" w:cs="Verdana"/>
          <w:noProof/>
        </w:rPr>
        <w:drawing>
          <wp:inline distT="0" distB="0" distL="0" distR="0" wp14:anchorId="724EF0BA" wp14:editId="59760C79">
            <wp:extent cx="89535" cy="187960"/>
            <wp:effectExtent l="0" t="0" r="12065"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not singular on </w:t>
      </w:r>
      <w:r>
        <w:rPr>
          <w:rFonts w:ascii="Verdana" w:hAnsi="Verdana" w:cs="Verdana"/>
          <w:noProof/>
        </w:rPr>
        <w:drawing>
          <wp:inline distT="0" distB="0" distL="0" distR="0" wp14:anchorId="20C9765E" wp14:editId="6BCECA04">
            <wp:extent cx="302260" cy="203835"/>
            <wp:effectExtent l="0" t="0" r="254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Verdana" w:hAnsi="Verdana" w:cs="Verdana"/>
        </w:rPr>
        <w:t xml:space="preserve">. From this we see that </w:t>
      </w:r>
      <w:r>
        <w:rPr>
          <w:rFonts w:ascii="Verdana" w:hAnsi="Verdana" w:cs="Verdana"/>
          <w:noProof/>
        </w:rPr>
        <w:drawing>
          <wp:inline distT="0" distB="0" distL="0" distR="0" wp14:anchorId="7728DB6F" wp14:editId="75772563">
            <wp:extent cx="179705" cy="203835"/>
            <wp:effectExtent l="0" t="0" r="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is a proper subspace of </w:t>
      </w:r>
      <w:r>
        <w:rPr>
          <w:rFonts w:ascii="Verdana" w:hAnsi="Verdana" w:cs="Verdana"/>
          <w:noProof/>
        </w:rPr>
        <w:drawing>
          <wp:inline distT="0" distB="0" distL="0" distR="0" wp14:anchorId="76E22EBD" wp14:editId="5E27F887">
            <wp:extent cx="187960" cy="187960"/>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rFonts w:ascii="Verdana" w:hAnsi="Verdana" w:cs="Verdana"/>
        </w:rPr>
        <w:t xml:space="preserve">, contradicting the regularity of </w:t>
      </w:r>
      <w:r>
        <w:rPr>
          <w:rFonts w:ascii="Verdana" w:hAnsi="Verdana" w:cs="Verdana"/>
          <w:noProof/>
        </w:rPr>
        <w:drawing>
          <wp:inline distT="0" distB="0" distL="0" distR="0" wp14:anchorId="3E76343A" wp14:editId="57BE5F19">
            <wp:extent cx="114300" cy="89535"/>
            <wp:effectExtent l="0" t="0" r="12700" b="12065"/>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3D532D9B" wp14:editId="3B095FE3">
            <wp:extent cx="89535" cy="187960"/>
            <wp:effectExtent l="0" t="0" r="12065" b="0"/>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nilpotent.</w:t>
      </w:r>
    </w:p>
    <w:p w14:paraId="2E96CB6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Finally, we show that </w:t>
      </w:r>
      <w:r>
        <w:rPr>
          <w:rFonts w:ascii="Verdana" w:hAnsi="Verdana" w:cs="Verdana"/>
          <w:noProof/>
        </w:rPr>
        <w:drawing>
          <wp:inline distT="0" distB="0" distL="0" distR="0" wp14:anchorId="71B0535D" wp14:editId="147B1711">
            <wp:extent cx="89535" cy="187960"/>
            <wp:effectExtent l="0" t="0" r="12065"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its own </w:t>
      </w:r>
      <w:proofErr w:type="spellStart"/>
      <w:r>
        <w:rPr>
          <w:rFonts w:ascii="Verdana" w:hAnsi="Verdana" w:cs="Verdana"/>
        </w:rPr>
        <w:t>normaliser</w:t>
      </w:r>
      <w:proofErr w:type="spellEnd"/>
      <w:r>
        <w:rPr>
          <w:rFonts w:ascii="Verdana" w:hAnsi="Verdana" w:cs="Verdana"/>
        </w:rPr>
        <w:t xml:space="preserve">. Suppose that </w:t>
      </w:r>
      <w:r>
        <w:rPr>
          <w:rFonts w:ascii="Verdana" w:hAnsi="Verdana" w:cs="Verdana"/>
          <w:noProof/>
        </w:rPr>
        <w:drawing>
          <wp:inline distT="0" distB="0" distL="0" distR="0" wp14:anchorId="51309974" wp14:editId="507BCC69">
            <wp:extent cx="473710" cy="163195"/>
            <wp:effectExtent l="0" t="0" r="889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normalises</w:t>
      </w:r>
      <w:proofErr w:type="spellEnd"/>
      <w:r>
        <w:rPr>
          <w:rFonts w:ascii="Verdana" w:hAnsi="Verdana" w:cs="Verdana"/>
        </w:rPr>
        <w:t xml:space="preserve"> </w:t>
      </w:r>
      <w:r>
        <w:rPr>
          <w:rFonts w:ascii="Verdana" w:hAnsi="Verdana" w:cs="Verdana"/>
          <w:noProof/>
        </w:rPr>
        <w:drawing>
          <wp:inline distT="0" distB="0" distL="0" distR="0" wp14:anchorId="385DA6BF" wp14:editId="7BD2B59D">
            <wp:extent cx="89535" cy="187960"/>
            <wp:effectExtent l="0" t="0" r="12065"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5D8E4C22" wp14:editId="370B972F">
            <wp:extent cx="955040" cy="228600"/>
            <wp:effectExtent l="0" t="0" r="10160" b="0"/>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955040" cy="228600"/>
                    </a:xfrm>
                    <a:prstGeom prst="rect">
                      <a:avLst/>
                    </a:prstGeom>
                    <a:noFill/>
                    <a:ln>
                      <a:noFill/>
                    </a:ln>
                  </pic:spPr>
                </pic:pic>
              </a:graphicData>
            </a:graphic>
          </wp:inline>
        </w:drawing>
      </w:r>
      <w:r>
        <w:rPr>
          <w:rFonts w:ascii="Verdana" w:hAnsi="Verdana" w:cs="Verdana"/>
        </w:rPr>
        <w:t xml:space="preserve">. But </w:t>
      </w:r>
      <w:r>
        <w:rPr>
          <w:rFonts w:ascii="Verdana" w:hAnsi="Verdana" w:cs="Verdana"/>
          <w:noProof/>
        </w:rPr>
        <w:drawing>
          <wp:inline distT="0" distB="0" distL="0" distR="0" wp14:anchorId="52B3AFF4" wp14:editId="5272013A">
            <wp:extent cx="89535" cy="187960"/>
            <wp:effectExtent l="0" t="0" r="12065" b="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the </w:t>
      </w:r>
      <w:proofErr w:type="spellStart"/>
      <w:r>
        <w:rPr>
          <w:rFonts w:ascii="Verdana" w:hAnsi="Verdana" w:cs="Verdana"/>
        </w:rPr>
        <w:t>generalised</w:t>
      </w:r>
      <w:proofErr w:type="spellEnd"/>
      <w:r>
        <w:rPr>
          <w:rFonts w:ascii="Verdana" w:hAnsi="Verdana" w:cs="Verdana"/>
        </w:rPr>
        <w:t xml:space="preserve"> null space of </w:t>
      </w:r>
      <w:r>
        <w:rPr>
          <w:rFonts w:ascii="Verdana" w:hAnsi="Verdana" w:cs="Verdana"/>
          <w:noProof/>
        </w:rPr>
        <w:drawing>
          <wp:inline distT="0" distB="0" distL="0" distR="0" wp14:anchorId="7AA5E2E3" wp14:editId="48FE0FFB">
            <wp:extent cx="326390" cy="163195"/>
            <wp:effectExtent l="0" t="0" r="381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55B7F137" wp14:editId="0CADAD71">
            <wp:extent cx="473710" cy="187960"/>
            <wp:effectExtent l="0" t="0" r="8890"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as required.</w:t>
      </w:r>
    </w:p>
    <w:p w14:paraId="6A04DFB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Furthermore, all </w:t>
      </w:r>
      <w:proofErr w:type="spellStart"/>
      <w:r>
        <w:rPr>
          <w:rFonts w:ascii="Verdana" w:hAnsi="Verdana" w:cs="Verdana"/>
        </w:rPr>
        <w:t>Cartan</w:t>
      </w:r>
      <w:proofErr w:type="spellEnd"/>
      <w:r>
        <w:rPr>
          <w:rFonts w:ascii="Verdana" w:hAnsi="Verdana" w:cs="Verdana"/>
        </w:rPr>
        <w:t xml:space="preserve"> algebras arise as </w:t>
      </w:r>
      <w:proofErr w:type="spellStart"/>
      <w:r>
        <w:rPr>
          <w:rFonts w:ascii="Verdana" w:hAnsi="Verdana" w:cs="Verdana"/>
        </w:rPr>
        <w:t>generalised</w:t>
      </w:r>
      <w:proofErr w:type="spellEnd"/>
      <w:r>
        <w:rPr>
          <w:rFonts w:ascii="Verdana" w:hAnsi="Verdana" w:cs="Verdana"/>
        </w:rPr>
        <w:t xml:space="preserve"> null spaces:</w:t>
      </w:r>
    </w:p>
    <w:p w14:paraId="58065D85"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12 (</w:t>
      </w:r>
      <w:proofErr w:type="spellStart"/>
      <w:r>
        <w:rPr>
          <w:rFonts w:ascii="Times New Roman" w:hAnsi="Times New Roman" w:cs="Times New Roman"/>
          <w:b/>
          <w:bCs/>
          <w:sz w:val="30"/>
          <w:szCs w:val="30"/>
        </w:rPr>
        <w:t>Cartans</w:t>
      </w:r>
      <w:proofErr w:type="spellEnd"/>
      <w:r>
        <w:rPr>
          <w:rFonts w:ascii="Times New Roman" w:hAnsi="Times New Roman" w:cs="Times New Roman"/>
          <w:b/>
          <w:bCs/>
          <w:sz w:val="30"/>
          <w:szCs w:val="30"/>
        </w:rPr>
        <w:t xml:space="preserve"> are null spaces)</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7DE36F16" wp14:editId="19299130">
            <wp:extent cx="97790" cy="154940"/>
            <wp:effectExtent l="0" t="0" r="3810"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an abstract Lie algebra, and let </w:t>
      </w:r>
      <w:r>
        <w:rPr>
          <w:rFonts w:ascii="Times New Roman" w:hAnsi="Times New Roman" w:cs="Times New Roman"/>
          <w:noProof/>
          <w:sz w:val="30"/>
          <w:szCs w:val="30"/>
        </w:rPr>
        <w:drawing>
          <wp:inline distT="0" distB="0" distL="0" distR="0" wp14:anchorId="6AB38B04" wp14:editId="04E91B95">
            <wp:extent cx="89535" cy="187960"/>
            <wp:effectExtent l="0" t="0" r="12065" b="0"/>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w:t>
      </w:r>
      <w:proofErr w:type="spellEnd"/>
      <w:r>
        <w:rPr>
          <w:rFonts w:ascii="Times New Roman" w:hAnsi="Times New Roman" w:cs="Times New Roman"/>
          <w:sz w:val="30"/>
          <w:szCs w:val="30"/>
        </w:rPr>
        <w:t>. Let</w:t>
      </w:r>
    </w:p>
    <w:p w14:paraId="073E9774"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DD3D1A8" wp14:editId="421F1284">
            <wp:extent cx="3445510" cy="228600"/>
            <wp:effectExtent l="0" t="0" r="889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445510" cy="228600"/>
                    </a:xfrm>
                    <a:prstGeom prst="rect">
                      <a:avLst/>
                    </a:prstGeom>
                    <a:noFill/>
                    <a:ln>
                      <a:noFill/>
                    </a:ln>
                  </pic:spPr>
                </pic:pic>
              </a:graphicData>
            </a:graphic>
          </wp:inline>
        </w:drawing>
      </w:r>
    </w:p>
    <w:p w14:paraId="0744F258"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 xml:space="preserve">be the </w:t>
      </w:r>
      <w:proofErr w:type="spellStart"/>
      <w:r>
        <w:rPr>
          <w:rFonts w:ascii="Times New Roman" w:hAnsi="Times New Roman" w:cs="Times New Roman"/>
          <w:sz w:val="30"/>
          <w:szCs w:val="30"/>
        </w:rPr>
        <w:t>generalised</w:t>
      </w:r>
      <w:proofErr w:type="spellEnd"/>
      <w:r>
        <w:rPr>
          <w:rFonts w:ascii="Times New Roman" w:hAnsi="Times New Roman" w:cs="Times New Roman"/>
          <w:sz w:val="30"/>
          <w:szCs w:val="30"/>
        </w:rPr>
        <w:t xml:space="preserve"> null space of </w:t>
      </w:r>
      <w:r>
        <w:rPr>
          <w:rFonts w:ascii="Times New Roman" w:hAnsi="Times New Roman" w:cs="Times New Roman"/>
          <w:noProof/>
          <w:sz w:val="30"/>
          <w:szCs w:val="30"/>
        </w:rPr>
        <w:drawing>
          <wp:inline distT="0" distB="0" distL="0" distR="0" wp14:anchorId="3D162ECA" wp14:editId="170DD73F">
            <wp:extent cx="89535" cy="187960"/>
            <wp:effectExtent l="0" t="0" r="12065"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Then </w:t>
      </w:r>
      <w:r>
        <w:rPr>
          <w:rFonts w:ascii="Times New Roman" w:hAnsi="Times New Roman" w:cs="Times New Roman"/>
          <w:noProof/>
          <w:sz w:val="30"/>
          <w:szCs w:val="30"/>
        </w:rPr>
        <w:drawing>
          <wp:inline distT="0" distB="0" distL="0" distR="0" wp14:anchorId="090759E4" wp14:editId="7A1036AC">
            <wp:extent cx="571500" cy="228600"/>
            <wp:effectExtent l="0" t="0" r="12700"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Pr>
          <w:rFonts w:ascii="Times New Roman" w:hAnsi="Times New Roman" w:cs="Times New Roman"/>
          <w:sz w:val="30"/>
          <w:szCs w:val="30"/>
        </w:rPr>
        <w:t xml:space="preserve">. Furthermore, for generic </w:t>
      </w:r>
      <w:r>
        <w:rPr>
          <w:rFonts w:ascii="Times New Roman" w:hAnsi="Times New Roman" w:cs="Times New Roman"/>
          <w:noProof/>
          <w:sz w:val="30"/>
          <w:szCs w:val="30"/>
        </w:rPr>
        <w:drawing>
          <wp:inline distT="0" distB="0" distL="0" distR="0" wp14:anchorId="5B0E6330" wp14:editId="52000845">
            <wp:extent cx="473710" cy="187960"/>
            <wp:effectExtent l="0" t="0" r="8890"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Times New Roman" w:hAnsi="Times New Roman" w:cs="Times New Roman"/>
          <w:sz w:val="30"/>
          <w:szCs w:val="30"/>
        </w:rPr>
        <w:t>, one has</w:t>
      </w:r>
    </w:p>
    <w:p w14:paraId="7B11CC18"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64A251E" wp14:editId="457ED8DF">
            <wp:extent cx="620395" cy="187960"/>
            <wp:effectExtent l="0" t="0" r="0"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620395" cy="187960"/>
                    </a:xfrm>
                    <a:prstGeom prst="rect">
                      <a:avLst/>
                    </a:prstGeom>
                    <a:noFill/>
                    <a:ln>
                      <a:noFill/>
                    </a:ln>
                  </pic:spPr>
                </pic:pic>
              </a:graphicData>
            </a:graphic>
          </wp:inline>
        </w:drawing>
      </w:r>
    </w:p>
    <w:p w14:paraId="74CFA269"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As </w:t>
      </w:r>
      <w:r>
        <w:rPr>
          <w:rFonts w:ascii="Verdana" w:hAnsi="Verdana" w:cs="Verdana"/>
          <w:noProof/>
        </w:rPr>
        <w:drawing>
          <wp:inline distT="0" distB="0" distL="0" distR="0" wp14:anchorId="2E52CF36" wp14:editId="39E4092F">
            <wp:extent cx="89535" cy="187960"/>
            <wp:effectExtent l="0" t="0" r="12065"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nilpotent, we certainly have </w:t>
      </w:r>
      <w:r>
        <w:rPr>
          <w:rFonts w:ascii="Verdana" w:hAnsi="Verdana" w:cs="Verdana"/>
          <w:noProof/>
        </w:rPr>
        <w:drawing>
          <wp:inline distT="0" distB="0" distL="0" distR="0" wp14:anchorId="7C411D3F" wp14:editId="690BFD89">
            <wp:extent cx="554990" cy="228600"/>
            <wp:effectExtent l="0" t="0" r="381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54990" cy="228600"/>
                    </a:xfrm>
                    <a:prstGeom prst="rect">
                      <a:avLst/>
                    </a:prstGeom>
                    <a:noFill/>
                    <a:ln>
                      <a:noFill/>
                    </a:ln>
                  </pic:spPr>
                </pic:pic>
              </a:graphicData>
            </a:graphic>
          </wp:inline>
        </w:drawing>
      </w:r>
      <w:r>
        <w:rPr>
          <w:rFonts w:ascii="Verdana" w:hAnsi="Verdana" w:cs="Verdana"/>
        </w:rPr>
        <w:t xml:space="preserve">. Now, for any </w:t>
      </w:r>
      <w:r>
        <w:rPr>
          <w:rFonts w:ascii="Verdana" w:hAnsi="Verdana" w:cs="Verdana"/>
          <w:noProof/>
        </w:rPr>
        <w:drawing>
          <wp:inline distT="0" distB="0" distL="0" distR="0" wp14:anchorId="0C0A5028" wp14:editId="02B1CAC7">
            <wp:extent cx="473710" cy="187960"/>
            <wp:effectExtent l="0" t="0" r="8890" b="0"/>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79BCE944" wp14:editId="5F4DBFA7">
            <wp:extent cx="326390" cy="163195"/>
            <wp:effectExtent l="0" t="0" r="3810" b="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acts </w:t>
      </w:r>
      <w:proofErr w:type="spellStart"/>
      <w:r>
        <w:rPr>
          <w:rFonts w:ascii="Verdana" w:hAnsi="Verdana" w:cs="Verdana"/>
        </w:rPr>
        <w:t>nilpotently</w:t>
      </w:r>
      <w:proofErr w:type="spellEnd"/>
      <w:r>
        <w:rPr>
          <w:rFonts w:ascii="Verdana" w:hAnsi="Verdana" w:cs="Verdana"/>
        </w:rPr>
        <w:t xml:space="preserve"> on both </w:t>
      </w:r>
      <w:r>
        <w:rPr>
          <w:rFonts w:ascii="Verdana" w:hAnsi="Verdana" w:cs="Verdana"/>
          <w:noProof/>
        </w:rPr>
        <w:drawing>
          <wp:inline distT="0" distB="0" distL="0" distR="0" wp14:anchorId="44BE5471" wp14:editId="54BA46AB">
            <wp:extent cx="179705" cy="228600"/>
            <wp:effectExtent l="0" t="0" r="0"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79705"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936033D" wp14:editId="7826EAF6">
            <wp:extent cx="89535" cy="187960"/>
            <wp:effectExtent l="0" t="0" r="12065"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hence on </w:t>
      </w:r>
      <w:r>
        <w:rPr>
          <w:rFonts w:ascii="Verdana" w:hAnsi="Verdana" w:cs="Verdana"/>
          <w:noProof/>
        </w:rPr>
        <w:drawing>
          <wp:inline distT="0" distB="0" distL="0" distR="0" wp14:anchorId="0810DB3A" wp14:editId="09B6FD4A">
            <wp:extent cx="391795" cy="228600"/>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91795" cy="228600"/>
                    </a:xfrm>
                    <a:prstGeom prst="rect">
                      <a:avLst/>
                    </a:prstGeom>
                    <a:noFill/>
                    <a:ln>
                      <a:noFill/>
                    </a:ln>
                  </pic:spPr>
                </pic:pic>
              </a:graphicData>
            </a:graphic>
          </wp:inline>
        </w:drawing>
      </w:r>
      <w:r>
        <w:rPr>
          <w:rFonts w:ascii="Verdana" w:hAnsi="Verdana" w:cs="Verdana"/>
        </w:rPr>
        <w:t xml:space="preserve">. By Engel’s theorem, we can thus find </w:t>
      </w:r>
      <w:r>
        <w:rPr>
          <w:rFonts w:ascii="Verdana" w:hAnsi="Verdana" w:cs="Verdana"/>
          <w:noProof/>
        </w:rPr>
        <w:drawing>
          <wp:inline distT="0" distB="0" distL="0" distR="0" wp14:anchorId="4C1FC2B8" wp14:editId="797DE794">
            <wp:extent cx="759460" cy="228600"/>
            <wp:effectExtent l="0" t="0" r="254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759460" cy="228600"/>
                    </a:xfrm>
                    <a:prstGeom prst="rect">
                      <a:avLst/>
                    </a:prstGeom>
                    <a:noFill/>
                    <a:ln>
                      <a:noFill/>
                    </a:ln>
                  </pic:spPr>
                </pic:pic>
              </a:graphicData>
            </a:graphic>
          </wp:inline>
        </w:drawing>
      </w:r>
      <w:r>
        <w:rPr>
          <w:rFonts w:ascii="Verdana" w:hAnsi="Verdana" w:cs="Verdana"/>
        </w:rPr>
        <w:t xml:space="preserve"> that is annihilated by the adjoint action of </w:t>
      </w:r>
      <w:r>
        <w:rPr>
          <w:rFonts w:ascii="Verdana" w:hAnsi="Verdana" w:cs="Verdana"/>
          <w:noProof/>
        </w:rPr>
        <w:drawing>
          <wp:inline distT="0" distB="0" distL="0" distR="0" wp14:anchorId="6E2A17B1" wp14:editId="5FDBD61D">
            <wp:extent cx="89535" cy="187960"/>
            <wp:effectExtent l="0" t="0" r="12065"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t>
      </w:r>
      <w:r>
        <w:rPr>
          <w:rFonts w:ascii="Verdana" w:hAnsi="Verdana" w:cs="Verdana"/>
        </w:rPr>
        <w:lastRenderedPageBreak/>
        <w:t xml:space="preserve">pulling back to </w:t>
      </w:r>
      <w:r>
        <w:rPr>
          <w:rFonts w:ascii="Verdana" w:hAnsi="Verdana" w:cs="Verdana"/>
          <w:noProof/>
        </w:rPr>
        <w:drawing>
          <wp:inline distT="0" distB="0" distL="0" distR="0" wp14:anchorId="0FB1F745" wp14:editId="3967D8A6">
            <wp:extent cx="179705" cy="228600"/>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79705" cy="228600"/>
                    </a:xfrm>
                    <a:prstGeom prst="rect">
                      <a:avLst/>
                    </a:prstGeom>
                    <a:noFill/>
                    <a:ln>
                      <a:noFill/>
                    </a:ln>
                  </pic:spPr>
                </pic:pic>
              </a:graphicData>
            </a:graphic>
          </wp:inline>
        </w:drawing>
      </w:r>
      <w:r>
        <w:rPr>
          <w:rFonts w:ascii="Verdana" w:hAnsi="Verdana" w:cs="Verdana"/>
        </w:rPr>
        <w:t xml:space="preserve">, we conclude that the </w:t>
      </w:r>
      <w:proofErr w:type="spellStart"/>
      <w:r>
        <w:rPr>
          <w:rFonts w:ascii="Verdana" w:hAnsi="Verdana" w:cs="Verdana"/>
        </w:rPr>
        <w:t>normaliser</w:t>
      </w:r>
      <w:proofErr w:type="spellEnd"/>
      <w:r>
        <w:rPr>
          <w:rFonts w:ascii="Verdana" w:hAnsi="Verdana" w:cs="Verdana"/>
        </w:rPr>
        <w:t xml:space="preserve"> of </w:t>
      </w:r>
      <w:r>
        <w:rPr>
          <w:rFonts w:ascii="Verdana" w:hAnsi="Verdana" w:cs="Verdana"/>
          <w:noProof/>
        </w:rPr>
        <w:drawing>
          <wp:inline distT="0" distB="0" distL="0" distR="0" wp14:anchorId="5FEF3630" wp14:editId="76FEC020">
            <wp:extent cx="89535" cy="187960"/>
            <wp:effectExtent l="0" t="0" r="12065"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strictly larger than </w:t>
      </w:r>
      <w:r>
        <w:rPr>
          <w:rFonts w:ascii="Verdana" w:hAnsi="Verdana" w:cs="Verdana"/>
          <w:noProof/>
        </w:rPr>
        <w:drawing>
          <wp:inline distT="0" distB="0" distL="0" distR="0" wp14:anchorId="261D9306" wp14:editId="579E0959">
            <wp:extent cx="89535" cy="187960"/>
            <wp:effectExtent l="0" t="0" r="12065"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contradicting the hypothesis that </w:t>
      </w:r>
      <w:r>
        <w:rPr>
          <w:rFonts w:ascii="Verdana" w:hAnsi="Verdana" w:cs="Verdana"/>
          <w:noProof/>
        </w:rPr>
        <w:drawing>
          <wp:inline distT="0" distB="0" distL="0" distR="0" wp14:anchorId="64D96FB3" wp14:editId="049F141A">
            <wp:extent cx="89535" cy="187960"/>
            <wp:effectExtent l="0" t="0" r="12065"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a </w:t>
      </w:r>
      <w:proofErr w:type="spellStart"/>
      <w:r>
        <w:rPr>
          <w:rFonts w:ascii="Verdana" w:hAnsi="Verdana" w:cs="Verdana"/>
        </w:rPr>
        <w:t>Cartan</w:t>
      </w:r>
      <w:proofErr w:type="spellEnd"/>
      <w:r>
        <w:rPr>
          <w:rFonts w:ascii="Verdana" w:hAnsi="Verdana" w:cs="Verdana"/>
        </w:rPr>
        <w:t xml:space="preserve"> </w:t>
      </w:r>
      <w:proofErr w:type="spellStart"/>
      <w:r>
        <w:rPr>
          <w:rFonts w:ascii="Verdana" w:hAnsi="Verdana" w:cs="Verdana"/>
        </w:rPr>
        <w:t>subalgebra</w:t>
      </w:r>
      <w:proofErr w:type="spellEnd"/>
      <w:r>
        <w:rPr>
          <w:rFonts w:ascii="Verdana" w:hAnsi="Verdana" w:cs="Verdana"/>
        </w:rPr>
        <w:t xml:space="preserve">. This shows that </w:t>
      </w:r>
      <w:r>
        <w:rPr>
          <w:rFonts w:ascii="Verdana" w:hAnsi="Verdana" w:cs="Verdana"/>
          <w:noProof/>
        </w:rPr>
        <w:drawing>
          <wp:inline distT="0" distB="0" distL="0" distR="0" wp14:anchorId="65D2D666" wp14:editId="647806A8">
            <wp:extent cx="571500" cy="228600"/>
            <wp:effectExtent l="0" t="0" r="1270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Pr>
          <w:rFonts w:ascii="Verdana" w:hAnsi="Verdana" w:cs="Verdana"/>
        </w:rPr>
        <w:t>.</w:t>
      </w:r>
    </w:p>
    <w:p w14:paraId="5C96935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let </w:t>
      </w:r>
      <w:r>
        <w:rPr>
          <w:rFonts w:ascii="Verdana" w:hAnsi="Verdana" w:cs="Verdana"/>
          <w:noProof/>
        </w:rPr>
        <w:drawing>
          <wp:inline distT="0" distB="0" distL="0" distR="0" wp14:anchorId="6BA441AE" wp14:editId="1778AA92">
            <wp:extent cx="473710" cy="187960"/>
            <wp:effectExtent l="0" t="0" r="889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be generic, then </w:t>
      </w:r>
      <w:r>
        <w:rPr>
          <w:rFonts w:ascii="Verdana" w:hAnsi="Verdana" w:cs="Verdana"/>
          <w:noProof/>
        </w:rPr>
        <w:drawing>
          <wp:inline distT="0" distB="0" distL="0" distR="0" wp14:anchorId="0B346E58" wp14:editId="7579EE7F">
            <wp:extent cx="187960" cy="18796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rFonts w:ascii="Verdana" w:hAnsi="Verdana" w:cs="Verdana"/>
        </w:rPr>
        <w:t xml:space="preserve"> has minimal dimension amongst </w:t>
      </w:r>
      <w:r>
        <w:rPr>
          <w:rFonts w:ascii="Verdana" w:hAnsi="Verdana" w:cs="Verdana"/>
          <w:noProof/>
        </w:rPr>
        <w:drawing>
          <wp:inline distT="0" distB="0" distL="0" distR="0" wp14:anchorId="61BF77BE" wp14:editId="0961ACBD">
            <wp:extent cx="473710" cy="187960"/>
            <wp:effectExtent l="0" t="0" r="889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Let </w:t>
      </w:r>
      <w:r>
        <w:rPr>
          <w:rFonts w:ascii="Verdana" w:hAnsi="Verdana" w:cs="Verdana"/>
          <w:noProof/>
        </w:rPr>
        <w:drawing>
          <wp:inline distT="0" distB="0" distL="0" distR="0" wp14:anchorId="032C73AE" wp14:editId="5B5E8358">
            <wp:extent cx="473710" cy="187960"/>
            <wp:effectExtent l="0" t="0" r="889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be arbitrary. Then for any scalar </w:t>
      </w:r>
      <w:r>
        <w:rPr>
          <w:rFonts w:ascii="Verdana" w:hAnsi="Verdana" w:cs="Verdana"/>
          <w:noProof/>
        </w:rPr>
        <w:drawing>
          <wp:inline distT="0" distB="0" distL="0" distR="0" wp14:anchorId="53E1BC75" wp14:editId="1607BE28">
            <wp:extent cx="73660" cy="130810"/>
            <wp:effectExtent l="0" t="0" r="254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73660" cy="13081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4216BC5A" wp14:editId="7D44AEE5">
            <wp:extent cx="914400" cy="22860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 xml:space="preserve"> acts on </w:t>
      </w:r>
      <w:r>
        <w:rPr>
          <w:rFonts w:ascii="Verdana" w:hAnsi="Verdana" w:cs="Verdana"/>
          <w:noProof/>
        </w:rPr>
        <w:drawing>
          <wp:inline distT="0" distB="0" distL="0" distR="0" wp14:anchorId="4EF67E1A" wp14:editId="61508F79">
            <wp:extent cx="97790" cy="154940"/>
            <wp:effectExtent l="0" t="0" r="381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on </w:t>
      </w:r>
      <w:r>
        <w:rPr>
          <w:rFonts w:ascii="Verdana" w:hAnsi="Verdana" w:cs="Verdana"/>
          <w:noProof/>
        </w:rPr>
        <w:drawing>
          <wp:inline distT="0" distB="0" distL="0" distR="0" wp14:anchorId="6A9D019A" wp14:editId="24535953">
            <wp:extent cx="89535" cy="187960"/>
            <wp:effectExtent l="0" t="0" r="12065"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hence on </w:t>
      </w:r>
      <w:r>
        <w:rPr>
          <w:rFonts w:ascii="Verdana" w:hAnsi="Verdana" w:cs="Verdana"/>
          <w:noProof/>
        </w:rPr>
        <w:drawing>
          <wp:inline distT="0" distB="0" distL="0" distR="0" wp14:anchorId="2C96799B" wp14:editId="23C3E87B">
            <wp:extent cx="302260" cy="203835"/>
            <wp:effectExtent l="0" t="0" r="2540" b="0"/>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Verdana" w:hAnsi="Verdana" w:cs="Verdana"/>
        </w:rPr>
        <w:t xml:space="preserve">. This action is invertible when </w:t>
      </w:r>
      <w:r>
        <w:rPr>
          <w:rFonts w:ascii="Verdana" w:hAnsi="Verdana" w:cs="Verdana"/>
          <w:noProof/>
        </w:rPr>
        <w:drawing>
          <wp:inline distT="0" distB="0" distL="0" distR="0" wp14:anchorId="2DBA80DD" wp14:editId="66EE7161">
            <wp:extent cx="457200" cy="154940"/>
            <wp:effectExtent l="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457200" cy="154940"/>
                    </a:xfrm>
                    <a:prstGeom prst="rect">
                      <a:avLst/>
                    </a:prstGeom>
                    <a:noFill/>
                    <a:ln>
                      <a:noFill/>
                    </a:ln>
                  </pic:spPr>
                </pic:pic>
              </a:graphicData>
            </a:graphic>
          </wp:inline>
        </w:drawing>
      </w:r>
      <w:r>
        <w:rPr>
          <w:rFonts w:ascii="Verdana" w:hAnsi="Verdana" w:cs="Verdana"/>
        </w:rPr>
        <w:t xml:space="preserve">, and hence is also invertible for generic </w:t>
      </w:r>
      <w:r>
        <w:rPr>
          <w:rFonts w:ascii="Verdana" w:hAnsi="Verdana" w:cs="Verdana"/>
          <w:noProof/>
        </w:rPr>
        <w:drawing>
          <wp:inline distT="0" distB="0" distL="0" distR="0" wp14:anchorId="648080EF" wp14:editId="30DF43D7">
            <wp:extent cx="73660" cy="130810"/>
            <wp:effectExtent l="0" t="0" r="254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73660" cy="130810"/>
                    </a:xfrm>
                    <a:prstGeom prst="rect">
                      <a:avLst/>
                    </a:prstGeom>
                    <a:noFill/>
                    <a:ln>
                      <a:noFill/>
                    </a:ln>
                  </pic:spPr>
                </pic:pic>
              </a:graphicData>
            </a:graphic>
          </wp:inline>
        </w:drawing>
      </w:r>
      <w:r>
        <w:rPr>
          <w:rFonts w:ascii="Verdana" w:hAnsi="Verdana" w:cs="Verdana"/>
        </w:rPr>
        <w:t xml:space="preserve">; thus for generic </w:t>
      </w:r>
      <w:r>
        <w:rPr>
          <w:rFonts w:ascii="Verdana" w:hAnsi="Verdana" w:cs="Verdana"/>
          <w:noProof/>
        </w:rPr>
        <w:drawing>
          <wp:inline distT="0" distB="0" distL="0" distR="0" wp14:anchorId="003A61FB" wp14:editId="5ACD899D">
            <wp:extent cx="73660" cy="130810"/>
            <wp:effectExtent l="0" t="0" r="254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73660" cy="13081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1A25250E" wp14:editId="1E0B43DC">
            <wp:extent cx="914400" cy="22860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 xml:space="preserve">. By </w:t>
      </w:r>
      <w:proofErr w:type="spellStart"/>
      <w:r>
        <w:rPr>
          <w:rFonts w:ascii="Verdana" w:hAnsi="Verdana" w:cs="Verdana"/>
        </w:rPr>
        <w:t>minimality</w:t>
      </w:r>
      <w:proofErr w:type="spellEnd"/>
      <w:r>
        <w:rPr>
          <w:rFonts w:ascii="Verdana" w:hAnsi="Verdana" w:cs="Verdana"/>
        </w:rPr>
        <w:t xml:space="preserve"> we conclude that </w:t>
      </w:r>
      <w:r>
        <w:rPr>
          <w:rFonts w:ascii="Verdana" w:hAnsi="Verdana" w:cs="Verdana"/>
          <w:noProof/>
        </w:rPr>
        <w:drawing>
          <wp:inline distT="0" distB="0" distL="0" distR="0" wp14:anchorId="3137041F" wp14:editId="26A5F1C1">
            <wp:extent cx="914400" cy="228600"/>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 xml:space="preserve">, so </w:t>
      </w:r>
      <w:r>
        <w:rPr>
          <w:rFonts w:ascii="Verdana" w:hAnsi="Verdana" w:cs="Verdana"/>
          <w:noProof/>
        </w:rPr>
        <w:drawing>
          <wp:inline distT="0" distB="0" distL="0" distR="0" wp14:anchorId="47384072" wp14:editId="540D2C41">
            <wp:extent cx="914400" cy="2286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 xml:space="preserve"> is nilpotent on </w:t>
      </w:r>
      <w:r>
        <w:rPr>
          <w:rFonts w:ascii="Verdana" w:hAnsi="Verdana" w:cs="Verdana"/>
          <w:noProof/>
        </w:rPr>
        <w:drawing>
          <wp:inline distT="0" distB="0" distL="0" distR="0" wp14:anchorId="1867A776" wp14:editId="5B901848">
            <wp:extent cx="187960" cy="187960"/>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rFonts w:ascii="Verdana" w:hAnsi="Verdana" w:cs="Verdana"/>
        </w:rPr>
        <w:t xml:space="preserve"> for generic </w:t>
      </w:r>
      <w:r>
        <w:rPr>
          <w:rFonts w:ascii="Verdana" w:hAnsi="Verdana" w:cs="Verdana"/>
          <w:noProof/>
        </w:rPr>
        <w:drawing>
          <wp:inline distT="0" distB="0" distL="0" distR="0" wp14:anchorId="420067C2" wp14:editId="24996302">
            <wp:extent cx="73660" cy="130810"/>
            <wp:effectExtent l="0" t="0" r="254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73660" cy="130810"/>
                    </a:xfrm>
                    <a:prstGeom prst="rect">
                      <a:avLst/>
                    </a:prstGeom>
                    <a:noFill/>
                    <a:ln>
                      <a:noFill/>
                    </a:ln>
                  </pic:spPr>
                </pic:pic>
              </a:graphicData>
            </a:graphic>
          </wp:inline>
        </w:drawing>
      </w:r>
      <w:r>
        <w:rPr>
          <w:rFonts w:ascii="Verdana" w:hAnsi="Verdana" w:cs="Verdana"/>
        </w:rPr>
        <w:t xml:space="preserve">, and thus for all </w:t>
      </w:r>
      <w:r>
        <w:rPr>
          <w:rFonts w:ascii="Verdana" w:hAnsi="Verdana" w:cs="Verdana"/>
          <w:noProof/>
        </w:rPr>
        <w:drawing>
          <wp:inline distT="0" distB="0" distL="0" distR="0" wp14:anchorId="2B77FBED" wp14:editId="35086F6A">
            <wp:extent cx="73660" cy="130810"/>
            <wp:effectExtent l="0" t="0" r="254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73660" cy="130810"/>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1FA717D1" wp14:editId="68496C63">
            <wp:extent cx="840740" cy="228600"/>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is nilpotent on </w:t>
      </w:r>
      <w:r>
        <w:rPr>
          <w:rFonts w:ascii="Verdana" w:hAnsi="Verdana" w:cs="Verdana"/>
          <w:noProof/>
        </w:rPr>
        <w:drawing>
          <wp:inline distT="0" distB="0" distL="0" distR="0" wp14:anchorId="63D00C65" wp14:editId="3F787740">
            <wp:extent cx="187960" cy="187960"/>
            <wp:effectExtent l="0" t="0" r="0" b="0"/>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rFonts w:ascii="Verdana" w:hAnsi="Verdana" w:cs="Verdana"/>
        </w:rPr>
        <w:t xml:space="preserve"> for any </w:t>
      </w:r>
      <w:r>
        <w:rPr>
          <w:rFonts w:ascii="Verdana" w:hAnsi="Verdana" w:cs="Verdana"/>
          <w:noProof/>
        </w:rPr>
        <w:drawing>
          <wp:inline distT="0" distB="0" distL="0" distR="0" wp14:anchorId="0B83B60F" wp14:editId="56EC0ED3">
            <wp:extent cx="473710" cy="187960"/>
            <wp:effectExtent l="0" t="0" r="889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3901A964" wp14:editId="0FCC3B05">
            <wp:extent cx="1053465" cy="228600"/>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053465" cy="228600"/>
                    </a:xfrm>
                    <a:prstGeom prst="rect">
                      <a:avLst/>
                    </a:prstGeom>
                    <a:noFill/>
                    <a:ln>
                      <a:noFill/>
                    </a:ln>
                  </pic:spPr>
                </pic:pic>
              </a:graphicData>
            </a:graphic>
          </wp:inline>
        </w:drawing>
      </w:r>
      <w:r>
        <w:rPr>
          <w:rFonts w:ascii="Verdana" w:hAnsi="Verdana" w:cs="Verdana"/>
        </w:rPr>
        <w:t xml:space="preserve">. Since </w:t>
      </w:r>
      <w:r>
        <w:rPr>
          <w:rFonts w:ascii="Verdana" w:hAnsi="Verdana" w:cs="Verdana"/>
          <w:noProof/>
        </w:rPr>
        <w:drawing>
          <wp:inline distT="0" distB="0" distL="0" distR="0" wp14:anchorId="2900F28E" wp14:editId="2465ECDB">
            <wp:extent cx="571500" cy="187960"/>
            <wp:effectExtent l="0" t="0" r="1270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571500" cy="187960"/>
                    </a:xfrm>
                    <a:prstGeom prst="rect">
                      <a:avLst/>
                    </a:prstGeom>
                    <a:noFill/>
                    <a:ln>
                      <a:noFill/>
                    </a:ln>
                  </pic:spPr>
                </pic:pic>
              </a:graphicData>
            </a:graphic>
          </wp:inline>
        </w:drawing>
      </w:r>
      <w:r>
        <w:rPr>
          <w:rFonts w:ascii="Verdana" w:hAnsi="Verdana" w:cs="Verdana"/>
        </w:rPr>
        <w:t xml:space="preserve">, we obtain </w:t>
      </w:r>
      <w:r>
        <w:rPr>
          <w:rFonts w:ascii="Verdana" w:hAnsi="Verdana" w:cs="Verdana"/>
          <w:noProof/>
        </w:rPr>
        <w:drawing>
          <wp:inline distT="0" distB="0" distL="0" distR="0" wp14:anchorId="753C5B08" wp14:editId="277D3B11">
            <wp:extent cx="554990" cy="187960"/>
            <wp:effectExtent l="0" t="0" r="381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554990" cy="187960"/>
                    </a:xfrm>
                    <a:prstGeom prst="rect">
                      <a:avLst/>
                    </a:prstGeom>
                    <a:noFill/>
                    <a:ln>
                      <a:noFill/>
                    </a:ln>
                  </pic:spPr>
                </pic:pic>
              </a:graphicData>
            </a:graphic>
          </wp:inline>
        </w:drawing>
      </w:r>
      <w:r>
        <w:rPr>
          <w:rFonts w:ascii="Verdana" w:hAnsi="Verdana" w:cs="Verdana"/>
        </w:rPr>
        <w:t xml:space="preserve"> as required. </w:t>
      </w:r>
      <w:r>
        <w:rPr>
          <w:rFonts w:ascii="Verdana" w:hAnsi="Verdana" w:cs="Verdana"/>
          <w:noProof/>
        </w:rPr>
        <w:drawing>
          <wp:inline distT="0" distB="0" distL="0" distR="0" wp14:anchorId="0A4FCA14" wp14:editId="32081F02">
            <wp:extent cx="139065" cy="154940"/>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179FAB41"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Corollary 13 (</w:t>
      </w:r>
      <w:proofErr w:type="spellStart"/>
      <w:r>
        <w:rPr>
          <w:rFonts w:ascii="Times New Roman" w:hAnsi="Times New Roman" w:cs="Times New Roman"/>
          <w:b/>
          <w:bCs/>
          <w:sz w:val="30"/>
          <w:szCs w:val="30"/>
        </w:rPr>
        <w:t>Cartans</w:t>
      </w:r>
      <w:proofErr w:type="spellEnd"/>
      <w:r>
        <w:rPr>
          <w:rFonts w:ascii="Times New Roman" w:hAnsi="Times New Roman" w:cs="Times New Roman"/>
          <w:b/>
          <w:bCs/>
          <w:sz w:val="30"/>
          <w:szCs w:val="30"/>
        </w:rPr>
        <w:t xml:space="preserve"> are conjugate)</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7C9A5CF9" wp14:editId="48EDC713">
            <wp:extent cx="97790" cy="154940"/>
            <wp:effectExtent l="0" t="0" r="381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Lie algebra, and let </w:t>
      </w:r>
      <w:r>
        <w:rPr>
          <w:rFonts w:ascii="Times New Roman" w:hAnsi="Times New Roman" w:cs="Times New Roman"/>
          <w:noProof/>
          <w:sz w:val="30"/>
          <w:szCs w:val="30"/>
        </w:rPr>
        <w:drawing>
          <wp:inline distT="0" distB="0" distL="0" distR="0" wp14:anchorId="64FAFF3D" wp14:editId="0C1EB11D">
            <wp:extent cx="89535" cy="187960"/>
            <wp:effectExtent l="0" t="0" r="12065" b="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algebra. Then for generic </w:t>
      </w:r>
      <w:r>
        <w:rPr>
          <w:rFonts w:ascii="Times New Roman" w:hAnsi="Times New Roman" w:cs="Times New Roman"/>
          <w:noProof/>
          <w:sz w:val="30"/>
          <w:szCs w:val="30"/>
        </w:rPr>
        <w:drawing>
          <wp:inline distT="0" distB="0" distL="0" distR="0" wp14:anchorId="107D52DF" wp14:editId="32E0E45E">
            <wp:extent cx="473710" cy="163195"/>
            <wp:effectExtent l="0" t="0" r="889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78A5BC31" wp14:editId="0931A009">
            <wp:extent cx="89535" cy="187960"/>
            <wp:effectExtent l="0" t="0" r="12065" b="0"/>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is conjugate to </w:t>
      </w:r>
      <w:r>
        <w:rPr>
          <w:rFonts w:ascii="Times New Roman" w:hAnsi="Times New Roman" w:cs="Times New Roman"/>
          <w:noProof/>
          <w:sz w:val="30"/>
          <w:szCs w:val="30"/>
        </w:rPr>
        <w:drawing>
          <wp:inline distT="0" distB="0" distL="0" distR="0" wp14:anchorId="4FD5330A" wp14:editId="4113E232">
            <wp:extent cx="187960" cy="187960"/>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rFonts w:ascii="Times New Roman" w:hAnsi="Times New Roman" w:cs="Times New Roman"/>
          <w:sz w:val="30"/>
          <w:szCs w:val="30"/>
        </w:rPr>
        <w:t xml:space="preserve"> by an inner </w:t>
      </w:r>
      <w:proofErr w:type="spellStart"/>
      <w:r>
        <w:rPr>
          <w:rFonts w:ascii="Times New Roman" w:hAnsi="Times New Roman" w:cs="Times New Roman"/>
          <w:sz w:val="30"/>
          <w:szCs w:val="30"/>
        </w:rPr>
        <w:t>automorphism</w:t>
      </w:r>
      <w:proofErr w:type="spellEnd"/>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32D970A8" wp14:editId="5AC3A45D">
            <wp:extent cx="97790" cy="154940"/>
            <wp:effectExtent l="0" t="0" r="3810" b="0"/>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(i.e. an element of the algebraic group generated by </w:t>
      </w:r>
      <w:r>
        <w:rPr>
          <w:rFonts w:ascii="Times New Roman" w:hAnsi="Times New Roman" w:cs="Times New Roman"/>
          <w:noProof/>
          <w:sz w:val="30"/>
          <w:szCs w:val="30"/>
        </w:rPr>
        <w:drawing>
          <wp:inline distT="0" distB="0" distL="0" distR="0" wp14:anchorId="1E855AA1" wp14:editId="7CF299F7">
            <wp:extent cx="783590" cy="228600"/>
            <wp:effectExtent l="0" t="0" r="3810" b="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783590" cy="228600"/>
                    </a:xfrm>
                    <a:prstGeom prst="rect">
                      <a:avLst/>
                    </a:prstGeom>
                    <a:noFill/>
                    <a:ln>
                      <a:noFill/>
                    </a:ln>
                  </pic:spPr>
                </pic:pic>
              </a:graphicData>
            </a:graphic>
          </wp:inline>
        </w:drawing>
      </w:r>
      <w:r>
        <w:rPr>
          <w:rFonts w:ascii="Times New Roman" w:hAnsi="Times New Roman" w:cs="Times New Roman"/>
          <w:sz w:val="30"/>
          <w:szCs w:val="30"/>
        </w:rPr>
        <w:t xml:space="preserve"> for </w:t>
      </w:r>
      <w:r>
        <w:rPr>
          <w:rFonts w:ascii="Times New Roman" w:hAnsi="Times New Roman" w:cs="Times New Roman"/>
          <w:noProof/>
          <w:sz w:val="30"/>
          <w:szCs w:val="30"/>
        </w:rPr>
        <w:drawing>
          <wp:inline distT="0" distB="0" distL="0" distR="0" wp14:anchorId="0209A3E0" wp14:editId="46E087B0">
            <wp:extent cx="473710" cy="163195"/>
            <wp:effectExtent l="0" t="0" r="8890" b="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Times New Roman" w:hAnsi="Times New Roman" w:cs="Times New Roman"/>
          <w:sz w:val="30"/>
          <w:szCs w:val="30"/>
        </w:rPr>
        <w:t xml:space="preserve">). In particular, any two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subalgebras</w:t>
      </w:r>
      <w:proofErr w:type="spellEnd"/>
      <w:r>
        <w:rPr>
          <w:rFonts w:ascii="Times New Roman" w:hAnsi="Times New Roman" w:cs="Times New Roman"/>
          <w:sz w:val="30"/>
          <w:szCs w:val="30"/>
        </w:rPr>
        <w:t xml:space="preserve"> are conjugate to each other by an inner </w:t>
      </w:r>
      <w:proofErr w:type="spellStart"/>
      <w:r>
        <w:rPr>
          <w:rFonts w:ascii="Times New Roman" w:hAnsi="Times New Roman" w:cs="Times New Roman"/>
          <w:sz w:val="30"/>
          <w:szCs w:val="30"/>
        </w:rPr>
        <w:t>automorphism</w:t>
      </w:r>
      <w:proofErr w:type="spellEnd"/>
      <w:r>
        <w:rPr>
          <w:rFonts w:ascii="Times New Roman" w:hAnsi="Times New Roman" w:cs="Times New Roman"/>
          <w:sz w:val="30"/>
          <w:szCs w:val="30"/>
        </w:rPr>
        <w:t>.</w:t>
      </w:r>
    </w:p>
    <w:p w14:paraId="6379A1FF"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Let </w:t>
      </w:r>
      <w:r>
        <w:rPr>
          <w:rFonts w:ascii="Verdana" w:hAnsi="Verdana" w:cs="Verdana"/>
          <w:noProof/>
        </w:rPr>
        <w:drawing>
          <wp:inline distT="0" distB="0" distL="0" distR="0" wp14:anchorId="2EC25770" wp14:editId="70A12EC3">
            <wp:extent cx="139065" cy="139065"/>
            <wp:effectExtent l="0" t="0" r="0" b="0"/>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be the set of </w:t>
      </w:r>
      <w:r>
        <w:rPr>
          <w:rFonts w:ascii="Verdana" w:hAnsi="Verdana" w:cs="Verdana"/>
          <w:noProof/>
        </w:rPr>
        <w:drawing>
          <wp:inline distT="0" distB="0" distL="0" distR="0" wp14:anchorId="728BEF30" wp14:editId="7D640A7B">
            <wp:extent cx="522605" cy="212090"/>
            <wp:effectExtent l="0" t="0" r="10795"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522605" cy="212090"/>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01F30F3E" wp14:editId="649C690E">
            <wp:extent cx="596265" cy="245110"/>
            <wp:effectExtent l="0" t="0" r="0" b="889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596265" cy="24511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5F772C62" wp14:editId="79EE8477">
            <wp:extent cx="163195" cy="163195"/>
            <wp:effectExtent l="0" t="0" r="0"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rPr>
        <w:t xml:space="preserve"> is a </w:t>
      </w:r>
      <w:proofErr w:type="spellStart"/>
      <w:r>
        <w:rPr>
          <w:rFonts w:ascii="Verdana" w:hAnsi="Verdana" w:cs="Verdana"/>
        </w:rPr>
        <w:t>Zariski</w:t>
      </w:r>
      <w:proofErr w:type="spellEnd"/>
      <w:r>
        <w:rPr>
          <w:rFonts w:ascii="Verdana" w:hAnsi="Verdana" w:cs="Verdana"/>
        </w:rPr>
        <w:t xml:space="preserve"> open dense subset of </w:t>
      </w:r>
      <w:r>
        <w:rPr>
          <w:rFonts w:ascii="Verdana" w:hAnsi="Verdana" w:cs="Verdana"/>
          <w:noProof/>
        </w:rPr>
        <w:drawing>
          <wp:inline distT="0" distB="0" distL="0" distR="0" wp14:anchorId="4E5CB367" wp14:editId="555B5F18">
            <wp:extent cx="89535" cy="187960"/>
            <wp:effectExtent l="0" t="0" r="12065"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by Proposition </w:t>
      </w:r>
      <w:r>
        <w:rPr>
          <w:rFonts w:ascii="Verdana" w:hAnsi="Verdana" w:cs="Verdana"/>
          <w:color w:val="0B576D"/>
        </w:rPr>
        <w:t>12</w:t>
      </w:r>
      <w:r>
        <w:rPr>
          <w:rFonts w:ascii="Verdana" w:hAnsi="Verdana" w:cs="Verdana"/>
        </w:rPr>
        <w:t xml:space="preserve">. Then let </w:t>
      </w:r>
      <w:r>
        <w:rPr>
          <w:rFonts w:ascii="Verdana" w:hAnsi="Verdana" w:cs="Verdana"/>
          <w:noProof/>
        </w:rPr>
        <w:drawing>
          <wp:inline distT="0" distB="0" distL="0" distR="0" wp14:anchorId="2D5BEC0B" wp14:editId="3A7B310C">
            <wp:extent cx="154940" cy="139065"/>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be the collection of </w:t>
      </w:r>
      <w:r>
        <w:rPr>
          <w:rFonts w:ascii="Verdana" w:hAnsi="Verdana" w:cs="Verdana"/>
          <w:noProof/>
        </w:rPr>
        <w:drawing>
          <wp:inline distT="0" distB="0" distL="0" distR="0" wp14:anchorId="2315650A" wp14:editId="06D1F5A5">
            <wp:extent cx="473710" cy="163195"/>
            <wp:effectExtent l="0" t="0" r="889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 xml:space="preserve"> that are conjugate to an </w:t>
      </w:r>
      <w:r>
        <w:rPr>
          <w:rFonts w:ascii="Verdana" w:hAnsi="Verdana" w:cs="Verdana"/>
          <w:noProof/>
        </w:rPr>
        <w:drawing>
          <wp:inline distT="0" distB="0" distL="0" distR="0" wp14:anchorId="3FC97995" wp14:editId="2F4A1D46">
            <wp:extent cx="554990" cy="179705"/>
            <wp:effectExtent l="0" t="0" r="3810" b="0"/>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554990" cy="179705"/>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4951DF98" wp14:editId="64FBA9E6">
            <wp:extent cx="154940" cy="139065"/>
            <wp:effectExtent l="0" t="0" r="0" b="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is a algebraically constructible subset of </w:t>
      </w:r>
      <w:r>
        <w:rPr>
          <w:rFonts w:ascii="Verdana" w:hAnsi="Verdana" w:cs="Verdana"/>
          <w:noProof/>
        </w:rPr>
        <w:drawing>
          <wp:inline distT="0" distB="0" distL="0" distR="0" wp14:anchorId="25B1DB09" wp14:editId="332CB320">
            <wp:extent cx="97790" cy="154940"/>
            <wp:effectExtent l="0" t="0" r="3810" b="0"/>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54E097B5" wp14:editId="4728E6BA">
            <wp:extent cx="554990" cy="179705"/>
            <wp:effectExtent l="0" t="0" r="3810" b="0"/>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554990" cy="179705"/>
                    </a:xfrm>
                    <a:prstGeom prst="rect">
                      <a:avLst/>
                    </a:prstGeom>
                    <a:noFill/>
                    <a:ln>
                      <a:noFill/>
                    </a:ln>
                  </pic:spPr>
                </pic:pic>
              </a:graphicData>
            </a:graphic>
          </wp:inline>
        </w:drawing>
      </w:r>
      <w:r>
        <w:rPr>
          <w:rFonts w:ascii="Verdana" w:hAnsi="Verdana" w:cs="Verdana"/>
        </w:rPr>
        <w:t xml:space="preserve">, observe that </w:t>
      </w:r>
      <w:r>
        <w:rPr>
          <w:rFonts w:ascii="Verdana" w:hAnsi="Verdana" w:cs="Verdana"/>
          <w:noProof/>
        </w:rPr>
        <w:drawing>
          <wp:inline distT="0" distB="0" distL="0" distR="0" wp14:anchorId="07283D99" wp14:editId="2DCFC9C2">
            <wp:extent cx="775335" cy="228600"/>
            <wp:effectExtent l="0" t="0" r="12065" b="0"/>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775335"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77BF3A4" wp14:editId="093E9E18">
            <wp:extent cx="89535" cy="187960"/>
            <wp:effectExtent l="0" t="0" r="12065" b="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span </w:t>
      </w:r>
      <w:r>
        <w:rPr>
          <w:rFonts w:ascii="Verdana" w:hAnsi="Verdana" w:cs="Verdana"/>
          <w:noProof/>
        </w:rPr>
        <w:drawing>
          <wp:inline distT="0" distB="0" distL="0" distR="0" wp14:anchorId="4243A515" wp14:editId="3820F078">
            <wp:extent cx="97790" cy="154940"/>
            <wp:effectExtent l="0" t="0" r="3810" b="0"/>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since </w:t>
      </w:r>
      <w:r>
        <w:rPr>
          <w:rFonts w:ascii="Verdana" w:hAnsi="Verdana" w:cs="Verdana"/>
          <w:noProof/>
        </w:rPr>
        <w:drawing>
          <wp:inline distT="0" distB="0" distL="0" distR="0" wp14:anchorId="62B5FD44" wp14:editId="7AC1F317">
            <wp:extent cx="596265" cy="245110"/>
            <wp:effectExtent l="0" t="0" r="0" b="8890"/>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596265" cy="245110"/>
                    </a:xfrm>
                    <a:prstGeom prst="rect">
                      <a:avLst/>
                    </a:prstGeom>
                    <a:noFill/>
                    <a:ln>
                      <a:noFill/>
                    </a:ln>
                  </pic:spPr>
                </pic:pic>
              </a:graphicData>
            </a:graphic>
          </wp:inline>
        </w:drawing>
      </w:r>
      <w:r>
        <w:rPr>
          <w:rFonts w:ascii="Verdana" w:hAnsi="Verdana" w:cs="Verdana"/>
        </w:rPr>
        <w:t xml:space="preserve">, and so by the </w:t>
      </w:r>
      <w:hyperlink r:id="rId367" w:history="1">
        <w:r>
          <w:rPr>
            <w:rFonts w:ascii="Verdana" w:hAnsi="Verdana" w:cs="Verdana"/>
            <w:color w:val="0B576D"/>
          </w:rPr>
          <w:t>inverse function theorem</w:t>
        </w:r>
      </w:hyperlink>
      <w:r>
        <w:rPr>
          <w:rFonts w:ascii="Verdana" w:hAnsi="Verdana" w:cs="Verdana"/>
        </w:rPr>
        <w:t xml:space="preserve">, a (topological) </w:t>
      </w:r>
      <w:proofErr w:type="spellStart"/>
      <w:r>
        <w:rPr>
          <w:rFonts w:ascii="Verdana" w:hAnsi="Verdana" w:cs="Verdana"/>
        </w:rPr>
        <w:t>neighbourhood</w:t>
      </w:r>
      <w:proofErr w:type="spellEnd"/>
      <w:r>
        <w:rPr>
          <w:rFonts w:ascii="Verdana" w:hAnsi="Verdana" w:cs="Verdana"/>
        </w:rPr>
        <w:t xml:space="preserve"> of </w:t>
      </w:r>
      <w:r>
        <w:rPr>
          <w:rFonts w:ascii="Verdana" w:hAnsi="Verdana" w:cs="Verdana"/>
          <w:noProof/>
        </w:rPr>
        <w:drawing>
          <wp:inline distT="0" distB="0" distL="0" distR="0" wp14:anchorId="7D97ADF1" wp14:editId="3EF8E8AB">
            <wp:extent cx="163195" cy="163195"/>
            <wp:effectExtent l="0" t="0" r="0" b="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rPr>
        <w:t xml:space="preserve"> is contained in </w:t>
      </w:r>
      <w:r>
        <w:rPr>
          <w:rFonts w:ascii="Verdana" w:hAnsi="Verdana" w:cs="Verdana"/>
          <w:noProof/>
        </w:rPr>
        <w:drawing>
          <wp:inline distT="0" distB="0" distL="0" distR="0" wp14:anchorId="6E02B42C" wp14:editId="78C6E3D5">
            <wp:extent cx="154940" cy="139065"/>
            <wp:effectExtent l="0" t="0" r="0" b="0"/>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This implies that </w:t>
      </w:r>
      <w:r>
        <w:rPr>
          <w:rFonts w:ascii="Verdana" w:hAnsi="Verdana" w:cs="Verdana"/>
          <w:noProof/>
        </w:rPr>
        <w:drawing>
          <wp:inline distT="0" distB="0" distL="0" distR="0" wp14:anchorId="011F594B" wp14:editId="2AB14FEA">
            <wp:extent cx="154940" cy="139065"/>
            <wp:effectExtent l="0" t="0" r="0" b="0"/>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Zariski</w:t>
      </w:r>
      <w:proofErr w:type="spellEnd"/>
      <w:r>
        <w:rPr>
          <w:rFonts w:ascii="Verdana" w:hAnsi="Verdana" w:cs="Verdana"/>
        </w:rPr>
        <w:t xml:space="preserve"> dense, and the claim follows. </w:t>
      </w:r>
      <w:r>
        <w:rPr>
          <w:rFonts w:ascii="Verdana" w:hAnsi="Verdana" w:cs="Verdana"/>
          <w:noProof/>
        </w:rPr>
        <w:drawing>
          <wp:inline distT="0" distB="0" distL="0" distR="0" wp14:anchorId="6F538A4A" wp14:editId="72ED2CC2">
            <wp:extent cx="139065" cy="154940"/>
            <wp:effectExtent l="0" t="0" r="0" b="0"/>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C48951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the case of </w:t>
      </w:r>
      <w:proofErr w:type="spellStart"/>
      <w:r>
        <w:rPr>
          <w:rFonts w:ascii="Verdana" w:hAnsi="Verdana" w:cs="Verdana"/>
        </w:rPr>
        <w:t>semisimple</w:t>
      </w:r>
      <w:proofErr w:type="spellEnd"/>
      <w:r>
        <w:rPr>
          <w:rFonts w:ascii="Verdana" w:hAnsi="Verdana" w:cs="Verdana"/>
        </w:rPr>
        <w:t xml:space="preserve"> algebras, the </w:t>
      </w:r>
      <w:proofErr w:type="spellStart"/>
      <w:r>
        <w:rPr>
          <w:rFonts w:ascii="Verdana" w:hAnsi="Verdana" w:cs="Verdana"/>
        </w:rPr>
        <w:t>Cartan</w:t>
      </w:r>
      <w:proofErr w:type="spellEnd"/>
      <w:r>
        <w:rPr>
          <w:rFonts w:ascii="Verdana" w:hAnsi="Verdana" w:cs="Verdana"/>
        </w:rPr>
        <w:t xml:space="preserve"> structure is particularly clean:</w:t>
      </w:r>
    </w:p>
    <w:p w14:paraId="178D85CE"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14</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0FDAF80E" wp14:editId="5E6AE203">
            <wp:extent cx="97790" cy="154940"/>
            <wp:effectExtent l="0" t="0" r="3810" b="0"/>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 Then every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w:t>
      </w:r>
      <w:proofErr w:type="spellEnd"/>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456D7E62" wp14:editId="149641A8">
            <wp:extent cx="89535" cy="187960"/>
            <wp:effectExtent l="0" t="0" r="12065"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is abelian, and </w:t>
      </w:r>
      <w:r>
        <w:rPr>
          <w:rFonts w:ascii="Times New Roman" w:hAnsi="Times New Roman" w:cs="Times New Roman"/>
          <w:noProof/>
          <w:sz w:val="30"/>
          <w:szCs w:val="30"/>
        </w:rPr>
        <w:drawing>
          <wp:inline distT="0" distB="0" distL="0" distR="0" wp14:anchorId="63618B84" wp14:editId="30323DB7">
            <wp:extent cx="187960" cy="139065"/>
            <wp:effectExtent l="0" t="0" r="0" b="0"/>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Times New Roman" w:hAnsi="Times New Roman" w:cs="Times New Roman"/>
          <w:sz w:val="30"/>
          <w:szCs w:val="30"/>
        </w:rPr>
        <w:t xml:space="preserve"> is non-degenerate on </w:t>
      </w:r>
      <w:r>
        <w:rPr>
          <w:rFonts w:ascii="Times New Roman" w:hAnsi="Times New Roman" w:cs="Times New Roman"/>
          <w:noProof/>
          <w:sz w:val="30"/>
          <w:szCs w:val="30"/>
        </w:rPr>
        <w:drawing>
          <wp:inline distT="0" distB="0" distL="0" distR="0" wp14:anchorId="12766B80" wp14:editId="6406D50E">
            <wp:extent cx="89535" cy="187960"/>
            <wp:effectExtent l="0" t="0" r="12065"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w:t>
      </w:r>
    </w:p>
    <w:p w14:paraId="2B52E48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 dimension of the </w:t>
      </w:r>
      <w:proofErr w:type="spellStart"/>
      <w:r>
        <w:rPr>
          <w:rFonts w:ascii="Verdana" w:hAnsi="Verdana" w:cs="Verdana"/>
        </w:rPr>
        <w:t>Cartan</w:t>
      </w:r>
      <w:proofErr w:type="spellEnd"/>
      <w:r>
        <w:rPr>
          <w:rFonts w:ascii="Verdana" w:hAnsi="Verdana" w:cs="Verdana"/>
        </w:rPr>
        <w:t xml:space="preserve"> algebra of a </w:t>
      </w:r>
      <w:proofErr w:type="spellStart"/>
      <w:r>
        <w:rPr>
          <w:rFonts w:ascii="Verdana" w:hAnsi="Verdana" w:cs="Verdana"/>
        </w:rPr>
        <w:t>semisimple</w:t>
      </w:r>
      <w:proofErr w:type="spellEnd"/>
      <w:r>
        <w:rPr>
          <w:rFonts w:ascii="Verdana" w:hAnsi="Verdana" w:cs="Verdana"/>
        </w:rPr>
        <w:t xml:space="preserve"> Lie algebra is known as the </w:t>
      </w:r>
      <w:r>
        <w:rPr>
          <w:rFonts w:ascii="Verdana" w:hAnsi="Verdana" w:cs="Verdana"/>
          <w:i/>
          <w:iCs/>
        </w:rPr>
        <w:t>rank</w:t>
      </w:r>
      <w:r>
        <w:rPr>
          <w:rFonts w:ascii="Verdana" w:hAnsi="Verdana" w:cs="Verdana"/>
        </w:rPr>
        <w:t xml:space="preserve"> of the algebra.</w:t>
      </w:r>
    </w:p>
    <w:p w14:paraId="261543AB"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The nilpotent algebra </w:t>
      </w:r>
      <w:r>
        <w:rPr>
          <w:rFonts w:ascii="Verdana" w:hAnsi="Verdana" w:cs="Verdana"/>
          <w:noProof/>
        </w:rPr>
        <w:drawing>
          <wp:inline distT="0" distB="0" distL="0" distR="0" wp14:anchorId="752865D4" wp14:editId="29D77DDD">
            <wp:extent cx="89535" cy="187960"/>
            <wp:effectExtent l="0" t="0" r="12065"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acts via the adjoint action on </w:t>
      </w:r>
      <w:r>
        <w:rPr>
          <w:rFonts w:ascii="Verdana" w:hAnsi="Verdana" w:cs="Verdana"/>
          <w:noProof/>
        </w:rPr>
        <w:drawing>
          <wp:inline distT="0" distB="0" distL="0" distR="0" wp14:anchorId="4B0446E6" wp14:editId="7E20C78F">
            <wp:extent cx="97790" cy="154940"/>
            <wp:effectExtent l="0" t="0" r="381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and by Lie’s theorem this action can be made upper triangular. From this it is not difficult to obtain a decomposition</w:t>
      </w:r>
    </w:p>
    <w:p w14:paraId="18D1B4F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A94A944" wp14:editId="442E7A55">
            <wp:extent cx="1077595" cy="497840"/>
            <wp:effectExtent l="0" t="0" r="0" b="1016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077595" cy="497840"/>
                    </a:xfrm>
                    <a:prstGeom prst="rect">
                      <a:avLst/>
                    </a:prstGeom>
                    <a:noFill/>
                    <a:ln>
                      <a:noFill/>
                    </a:ln>
                  </pic:spPr>
                </pic:pic>
              </a:graphicData>
            </a:graphic>
          </wp:inline>
        </w:drawing>
      </w:r>
    </w:p>
    <w:p w14:paraId="40172F6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some finite set </w:t>
      </w:r>
      <w:r>
        <w:rPr>
          <w:rFonts w:ascii="Verdana" w:hAnsi="Verdana" w:cs="Verdana"/>
          <w:noProof/>
        </w:rPr>
        <w:drawing>
          <wp:inline distT="0" distB="0" distL="0" distR="0" wp14:anchorId="4617E68C" wp14:editId="1DF45045">
            <wp:extent cx="865505" cy="228600"/>
            <wp:effectExtent l="0" t="0" r="0" b="0"/>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Verdana" w:hAnsi="Verdana" w:cs="Verdana"/>
        </w:rPr>
        <w:t xml:space="preserve">, where </w:t>
      </w:r>
      <w:r>
        <w:rPr>
          <w:rFonts w:ascii="Verdana" w:hAnsi="Verdana" w:cs="Verdana"/>
          <w:noProof/>
        </w:rPr>
        <w:drawing>
          <wp:inline distT="0" distB="0" distL="0" distR="0" wp14:anchorId="40B81E83" wp14:editId="72777150">
            <wp:extent cx="187960" cy="245110"/>
            <wp:effectExtent l="0" t="0" r="0" b="889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87960" cy="245110"/>
                    </a:xfrm>
                    <a:prstGeom prst="rect">
                      <a:avLst/>
                    </a:prstGeom>
                    <a:noFill/>
                    <a:ln>
                      <a:noFill/>
                    </a:ln>
                  </pic:spPr>
                </pic:pic>
              </a:graphicData>
            </a:graphic>
          </wp:inline>
        </w:drawing>
      </w:r>
      <w:r>
        <w:rPr>
          <w:rFonts w:ascii="Verdana" w:hAnsi="Verdana" w:cs="Verdana"/>
        </w:rPr>
        <w:t xml:space="preserve"> are the </w:t>
      </w:r>
      <w:proofErr w:type="spellStart"/>
      <w:r>
        <w:rPr>
          <w:rFonts w:ascii="Verdana" w:hAnsi="Verdana" w:cs="Verdana"/>
        </w:rPr>
        <w:t>generalised</w:t>
      </w:r>
      <w:proofErr w:type="spellEnd"/>
      <w:r>
        <w:rPr>
          <w:rFonts w:ascii="Verdana" w:hAnsi="Verdana" w:cs="Verdana"/>
        </w:rPr>
        <w:t xml:space="preserve"> </w:t>
      </w:r>
      <w:proofErr w:type="spellStart"/>
      <w:r>
        <w:rPr>
          <w:rFonts w:ascii="Verdana" w:hAnsi="Verdana" w:cs="Verdana"/>
        </w:rPr>
        <w:t>eigenspaces</w:t>
      </w:r>
      <w:proofErr w:type="spellEnd"/>
    </w:p>
    <w:p w14:paraId="548288E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B42EF37" wp14:editId="01DFF337">
            <wp:extent cx="3861435" cy="245110"/>
            <wp:effectExtent l="0" t="0" r="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3861435" cy="245110"/>
                    </a:xfrm>
                    <a:prstGeom prst="rect">
                      <a:avLst/>
                    </a:prstGeom>
                    <a:noFill/>
                    <a:ln>
                      <a:noFill/>
                    </a:ln>
                  </pic:spPr>
                </pic:pic>
              </a:graphicData>
            </a:graphic>
          </wp:inline>
        </w:drawing>
      </w:r>
    </w:p>
    <w:p w14:paraId="2ECB549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From the Jacobi identity </w:t>
      </w:r>
      <w:r>
        <w:rPr>
          <w:rFonts w:ascii="Verdana" w:hAnsi="Verdana" w:cs="Verdana"/>
          <w:color w:val="0B576D"/>
        </w:rPr>
        <w:t>(2)</w:t>
      </w:r>
      <w:r>
        <w:rPr>
          <w:rFonts w:ascii="Verdana" w:hAnsi="Verdana" w:cs="Verdana"/>
        </w:rPr>
        <w:t xml:space="preserve"> we see that </w:t>
      </w:r>
      <w:r>
        <w:rPr>
          <w:rFonts w:ascii="Verdana" w:hAnsi="Verdana" w:cs="Verdana"/>
          <w:noProof/>
        </w:rPr>
        <w:drawing>
          <wp:inline distT="0" distB="0" distL="0" distR="0" wp14:anchorId="07823D8E" wp14:editId="2A802963">
            <wp:extent cx="1273810" cy="269240"/>
            <wp:effectExtent l="0" t="0" r="0" b="1016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273810" cy="269240"/>
                    </a:xfrm>
                    <a:prstGeom prst="rect">
                      <a:avLst/>
                    </a:prstGeom>
                    <a:noFill/>
                    <a:ln>
                      <a:noFill/>
                    </a:ln>
                  </pic:spPr>
                </pic:pic>
              </a:graphicData>
            </a:graphic>
          </wp:inline>
        </w:drawing>
      </w:r>
      <w:r>
        <w:rPr>
          <w:rFonts w:ascii="Verdana" w:hAnsi="Verdana" w:cs="Verdana"/>
        </w:rPr>
        <w:t xml:space="preserve">. Among other things, this shows that </w:t>
      </w:r>
      <w:r>
        <w:rPr>
          <w:rFonts w:ascii="Verdana" w:hAnsi="Verdana" w:cs="Verdana"/>
          <w:noProof/>
        </w:rPr>
        <w:drawing>
          <wp:inline distT="0" distB="0" distL="0" distR="0" wp14:anchorId="11C0794D" wp14:editId="1FFA2800">
            <wp:extent cx="187960" cy="245110"/>
            <wp:effectExtent l="0" t="0" r="0" b="8890"/>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87960" cy="245110"/>
                    </a:xfrm>
                    <a:prstGeom prst="rect">
                      <a:avLst/>
                    </a:prstGeom>
                    <a:noFill/>
                    <a:ln>
                      <a:noFill/>
                    </a:ln>
                  </pic:spPr>
                </pic:pic>
              </a:graphicData>
            </a:graphic>
          </wp:inline>
        </w:drawing>
      </w:r>
      <w:r>
        <w:rPr>
          <w:rFonts w:ascii="Verdana" w:hAnsi="Verdana" w:cs="Verdana"/>
        </w:rPr>
        <w:t xml:space="preserve"> has ad-trace zero for any non-zero </w:t>
      </w:r>
      <w:r>
        <w:rPr>
          <w:rFonts w:ascii="Verdana" w:hAnsi="Verdana" w:cs="Verdana"/>
          <w:noProof/>
        </w:rPr>
        <w:drawing>
          <wp:inline distT="0" distB="0" distL="0" distR="0" wp14:anchorId="5ADD397D" wp14:editId="73F35C6B">
            <wp:extent cx="114300" cy="139065"/>
            <wp:effectExtent l="0" t="0" r="1270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and hence </w:t>
      </w:r>
      <w:r>
        <w:rPr>
          <w:rFonts w:ascii="Verdana" w:hAnsi="Verdana" w:cs="Verdana"/>
          <w:noProof/>
        </w:rPr>
        <w:drawing>
          <wp:inline distT="0" distB="0" distL="0" distR="0" wp14:anchorId="5A2D5B86" wp14:editId="191CF7D4">
            <wp:extent cx="481965" cy="253365"/>
            <wp:effectExtent l="0" t="0" r="635" b="63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81965" cy="253365"/>
                    </a:xfrm>
                    <a:prstGeom prst="rect">
                      <a:avLst/>
                    </a:prstGeom>
                    <a:noFill/>
                    <a:ln>
                      <a:noFill/>
                    </a:ln>
                  </pic:spPr>
                </pic:pic>
              </a:graphicData>
            </a:graphic>
          </wp:inline>
        </w:drawing>
      </w:r>
      <w:r>
        <w:rPr>
          <w:rFonts w:ascii="Verdana" w:hAnsi="Verdana" w:cs="Verdana"/>
        </w:rPr>
        <w:t xml:space="preserve"> are </w:t>
      </w:r>
      <w:r>
        <w:rPr>
          <w:rFonts w:ascii="Verdana" w:hAnsi="Verdana" w:cs="Verdana"/>
          <w:noProof/>
        </w:rPr>
        <w:drawing>
          <wp:inline distT="0" distB="0" distL="0" distR="0" wp14:anchorId="075C32D2" wp14:editId="77165B9B">
            <wp:extent cx="187960" cy="139065"/>
            <wp:effectExtent l="0" t="0" r="0" b="0"/>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-orthogonal if </w:t>
      </w:r>
      <w:r>
        <w:rPr>
          <w:rFonts w:ascii="Verdana" w:hAnsi="Verdana" w:cs="Verdana"/>
          <w:noProof/>
        </w:rPr>
        <w:drawing>
          <wp:inline distT="0" distB="0" distL="0" distR="0" wp14:anchorId="2FC547CA" wp14:editId="3E5FDB3D">
            <wp:extent cx="873760" cy="203835"/>
            <wp:effectExtent l="0" t="0" r="0" b="0"/>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873760" cy="203835"/>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7E6A783E" wp14:editId="5593CE7E">
            <wp:extent cx="179705" cy="228600"/>
            <wp:effectExtent l="0" t="0" r="0" b="0"/>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79705" cy="228600"/>
                    </a:xfrm>
                    <a:prstGeom prst="rect">
                      <a:avLst/>
                    </a:prstGeom>
                    <a:noFill/>
                    <a:ln>
                      <a:noFill/>
                    </a:ln>
                  </pic:spPr>
                </pic:pic>
              </a:graphicData>
            </a:graphic>
          </wp:inline>
        </w:drawing>
      </w:r>
      <w:r>
        <w:rPr>
          <w:rFonts w:ascii="Verdana" w:hAnsi="Verdana" w:cs="Verdana"/>
        </w:rPr>
        <w:t xml:space="preserve"> is </w:t>
      </w:r>
      <w:r>
        <w:rPr>
          <w:rFonts w:ascii="Verdana" w:hAnsi="Verdana" w:cs="Verdana"/>
          <w:noProof/>
        </w:rPr>
        <w:drawing>
          <wp:inline distT="0" distB="0" distL="0" distR="0" wp14:anchorId="2265AE3D" wp14:editId="31DA144E">
            <wp:extent cx="187960" cy="139065"/>
            <wp:effectExtent l="0" t="0" r="0" b="0"/>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-orthogonal to </w:t>
      </w:r>
      <w:r>
        <w:rPr>
          <w:rFonts w:ascii="Verdana" w:hAnsi="Verdana" w:cs="Verdana"/>
          <w:noProof/>
        </w:rPr>
        <w:drawing>
          <wp:inline distT="0" distB="0" distL="0" distR="0" wp14:anchorId="1649CC61" wp14:editId="28326920">
            <wp:extent cx="751205" cy="277495"/>
            <wp:effectExtent l="0" t="0" r="10795" b="1905"/>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751205" cy="277495"/>
                    </a:xfrm>
                    <a:prstGeom prst="rect">
                      <a:avLst/>
                    </a:prstGeom>
                    <a:noFill/>
                    <a:ln>
                      <a:noFill/>
                    </a:ln>
                  </pic:spPr>
                </pic:pic>
              </a:graphicData>
            </a:graphic>
          </wp:inline>
        </w:drawing>
      </w:r>
      <w:r>
        <w:rPr>
          <w:rFonts w:ascii="Verdana" w:hAnsi="Verdana" w:cs="Verdana"/>
        </w:rPr>
        <w:t xml:space="preserve">. By Theorem </w:t>
      </w:r>
      <w:r>
        <w:rPr>
          <w:rFonts w:ascii="Verdana" w:hAnsi="Verdana" w:cs="Verdana"/>
          <w:color w:val="0B576D"/>
        </w:rPr>
        <w:t>1</w:t>
      </w:r>
      <w:r>
        <w:rPr>
          <w:rFonts w:ascii="Verdana" w:hAnsi="Verdana" w:cs="Verdana"/>
        </w:rPr>
        <w:t xml:space="preserve">, </w:t>
      </w:r>
      <w:r>
        <w:rPr>
          <w:rFonts w:ascii="Verdana" w:hAnsi="Verdana" w:cs="Verdana"/>
          <w:noProof/>
        </w:rPr>
        <w:drawing>
          <wp:inline distT="0" distB="0" distL="0" distR="0" wp14:anchorId="30F7B9D5" wp14:editId="2AA0E59D">
            <wp:extent cx="187960" cy="139065"/>
            <wp:effectExtent l="0" t="0" r="0" b="0"/>
            <wp:docPr id="95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on </w:t>
      </w:r>
      <w:r>
        <w:rPr>
          <w:rFonts w:ascii="Verdana" w:hAnsi="Verdana" w:cs="Verdana"/>
          <w:noProof/>
        </w:rPr>
        <w:drawing>
          <wp:inline distT="0" distB="0" distL="0" distR="0" wp14:anchorId="79958B94" wp14:editId="79189AE8">
            <wp:extent cx="97790" cy="154940"/>
            <wp:effectExtent l="0" t="0" r="3810" b="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thus also non-degenerate on </w:t>
      </w:r>
      <w:r>
        <w:rPr>
          <w:rFonts w:ascii="Verdana" w:hAnsi="Verdana" w:cs="Verdana"/>
          <w:noProof/>
        </w:rPr>
        <w:drawing>
          <wp:inline distT="0" distB="0" distL="0" distR="0" wp14:anchorId="3FFBB715" wp14:editId="36AB83C3">
            <wp:extent cx="179705" cy="228600"/>
            <wp:effectExtent l="0" t="0" r="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79705" cy="228600"/>
                    </a:xfrm>
                    <a:prstGeom prst="rect">
                      <a:avLst/>
                    </a:prstGeom>
                    <a:noFill/>
                    <a:ln>
                      <a:noFill/>
                    </a:ln>
                  </pic:spPr>
                </pic:pic>
              </a:graphicData>
            </a:graphic>
          </wp:inline>
        </w:drawing>
      </w:r>
      <w:r>
        <w:rPr>
          <w:rFonts w:ascii="Verdana" w:hAnsi="Verdana" w:cs="Verdana"/>
        </w:rPr>
        <w:t xml:space="preserve">; by Proposition </w:t>
      </w:r>
      <w:r>
        <w:rPr>
          <w:rFonts w:ascii="Verdana" w:hAnsi="Verdana" w:cs="Verdana"/>
          <w:color w:val="0B576D"/>
        </w:rPr>
        <w:t>12</w:t>
      </w:r>
      <w:r>
        <w:rPr>
          <w:rFonts w:ascii="Verdana" w:hAnsi="Verdana" w:cs="Verdana"/>
        </w:rPr>
        <w:t xml:space="preserve">, </w:t>
      </w:r>
      <w:r>
        <w:rPr>
          <w:rFonts w:ascii="Verdana" w:hAnsi="Verdana" w:cs="Verdana"/>
          <w:noProof/>
        </w:rPr>
        <w:drawing>
          <wp:inline distT="0" distB="0" distL="0" distR="0" wp14:anchorId="6CEA8F3A" wp14:editId="7D859788">
            <wp:extent cx="187960" cy="139065"/>
            <wp:effectExtent l="0" t="0" r="0" b="0"/>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thus non-degenerate on </w:t>
      </w:r>
      <w:r>
        <w:rPr>
          <w:rFonts w:ascii="Verdana" w:hAnsi="Verdana" w:cs="Verdana"/>
          <w:noProof/>
        </w:rPr>
        <w:drawing>
          <wp:inline distT="0" distB="0" distL="0" distR="0" wp14:anchorId="0913392A" wp14:editId="4184C45E">
            <wp:extent cx="89535" cy="187960"/>
            <wp:effectExtent l="0" t="0" r="12065" b="0"/>
            <wp:docPr id="955"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But by Lie’s theorem, we can find a basis for which </w:t>
      </w:r>
      <w:r>
        <w:rPr>
          <w:rFonts w:ascii="Verdana" w:hAnsi="Verdana" w:cs="Verdana"/>
          <w:noProof/>
        </w:rPr>
        <w:drawing>
          <wp:inline distT="0" distB="0" distL="0" distR="0" wp14:anchorId="1D6E2843" wp14:editId="260B4B36">
            <wp:extent cx="89535" cy="187960"/>
            <wp:effectExtent l="0" t="0" r="12065"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consists of upper-triangular matrices in the adjoint representation of </w:t>
      </w:r>
      <w:r>
        <w:rPr>
          <w:rFonts w:ascii="Verdana" w:hAnsi="Verdana" w:cs="Verdana"/>
          <w:noProof/>
        </w:rPr>
        <w:drawing>
          <wp:inline distT="0" distB="0" distL="0" distR="0" wp14:anchorId="1A512B4A" wp14:editId="36F6731A">
            <wp:extent cx="97790" cy="154940"/>
            <wp:effectExtent l="0" t="0" r="3810"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so that </w:t>
      </w:r>
      <w:r>
        <w:rPr>
          <w:rFonts w:ascii="Verdana" w:hAnsi="Verdana" w:cs="Verdana"/>
          <w:noProof/>
        </w:rPr>
        <w:drawing>
          <wp:inline distT="0" distB="0" distL="0" distR="0" wp14:anchorId="27AA6F48" wp14:editId="507BF7E5">
            <wp:extent cx="391795" cy="228600"/>
            <wp:effectExtent l="0" t="0" r="0" b="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391795" cy="228600"/>
                    </a:xfrm>
                    <a:prstGeom prst="rect">
                      <a:avLst/>
                    </a:prstGeom>
                    <a:noFill/>
                    <a:ln>
                      <a:noFill/>
                    </a:ln>
                  </pic:spPr>
                </pic:pic>
              </a:graphicData>
            </a:graphic>
          </wp:inline>
        </w:drawing>
      </w:r>
      <w:r>
        <w:rPr>
          <w:rFonts w:ascii="Verdana" w:hAnsi="Verdana" w:cs="Verdana"/>
        </w:rPr>
        <w:t xml:space="preserve"> is strictly upper-triangular and thus </w:t>
      </w:r>
      <w:r>
        <w:rPr>
          <w:rFonts w:ascii="Verdana" w:hAnsi="Verdana" w:cs="Verdana"/>
          <w:noProof/>
        </w:rPr>
        <w:drawing>
          <wp:inline distT="0" distB="0" distL="0" distR="0" wp14:anchorId="3EE1E4C2" wp14:editId="7B11B4C6">
            <wp:extent cx="187960" cy="139065"/>
            <wp:effectExtent l="0" t="0" r="0" b="0"/>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-orthogonal to </w:t>
      </w:r>
      <w:r>
        <w:rPr>
          <w:rFonts w:ascii="Verdana" w:hAnsi="Verdana" w:cs="Verdana"/>
          <w:noProof/>
        </w:rPr>
        <w:drawing>
          <wp:inline distT="0" distB="0" distL="0" distR="0" wp14:anchorId="71510903" wp14:editId="4CD3A64F">
            <wp:extent cx="89535" cy="187960"/>
            <wp:effectExtent l="0" t="0" r="12065"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6EA00607" wp14:editId="0C1438E0">
            <wp:extent cx="187960" cy="139065"/>
            <wp:effectExtent l="0" t="0" r="0" b="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on </w:t>
      </w:r>
      <w:r>
        <w:rPr>
          <w:rFonts w:ascii="Verdana" w:hAnsi="Verdana" w:cs="Verdana"/>
          <w:noProof/>
        </w:rPr>
        <w:drawing>
          <wp:inline distT="0" distB="0" distL="0" distR="0" wp14:anchorId="7ED6A670" wp14:editId="0BBC1851">
            <wp:extent cx="89535" cy="187960"/>
            <wp:effectExtent l="0" t="0" r="12065" b="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this forces </w:t>
      </w:r>
      <w:r>
        <w:rPr>
          <w:rFonts w:ascii="Verdana" w:hAnsi="Verdana" w:cs="Verdana"/>
          <w:noProof/>
        </w:rPr>
        <w:drawing>
          <wp:inline distT="0" distB="0" distL="0" distR="0" wp14:anchorId="49FD9831" wp14:editId="20C4758E">
            <wp:extent cx="391795" cy="228600"/>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391795" cy="228600"/>
                    </a:xfrm>
                    <a:prstGeom prst="rect">
                      <a:avLst/>
                    </a:prstGeom>
                    <a:noFill/>
                    <a:ln>
                      <a:noFill/>
                    </a:ln>
                  </pic:spPr>
                </pic:pic>
              </a:graphicData>
            </a:graphic>
          </wp:inline>
        </w:drawing>
      </w:r>
      <w:r>
        <w:rPr>
          <w:rFonts w:ascii="Verdana" w:hAnsi="Verdana" w:cs="Verdana"/>
        </w:rPr>
        <w:t xml:space="preserve"> to be trivial, as required. </w:t>
      </w:r>
      <w:r>
        <w:rPr>
          <w:rFonts w:ascii="Verdana" w:hAnsi="Verdana" w:cs="Verdana"/>
          <w:noProof/>
        </w:rPr>
        <w:drawing>
          <wp:inline distT="0" distB="0" distL="0" distR="0" wp14:anchorId="2BDE95B0" wp14:editId="15215742">
            <wp:extent cx="139065" cy="154940"/>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9783D8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now use the </w:t>
      </w:r>
      <w:proofErr w:type="spellStart"/>
      <w:r>
        <w:rPr>
          <w:rFonts w:ascii="Verdana" w:hAnsi="Verdana" w:cs="Verdana"/>
        </w:rPr>
        <w:t>semisimple</w:t>
      </w:r>
      <w:proofErr w:type="spellEnd"/>
      <w:r>
        <w:rPr>
          <w:rFonts w:ascii="Verdana" w:hAnsi="Verdana" w:cs="Verdana"/>
        </w:rPr>
        <w:t xml:space="preserve"> Jordan decomposition (Lemma </w:t>
      </w:r>
      <w:r>
        <w:rPr>
          <w:rFonts w:ascii="Verdana" w:hAnsi="Verdana" w:cs="Verdana"/>
          <w:color w:val="0B576D"/>
        </w:rPr>
        <w:t>10</w:t>
      </w:r>
      <w:r>
        <w:rPr>
          <w:rFonts w:ascii="Verdana" w:hAnsi="Verdana" w:cs="Verdana"/>
        </w:rPr>
        <w:t xml:space="preserve">) to obtain a further non-degeneracy property of the </w:t>
      </w:r>
      <w:proofErr w:type="spellStart"/>
      <w:r>
        <w:rPr>
          <w:rFonts w:ascii="Verdana" w:hAnsi="Verdana" w:cs="Verdana"/>
        </w:rPr>
        <w:t>Cartan</w:t>
      </w:r>
      <w:proofErr w:type="spellEnd"/>
      <w:r>
        <w:rPr>
          <w:rFonts w:ascii="Verdana" w:hAnsi="Verdana" w:cs="Verdana"/>
        </w:rPr>
        <w:t xml:space="preserve"> </w:t>
      </w:r>
      <w:proofErr w:type="spellStart"/>
      <w:r>
        <w:rPr>
          <w:rFonts w:ascii="Verdana" w:hAnsi="Verdana" w:cs="Verdana"/>
        </w:rPr>
        <w:t>subalgebras</w:t>
      </w:r>
      <w:proofErr w:type="spellEnd"/>
      <w:r>
        <w:rPr>
          <w:rFonts w:ascii="Verdana" w:hAnsi="Verdana" w:cs="Verdana"/>
        </w:rPr>
        <w:t xml:space="preserve"> of </w:t>
      </w:r>
      <w:proofErr w:type="spellStart"/>
      <w:r>
        <w:rPr>
          <w:rFonts w:ascii="Verdana" w:hAnsi="Verdana" w:cs="Verdana"/>
        </w:rPr>
        <w:t>semisimple</w:t>
      </w:r>
      <w:proofErr w:type="spellEnd"/>
      <w:r>
        <w:rPr>
          <w:rFonts w:ascii="Verdana" w:hAnsi="Verdana" w:cs="Verdana"/>
        </w:rPr>
        <w:t xml:space="preserve"> algebras:</w:t>
      </w:r>
    </w:p>
    <w:p w14:paraId="24DD51B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15</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3B1D3C0B" wp14:editId="6B954D42">
            <wp:extent cx="97790" cy="154940"/>
            <wp:effectExtent l="0" t="0" r="381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 Then every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w:t>
      </w:r>
      <w:proofErr w:type="spellEnd"/>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59C1BFF5" wp14:editId="78EDF1E4">
            <wp:extent cx="89535" cy="187960"/>
            <wp:effectExtent l="0" t="0" r="12065" b="0"/>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consists entirely of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elements.</w:t>
      </w:r>
    </w:p>
    <w:p w14:paraId="59959680"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Let </w:t>
      </w:r>
      <w:r>
        <w:rPr>
          <w:rFonts w:ascii="Verdana" w:hAnsi="Verdana" w:cs="Verdana"/>
          <w:noProof/>
        </w:rPr>
        <w:drawing>
          <wp:inline distT="0" distB="0" distL="0" distR="0" wp14:anchorId="5B65BA80" wp14:editId="68B0B84F">
            <wp:extent cx="473710" cy="187960"/>
            <wp:effectExtent l="0" t="0" r="8890" b="0"/>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then (by the abelian nature of </w:t>
      </w:r>
      <w:r>
        <w:rPr>
          <w:rFonts w:ascii="Verdana" w:hAnsi="Verdana" w:cs="Verdana"/>
          <w:noProof/>
        </w:rPr>
        <w:drawing>
          <wp:inline distT="0" distB="0" distL="0" distR="0" wp14:anchorId="5E9B998C" wp14:editId="125E6A73">
            <wp:extent cx="89535" cy="187960"/>
            <wp:effectExtent l="0" t="0" r="12065"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4B268868" wp14:editId="204BD453">
            <wp:extent cx="326390" cy="163195"/>
            <wp:effectExtent l="0" t="0" r="381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annihilates </w:t>
      </w:r>
      <w:r>
        <w:rPr>
          <w:rFonts w:ascii="Verdana" w:hAnsi="Verdana" w:cs="Verdana"/>
          <w:noProof/>
        </w:rPr>
        <w:drawing>
          <wp:inline distT="0" distB="0" distL="0" distR="0" wp14:anchorId="181D4620" wp14:editId="36180887">
            <wp:extent cx="89535" cy="187960"/>
            <wp:effectExtent l="0" t="0" r="12065"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530BE0C8" wp14:editId="09BB4C46">
            <wp:extent cx="416560" cy="203835"/>
            <wp:effectExtent l="0" t="0" r="0" b="0"/>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16560" cy="203835"/>
                    </a:xfrm>
                    <a:prstGeom prst="rect">
                      <a:avLst/>
                    </a:prstGeom>
                    <a:noFill/>
                    <a:ln>
                      <a:noFill/>
                    </a:ln>
                  </pic:spPr>
                </pic:pic>
              </a:graphicData>
            </a:graphic>
          </wp:inline>
        </w:drawing>
      </w:r>
      <w:r>
        <w:rPr>
          <w:rFonts w:ascii="Verdana" w:hAnsi="Verdana" w:cs="Verdana"/>
        </w:rPr>
        <w:t xml:space="preserve"> is a polynomial in </w:t>
      </w:r>
      <w:r>
        <w:rPr>
          <w:rFonts w:ascii="Verdana" w:hAnsi="Verdana" w:cs="Verdana"/>
          <w:noProof/>
        </w:rPr>
        <w:drawing>
          <wp:inline distT="0" distB="0" distL="0" distR="0" wp14:anchorId="7169D751" wp14:editId="04763FFB">
            <wp:extent cx="326390" cy="163195"/>
            <wp:effectExtent l="0" t="0" r="3810" b="0"/>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with zero constant coefficient, </w:t>
      </w:r>
      <w:r>
        <w:rPr>
          <w:rFonts w:ascii="Verdana" w:hAnsi="Verdana" w:cs="Verdana"/>
          <w:noProof/>
        </w:rPr>
        <w:drawing>
          <wp:inline distT="0" distB="0" distL="0" distR="0" wp14:anchorId="478135E8" wp14:editId="42FDE830">
            <wp:extent cx="416560" cy="203835"/>
            <wp:effectExtent l="0" t="0" r="0" b="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16560" cy="203835"/>
                    </a:xfrm>
                    <a:prstGeom prst="rect">
                      <a:avLst/>
                    </a:prstGeom>
                    <a:noFill/>
                    <a:ln>
                      <a:noFill/>
                    </a:ln>
                  </pic:spPr>
                </pic:pic>
              </a:graphicData>
            </a:graphic>
          </wp:inline>
        </w:drawing>
      </w:r>
      <w:r>
        <w:rPr>
          <w:rFonts w:ascii="Verdana" w:hAnsi="Verdana" w:cs="Verdana"/>
        </w:rPr>
        <w:t xml:space="preserve"> annihilates </w:t>
      </w:r>
      <w:r>
        <w:rPr>
          <w:rFonts w:ascii="Verdana" w:hAnsi="Verdana" w:cs="Verdana"/>
          <w:noProof/>
        </w:rPr>
        <w:drawing>
          <wp:inline distT="0" distB="0" distL="0" distR="0" wp14:anchorId="21C14A4A" wp14:editId="0F4BABFD">
            <wp:extent cx="89535" cy="187960"/>
            <wp:effectExtent l="0" t="0" r="12065"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as well; thus </w:t>
      </w:r>
      <w:r>
        <w:rPr>
          <w:rFonts w:ascii="Verdana" w:hAnsi="Verdana" w:cs="Verdana"/>
          <w:noProof/>
        </w:rPr>
        <w:drawing>
          <wp:inline distT="0" distB="0" distL="0" distR="0" wp14:anchorId="6511B7BD" wp14:editId="73C2BBA7">
            <wp:extent cx="203835" cy="130810"/>
            <wp:effectExtent l="0" t="0" r="0"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normalises</w:t>
      </w:r>
      <w:proofErr w:type="spellEnd"/>
      <w:r>
        <w:rPr>
          <w:rFonts w:ascii="Verdana" w:hAnsi="Verdana" w:cs="Verdana"/>
        </w:rPr>
        <w:t xml:space="preserve"> </w:t>
      </w:r>
      <w:r>
        <w:rPr>
          <w:rFonts w:ascii="Verdana" w:hAnsi="Verdana" w:cs="Verdana"/>
          <w:noProof/>
        </w:rPr>
        <w:drawing>
          <wp:inline distT="0" distB="0" distL="0" distR="0" wp14:anchorId="10A5E863" wp14:editId="47D0D509">
            <wp:extent cx="89535" cy="187960"/>
            <wp:effectExtent l="0" t="0" r="12065"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thus also lies in </w:t>
      </w:r>
      <w:r>
        <w:rPr>
          <w:rFonts w:ascii="Verdana" w:hAnsi="Verdana" w:cs="Verdana"/>
          <w:noProof/>
        </w:rPr>
        <w:drawing>
          <wp:inline distT="0" distB="0" distL="0" distR="0" wp14:anchorId="3189A784" wp14:editId="08EC465A">
            <wp:extent cx="89535" cy="187960"/>
            <wp:effectExtent l="0" t="0" r="12065" b="0"/>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6B53A48A" wp14:editId="02DC24AB">
            <wp:extent cx="89535" cy="187960"/>
            <wp:effectExtent l="0" t="0" r="12065"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Cartan</w:t>
      </w:r>
      <w:proofErr w:type="spellEnd"/>
      <w:r>
        <w:rPr>
          <w:rFonts w:ascii="Verdana" w:hAnsi="Verdana" w:cs="Verdana"/>
        </w:rPr>
        <w:t xml:space="preserve">. If </w:t>
      </w:r>
      <w:r>
        <w:rPr>
          <w:rFonts w:ascii="Verdana" w:hAnsi="Verdana" w:cs="Verdana"/>
          <w:noProof/>
        </w:rPr>
        <w:drawing>
          <wp:inline distT="0" distB="0" distL="0" distR="0" wp14:anchorId="52776234" wp14:editId="48FF3391">
            <wp:extent cx="473710" cy="187960"/>
            <wp:effectExtent l="0" t="0" r="889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016A27E2" wp14:editId="6088B349">
            <wp:extent cx="97790" cy="130810"/>
            <wp:effectExtent l="0" t="0" r="3810" b="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commutes with </w:t>
      </w:r>
      <w:r>
        <w:rPr>
          <w:rFonts w:ascii="Verdana" w:hAnsi="Verdana" w:cs="Verdana"/>
          <w:noProof/>
        </w:rPr>
        <w:drawing>
          <wp:inline distT="0" distB="0" distL="0" distR="0" wp14:anchorId="7752DB79" wp14:editId="40BAA219">
            <wp:extent cx="203835" cy="130810"/>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52E97DB6" wp14:editId="628886C8">
            <wp:extent cx="318135" cy="203835"/>
            <wp:effectExtent l="0" t="0" r="12065"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18135" cy="203835"/>
                    </a:xfrm>
                    <a:prstGeom prst="rect">
                      <a:avLst/>
                    </a:prstGeom>
                    <a:noFill/>
                    <a:ln>
                      <a:noFill/>
                    </a:ln>
                  </pic:spPr>
                </pic:pic>
              </a:graphicData>
            </a:graphic>
          </wp:inline>
        </w:drawing>
      </w:r>
      <w:r>
        <w:rPr>
          <w:rFonts w:ascii="Verdana" w:hAnsi="Verdana" w:cs="Verdana"/>
        </w:rPr>
        <w:t xml:space="preserve"> commutes with </w:t>
      </w:r>
      <w:r>
        <w:rPr>
          <w:rFonts w:ascii="Verdana" w:hAnsi="Verdana" w:cs="Verdana"/>
          <w:noProof/>
        </w:rPr>
        <w:drawing>
          <wp:inline distT="0" distB="0" distL="0" distR="0" wp14:anchorId="2AA7946E" wp14:editId="79F5F768">
            <wp:extent cx="416560" cy="203835"/>
            <wp:effectExtent l="0" t="0" r="0" b="0"/>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16560" cy="203835"/>
                    </a:xfrm>
                    <a:prstGeom prst="rect">
                      <a:avLst/>
                    </a:prstGeom>
                    <a:noFill/>
                    <a:ln>
                      <a:noFill/>
                    </a:ln>
                  </pic:spPr>
                </pic:pic>
              </a:graphicData>
            </a:graphic>
          </wp:inline>
        </w:drawing>
      </w:r>
      <w:r>
        <w:rPr>
          <w:rFonts w:ascii="Verdana" w:hAnsi="Verdana" w:cs="Verdana"/>
        </w:rPr>
        <w:t xml:space="preserve">. As the latter is nilpotent, we conclude that </w:t>
      </w:r>
      <w:r>
        <w:rPr>
          <w:rFonts w:ascii="Verdana" w:hAnsi="Verdana" w:cs="Verdana"/>
          <w:noProof/>
        </w:rPr>
        <w:drawing>
          <wp:inline distT="0" distB="0" distL="0" distR="0" wp14:anchorId="6C213A81" wp14:editId="51CE4C17">
            <wp:extent cx="751205" cy="203835"/>
            <wp:effectExtent l="0" t="0" r="10795" b="0"/>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751205" cy="203835"/>
                    </a:xfrm>
                    <a:prstGeom prst="rect">
                      <a:avLst/>
                    </a:prstGeom>
                    <a:noFill/>
                    <a:ln>
                      <a:noFill/>
                    </a:ln>
                  </pic:spPr>
                </pic:pic>
              </a:graphicData>
            </a:graphic>
          </wp:inline>
        </w:drawing>
      </w:r>
      <w:r>
        <w:rPr>
          <w:rFonts w:ascii="Verdana" w:hAnsi="Verdana" w:cs="Verdana"/>
        </w:rPr>
        <w:t xml:space="preserve"> is nilpotent and thus has trace zero. Thus </w:t>
      </w:r>
      <w:r>
        <w:rPr>
          <w:rFonts w:ascii="Verdana" w:hAnsi="Verdana" w:cs="Verdana"/>
          <w:noProof/>
        </w:rPr>
        <w:drawing>
          <wp:inline distT="0" distB="0" distL="0" distR="0" wp14:anchorId="7249F77A" wp14:editId="1AA7FD75">
            <wp:extent cx="203835" cy="130810"/>
            <wp:effectExtent l="0" t="0" r="0"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is </w:t>
      </w:r>
      <w:r>
        <w:rPr>
          <w:rFonts w:ascii="Verdana" w:hAnsi="Verdana" w:cs="Verdana"/>
          <w:noProof/>
        </w:rPr>
        <w:drawing>
          <wp:inline distT="0" distB="0" distL="0" distR="0" wp14:anchorId="39B327FA" wp14:editId="29117DAF">
            <wp:extent cx="187960" cy="139065"/>
            <wp:effectExtent l="0"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-orthogonal to </w:t>
      </w:r>
      <w:r>
        <w:rPr>
          <w:rFonts w:ascii="Verdana" w:hAnsi="Verdana" w:cs="Verdana"/>
          <w:noProof/>
        </w:rPr>
        <w:drawing>
          <wp:inline distT="0" distB="0" distL="0" distR="0" wp14:anchorId="1F0F7094" wp14:editId="2E5E949D">
            <wp:extent cx="89535" cy="187960"/>
            <wp:effectExtent l="0" t="0" r="12065" b="0"/>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thus vanishes since the Killing form is non-degenerate on </w:t>
      </w:r>
      <w:r>
        <w:rPr>
          <w:rFonts w:ascii="Verdana" w:hAnsi="Verdana" w:cs="Verdana"/>
          <w:noProof/>
        </w:rPr>
        <w:drawing>
          <wp:inline distT="0" distB="0" distL="0" distR="0" wp14:anchorId="7D78235F" wp14:editId="04F1F9A3">
            <wp:extent cx="89535" cy="187960"/>
            <wp:effectExtent l="0" t="0" r="12065" b="0"/>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Thus every element of </w:t>
      </w:r>
      <w:r>
        <w:rPr>
          <w:rFonts w:ascii="Verdana" w:hAnsi="Verdana" w:cs="Verdana"/>
          <w:noProof/>
        </w:rPr>
        <w:drawing>
          <wp:inline distT="0" distB="0" distL="0" distR="0" wp14:anchorId="52029B16" wp14:editId="49046FA9">
            <wp:extent cx="89535" cy="187960"/>
            <wp:effectExtent l="0" t="0" r="12065" b="0"/>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semisimple</w:t>
      </w:r>
      <w:proofErr w:type="spellEnd"/>
      <w:r>
        <w:rPr>
          <w:rFonts w:ascii="Verdana" w:hAnsi="Verdana" w:cs="Verdana"/>
        </w:rPr>
        <w:t xml:space="preserve"> as required. </w:t>
      </w:r>
      <w:r>
        <w:rPr>
          <w:rFonts w:ascii="Verdana" w:hAnsi="Verdana" w:cs="Verdana"/>
          <w:noProof/>
        </w:rPr>
        <w:drawing>
          <wp:inline distT="0" distB="0" distL="0" distR="0" wp14:anchorId="4A3C89F9" wp14:editId="0F85FEA9">
            <wp:extent cx="139065" cy="154940"/>
            <wp:effectExtent l="0" t="0" r="0" b="0"/>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5ABB9A58"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xml:space="preserve">— 5. </w:t>
      </w:r>
      <w:r>
        <w:rPr>
          <w:rFonts w:ascii="Verdana" w:hAnsi="Verdana" w:cs="Verdana"/>
          <w:b/>
          <w:bCs/>
          <w:noProof/>
        </w:rPr>
        <w:drawing>
          <wp:inline distT="0" distB="0" distL="0" distR="0" wp14:anchorId="22874DC6" wp14:editId="3BBF5722">
            <wp:extent cx="245110" cy="187960"/>
            <wp:effectExtent l="0" t="0" r="8890"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b/>
          <w:bCs/>
        </w:rPr>
        <w:t xml:space="preserve"> representations —</w:t>
      </w:r>
    </w:p>
    <w:p w14:paraId="6A1D06BF"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To proceed further, we now need to perform some computations on a very specific Lie algebra, the special linear algebra </w:t>
      </w:r>
      <w:r>
        <w:rPr>
          <w:rFonts w:ascii="Verdana" w:hAnsi="Verdana" w:cs="Verdana"/>
          <w:noProof/>
        </w:rPr>
        <w:drawing>
          <wp:inline distT="0" distB="0" distL="0" distR="0" wp14:anchorId="367E81A7" wp14:editId="2E40B664">
            <wp:extent cx="245110" cy="187960"/>
            <wp:effectExtent l="0" t="0" r="8890" b="0"/>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03A1E230" wp14:editId="746F0654">
            <wp:extent cx="457200" cy="154940"/>
            <wp:effectExtent l="0" t="0" r="0"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457200" cy="154940"/>
                    </a:xfrm>
                    <a:prstGeom prst="rect">
                      <a:avLst/>
                    </a:prstGeom>
                    <a:noFill/>
                    <a:ln>
                      <a:noFill/>
                    </a:ln>
                  </pic:spPr>
                </pic:pic>
              </a:graphicData>
            </a:graphic>
          </wp:inline>
        </w:drawing>
      </w:r>
      <w:r>
        <w:rPr>
          <w:rFonts w:ascii="Verdana" w:hAnsi="Verdana" w:cs="Verdana"/>
        </w:rPr>
        <w:t xml:space="preserve"> complex matrices with zero trace. This is a three-dimensional concrete Lie algebra, spanned by the three generators</w:t>
      </w:r>
    </w:p>
    <w:p w14:paraId="7698B2F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252BBE0" wp14:editId="1AFE67DB">
            <wp:extent cx="4000500" cy="522605"/>
            <wp:effectExtent l="0" t="0" r="12700" b="10795"/>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000500" cy="522605"/>
                    </a:xfrm>
                    <a:prstGeom prst="rect">
                      <a:avLst/>
                    </a:prstGeom>
                    <a:noFill/>
                    <a:ln>
                      <a:noFill/>
                    </a:ln>
                  </pic:spPr>
                </pic:pic>
              </a:graphicData>
            </a:graphic>
          </wp:inline>
        </w:drawing>
      </w:r>
    </w:p>
    <w:p w14:paraId="5B17797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which obey the commutation </w:t>
      </w:r>
      <w:proofErr w:type="gramStart"/>
      <w:r>
        <w:rPr>
          <w:rFonts w:ascii="Verdana" w:hAnsi="Verdana" w:cs="Verdana"/>
        </w:rPr>
        <w:t>relations</w:t>
      </w:r>
      <w:proofErr w:type="gramEnd"/>
    </w:p>
    <w:p w14:paraId="2E9A9C5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CE2EA1E" wp14:editId="183C4529">
            <wp:extent cx="4212590" cy="245110"/>
            <wp:effectExtent l="0" t="0" r="3810" b="8890"/>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4212590" cy="245110"/>
                    </a:xfrm>
                    <a:prstGeom prst="rect">
                      <a:avLst/>
                    </a:prstGeom>
                    <a:noFill/>
                    <a:ln>
                      <a:noFill/>
                    </a:ln>
                  </pic:spPr>
                </pic:pic>
              </a:graphicData>
            </a:graphic>
          </wp:inline>
        </w:drawing>
      </w:r>
    </w:p>
    <w:p w14:paraId="7C6BDF6F" w14:textId="77777777" w:rsidR="00C348F5" w:rsidRDefault="00C348F5" w:rsidP="00C348F5">
      <w:pPr>
        <w:widowControl w:val="0"/>
        <w:autoSpaceDE w:val="0"/>
        <w:autoSpaceDN w:val="0"/>
        <w:adjustRightInd w:val="0"/>
        <w:rPr>
          <w:rFonts w:ascii="Verdana" w:hAnsi="Verdana" w:cs="Verdana"/>
        </w:rPr>
      </w:pPr>
    </w:p>
    <w:p w14:paraId="5167A9D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Conversely, any abstract three-dimensional Lie algebra generated by </w:t>
      </w:r>
      <w:r>
        <w:rPr>
          <w:rFonts w:ascii="Verdana" w:hAnsi="Verdana" w:cs="Verdana"/>
          <w:noProof/>
        </w:rPr>
        <w:drawing>
          <wp:inline distT="0" distB="0" distL="0" distR="0" wp14:anchorId="5B35FB94" wp14:editId="410133C2">
            <wp:extent cx="702310" cy="179705"/>
            <wp:effectExtent l="0" t="0" r="8890" b="0"/>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702310" cy="179705"/>
                    </a:xfrm>
                    <a:prstGeom prst="rect">
                      <a:avLst/>
                    </a:prstGeom>
                    <a:noFill/>
                    <a:ln>
                      <a:noFill/>
                    </a:ln>
                  </pic:spPr>
                </pic:pic>
              </a:graphicData>
            </a:graphic>
          </wp:inline>
        </w:drawing>
      </w:r>
      <w:r>
        <w:rPr>
          <w:rFonts w:ascii="Verdana" w:hAnsi="Verdana" w:cs="Verdana"/>
        </w:rPr>
        <w:t xml:space="preserve"> with relations </w:t>
      </w:r>
      <w:r>
        <w:rPr>
          <w:rFonts w:ascii="Verdana" w:hAnsi="Verdana" w:cs="Verdana"/>
          <w:color w:val="0B576D"/>
        </w:rPr>
        <w:t>(8)</w:t>
      </w:r>
      <w:r>
        <w:rPr>
          <w:rFonts w:ascii="Verdana" w:hAnsi="Verdana" w:cs="Verdana"/>
        </w:rPr>
        <w:t xml:space="preserve"> is clearly isomorphic to </w:t>
      </w:r>
      <w:r>
        <w:rPr>
          <w:rFonts w:ascii="Verdana" w:hAnsi="Verdana" w:cs="Verdana"/>
          <w:noProof/>
        </w:rPr>
        <w:drawing>
          <wp:inline distT="0" distB="0" distL="0" distR="0" wp14:anchorId="662B6EE5" wp14:editId="2B4A23BB">
            <wp:extent cx="245110" cy="187960"/>
            <wp:effectExtent l="0" t="0" r="8890" b="0"/>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One can check that this is a simple Lie algebra, with the one-dimensional space generated by </w:t>
      </w:r>
      <w:r>
        <w:rPr>
          <w:rFonts w:ascii="Verdana" w:hAnsi="Verdana" w:cs="Verdana"/>
          <w:noProof/>
        </w:rPr>
        <w:drawing>
          <wp:inline distT="0" distB="0" distL="0" distR="0" wp14:anchorId="56497CEC" wp14:editId="5C4A4838">
            <wp:extent cx="187960" cy="139065"/>
            <wp:effectExtent l="0" t="0" r="0" b="0"/>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being a </w:t>
      </w:r>
      <w:proofErr w:type="spellStart"/>
      <w:r>
        <w:rPr>
          <w:rFonts w:ascii="Verdana" w:hAnsi="Verdana" w:cs="Verdana"/>
        </w:rPr>
        <w:t>Cartan</w:t>
      </w:r>
      <w:proofErr w:type="spellEnd"/>
      <w:r>
        <w:rPr>
          <w:rFonts w:ascii="Verdana" w:hAnsi="Verdana" w:cs="Verdana"/>
        </w:rPr>
        <w:t xml:space="preserve"> </w:t>
      </w:r>
      <w:proofErr w:type="spellStart"/>
      <w:r>
        <w:rPr>
          <w:rFonts w:ascii="Verdana" w:hAnsi="Verdana" w:cs="Verdana"/>
        </w:rPr>
        <w:t>subalgebra</w:t>
      </w:r>
      <w:proofErr w:type="spellEnd"/>
      <w:r>
        <w:rPr>
          <w:rFonts w:ascii="Verdana" w:hAnsi="Verdana" w:cs="Verdana"/>
        </w:rPr>
        <w:t>.</w:t>
      </w:r>
    </w:p>
    <w:p w14:paraId="10ECB64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Now we classify by hand the representations </w:t>
      </w:r>
      <w:r>
        <w:rPr>
          <w:rFonts w:ascii="Verdana" w:hAnsi="Verdana" w:cs="Verdana"/>
          <w:noProof/>
        </w:rPr>
        <w:drawing>
          <wp:inline distT="0" distB="0" distL="0" distR="0" wp14:anchorId="28C1680F" wp14:editId="1EC1C784">
            <wp:extent cx="1322705" cy="228600"/>
            <wp:effectExtent l="0" t="0" r="0" b="0"/>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322705" cy="22860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0B0FD20C" wp14:editId="78F9C796">
            <wp:extent cx="245110" cy="187960"/>
            <wp:effectExtent l="0" t="0" r="889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Observe that </w:t>
      </w:r>
      <w:r>
        <w:rPr>
          <w:rFonts w:ascii="Verdana" w:hAnsi="Verdana" w:cs="Verdana"/>
          <w:noProof/>
        </w:rPr>
        <w:drawing>
          <wp:inline distT="0" distB="0" distL="0" distR="0" wp14:anchorId="216AAC4C" wp14:editId="14609B2E">
            <wp:extent cx="245110" cy="187960"/>
            <wp:effectExtent l="0" t="0" r="8890"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acts infinitesimally on </w:t>
      </w:r>
      <w:r>
        <w:rPr>
          <w:rFonts w:ascii="Verdana" w:hAnsi="Verdana" w:cs="Verdana"/>
          <w:noProof/>
        </w:rPr>
        <w:drawing>
          <wp:inline distT="0" distB="0" distL="0" distR="0" wp14:anchorId="592DF6B2" wp14:editId="535DF357">
            <wp:extent cx="253365" cy="187960"/>
            <wp:effectExtent l="0" t="0" r="635" b="0"/>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53365" cy="187960"/>
                    </a:xfrm>
                    <a:prstGeom prst="rect">
                      <a:avLst/>
                    </a:prstGeom>
                    <a:noFill/>
                    <a:ln>
                      <a:noFill/>
                    </a:ln>
                  </pic:spPr>
                </pic:pic>
              </a:graphicData>
            </a:graphic>
          </wp:inline>
        </w:drawing>
      </w:r>
      <w:r>
        <w:rPr>
          <w:rFonts w:ascii="Verdana" w:hAnsi="Verdana" w:cs="Verdana"/>
        </w:rPr>
        <w:t xml:space="preserve"> by the differential operators (or vector fields)</w:t>
      </w:r>
    </w:p>
    <w:p w14:paraId="641A0C66"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64D20ED" wp14:editId="67F51982">
            <wp:extent cx="3682365" cy="212090"/>
            <wp:effectExtent l="0" t="0" r="635"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3682365" cy="212090"/>
                    </a:xfrm>
                    <a:prstGeom prst="rect">
                      <a:avLst/>
                    </a:prstGeom>
                    <a:noFill/>
                    <a:ln>
                      <a:noFill/>
                    </a:ln>
                  </pic:spPr>
                </pic:pic>
              </a:graphicData>
            </a:graphic>
          </wp:inline>
        </w:drawing>
      </w:r>
    </w:p>
    <w:p w14:paraId="565A84E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particular, we see that for each natural number </w:t>
      </w:r>
      <w:r>
        <w:rPr>
          <w:rFonts w:ascii="Verdana" w:hAnsi="Verdana" w:cs="Verdana"/>
          <w:noProof/>
        </w:rPr>
        <w:drawing>
          <wp:inline distT="0" distB="0" distL="0" distR="0" wp14:anchorId="40E08245" wp14:editId="7FF25612">
            <wp:extent cx="130810" cy="89535"/>
            <wp:effectExtent l="0" t="0" r="0" b="12065"/>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the space </w:t>
      </w:r>
      <w:r>
        <w:rPr>
          <w:rFonts w:ascii="Verdana" w:hAnsi="Verdana" w:cs="Verdana"/>
          <w:noProof/>
        </w:rPr>
        <w:drawing>
          <wp:inline distT="0" distB="0" distL="0" distR="0" wp14:anchorId="0EDCFBE9" wp14:editId="4EB8C76D">
            <wp:extent cx="212090" cy="179705"/>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Verdana" w:hAnsi="Verdana" w:cs="Verdana"/>
        </w:rPr>
        <w:t xml:space="preserve"> of homogeneous polynomials in two variables </w:t>
      </w:r>
      <w:r>
        <w:rPr>
          <w:rFonts w:ascii="Verdana" w:hAnsi="Verdana" w:cs="Verdana"/>
          <w:noProof/>
        </w:rPr>
        <w:drawing>
          <wp:inline distT="0" distB="0" distL="0" distR="0" wp14:anchorId="21C779C4" wp14:editId="7C970D85">
            <wp:extent cx="302260" cy="130810"/>
            <wp:effectExtent l="0" t="0" r="2540" b="0"/>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02260" cy="130810"/>
                    </a:xfrm>
                    <a:prstGeom prst="rect">
                      <a:avLst/>
                    </a:prstGeom>
                    <a:noFill/>
                    <a:ln>
                      <a:noFill/>
                    </a:ln>
                  </pic:spPr>
                </pic:pic>
              </a:graphicData>
            </a:graphic>
          </wp:inline>
        </w:drawing>
      </w:r>
      <w:r>
        <w:rPr>
          <w:rFonts w:ascii="Verdana" w:hAnsi="Verdana" w:cs="Verdana"/>
        </w:rPr>
        <w:t xml:space="preserve"> of degree </w:t>
      </w:r>
      <w:r>
        <w:rPr>
          <w:rFonts w:ascii="Verdana" w:hAnsi="Verdana" w:cs="Verdana"/>
          <w:noProof/>
        </w:rPr>
        <w:drawing>
          <wp:inline distT="0" distB="0" distL="0" distR="0" wp14:anchorId="49EEA5CC" wp14:editId="635B4DF6">
            <wp:extent cx="130810" cy="89535"/>
            <wp:effectExtent l="0" t="0" r="0" b="12065"/>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has a representation </w:t>
      </w:r>
      <w:r>
        <w:rPr>
          <w:rFonts w:ascii="Verdana" w:hAnsi="Verdana" w:cs="Verdana"/>
          <w:noProof/>
        </w:rPr>
        <w:drawing>
          <wp:inline distT="0" distB="0" distL="0" distR="0" wp14:anchorId="40CAC1D1" wp14:editId="3D7A3489">
            <wp:extent cx="1502410" cy="228600"/>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502410" cy="228600"/>
                    </a:xfrm>
                    <a:prstGeom prst="rect">
                      <a:avLst/>
                    </a:prstGeom>
                    <a:noFill/>
                    <a:ln>
                      <a:noFill/>
                    </a:ln>
                  </pic:spPr>
                </pic:pic>
              </a:graphicData>
            </a:graphic>
          </wp:inline>
        </w:drawing>
      </w:r>
      <w:r>
        <w:rPr>
          <w:rFonts w:ascii="Verdana" w:hAnsi="Verdana" w:cs="Verdana"/>
        </w:rPr>
        <w:t xml:space="preserve">; if we give this space the basis </w:t>
      </w:r>
      <w:r>
        <w:rPr>
          <w:rFonts w:ascii="Verdana" w:hAnsi="Verdana" w:cs="Verdana"/>
          <w:noProof/>
        </w:rPr>
        <w:drawing>
          <wp:inline distT="0" distB="0" distL="0" distR="0" wp14:anchorId="143E3BCC" wp14:editId="3288B449">
            <wp:extent cx="1306195" cy="212090"/>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306195" cy="212090"/>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417930AE" wp14:editId="614D6D15">
            <wp:extent cx="1045210" cy="187960"/>
            <wp:effectExtent l="0" t="0" r="0" b="0"/>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045210" cy="187960"/>
                    </a:xfrm>
                    <a:prstGeom prst="rect">
                      <a:avLst/>
                    </a:prstGeom>
                    <a:noFill/>
                    <a:ln>
                      <a:noFill/>
                    </a:ln>
                  </pic:spPr>
                </pic:pic>
              </a:graphicData>
            </a:graphic>
          </wp:inline>
        </w:drawing>
      </w:r>
      <w:r>
        <w:rPr>
          <w:rFonts w:ascii="Verdana" w:hAnsi="Verdana" w:cs="Verdana"/>
        </w:rPr>
        <w:t>, the action is then described by the formulae</w:t>
      </w:r>
    </w:p>
    <w:p w14:paraId="69A8DE8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25EB1B7" wp14:editId="35D4B9AF">
            <wp:extent cx="6245860" cy="432435"/>
            <wp:effectExtent l="0" t="0" r="2540"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6245860" cy="432435"/>
                    </a:xfrm>
                    <a:prstGeom prst="rect">
                      <a:avLst/>
                    </a:prstGeom>
                    <a:noFill/>
                    <a:ln>
                      <a:noFill/>
                    </a:ln>
                  </pic:spPr>
                </pic:pic>
              </a:graphicData>
            </a:graphic>
          </wp:inline>
        </w:drawing>
      </w:r>
    </w:p>
    <w:p w14:paraId="0E6D56EE" w14:textId="77777777" w:rsidR="00C348F5" w:rsidRDefault="00C348F5" w:rsidP="00C348F5">
      <w:pPr>
        <w:widowControl w:val="0"/>
        <w:autoSpaceDE w:val="0"/>
        <w:autoSpaceDN w:val="0"/>
        <w:adjustRightInd w:val="0"/>
        <w:rPr>
          <w:rFonts w:ascii="Verdana" w:hAnsi="Verdana" w:cs="Verdana"/>
        </w:rPr>
      </w:pPr>
    </w:p>
    <w:p w14:paraId="13ACAE4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w:t>
      </w:r>
      <w:r>
        <w:rPr>
          <w:rFonts w:ascii="Verdana" w:hAnsi="Verdana" w:cs="Verdana"/>
          <w:noProof/>
        </w:rPr>
        <w:drawing>
          <wp:inline distT="0" distB="0" distL="0" distR="0" wp14:anchorId="3CE44052" wp14:editId="1B846A26">
            <wp:extent cx="2416810" cy="187960"/>
            <wp:effectExtent l="0" t="0" r="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416810" cy="187960"/>
                    </a:xfrm>
                    <a:prstGeom prst="rect">
                      <a:avLst/>
                    </a:prstGeom>
                    <a:noFill/>
                    <a:ln>
                      <a:noFill/>
                    </a:ln>
                  </pic:spPr>
                </pic:pic>
              </a:graphicData>
            </a:graphic>
          </wp:inline>
        </w:drawing>
      </w:r>
      <w:r>
        <w:rPr>
          <w:rFonts w:ascii="Verdana" w:hAnsi="Verdana" w:cs="Verdana"/>
        </w:rPr>
        <w:t xml:space="preserve">. From these formulae it is also easy to see that these representations are irreducible in the sense that the </w:t>
      </w:r>
      <w:r>
        <w:rPr>
          <w:rFonts w:ascii="Verdana" w:hAnsi="Verdana" w:cs="Verdana"/>
          <w:noProof/>
        </w:rPr>
        <w:drawing>
          <wp:inline distT="0" distB="0" distL="0" distR="0" wp14:anchorId="41E8FDE9" wp14:editId="22619FC6">
            <wp:extent cx="212090" cy="179705"/>
            <wp:effectExtent l="0" t="0" r="0" b="0"/>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Verdana" w:hAnsi="Verdana" w:cs="Verdana"/>
        </w:rPr>
        <w:t xml:space="preserve"> have no non-trivial </w:t>
      </w:r>
      <w:r>
        <w:rPr>
          <w:rFonts w:ascii="Verdana" w:hAnsi="Verdana" w:cs="Verdana"/>
          <w:noProof/>
        </w:rPr>
        <w:drawing>
          <wp:inline distT="0" distB="0" distL="0" distR="0" wp14:anchorId="163B3763" wp14:editId="78C89D3D">
            <wp:extent cx="245110" cy="187960"/>
            <wp:effectExtent l="0" t="0" r="889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-invariant subspaces.</w:t>
      </w:r>
    </w:p>
    <w:p w14:paraId="62A7582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Conversely, these representations (and their direct sums) describe (up to isomorphism) all of the representations of </w:t>
      </w:r>
      <w:r>
        <w:rPr>
          <w:rFonts w:ascii="Verdana" w:hAnsi="Verdana" w:cs="Verdana"/>
          <w:noProof/>
        </w:rPr>
        <w:drawing>
          <wp:inline distT="0" distB="0" distL="0" distR="0" wp14:anchorId="434529EA" wp14:editId="4F65E07B">
            <wp:extent cx="245110" cy="187960"/>
            <wp:effectExtent l="0" t="0" r="889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w:t>
      </w:r>
    </w:p>
    <w:p w14:paraId="48EE8386"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 xml:space="preserve">Theorem 16 (Representations of </w:t>
      </w:r>
      <w:r>
        <w:rPr>
          <w:rFonts w:ascii="Times New Roman" w:hAnsi="Times New Roman" w:cs="Times New Roman"/>
          <w:b/>
          <w:bCs/>
          <w:noProof/>
          <w:sz w:val="30"/>
          <w:szCs w:val="30"/>
        </w:rPr>
        <w:drawing>
          <wp:inline distT="0" distB="0" distL="0" distR="0" wp14:anchorId="1261ACCC" wp14:editId="482EC6FB">
            <wp:extent cx="245110" cy="187960"/>
            <wp:effectExtent l="0" t="0" r="8890" b="0"/>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Times New Roman" w:hAnsi="Times New Roman" w:cs="Times New Roman"/>
          <w:b/>
          <w:bCs/>
          <w:sz w:val="30"/>
          <w:szCs w:val="30"/>
        </w:rPr>
        <w:t>)</w:t>
      </w:r>
      <w:r>
        <w:rPr>
          <w:rFonts w:ascii="Times New Roman" w:hAnsi="Times New Roman" w:cs="Times New Roman"/>
          <w:sz w:val="30"/>
          <w:szCs w:val="30"/>
        </w:rPr>
        <w:t xml:space="preserve"> Any representation </w:t>
      </w:r>
      <w:r>
        <w:rPr>
          <w:rFonts w:ascii="Times New Roman" w:hAnsi="Times New Roman" w:cs="Times New Roman"/>
          <w:noProof/>
          <w:sz w:val="30"/>
          <w:szCs w:val="30"/>
        </w:rPr>
        <w:drawing>
          <wp:inline distT="0" distB="0" distL="0" distR="0" wp14:anchorId="45945FDA" wp14:editId="682E11C6">
            <wp:extent cx="1322705" cy="228600"/>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322705" cy="228600"/>
                    </a:xfrm>
                    <a:prstGeom prst="rect">
                      <a:avLst/>
                    </a:prstGeom>
                    <a:noFill/>
                    <a:ln>
                      <a:noFill/>
                    </a:ln>
                  </pic:spPr>
                </pic:pic>
              </a:graphicData>
            </a:graphic>
          </wp:inline>
        </w:drawing>
      </w:r>
      <w:r>
        <w:rPr>
          <w:rFonts w:ascii="Times New Roman" w:hAnsi="Times New Roman" w:cs="Times New Roman"/>
          <w:sz w:val="30"/>
          <w:szCs w:val="30"/>
        </w:rPr>
        <w:t xml:space="preserve"> is isomorphic to the direct sum of finitely many of the representations </w:t>
      </w:r>
      <w:r>
        <w:rPr>
          <w:rFonts w:ascii="Times New Roman" w:hAnsi="Times New Roman" w:cs="Times New Roman"/>
          <w:noProof/>
          <w:sz w:val="30"/>
          <w:szCs w:val="30"/>
        </w:rPr>
        <w:drawing>
          <wp:inline distT="0" distB="0" distL="0" distR="0" wp14:anchorId="4A6CC221" wp14:editId="496046BA">
            <wp:extent cx="1502410" cy="228600"/>
            <wp:effectExtent l="0" t="0" r="0" b="0"/>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502410" cy="228600"/>
                    </a:xfrm>
                    <a:prstGeom prst="rect">
                      <a:avLst/>
                    </a:prstGeom>
                    <a:noFill/>
                    <a:ln>
                      <a:noFill/>
                    </a:ln>
                  </pic:spPr>
                </pic:pic>
              </a:graphicData>
            </a:graphic>
          </wp:inline>
        </w:drawing>
      </w:r>
      <w:r>
        <w:rPr>
          <w:rFonts w:ascii="Times New Roman" w:hAnsi="Times New Roman" w:cs="Times New Roman"/>
          <w:sz w:val="30"/>
          <w:szCs w:val="30"/>
        </w:rPr>
        <w:t>.</w:t>
      </w:r>
    </w:p>
    <w:p w14:paraId="013888F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Here of course the direct sum </w:t>
      </w:r>
      <w:r>
        <w:rPr>
          <w:rFonts w:ascii="Verdana" w:hAnsi="Verdana" w:cs="Verdana"/>
          <w:noProof/>
        </w:rPr>
        <w:drawing>
          <wp:inline distT="0" distB="0" distL="0" distR="0" wp14:anchorId="0D862624" wp14:editId="6E71DB03">
            <wp:extent cx="2220595" cy="228600"/>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220595" cy="228600"/>
                    </a:xfrm>
                    <a:prstGeom prst="rect">
                      <a:avLst/>
                    </a:prstGeom>
                    <a:noFill/>
                    <a:ln>
                      <a:noFill/>
                    </a:ln>
                  </pic:spPr>
                </pic:pic>
              </a:graphicData>
            </a:graphic>
          </wp:inline>
        </w:drawing>
      </w:r>
      <w:r>
        <w:rPr>
          <w:rFonts w:ascii="Verdana" w:hAnsi="Verdana" w:cs="Verdana"/>
        </w:rPr>
        <w:t xml:space="preserve"> of two representations </w:t>
      </w:r>
      <w:r>
        <w:rPr>
          <w:rFonts w:ascii="Verdana" w:hAnsi="Verdana" w:cs="Verdana"/>
          <w:noProof/>
        </w:rPr>
        <w:drawing>
          <wp:inline distT="0" distB="0" distL="0" distR="0" wp14:anchorId="20EBFB2D" wp14:editId="180FB535">
            <wp:extent cx="1306195" cy="228600"/>
            <wp:effectExtent l="0" t="0" r="0" b="0"/>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306195" cy="22860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2DA76D26" wp14:editId="0B131BCE">
            <wp:extent cx="1306195" cy="228600"/>
            <wp:effectExtent l="0" t="0" r="0" b="0"/>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306195" cy="228600"/>
                    </a:xfrm>
                    <a:prstGeom prst="rect">
                      <a:avLst/>
                    </a:prstGeom>
                    <a:noFill/>
                    <a:ln>
                      <a:noFill/>
                    </a:ln>
                  </pic:spPr>
                </pic:pic>
              </a:graphicData>
            </a:graphic>
          </wp:inline>
        </w:drawing>
      </w:r>
      <w:r>
        <w:rPr>
          <w:rFonts w:ascii="Verdana" w:hAnsi="Verdana" w:cs="Verdana"/>
        </w:rPr>
        <w:t xml:space="preserve"> is defined as </w:t>
      </w:r>
      <w:r>
        <w:rPr>
          <w:rFonts w:ascii="Verdana" w:hAnsi="Verdana" w:cs="Verdana"/>
          <w:noProof/>
        </w:rPr>
        <w:drawing>
          <wp:inline distT="0" distB="0" distL="0" distR="0" wp14:anchorId="771E6EDF" wp14:editId="65905453">
            <wp:extent cx="2416810" cy="228600"/>
            <wp:effectExtent l="0" t="0" r="0" b="0"/>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416810" cy="228600"/>
                    </a:xfrm>
                    <a:prstGeom prst="rect">
                      <a:avLst/>
                    </a:prstGeom>
                    <a:noFill/>
                    <a:ln>
                      <a:noFill/>
                    </a:ln>
                  </pic:spPr>
                </pic:pic>
              </a:graphicData>
            </a:graphic>
          </wp:inline>
        </w:drawing>
      </w:r>
      <w:r>
        <w:rPr>
          <w:rFonts w:ascii="Verdana" w:hAnsi="Verdana" w:cs="Verdana"/>
        </w:rPr>
        <w:t xml:space="preserve">, and two representations </w:t>
      </w:r>
      <w:r>
        <w:rPr>
          <w:rFonts w:ascii="Verdana" w:hAnsi="Verdana" w:cs="Verdana"/>
          <w:noProof/>
        </w:rPr>
        <w:drawing>
          <wp:inline distT="0" distB="0" distL="0" distR="0" wp14:anchorId="6CFFE2F8" wp14:editId="2FB336BC">
            <wp:extent cx="1306195" cy="228600"/>
            <wp:effectExtent l="0" t="0" r="0" b="0"/>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306195" cy="22860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0947A0D8" wp14:editId="1BF22A14">
            <wp:extent cx="1306195" cy="228600"/>
            <wp:effectExtent l="0" t="0" r="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306195" cy="228600"/>
                    </a:xfrm>
                    <a:prstGeom prst="rect">
                      <a:avLst/>
                    </a:prstGeom>
                    <a:noFill/>
                    <a:ln>
                      <a:noFill/>
                    </a:ln>
                  </pic:spPr>
                </pic:pic>
              </a:graphicData>
            </a:graphic>
          </wp:inline>
        </w:drawing>
      </w:r>
      <w:r>
        <w:rPr>
          <w:rFonts w:ascii="Verdana" w:hAnsi="Verdana" w:cs="Verdana"/>
        </w:rPr>
        <w:t xml:space="preserve"> are isomorphic if there is an invertible linear map </w:t>
      </w:r>
      <w:r>
        <w:rPr>
          <w:rFonts w:ascii="Verdana" w:hAnsi="Verdana" w:cs="Verdana"/>
          <w:noProof/>
        </w:rPr>
        <w:drawing>
          <wp:inline distT="0" distB="0" distL="0" distR="0" wp14:anchorId="3445102B" wp14:editId="5889FF5C">
            <wp:extent cx="1012190" cy="187960"/>
            <wp:effectExtent l="0" t="0" r="3810" b="0"/>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012190" cy="187960"/>
                    </a:xfrm>
                    <a:prstGeom prst="rect">
                      <a:avLst/>
                    </a:prstGeom>
                    <a:noFill/>
                    <a:ln>
                      <a:noFill/>
                    </a:ln>
                  </pic:spPr>
                </pic:pic>
              </a:graphicData>
            </a:graphic>
          </wp:inline>
        </w:drawing>
      </w:r>
      <w:r>
        <w:rPr>
          <w:rFonts w:ascii="Verdana" w:hAnsi="Verdana" w:cs="Verdana"/>
        </w:rPr>
        <w:t xml:space="preserve"> such that </w:t>
      </w:r>
      <w:r>
        <w:rPr>
          <w:rFonts w:ascii="Verdana" w:hAnsi="Verdana" w:cs="Verdana"/>
          <w:noProof/>
        </w:rPr>
        <w:drawing>
          <wp:inline distT="0" distB="0" distL="0" distR="0" wp14:anchorId="41166009" wp14:editId="126F1D87">
            <wp:extent cx="1869440" cy="228600"/>
            <wp:effectExtent l="0" t="0" r="10160" b="0"/>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869440" cy="22860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4BCC78DE" wp14:editId="7E45B8A8">
            <wp:extent cx="473710" cy="163195"/>
            <wp:effectExtent l="0" t="0" r="8890" b="0"/>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3710" cy="163195"/>
                    </a:xfrm>
                    <a:prstGeom prst="rect">
                      <a:avLst/>
                    </a:prstGeom>
                    <a:noFill/>
                    <a:ln>
                      <a:noFill/>
                    </a:ln>
                  </pic:spPr>
                </pic:pic>
              </a:graphicData>
            </a:graphic>
          </wp:inline>
        </w:drawing>
      </w:r>
      <w:r>
        <w:rPr>
          <w:rFonts w:ascii="Verdana" w:hAnsi="Verdana" w:cs="Verdana"/>
        </w:rPr>
        <w:t>.</w:t>
      </w:r>
    </w:p>
    <w:p w14:paraId="70EB4B09"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By induction we may assume that </w:t>
      </w:r>
      <w:r>
        <w:rPr>
          <w:rFonts w:ascii="Verdana" w:hAnsi="Verdana" w:cs="Verdana"/>
          <w:noProof/>
        </w:rPr>
        <w:drawing>
          <wp:inline distT="0" distB="0" distL="0" distR="0" wp14:anchorId="53CA0755" wp14:editId="08881CED">
            <wp:extent cx="163195" cy="139065"/>
            <wp:effectExtent l="0" t="0" r="0" b="0"/>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non-trivial, the claim has already been proven for any smaller dimensional spaces than </w:t>
      </w:r>
      <w:r>
        <w:rPr>
          <w:rFonts w:ascii="Verdana" w:hAnsi="Verdana" w:cs="Verdana"/>
          <w:noProof/>
        </w:rPr>
        <w:drawing>
          <wp:inline distT="0" distB="0" distL="0" distR="0" wp14:anchorId="68CA69CA" wp14:editId="38496557">
            <wp:extent cx="163195" cy="139065"/>
            <wp:effectExtent l="0" t="0" r="0" b="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w:t>
      </w:r>
    </w:p>
    <w:p w14:paraId="0DAA9A4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As </w:t>
      </w:r>
      <w:r>
        <w:rPr>
          <w:rFonts w:ascii="Verdana" w:hAnsi="Verdana" w:cs="Verdana"/>
          <w:noProof/>
        </w:rPr>
        <w:drawing>
          <wp:inline distT="0" distB="0" distL="0" distR="0" wp14:anchorId="72C19737" wp14:editId="07D3064E">
            <wp:extent cx="187960" cy="139065"/>
            <wp:effectExtent l="0" t="0" r="0" b="0"/>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semisimple</w:t>
      </w:r>
      <w:proofErr w:type="spellEnd"/>
      <w:r>
        <w:rPr>
          <w:rFonts w:ascii="Verdana" w:hAnsi="Verdana" w:cs="Verdana"/>
        </w:rPr>
        <w:t xml:space="preserve">, </w:t>
      </w:r>
      <w:r>
        <w:rPr>
          <w:rFonts w:ascii="Verdana" w:hAnsi="Verdana" w:cs="Verdana"/>
          <w:noProof/>
        </w:rPr>
        <w:drawing>
          <wp:inline distT="0" distB="0" distL="0" distR="0" wp14:anchorId="45A59269" wp14:editId="7BEEA932">
            <wp:extent cx="432435" cy="228600"/>
            <wp:effectExtent l="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432435" cy="228600"/>
                    </a:xfrm>
                    <a:prstGeom prst="rect">
                      <a:avLst/>
                    </a:prstGeom>
                    <a:noFill/>
                    <a:ln>
                      <a:noFill/>
                    </a:ln>
                  </pic:spPr>
                </pic:pic>
              </a:graphicData>
            </a:graphic>
          </wp:inline>
        </w:drawing>
      </w:r>
      <w:r>
        <w:rPr>
          <w:rFonts w:ascii="Verdana" w:hAnsi="Verdana" w:cs="Verdana"/>
        </w:rPr>
        <w:t xml:space="preserve"> is </w:t>
      </w:r>
      <w:proofErr w:type="spellStart"/>
      <w:r>
        <w:rPr>
          <w:rFonts w:ascii="Verdana" w:hAnsi="Verdana" w:cs="Verdana"/>
        </w:rPr>
        <w:t>semisimple</w:t>
      </w:r>
      <w:proofErr w:type="spellEnd"/>
      <w:r>
        <w:rPr>
          <w:rFonts w:ascii="Verdana" w:hAnsi="Verdana" w:cs="Verdana"/>
        </w:rPr>
        <w:t xml:space="preserve"> by Lemma </w:t>
      </w:r>
      <w:r>
        <w:rPr>
          <w:rFonts w:ascii="Verdana" w:hAnsi="Verdana" w:cs="Verdana"/>
          <w:color w:val="0B576D"/>
        </w:rPr>
        <w:t>10</w:t>
      </w:r>
      <w:r>
        <w:rPr>
          <w:rFonts w:ascii="Verdana" w:hAnsi="Verdana" w:cs="Verdana"/>
        </w:rPr>
        <w:t xml:space="preserve">, and so we can split </w:t>
      </w:r>
      <w:r>
        <w:rPr>
          <w:rFonts w:ascii="Verdana" w:hAnsi="Verdana" w:cs="Verdana"/>
          <w:noProof/>
        </w:rPr>
        <w:drawing>
          <wp:inline distT="0" distB="0" distL="0" distR="0" wp14:anchorId="0DDDE851" wp14:editId="1526165D">
            <wp:extent cx="163195" cy="139065"/>
            <wp:effectExtent l="0" t="0" r="0" b="0"/>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into the direct sum</w:t>
      </w:r>
    </w:p>
    <w:p w14:paraId="64ED342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134A455" wp14:editId="0B9133B6">
            <wp:extent cx="1445260" cy="253365"/>
            <wp:effectExtent l="0" t="0" r="2540" b="635"/>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445260" cy="253365"/>
                    </a:xfrm>
                    <a:prstGeom prst="rect">
                      <a:avLst/>
                    </a:prstGeom>
                    <a:noFill/>
                    <a:ln>
                      <a:noFill/>
                    </a:ln>
                  </pic:spPr>
                </pic:pic>
              </a:graphicData>
            </a:graphic>
          </wp:inline>
        </w:drawing>
      </w:r>
    </w:p>
    <w:p w14:paraId="7AF6123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of </w:t>
      </w:r>
      <w:proofErr w:type="spellStart"/>
      <w:r>
        <w:rPr>
          <w:rFonts w:ascii="Verdana" w:hAnsi="Verdana" w:cs="Verdana"/>
        </w:rPr>
        <w:t>eigenspaces</w:t>
      </w:r>
      <w:proofErr w:type="spellEnd"/>
      <w:r>
        <w:rPr>
          <w:rFonts w:ascii="Verdana" w:hAnsi="Verdana" w:cs="Verdana"/>
        </w:rPr>
        <w:t xml:space="preserve"> of </w:t>
      </w:r>
      <w:r>
        <w:rPr>
          <w:rFonts w:ascii="Verdana" w:hAnsi="Verdana" w:cs="Verdana"/>
          <w:noProof/>
        </w:rPr>
        <w:drawing>
          <wp:inline distT="0" distB="0" distL="0" distR="0" wp14:anchorId="5C799712" wp14:editId="3FA57218">
            <wp:extent cx="187960" cy="139065"/>
            <wp:effectExtent l="0" t="0" r="0" b="0"/>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for some finite </w:t>
      </w:r>
      <w:r>
        <w:rPr>
          <w:rFonts w:ascii="Verdana" w:hAnsi="Verdana" w:cs="Verdana"/>
          <w:noProof/>
        </w:rPr>
        <w:drawing>
          <wp:inline distT="0" distB="0" distL="0" distR="0" wp14:anchorId="4916D36B" wp14:editId="0BB97B67">
            <wp:extent cx="914400" cy="228600"/>
            <wp:effectExtent l="0" t="0" r="0" b="0"/>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Verdana" w:hAnsi="Verdana" w:cs="Verdana"/>
        </w:rPr>
        <w:t>.</w:t>
      </w:r>
    </w:p>
    <w:p w14:paraId="4D255FE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w:t>
      </w:r>
      <w:r>
        <w:rPr>
          <w:rFonts w:ascii="Verdana" w:hAnsi="Verdana" w:cs="Verdana"/>
          <w:color w:val="0B576D"/>
        </w:rPr>
        <w:t>(8)</w:t>
      </w:r>
      <w:r>
        <w:rPr>
          <w:rFonts w:ascii="Verdana" w:hAnsi="Verdana" w:cs="Verdana"/>
        </w:rPr>
        <w:t xml:space="preserve"> we have the raising law</w:t>
      </w:r>
    </w:p>
    <w:p w14:paraId="2DDC38D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5BFD57D" wp14:editId="0B6E09A9">
            <wp:extent cx="1437005" cy="245110"/>
            <wp:effectExtent l="0" t="0" r="10795" b="889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437005" cy="245110"/>
                    </a:xfrm>
                    <a:prstGeom prst="rect">
                      <a:avLst/>
                    </a:prstGeom>
                    <a:noFill/>
                    <a:ln>
                      <a:noFill/>
                    </a:ln>
                  </pic:spPr>
                </pic:pic>
              </a:graphicData>
            </a:graphic>
          </wp:inline>
        </w:drawing>
      </w:r>
    </w:p>
    <w:p w14:paraId="747D84D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and the lowering law</w:t>
      </w:r>
    </w:p>
    <w:p w14:paraId="0E5E2C29"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1775456E" wp14:editId="08F546CF">
            <wp:extent cx="1412240" cy="228600"/>
            <wp:effectExtent l="0" t="0" r="10160" b="0"/>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12240" cy="228600"/>
                    </a:xfrm>
                    <a:prstGeom prst="rect">
                      <a:avLst/>
                    </a:prstGeom>
                    <a:noFill/>
                    <a:ln>
                      <a:noFill/>
                    </a:ln>
                  </pic:spPr>
                </pic:pic>
              </a:graphicData>
            </a:graphic>
          </wp:inline>
        </w:drawing>
      </w:r>
    </w:p>
    <w:p w14:paraId="4DD0E4B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As </w:t>
      </w:r>
      <w:r>
        <w:rPr>
          <w:rFonts w:ascii="Verdana" w:hAnsi="Verdana" w:cs="Verdana"/>
          <w:noProof/>
        </w:rPr>
        <w:drawing>
          <wp:inline distT="0" distB="0" distL="0" distR="0" wp14:anchorId="44AA2F5E" wp14:editId="4FE7FD84">
            <wp:extent cx="457200" cy="228600"/>
            <wp:effectExtent l="0" t="0" r="0"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is finite, we may find a “highest weight” </w:t>
      </w:r>
      <w:r>
        <w:rPr>
          <w:rFonts w:ascii="Verdana" w:hAnsi="Verdana" w:cs="Verdana"/>
          <w:noProof/>
        </w:rPr>
        <w:drawing>
          <wp:inline distT="0" distB="0" distL="0" distR="0" wp14:anchorId="11F59F07" wp14:editId="16E27C81">
            <wp:extent cx="840740" cy="228600"/>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with the </w:t>
      </w:r>
      <w:r>
        <w:rPr>
          <w:rFonts w:ascii="Verdana" w:hAnsi="Verdana" w:cs="Verdana"/>
        </w:rPr>
        <w:lastRenderedPageBreak/>
        <w:t xml:space="preserve">property that </w:t>
      </w:r>
      <w:r>
        <w:rPr>
          <w:rFonts w:ascii="Verdana" w:hAnsi="Verdana" w:cs="Verdana"/>
          <w:noProof/>
        </w:rPr>
        <w:drawing>
          <wp:inline distT="0" distB="0" distL="0" distR="0" wp14:anchorId="09CF13BE" wp14:editId="6835204F">
            <wp:extent cx="1191895" cy="228600"/>
            <wp:effectExtent l="0" t="0" r="1905" b="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191895" cy="228600"/>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5925710E" wp14:editId="0C6F17AE">
            <wp:extent cx="432435" cy="228600"/>
            <wp:effectExtent l="0" t="0" r="0"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432435" cy="228600"/>
                    </a:xfrm>
                    <a:prstGeom prst="rect">
                      <a:avLst/>
                    </a:prstGeom>
                    <a:noFill/>
                    <a:ln>
                      <a:noFill/>
                    </a:ln>
                  </pic:spPr>
                </pic:pic>
              </a:graphicData>
            </a:graphic>
          </wp:inline>
        </w:drawing>
      </w:r>
      <w:r>
        <w:rPr>
          <w:rFonts w:ascii="Verdana" w:hAnsi="Verdana" w:cs="Verdana"/>
        </w:rPr>
        <w:t xml:space="preserve"> annihilates </w:t>
      </w:r>
      <w:r>
        <w:rPr>
          <w:rFonts w:ascii="Verdana" w:hAnsi="Verdana" w:cs="Verdana"/>
          <w:noProof/>
        </w:rPr>
        <w:drawing>
          <wp:inline distT="0" distB="0" distL="0" distR="0" wp14:anchorId="1CEC2FC7" wp14:editId="2BF1964C">
            <wp:extent cx="302260" cy="245110"/>
            <wp:effectExtent l="0" t="0" r="2540" b="8890"/>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302260" cy="245110"/>
                    </a:xfrm>
                    <a:prstGeom prst="rect">
                      <a:avLst/>
                    </a:prstGeom>
                    <a:noFill/>
                    <a:ln>
                      <a:noFill/>
                    </a:ln>
                  </pic:spPr>
                </pic:pic>
              </a:graphicData>
            </a:graphic>
          </wp:inline>
        </w:drawing>
      </w:r>
      <w:r>
        <w:rPr>
          <w:rFonts w:ascii="Verdana" w:hAnsi="Verdana" w:cs="Verdana"/>
        </w:rPr>
        <w:t xml:space="preserve"> by the raising law. We will use the basic strategy of starting from the highest weight space and applying lowering operators to discover one of the irreducible components of the representation.</w:t>
      </w:r>
    </w:p>
    <w:p w14:paraId="61E2B5F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w:t>
      </w:r>
      <w:r>
        <w:rPr>
          <w:rFonts w:ascii="Verdana" w:hAnsi="Verdana" w:cs="Verdana"/>
          <w:color w:val="0B576D"/>
        </w:rPr>
        <w:t>(8)</w:t>
      </w:r>
      <w:r>
        <w:rPr>
          <w:rFonts w:ascii="Verdana" w:hAnsi="Verdana" w:cs="Verdana"/>
        </w:rPr>
        <w:t xml:space="preserve"> one has</w:t>
      </w:r>
    </w:p>
    <w:p w14:paraId="516C9AA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E1FB381" wp14:editId="51364A28">
            <wp:extent cx="2743200" cy="228600"/>
            <wp:effectExtent l="0" t="0" r="0" b="0"/>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743200" cy="228600"/>
                    </a:xfrm>
                    <a:prstGeom prst="rect">
                      <a:avLst/>
                    </a:prstGeom>
                    <a:noFill/>
                    <a:ln>
                      <a:noFill/>
                    </a:ln>
                  </pic:spPr>
                </pic:pic>
              </a:graphicData>
            </a:graphic>
          </wp:inline>
        </w:drawing>
      </w:r>
    </w:p>
    <w:p w14:paraId="4E74E5A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and so from induction and the lowering law we see that</w:t>
      </w:r>
    </w:p>
    <w:p w14:paraId="759B4FB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AC7C8C2" wp14:editId="4D6D875A">
            <wp:extent cx="5551805" cy="228600"/>
            <wp:effectExtent l="0" t="0" r="10795" b="0"/>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551805" cy="228600"/>
                    </a:xfrm>
                    <a:prstGeom prst="rect">
                      <a:avLst/>
                    </a:prstGeom>
                    <a:noFill/>
                    <a:ln>
                      <a:noFill/>
                    </a:ln>
                  </pic:spPr>
                </pic:pic>
              </a:graphicData>
            </a:graphic>
          </wp:inline>
        </w:drawing>
      </w:r>
    </w:p>
    <w:p w14:paraId="624D4E8E" w14:textId="77777777" w:rsidR="00C348F5" w:rsidRDefault="00C348F5" w:rsidP="00C348F5">
      <w:pPr>
        <w:widowControl w:val="0"/>
        <w:autoSpaceDE w:val="0"/>
        <w:autoSpaceDN w:val="0"/>
        <w:adjustRightInd w:val="0"/>
        <w:rPr>
          <w:rFonts w:ascii="Verdana" w:hAnsi="Verdana" w:cs="Verdana"/>
        </w:rPr>
      </w:pPr>
    </w:p>
    <w:p w14:paraId="4ACB973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natural numbers </w:t>
      </w:r>
      <w:r>
        <w:rPr>
          <w:rFonts w:ascii="Verdana" w:hAnsi="Verdana" w:cs="Verdana"/>
          <w:noProof/>
        </w:rPr>
        <w:drawing>
          <wp:inline distT="0" distB="0" distL="0" distR="0" wp14:anchorId="7DEE6F78" wp14:editId="3F373E63">
            <wp:extent cx="114300" cy="139065"/>
            <wp:effectExtent l="0" t="0" r="12700" b="0"/>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and all </w:t>
      </w:r>
      <w:r>
        <w:rPr>
          <w:rFonts w:ascii="Verdana" w:hAnsi="Verdana" w:cs="Verdana"/>
          <w:noProof/>
        </w:rPr>
        <w:drawing>
          <wp:inline distT="0" distB="0" distL="0" distR="0" wp14:anchorId="4561361B" wp14:editId="3D6570FE">
            <wp:extent cx="669290" cy="245110"/>
            <wp:effectExtent l="0" t="0" r="0" b="8890"/>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669290" cy="245110"/>
                    </a:xfrm>
                    <a:prstGeom prst="rect">
                      <a:avLst/>
                    </a:prstGeom>
                    <a:noFill/>
                    <a:ln>
                      <a:noFill/>
                    </a:ln>
                  </pic:spPr>
                </pic:pic>
              </a:graphicData>
            </a:graphic>
          </wp:inline>
        </w:drawing>
      </w:r>
      <w:r>
        <w:rPr>
          <w:rFonts w:ascii="Verdana" w:hAnsi="Verdana" w:cs="Verdana"/>
        </w:rPr>
        <w:t xml:space="preserve">. If </w:t>
      </w:r>
      <w:r>
        <w:rPr>
          <w:rFonts w:ascii="Verdana" w:hAnsi="Verdana" w:cs="Verdana"/>
          <w:noProof/>
        </w:rPr>
        <w:drawing>
          <wp:inline distT="0" distB="0" distL="0" distR="0" wp14:anchorId="77AC892D" wp14:editId="31177970">
            <wp:extent cx="2498090" cy="228600"/>
            <wp:effectExtent l="0" t="0" r="0" b="0"/>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498090" cy="228600"/>
                    </a:xfrm>
                    <a:prstGeom prst="rect">
                      <a:avLst/>
                    </a:prstGeom>
                    <a:noFill/>
                    <a:ln>
                      <a:noFill/>
                    </a:ln>
                  </pic:spPr>
                </pic:pic>
              </a:graphicData>
            </a:graphic>
          </wp:inline>
        </w:drawing>
      </w:r>
      <w:r>
        <w:rPr>
          <w:rFonts w:ascii="Verdana" w:hAnsi="Verdana" w:cs="Verdana"/>
        </w:rPr>
        <w:t xml:space="preserve"> is never zero, this creates an infinite sequence </w:t>
      </w:r>
      <w:r>
        <w:rPr>
          <w:rFonts w:ascii="Verdana" w:hAnsi="Verdana" w:cs="Verdana"/>
          <w:noProof/>
        </w:rPr>
        <w:drawing>
          <wp:inline distT="0" distB="0" distL="0" distR="0" wp14:anchorId="6C9A7B5A" wp14:editId="7D7B1857">
            <wp:extent cx="1640840" cy="245110"/>
            <wp:effectExtent l="0" t="0" r="10160" b="8890"/>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640840" cy="245110"/>
                    </a:xfrm>
                    <a:prstGeom prst="rect">
                      <a:avLst/>
                    </a:prstGeom>
                    <a:noFill/>
                    <a:ln>
                      <a:noFill/>
                    </a:ln>
                  </pic:spPr>
                </pic:pic>
              </a:graphicData>
            </a:graphic>
          </wp:inline>
        </w:drawing>
      </w:r>
      <w:r>
        <w:rPr>
          <w:rFonts w:ascii="Verdana" w:hAnsi="Verdana" w:cs="Verdana"/>
        </w:rPr>
        <w:t xml:space="preserve"> of non-trivial </w:t>
      </w:r>
      <w:proofErr w:type="spellStart"/>
      <w:r>
        <w:rPr>
          <w:rFonts w:ascii="Verdana" w:hAnsi="Verdana" w:cs="Verdana"/>
        </w:rPr>
        <w:t>eigenspaces</w:t>
      </w:r>
      <w:proofErr w:type="spellEnd"/>
      <w:r>
        <w:rPr>
          <w:rFonts w:ascii="Verdana" w:hAnsi="Verdana" w:cs="Verdana"/>
        </w:rPr>
        <w:t xml:space="preserve">, which is absurd, so we have </w:t>
      </w:r>
      <w:r>
        <w:rPr>
          <w:rFonts w:ascii="Verdana" w:hAnsi="Verdana" w:cs="Verdana"/>
          <w:noProof/>
        </w:rPr>
        <w:drawing>
          <wp:inline distT="0" distB="0" distL="0" distR="0" wp14:anchorId="7661AA21" wp14:editId="1BC89CD1">
            <wp:extent cx="2906395" cy="228600"/>
            <wp:effectExtent l="0" t="0" r="0" b="0"/>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906395" cy="228600"/>
                    </a:xfrm>
                    <a:prstGeom prst="rect">
                      <a:avLst/>
                    </a:prstGeom>
                    <a:noFill/>
                    <a:ln>
                      <a:noFill/>
                    </a:ln>
                  </pic:spPr>
                </pic:pic>
              </a:graphicData>
            </a:graphic>
          </wp:inline>
        </w:drawing>
      </w:r>
      <w:r>
        <w:rPr>
          <w:rFonts w:ascii="Verdana" w:hAnsi="Verdana" w:cs="Verdana"/>
        </w:rPr>
        <w:t xml:space="preserve"> for some natural number </w:t>
      </w:r>
      <w:r>
        <w:rPr>
          <w:rFonts w:ascii="Verdana" w:hAnsi="Verdana" w:cs="Verdana"/>
          <w:noProof/>
        </w:rPr>
        <w:drawing>
          <wp:inline distT="0" distB="0" distL="0" distR="0" wp14:anchorId="7A34B5E5" wp14:editId="53330654">
            <wp:extent cx="130810" cy="89535"/>
            <wp:effectExtent l="0" t="0" r="0" b="12065"/>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6786B355" wp14:editId="359AB685">
            <wp:extent cx="522605" cy="139065"/>
            <wp:effectExtent l="0" t="0" r="10795" b="0"/>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522605" cy="139065"/>
                    </a:xfrm>
                    <a:prstGeom prst="rect">
                      <a:avLst/>
                    </a:prstGeom>
                    <a:noFill/>
                    <a:ln>
                      <a:noFill/>
                    </a:ln>
                  </pic:spPr>
                </pic:pic>
              </a:graphicData>
            </a:graphic>
          </wp:inline>
        </w:drawing>
      </w:r>
      <w:r>
        <w:rPr>
          <w:rFonts w:ascii="Verdana" w:hAnsi="Verdana" w:cs="Verdana"/>
        </w:rPr>
        <w:t>. If we then let</w:t>
      </w:r>
    </w:p>
    <w:p w14:paraId="7F742B6F"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B58E2B6" wp14:editId="6BFE2426">
            <wp:extent cx="1739265" cy="571500"/>
            <wp:effectExtent l="0" t="0" r="0" b="1270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739265" cy="571500"/>
                    </a:xfrm>
                    <a:prstGeom prst="rect">
                      <a:avLst/>
                    </a:prstGeom>
                    <a:noFill/>
                    <a:ln>
                      <a:noFill/>
                    </a:ln>
                  </pic:spPr>
                </pic:pic>
              </a:graphicData>
            </a:graphic>
          </wp:inline>
        </w:drawing>
      </w:r>
    </w:p>
    <w:p w14:paraId="26B32C1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then we see that </w:t>
      </w:r>
      <w:r>
        <w:rPr>
          <w:rFonts w:ascii="Verdana" w:hAnsi="Verdana" w:cs="Verdana"/>
          <w:noProof/>
        </w:rPr>
        <w:drawing>
          <wp:inline distT="0" distB="0" distL="0" distR="0" wp14:anchorId="0FBDC350" wp14:editId="7DFA9120">
            <wp:extent cx="228600" cy="139065"/>
            <wp:effectExtent l="0" t="0" r="0" b="0"/>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is invariant under </w:t>
      </w:r>
      <w:r>
        <w:rPr>
          <w:rFonts w:ascii="Verdana" w:hAnsi="Verdana" w:cs="Verdana"/>
          <w:noProof/>
        </w:rPr>
        <w:drawing>
          <wp:inline distT="0" distB="0" distL="0" distR="0" wp14:anchorId="109E7A41" wp14:editId="2AC4CC62">
            <wp:extent cx="187960" cy="139065"/>
            <wp:effectExtent l="0" t="0" r="0"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5AE18AFD" wp14:editId="199DFF61">
            <wp:extent cx="179705" cy="139065"/>
            <wp:effectExtent l="0" t="0" r="0" b="0"/>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79705"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D5ADC31" wp14:editId="01BE273C">
            <wp:extent cx="163195" cy="139065"/>
            <wp:effectExtent l="0" t="0" r="0" b="0"/>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thus </w:t>
      </w:r>
      <w:r>
        <w:rPr>
          <w:rFonts w:ascii="Verdana" w:hAnsi="Verdana" w:cs="Verdana"/>
          <w:noProof/>
        </w:rPr>
        <w:drawing>
          <wp:inline distT="0" distB="0" distL="0" distR="0" wp14:anchorId="76F3DDB1" wp14:editId="048CD8A7">
            <wp:extent cx="97790" cy="154940"/>
            <wp:effectExtent l="0" t="0" r="3810" b="0"/>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-invariant; also if for each </w:t>
      </w:r>
      <w:r>
        <w:rPr>
          <w:rFonts w:ascii="Verdana" w:hAnsi="Verdana" w:cs="Verdana"/>
          <w:noProof/>
        </w:rPr>
        <w:drawing>
          <wp:inline distT="0" distB="0" distL="0" distR="0" wp14:anchorId="2A6020C3" wp14:editId="44D5A51E">
            <wp:extent cx="840740" cy="228600"/>
            <wp:effectExtent l="0" t="0" r="0" b="0"/>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we let </w:t>
      </w:r>
      <w:r>
        <w:rPr>
          <w:rFonts w:ascii="Verdana" w:hAnsi="Verdana" w:cs="Verdana"/>
          <w:noProof/>
        </w:rPr>
        <w:drawing>
          <wp:inline distT="0" distB="0" distL="0" distR="0" wp14:anchorId="532C464A" wp14:editId="64916F47">
            <wp:extent cx="302260" cy="269240"/>
            <wp:effectExtent l="0" t="0" r="2540" b="10160"/>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302260" cy="269240"/>
                    </a:xfrm>
                    <a:prstGeom prst="rect">
                      <a:avLst/>
                    </a:prstGeom>
                    <a:noFill/>
                    <a:ln>
                      <a:noFill/>
                    </a:ln>
                  </pic:spPr>
                </pic:pic>
              </a:graphicData>
            </a:graphic>
          </wp:inline>
        </w:drawing>
      </w:r>
      <w:r>
        <w:rPr>
          <w:rFonts w:ascii="Verdana" w:hAnsi="Verdana" w:cs="Verdana"/>
        </w:rPr>
        <w:t xml:space="preserve"> be the set of all </w:t>
      </w:r>
      <w:r>
        <w:rPr>
          <w:rFonts w:ascii="Verdana" w:hAnsi="Verdana" w:cs="Verdana"/>
          <w:noProof/>
        </w:rPr>
        <w:drawing>
          <wp:inline distT="0" distB="0" distL="0" distR="0" wp14:anchorId="3A66F44C" wp14:editId="1AB6EAF8">
            <wp:extent cx="669290" cy="245110"/>
            <wp:effectExtent l="0" t="0" r="0" b="8890"/>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669290" cy="245110"/>
                    </a:xfrm>
                    <a:prstGeom prst="rect">
                      <a:avLst/>
                    </a:prstGeom>
                    <a:noFill/>
                    <a:ln>
                      <a:noFill/>
                    </a:ln>
                  </pic:spPr>
                </pic:pic>
              </a:graphicData>
            </a:graphic>
          </wp:inline>
        </w:drawing>
      </w:r>
      <w:r>
        <w:rPr>
          <w:rFonts w:ascii="Verdana" w:hAnsi="Verdana" w:cs="Verdana"/>
        </w:rPr>
        <w:t xml:space="preserve"> such that </w:t>
      </w:r>
      <w:r>
        <w:rPr>
          <w:rFonts w:ascii="Verdana" w:hAnsi="Verdana" w:cs="Verdana"/>
          <w:noProof/>
        </w:rPr>
        <w:drawing>
          <wp:inline distT="0" distB="0" distL="0" distR="0" wp14:anchorId="7660DA06" wp14:editId="7C98FF47">
            <wp:extent cx="645160" cy="228600"/>
            <wp:effectExtent l="0" t="0" r="0" b="0"/>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645160" cy="228600"/>
                    </a:xfrm>
                    <a:prstGeom prst="rect">
                      <a:avLst/>
                    </a:prstGeom>
                    <a:noFill/>
                    <a:ln>
                      <a:noFill/>
                    </a:ln>
                  </pic:spPr>
                </pic:pic>
              </a:graphicData>
            </a:graphic>
          </wp:inline>
        </w:drawing>
      </w:r>
      <w:r>
        <w:rPr>
          <w:rFonts w:ascii="Verdana" w:hAnsi="Verdana" w:cs="Verdana"/>
        </w:rPr>
        <w:t xml:space="preserve"> is never a non-zero element of </w:t>
      </w:r>
      <w:r>
        <w:rPr>
          <w:rFonts w:ascii="Verdana" w:hAnsi="Verdana" w:cs="Verdana"/>
          <w:noProof/>
        </w:rPr>
        <w:drawing>
          <wp:inline distT="0" distB="0" distL="0" distR="0" wp14:anchorId="1486449A" wp14:editId="7E027A85">
            <wp:extent cx="302260" cy="228600"/>
            <wp:effectExtent l="0" t="0" r="2540" b="0"/>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302260" cy="228600"/>
                    </a:xfrm>
                    <a:prstGeom prst="rect">
                      <a:avLst/>
                    </a:prstGeom>
                    <a:noFill/>
                    <a:ln>
                      <a:noFill/>
                    </a:ln>
                  </pic:spPr>
                </pic:pic>
              </a:graphicData>
            </a:graphic>
          </wp:inline>
        </w:drawing>
      </w:r>
      <w:r>
        <w:rPr>
          <w:rFonts w:ascii="Verdana" w:hAnsi="Verdana" w:cs="Verdana"/>
        </w:rPr>
        <w:t xml:space="preserve"> then we see that</w:t>
      </w:r>
    </w:p>
    <w:p w14:paraId="42AF8EC7"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0233175" wp14:editId="212D3A23">
            <wp:extent cx="1420495" cy="506095"/>
            <wp:effectExtent l="0" t="0" r="1905" b="1905"/>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420495" cy="506095"/>
                    </a:xfrm>
                    <a:prstGeom prst="rect">
                      <a:avLst/>
                    </a:prstGeom>
                    <a:noFill/>
                    <a:ln>
                      <a:noFill/>
                    </a:ln>
                  </pic:spPr>
                </pic:pic>
              </a:graphicData>
            </a:graphic>
          </wp:inline>
        </w:drawing>
      </w:r>
    </w:p>
    <w:p w14:paraId="64053E0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is also </w:t>
      </w:r>
      <w:r>
        <w:rPr>
          <w:rFonts w:ascii="Verdana" w:hAnsi="Verdana" w:cs="Verdana"/>
          <w:noProof/>
        </w:rPr>
        <w:drawing>
          <wp:inline distT="0" distB="0" distL="0" distR="0" wp14:anchorId="5F1C0204" wp14:editId="50864139">
            <wp:extent cx="97790" cy="154940"/>
            <wp:effectExtent l="0" t="0" r="3810" b="0"/>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-invariant, and furthermore that </w:t>
      </w:r>
      <w:r>
        <w:rPr>
          <w:rFonts w:ascii="Verdana" w:hAnsi="Verdana" w:cs="Verdana"/>
          <w:noProof/>
        </w:rPr>
        <w:drawing>
          <wp:inline distT="0" distB="0" distL="0" distR="0" wp14:anchorId="49810584" wp14:editId="75BD82AD">
            <wp:extent cx="228600" cy="139065"/>
            <wp:effectExtent l="0" t="0" r="0"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24B0C01" wp14:editId="14183E3C">
            <wp:extent cx="228600" cy="203835"/>
            <wp:effectExtent l="0" t="0" r="0" b="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28600" cy="203835"/>
                    </a:xfrm>
                    <a:prstGeom prst="rect">
                      <a:avLst/>
                    </a:prstGeom>
                    <a:noFill/>
                    <a:ln>
                      <a:noFill/>
                    </a:ln>
                  </pic:spPr>
                </pic:pic>
              </a:graphicData>
            </a:graphic>
          </wp:inline>
        </w:drawing>
      </w:r>
      <w:r>
        <w:rPr>
          <w:rFonts w:ascii="Verdana" w:hAnsi="Verdana" w:cs="Verdana"/>
        </w:rPr>
        <w:t xml:space="preserve"> are complementary subspaces in </w:t>
      </w:r>
      <w:r>
        <w:rPr>
          <w:rFonts w:ascii="Verdana" w:hAnsi="Verdana" w:cs="Verdana"/>
          <w:noProof/>
        </w:rPr>
        <w:drawing>
          <wp:inline distT="0" distB="0" distL="0" distR="0" wp14:anchorId="01183C4D" wp14:editId="19CDF871">
            <wp:extent cx="163195" cy="139065"/>
            <wp:effectExtent l="0" t="0" r="0" b="0"/>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Applying the induction hypothesis, we are done unless </w:t>
      </w:r>
      <w:r>
        <w:rPr>
          <w:rFonts w:ascii="Verdana" w:hAnsi="Verdana" w:cs="Verdana"/>
          <w:noProof/>
        </w:rPr>
        <w:drawing>
          <wp:inline distT="0" distB="0" distL="0" distR="0" wp14:anchorId="0DC0CFD0" wp14:editId="38F1057D">
            <wp:extent cx="661035" cy="139065"/>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661035" cy="139065"/>
                    </a:xfrm>
                    <a:prstGeom prst="rect">
                      <a:avLst/>
                    </a:prstGeom>
                    <a:noFill/>
                    <a:ln>
                      <a:noFill/>
                    </a:ln>
                  </pic:spPr>
                </pic:pic>
              </a:graphicData>
            </a:graphic>
          </wp:inline>
        </w:drawing>
      </w:r>
      <w:r>
        <w:rPr>
          <w:rFonts w:ascii="Verdana" w:hAnsi="Verdana" w:cs="Verdana"/>
        </w:rPr>
        <w:t xml:space="preserve">, but then by splitting </w:t>
      </w:r>
      <w:r>
        <w:rPr>
          <w:rFonts w:ascii="Verdana" w:hAnsi="Verdana" w:cs="Verdana"/>
          <w:noProof/>
        </w:rPr>
        <w:drawing>
          <wp:inline distT="0" distB="0" distL="0" distR="0" wp14:anchorId="116C60F8" wp14:editId="05D0D015">
            <wp:extent cx="302260" cy="228600"/>
            <wp:effectExtent l="0" t="0" r="2540" b="0"/>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302260" cy="228600"/>
                    </a:xfrm>
                    <a:prstGeom prst="rect">
                      <a:avLst/>
                    </a:prstGeom>
                    <a:noFill/>
                    <a:ln>
                      <a:noFill/>
                    </a:ln>
                  </pic:spPr>
                </pic:pic>
              </a:graphicData>
            </a:graphic>
          </wp:inline>
        </w:drawing>
      </w:r>
      <w:r>
        <w:rPr>
          <w:rFonts w:ascii="Verdana" w:hAnsi="Verdana" w:cs="Verdana"/>
        </w:rPr>
        <w:t xml:space="preserve"> into one-dimensional spaces and applying the lowering operators, we see that we reduce to the case that </w:t>
      </w:r>
      <w:r>
        <w:rPr>
          <w:rFonts w:ascii="Verdana" w:hAnsi="Verdana" w:cs="Verdana"/>
          <w:noProof/>
        </w:rPr>
        <w:drawing>
          <wp:inline distT="0" distB="0" distL="0" distR="0" wp14:anchorId="36CB5BC5" wp14:editId="328C5980">
            <wp:extent cx="302260" cy="228600"/>
            <wp:effectExtent l="0" t="0" r="2540" b="0"/>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302260" cy="228600"/>
                    </a:xfrm>
                    <a:prstGeom prst="rect">
                      <a:avLst/>
                    </a:prstGeom>
                    <a:noFill/>
                    <a:ln>
                      <a:noFill/>
                    </a:ln>
                  </pic:spPr>
                </pic:pic>
              </a:graphicData>
            </a:graphic>
          </wp:inline>
        </w:drawing>
      </w:r>
      <w:r>
        <w:rPr>
          <w:rFonts w:ascii="Verdana" w:hAnsi="Verdana" w:cs="Verdana"/>
        </w:rPr>
        <w:t xml:space="preserve"> is one-dimensional. But if one then lets </w:t>
      </w:r>
      <w:r>
        <w:rPr>
          <w:rFonts w:ascii="Verdana" w:hAnsi="Verdana" w:cs="Verdana"/>
          <w:noProof/>
        </w:rPr>
        <w:drawing>
          <wp:inline distT="0" distB="0" distL="0" distR="0" wp14:anchorId="4D526189" wp14:editId="6C749D08">
            <wp:extent cx="187960" cy="130810"/>
            <wp:effectExtent l="0" t="0" r="0" b="0"/>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87960" cy="130810"/>
                    </a:xfrm>
                    <a:prstGeom prst="rect">
                      <a:avLst/>
                    </a:prstGeom>
                    <a:noFill/>
                    <a:ln>
                      <a:noFill/>
                    </a:ln>
                  </pic:spPr>
                </pic:pic>
              </a:graphicData>
            </a:graphic>
          </wp:inline>
        </w:drawing>
      </w:r>
      <w:r>
        <w:rPr>
          <w:rFonts w:ascii="Verdana" w:hAnsi="Verdana" w:cs="Verdana"/>
        </w:rPr>
        <w:t xml:space="preserve"> be a generator of </w:t>
      </w:r>
      <w:r>
        <w:rPr>
          <w:rFonts w:ascii="Verdana" w:hAnsi="Verdana" w:cs="Verdana"/>
          <w:noProof/>
        </w:rPr>
        <w:drawing>
          <wp:inline distT="0" distB="0" distL="0" distR="0" wp14:anchorId="50B93B0F" wp14:editId="6D1B91BA">
            <wp:extent cx="302260" cy="228600"/>
            <wp:effectExtent l="0" t="0" r="2540" b="0"/>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302260" cy="228600"/>
                    </a:xfrm>
                    <a:prstGeom prst="rect">
                      <a:avLst/>
                    </a:prstGeom>
                    <a:noFill/>
                    <a:ln>
                      <a:noFill/>
                    </a:ln>
                  </pic:spPr>
                </pic:pic>
              </a:graphicData>
            </a:graphic>
          </wp:inline>
        </w:drawing>
      </w:r>
      <w:r>
        <w:rPr>
          <w:rFonts w:ascii="Verdana" w:hAnsi="Verdana" w:cs="Verdana"/>
        </w:rPr>
        <w:t xml:space="preserve"> and recursively defines </w:t>
      </w:r>
      <w:r>
        <w:rPr>
          <w:rFonts w:ascii="Verdana" w:hAnsi="Verdana" w:cs="Verdana"/>
          <w:noProof/>
        </w:rPr>
        <w:drawing>
          <wp:inline distT="0" distB="0" distL="0" distR="0" wp14:anchorId="55B28042" wp14:editId="3BEF4F33">
            <wp:extent cx="1624965" cy="130810"/>
            <wp:effectExtent l="0" t="0" r="635" b="0"/>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624965" cy="130810"/>
                    </a:xfrm>
                    <a:prstGeom prst="rect">
                      <a:avLst/>
                    </a:prstGeom>
                    <a:noFill/>
                    <a:ln>
                      <a:noFill/>
                    </a:ln>
                  </pic:spPr>
                </pic:pic>
              </a:graphicData>
            </a:graphic>
          </wp:inline>
        </w:drawing>
      </w:r>
      <w:r>
        <w:rPr>
          <w:rFonts w:ascii="Verdana" w:hAnsi="Verdana" w:cs="Verdana"/>
        </w:rPr>
        <w:t xml:space="preserve"> by</w:t>
      </w:r>
    </w:p>
    <w:p w14:paraId="3828CB2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6BE2E98" wp14:editId="290E599B">
            <wp:extent cx="1755140" cy="432435"/>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755140" cy="432435"/>
                    </a:xfrm>
                    <a:prstGeom prst="rect">
                      <a:avLst/>
                    </a:prstGeom>
                    <a:noFill/>
                    <a:ln>
                      <a:noFill/>
                    </a:ln>
                  </pic:spPr>
                </pic:pic>
              </a:graphicData>
            </a:graphic>
          </wp:inline>
        </w:drawing>
      </w:r>
    </w:p>
    <w:p w14:paraId="1005D39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one then checks using </w:t>
      </w:r>
      <w:r>
        <w:rPr>
          <w:rFonts w:ascii="Verdana" w:hAnsi="Verdana" w:cs="Verdana"/>
          <w:color w:val="0B576D"/>
        </w:rPr>
        <w:t>(10)</w:t>
      </w:r>
      <w:r>
        <w:rPr>
          <w:rFonts w:ascii="Verdana" w:hAnsi="Verdana" w:cs="Verdana"/>
        </w:rPr>
        <w:t xml:space="preserve"> that </w:t>
      </w:r>
      <w:r>
        <w:rPr>
          <w:rFonts w:ascii="Verdana" w:hAnsi="Verdana" w:cs="Verdana"/>
          <w:noProof/>
        </w:rPr>
        <w:drawing>
          <wp:inline distT="0" distB="0" distL="0" distR="0" wp14:anchorId="269067BA" wp14:editId="0CE80AF0">
            <wp:extent cx="114300" cy="130810"/>
            <wp:effectExtent l="0" t="0" r="1270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14300" cy="130810"/>
                    </a:xfrm>
                    <a:prstGeom prst="rect">
                      <a:avLst/>
                    </a:prstGeom>
                    <a:noFill/>
                    <a:ln>
                      <a:noFill/>
                    </a:ln>
                  </pic:spPr>
                </pic:pic>
              </a:graphicData>
            </a:graphic>
          </wp:inline>
        </w:drawing>
      </w:r>
      <w:r>
        <w:rPr>
          <w:rFonts w:ascii="Verdana" w:hAnsi="Verdana" w:cs="Verdana"/>
        </w:rPr>
        <w:t xml:space="preserve"> is isomorphic to </w:t>
      </w:r>
      <w:r>
        <w:rPr>
          <w:rFonts w:ascii="Verdana" w:hAnsi="Verdana" w:cs="Verdana"/>
          <w:noProof/>
        </w:rPr>
        <w:drawing>
          <wp:inline distT="0" distB="0" distL="0" distR="0" wp14:anchorId="3CF84DCA" wp14:editId="1CCD057E">
            <wp:extent cx="203835" cy="13081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and the claim follows. </w:t>
      </w:r>
      <w:r>
        <w:rPr>
          <w:rFonts w:ascii="Verdana" w:hAnsi="Verdana" w:cs="Verdana"/>
          <w:noProof/>
        </w:rPr>
        <w:drawing>
          <wp:inline distT="0" distB="0" distL="0" distR="0" wp14:anchorId="005874B7" wp14:editId="5C823DF6">
            <wp:extent cx="139065" cy="154940"/>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A92DB1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4</w:t>
      </w:r>
      <w:r>
        <w:rPr>
          <w:rFonts w:ascii="Times New Roman" w:hAnsi="Times New Roman" w:cs="Times New Roman"/>
          <w:sz w:val="30"/>
          <w:szCs w:val="30"/>
        </w:rPr>
        <w:t xml:space="preserve"> Theorem </w:t>
      </w:r>
      <w:r>
        <w:rPr>
          <w:rFonts w:ascii="Times New Roman" w:hAnsi="Times New Roman" w:cs="Times New Roman"/>
          <w:color w:val="0B576D"/>
          <w:sz w:val="30"/>
          <w:szCs w:val="30"/>
        </w:rPr>
        <w:t>16</w:t>
      </w:r>
      <w:r>
        <w:rPr>
          <w:rFonts w:ascii="Times New Roman" w:hAnsi="Times New Roman" w:cs="Times New Roman"/>
          <w:sz w:val="30"/>
          <w:szCs w:val="30"/>
        </w:rPr>
        <w:t xml:space="preserve"> shows that all representations of </w:t>
      </w:r>
      <w:r>
        <w:rPr>
          <w:rFonts w:ascii="Times New Roman" w:hAnsi="Times New Roman" w:cs="Times New Roman"/>
          <w:noProof/>
          <w:sz w:val="30"/>
          <w:szCs w:val="30"/>
        </w:rPr>
        <w:drawing>
          <wp:inline distT="0" distB="0" distL="0" distR="0" wp14:anchorId="0B8FEA07" wp14:editId="2B11C05F">
            <wp:extent cx="245110" cy="187960"/>
            <wp:effectExtent l="0" t="0" r="889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Times New Roman" w:hAnsi="Times New Roman" w:cs="Times New Roman"/>
          <w:sz w:val="30"/>
          <w:szCs w:val="30"/>
        </w:rPr>
        <w:t xml:space="preserve"> are </w:t>
      </w:r>
      <w:r>
        <w:rPr>
          <w:rFonts w:ascii="Times New Roman" w:hAnsi="Times New Roman" w:cs="Times New Roman"/>
          <w:i/>
          <w:iCs/>
          <w:sz w:val="30"/>
          <w:szCs w:val="30"/>
        </w:rPr>
        <w:t>completely reducible</w:t>
      </w:r>
      <w:r>
        <w:rPr>
          <w:rFonts w:ascii="Times New Roman" w:hAnsi="Times New Roman" w:cs="Times New Roman"/>
          <w:sz w:val="30"/>
          <w:szCs w:val="30"/>
        </w:rPr>
        <w:t xml:space="preserve"> in that they can be decomposed as the direct sum of irreducible representations. In fact, all representations of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algebras are completely reducible; this can be proven by a variant of the above arguments </w:t>
      </w:r>
      <w:r>
        <w:rPr>
          <w:rFonts w:ascii="Times New Roman" w:hAnsi="Times New Roman" w:cs="Times New Roman"/>
          <w:sz w:val="30"/>
          <w:szCs w:val="30"/>
        </w:rPr>
        <w:lastRenderedPageBreak/>
        <w:t xml:space="preserve">(in combination with the analysis of weights given below), and can also be proven by the unitary trick, or by </w:t>
      </w:r>
      <w:proofErr w:type="spellStart"/>
      <w:r>
        <w:rPr>
          <w:rFonts w:ascii="Times New Roman" w:hAnsi="Times New Roman" w:cs="Times New Roman"/>
          <w:sz w:val="30"/>
          <w:szCs w:val="30"/>
        </w:rPr>
        <w:t>analysing</w:t>
      </w:r>
      <w:proofErr w:type="spellEnd"/>
      <w:r>
        <w:rPr>
          <w:rFonts w:ascii="Times New Roman" w:hAnsi="Times New Roman" w:cs="Times New Roman"/>
          <w:sz w:val="30"/>
          <w:szCs w:val="30"/>
        </w:rPr>
        <w:t xml:space="preserve"> the action of </w:t>
      </w:r>
      <w:hyperlink r:id="rId428" w:history="1">
        <w:r>
          <w:rPr>
            <w:rFonts w:ascii="Times New Roman" w:hAnsi="Times New Roman" w:cs="Times New Roman"/>
            <w:color w:val="0B576D"/>
            <w:sz w:val="30"/>
            <w:szCs w:val="30"/>
          </w:rPr>
          <w:t>Casimir elements</w:t>
        </w:r>
      </w:hyperlink>
      <w:r>
        <w:rPr>
          <w:rFonts w:ascii="Times New Roman" w:hAnsi="Times New Roman" w:cs="Times New Roman"/>
          <w:sz w:val="30"/>
          <w:szCs w:val="30"/>
        </w:rPr>
        <w:t xml:space="preserve"> of the universal enveloping algebra of </w:t>
      </w:r>
      <w:r>
        <w:rPr>
          <w:rFonts w:ascii="Times New Roman" w:hAnsi="Times New Roman" w:cs="Times New Roman"/>
          <w:noProof/>
          <w:sz w:val="30"/>
          <w:szCs w:val="30"/>
        </w:rPr>
        <w:drawing>
          <wp:inline distT="0" distB="0" distL="0" distR="0" wp14:anchorId="630DCE55" wp14:editId="23B17A35">
            <wp:extent cx="97790" cy="154940"/>
            <wp:effectExtent l="0" t="0" r="381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as done in the Appendix.</w:t>
      </w:r>
    </w:p>
    <w:p w14:paraId="7EECB528"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6. Root spaces —</w:t>
      </w:r>
    </w:p>
    <w:p w14:paraId="59EEC6A0" w14:textId="77777777" w:rsidR="00C348F5" w:rsidRDefault="00C348F5" w:rsidP="00C348F5">
      <w:pPr>
        <w:widowControl w:val="0"/>
        <w:autoSpaceDE w:val="0"/>
        <w:autoSpaceDN w:val="0"/>
        <w:adjustRightInd w:val="0"/>
        <w:jc w:val="center"/>
        <w:rPr>
          <w:rFonts w:ascii="Verdana" w:hAnsi="Verdana" w:cs="Verdana"/>
        </w:rPr>
      </w:pPr>
    </w:p>
    <w:p w14:paraId="3846D525"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Now we use the </w:t>
      </w:r>
      <w:r>
        <w:rPr>
          <w:rFonts w:ascii="Verdana" w:hAnsi="Verdana" w:cs="Verdana"/>
          <w:noProof/>
        </w:rPr>
        <w:drawing>
          <wp:inline distT="0" distB="0" distL="0" distR="0" wp14:anchorId="6AAA093C" wp14:editId="183135AA">
            <wp:extent cx="245110" cy="187960"/>
            <wp:effectExtent l="0" t="0" r="889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theory to </w:t>
      </w:r>
      <w:proofErr w:type="spellStart"/>
      <w:r>
        <w:rPr>
          <w:rFonts w:ascii="Verdana" w:hAnsi="Verdana" w:cs="Verdana"/>
        </w:rPr>
        <w:t>analyse</w:t>
      </w:r>
      <w:proofErr w:type="spellEnd"/>
      <w:r>
        <w:rPr>
          <w:rFonts w:ascii="Verdana" w:hAnsi="Verdana" w:cs="Verdana"/>
        </w:rPr>
        <w:t xml:space="preserve"> more general </w:t>
      </w:r>
      <w:proofErr w:type="spellStart"/>
      <w:r>
        <w:rPr>
          <w:rFonts w:ascii="Verdana" w:hAnsi="Verdana" w:cs="Verdana"/>
        </w:rPr>
        <w:t>semisimple</w:t>
      </w:r>
      <w:proofErr w:type="spellEnd"/>
      <w:r>
        <w:rPr>
          <w:rFonts w:ascii="Verdana" w:hAnsi="Verdana" w:cs="Verdana"/>
        </w:rPr>
        <w:t xml:space="preserve"> algebras.</w:t>
      </w:r>
    </w:p>
    <w:p w14:paraId="106BD14C"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Let </w:t>
      </w:r>
      <w:r>
        <w:rPr>
          <w:rFonts w:ascii="Verdana" w:hAnsi="Verdana" w:cs="Verdana"/>
          <w:noProof/>
        </w:rPr>
        <w:drawing>
          <wp:inline distT="0" distB="0" distL="0" distR="0" wp14:anchorId="32E47FB1" wp14:editId="03038757">
            <wp:extent cx="97790" cy="154940"/>
            <wp:effectExtent l="0" t="0" r="381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be a </w:t>
      </w:r>
      <w:proofErr w:type="spellStart"/>
      <w:r>
        <w:rPr>
          <w:rFonts w:ascii="Verdana" w:hAnsi="Verdana" w:cs="Verdana"/>
        </w:rPr>
        <w:t>semisimple</w:t>
      </w:r>
      <w:proofErr w:type="spellEnd"/>
      <w:r>
        <w:rPr>
          <w:rFonts w:ascii="Verdana" w:hAnsi="Verdana" w:cs="Verdana"/>
        </w:rPr>
        <w:t xml:space="preserve"> Lie algebra, and let </w:t>
      </w:r>
      <w:r>
        <w:rPr>
          <w:rFonts w:ascii="Verdana" w:hAnsi="Verdana" w:cs="Verdana"/>
          <w:noProof/>
        </w:rPr>
        <w:drawing>
          <wp:inline distT="0" distB="0" distL="0" distR="0" wp14:anchorId="396BC682" wp14:editId="76AB4204">
            <wp:extent cx="89535" cy="187960"/>
            <wp:effectExtent l="0" t="0" r="12065"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be a </w:t>
      </w:r>
      <w:proofErr w:type="spellStart"/>
      <w:r>
        <w:rPr>
          <w:rFonts w:ascii="Verdana" w:hAnsi="Verdana" w:cs="Verdana"/>
        </w:rPr>
        <w:t>Cartan</w:t>
      </w:r>
      <w:proofErr w:type="spellEnd"/>
      <w:r>
        <w:rPr>
          <w:rFonts w:ascii="Verdana" w:hAnsi="Verdana" w:cs="Verdana"/>
        </w:rPr>
        <w:t xml:space="preserve"> algebra, then by Proposition </w:t>
      </w:r>
      <w:r>
        <w:rPr>
          <w:rFonts w:ascii="Verdana" w:hAnsi="Verdana" w:cs="Verdana"/>
          <w:color w:val="0B576D"/>
        </w:rPr>
        <w:t>14</w:t>
      </w:r>
      <w:r>
        <w:rPr>
          <w:rFonts w:ascii="Verdana" w:hAnsi="Verdana" w:cs="Verdana"/>
        </w:rPr>
        <w:t xml:space="preserve"> </w:t>
      </w:r>
      <w:r>
        <w:rPr>
          <w:rFonts w:ascii="Verdana" w:hAnsi="Verdana" w:cs="Verdana"/>
          <w:noProof/>
        </w:rPr>
        <w:drawing>
          <wp:inline distT="0" distB="0" distL="0" distR="0" wp14:anchorId="23108DAA" wp14:editId="4D177020">
            <wp:extent cx="89535" cy="187960"/>
            <wp:effectExtent l="0" t="0" r="12065"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abelian and acts in a </w:t>
      </w:r>
      <w:proofErr w:type="spellStart"/>
      <w:r>
        <w:rPr>
          <w:rFonts w:ascii="Verdana" w:hAnsi="Verdana" w:cs="Verdana"/>
        </w:rPr>
        <w:t>semisimple</w:t>
      </w:r>
      <w:proofErr w:type="spellEnd"/>
      <w:r>
        <w:rPr>
          <w:rFonts w:ascii="Verdana" w:hAnsi="Verdana" w:cs="Verdana"/>
        </w:rPr>
        <w:t xml:space="preserve"> fashion on </w:t>
      </w:r>
      <w:r>
        <w:rPr>
          <w:rFonts w:ascii="Verdana" w:hAnsi="Verdana" w:cs="Verdana"/>
          <w:noProof/>
        </w:rPr>
        <w:drawing>
          <wp:inline distT="0" distB="0" distL="0" distR="0" wp14:anchorId="17354C67" wp14:editId="72C0B78C">
            <wp:extent cx="97790" cy="154940"/>
            <wp:effectExtent l="0" t="0" r="381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by Proposition </w:t>
      </w:r>
      <w:r>
        <w:rPr>
          <w:rFonts w:ascii="Verdana" w:hAnsi="Verdana" w:cs="Verdana"/>
          <w:color w:val="0B576D"/>
        </w:rPr>
        <w:t>12</w:t>
      </w:r>
      <w:r>
        <w:rPr>
          <w:rFonts w:ascii="Verdana" w:hAnsi="Verdana" w:cs="Verdana"/>
        </w:rPr>
        <w:t xml:space="preserve"> </w:t>
      </w:r>
      <w:r>
        <w:rPr>
          <w:rFonts w:ascii="Verdana" w:hAnsi="Verdana" w:cs="Verdana"/>
          <w:noProof/>
        </w:rPr>
        <w:drawing>
          <wp:inline distT="0" distB="0" distL="0" distR="0" wp14:anchorId="664E7589" wp14:editId="6AFFF663">
            <wp:extent cx="89535" cy="187960"/>
            <wp:effectExtent l="0" t="0" r="12065"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is its own null space </w:t>
      </w:r>
      <w:r>
        <w:rPr>
          <w:rFonts w:ascii="Verdana" w:hAnsi="Verdana" w:cs="Verdana"/>
          <w:noProof/>
        </w:rPr>
        <w:drawing>
          <wp:inline distT="0" distB="0" distL="0" distR="0" wp14:anchorId="789C2A33" wp14:editId="1A0BD8A5">
            <wp:extent cx="179705" cy="22860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79705" cy="228600"/>
                    </a:xfrm>
                    <a:prstGeom prst="rect">
                      <a:avLst/>
                    </a:prstGeom>
                    <a:noFill/>
                    <a:ln>
                      <a:noFill/>
                    </a:ln>
                  </pic:spPr>
                </pic:pic>
              </a:graphicData>
            </a:graphic>
          </wp:inline>
        </w:drawing>
      </w:r>
      <w:r>
        <w:rPr>
          <w:rFonts w:ascii="Verdana" w:hAnsi="Verdana" w:cs="Verdana"/>
        </w:rPr>
        <w:t xml:space="preserve"> in the weight decomposition of </w:t>
      </w:r>
      <w:r>
        <w:rPr>
          <w:rFonts w:ascii="Verdana" w:hAnsi="Verdana" w:cs="Verdana"/>
          <w:noProof/>
        </w:rPr>
        <w:drawing>
          <wp:inline distT="0" distB="0" distL="0" distR="0" wp14:anchorId="5382FDFE" wp14:editId="6356E11F">
            <wp:extent cx="97790" cy="154940"/>
            <wp:effectExtent l="0" t="0" r="381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thus we have the </w:t>
      </w:r>
      <w:hyperlink r:id="rId429" w:history="1">
        <w:proofErr w:type="spellStart"/>
        <w:r>
          <w:rPr>
            <w:rFonts w:ascii="Verdana" w:hAnsi="Verdana" w:cs="Verdana"/>
            <w:color w:val="0B576D"/>
          </w:rPr>
          <w:t>Cartan</w:t>
        </w:r>
        <w:proofErr w:type="spellEnd"/>
        <w:r>
          <w:rPr>
            <w:rFonts w:ascii="Verdana" w:hAnsi="Verdana" w:cs="Verdana"/>
            <w:color w:val="0B576D"/>
          </w:rPr>
          <w:t xml:space="preserve"> decomposition</w:t>
        </w:r>
      </w:hyperlink>
    </w:p>
    <w:p w14:paraId="134916D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17075907" wp14:editId="0FEF1133">
            <wp:extent cx="1306195" cy="45720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306195" cy="457200"/>
                    </a:xfrm>
                    <a:prstGeom prst="rect">
                      <a:avLst/>
                    </a:prstGeom>
                    <a:noFill/>
                    <a:ln>
                      <a:noFill/>
                    </a:ln>
                  </pic:spPr>
                </pic:pic>
              </a:graphicData>
            </a:graphic>
          </wp:inline>
        </w:drawing>
      </w:r>
    </w:p>
    <w:p w14:paraId="75FD315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as vector spaces (not as Lie algebras) where </w:t>
      </w:r>
      <w:r>
        <w:rPr>
          <w:rFonts w:ascii="Verdana" w:hAnsi="Verdana" w:cs="Verdana"/>
          <w:noProof/>
        </w:rPr>
        <w:drawing>
          <wp:inline distT="0" distB="0" distL="0" distR="0" wp14:anchorId="61739915" wp14:editId="2AC4A661">
            <wp:extent cx="139065" cy="179705"/>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a finite subset of </w:t>
      </w:r>
      <w:r>
        <w:rPr>
          <w:rFonts w:ascii="Verdana" w:hAnsi="Verdana" w:cs="Verdana"/>
          <w:noProof/>
        </w:rPr>
        <w:drawing>
          <wp:inline distT="0" distB="0" distL="0" distR="0" wp14:anchorId="552F925B" wp14:editId="1D0E92F7">
            <wp:extent cx="588010" cy="212090"/>
            <wp:effectExtent l="0" t="0" r="0" b="0"/>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588010" cy="212090"/>
                    </a:xfrm>
                    <a:prstGeom prst="rect">
                      <a:avLst/>
                    </a:prstGeom>
                    <a:noFill/>
                    <a:ln>
                      <a:noFill/>
                    </a:ln>
                  </pic:spPr>
                </pic:pic>
              </a:graphicData>
            </a:graphic>
          </wp:inline>
        </w:drawing>
      </w:r>
      <w:r>
        <w:rPr>
          <w:rFonts w:ascii="Verdana" w:hAnsi="Verdana" w:cs="Verdana"/>
        </w:rPr>
        <w:t xml:space="preserve"> (known as the set of </w:t>
      </w:r>
      <w:r>
        <w:rPr>
          <w:rFonts w:ascii="Verdana" w:hAnsi="Verdana" w:cs="Verdana"/>
          <w:i/>
          <w:iCs/>
        </w:rPr>
        <w:t>roots</w:t>
      </w:r>
      <w:r>
        <w:rPr>
          <w:rFonts w:ascii="Verdana" w:hAnsi="Verdana" w:cs="Verdana"/>
        </w:rPr>
        <w:t xml:space="preserve">) and </w:t>
      </w:r>
      <w:r>
        <w:rPr>
          <w:rFonts w:ascii="Verdana" w:hAnsi="Verdana" w:cs="Verdana"/>
          <w:noProof/>
        </w:rPr>
        <w:drawing>
          <wp:inline distT="0" distB="0" distL="0" distR="0" wp14:anchorId="5328C267" wp14:editId="5DB6DDDB">
            <wp:extent cx="203835" cy="21209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is the non-trivial </w:t>
      </w:r>
      <w:proofErr w:type="spellStart"/>
      <w:r>
        <w:rPr>
          <w:rFonts w:ascii="Verdana" w:hAnsi="Verdana" w:cs="Verdana"/>
        </w:rPr>
        <w:t>eigenspace</w:t>
      </w:r>
      <w:proofErr w:type="spellEnd"/>
    </w:p>
    <w:p w14:paraId="0D5A68D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B69FEBD" wp14:editId="3C5E6CE1">
            <wp:extent cx="4474210" cy="245110"/>
            <wp:effectExtent l="0" t="0" r="0" b="889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4474210" cy="245110"/>
                    </a:xfrm>
                    <a:prstGeom prst="rect">
                      <a:avLst/>
                    </a:prstGeom>
                    <a:noFill/>
                    <a:ln>
                      <a:noFill/>
                    </a:ln>
                  </pic:spPr>
                </pic:pic>
              </a:graphicData>
            </a:graphic>
          </wp:inline>
        </w:drawing>
      </w:r>
    </w:p>
    <w:p w14:paraId="6073D2CB" w14:textId="77777777" w:rsidR="00C348F5" w:rsidRDefault="00C348F5" w:rsidP="00C348F5">
      <w:pPr>
        <w:widowControl w:val="0"/>
        <w:autoSpaceDE w:val="0"/>
        <w:autoSpaceDN w:val="0"/>
        <w:adjustRightInd w:val="0"/>
        <w:rPr>
          <w:rFonts w:ascii="Verdana" w:hAnsi="Verdana" w:cs="Verdana"/>
        </w:rPr>
      </w:pPr>
    </w:p>
    <w:p w14:paraId="566AB0C7" w14:textId="77777777" w:rsidR="00C348F5" w:rsidRDefault="00C348F5" w:rsidP="00C348F5">
      <w:pPr>
        <w:widowControl w:val="0"/>
        <w:autoSpaceDE w:val="0"/>
        <w:autoSpaceDN w:val="0"/>
        <w:adjustRightInd w:val="0"/>
        <w:rPr>
          <w:rFonts w:ascii="Verdana" w:hAnsi="Verdana" w:cs="Verdana"/>
        </w:rPr>
      </w:pPr>
    </w:p>
    <w:p w14:paraId="560CA5DF"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Example 2</w:t>
      </w:r>
      <w:r>
        <w:rPr>
          <w:rFonts w:ascii="Times New Roman" w:hAnsi="Times New Roman" w:cs="Times New Roman"/>
          <w:sz w:val="30"/>
          <w:szCs w:val="30"/>
        </w:rPr>
        <w:t xml:space="preserve"> A key example to keep in mind is when </w:t>
      </w:r>
      <w:r>
        <w:rPr>
          <w:rFonts w:ascii="Times New Roman" w:hAnsi="Times New Roman" w:cs="Times New Roman"/>
          <w:noProof/>
          <w:sz w:val="30"/>
          <w:szCs w:val="30"/>
        </w:rPr>
        <w:drawing>
          <wp:inline distT="0" distB="0" distL="0" distR="0" wp14:anchorId="0D83D3E0" wp14:editId="1563ED94">
            <wp:extent cx="620395" cy="203835"/>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620395" cy="203835"/>
                    </a:xfrm>
                    <a:prstGeom prst="rect">
                      <a:avLst/>
                    </a:prstGeom>
                    <a:noFill/>
                    <a:ln>
                      <a:noFill/>
                    </a:ln>
                  </pic:spPr>
                </pic:pic>
              </a:graphicData>
            </a:graphic>
          </wp:inline>
        </w:drawing>
      </w:r>
      <w:r>
        <w:rPr>
          <w:rFonts w:ascii="Times New Roman" w:hAnsi="Times New Roman" w:cs="Times New Roman"/>
          <w:sz w:val="30"/>
          <w:szCs w:val="30"/>
        </w:rPr>
        <w:t xml:space="preserve"> is the Lie algebra of </w:t>
      </w:r>
      <w:r>
        <w:rPr>
          <w:rFonts w:ascii="Times New Roman" w:hAnsi="Times New Roman" w:cs="Times New Roman"/>
          <w:noProof/>
          <w:sz w:val="30"/>
          <w:szCs w:val="30"/>
        </w:rPr>
        <w:drawing>
          <wp:inline distT="0" distB="0" distL="0" distR="0" wp14:anchorId="359DF8E5" wp14:editId="08623087">
            <wp:extent cx="506095" cy="97790"/>
            <wp:effectExtent l="0" t="0" r="1905" b="381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6095" cy="97790"/>
                    </a:xfrm>
                    <a:prstGeom prst="rect">
                      <a:avLst/>
                    </a:prstGeom>
                    <a:noFill/>
                    <a:ln>
                      <a:noFill/>
                    </a:ln>
                  </pic:spPr>
                </pic:pic>
              </a:graphicData>
            </a:graphic>
          </wp:inline>
        </w:drawing>
      </w:r>
      <w:r>
        <w:rPr>
          <w:rFonts w:ascii="Times New Roman" w:hAnsi="Times New Roman" w:cs="Times New Roman"/>
          <w:sz w:val="30"/>
          <w:szCs w:val="30"/>
        </w:rPr>
        <w:t xml:space="preserve"> matrices of trace zero. An explicit computation using the Killing form and Theorem </w:t>
      </w:r>
      <w:r>
        <w:rPr>
          <w:rFonts w:ascii="Times New Roman" w:hAnsi="Times New Roman" w:cs="Times New Roman"/>
          <w:color w:val="0B576D"/>
          <w:sz w:val="30"/>
          <w:szCs w:val="30"/>
        </w:rPr>
        <w:t>1</w:t>
      </w:r>
      <w:r>
        <w:rPr>
          <w:rFonts w:ascii="Times New Roman" w:hAnsi="Times New Roman" w:cs="Times New Roman"/>
          <w:sz w:val="30"/>
          <w:szCs w:val="30"/>
        </w:rPr>
        <w:t xml:space="preserve"> shows that this algebra is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in </w:t>
      </w:r>
      <w:proofErr w:type="gramStart"/>
      <w:r>
        <w:rPr>
          <w:rFonts w:ascii="Times New Roman" w:hAnsi="Times New Roman" w:cs="Times New Roman"/>
          <w:sz w:val="30"/>
          <w:szCs w:val="30"/>
        </w:rPr>
        <w:t>fact</w:t>
      </w:r>
      <w:proofErr w:type="gramEnd"/>
      <w:r>
        <w:rPr>
          <w:rFonts w:ascii="Times New Roman" w:hAnsi="Times New Roman" w:cs="Times New Roman"/>
          <w:sz w:val="30"/>
          <w:szCs w:val="30"/>
        </w:rPr>
        <w:t xml:space="preserve"> it is simple, but we will not show this yet. The space </w:t>
      </w:r>
      <w:r>
        <w:rPr>
          <w:rFonts w:ascii="Times New Roman" w:hAnsi="Times New Roman" w:cs="Times New Roman"/>
          <w:noProof/>
          <w:sz w:val="30"/>
          <w:szCs w:val="30"/>
        </w:rPr>
        <w:drawing>
          <wp:inline distT="0" distB="0" distL="0" distR="0" wp14:anchorId="39EC5B86" wp14:editId="3B7FEB29">
            <wp:extent cx="89535" cy="187960"/>
            <wp:effectExtent l="0" t="0" r="12065"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of diagonal matrices of trace zero can then be verified to be a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algebra; it can be identified with the space </w:t>
      </w:r>
      <w:r>
        <w:rPr>
          <w:rFonts w:ascii="Times New Roman" w:hAnsi="Times New Roman" w:cs="Times New Roman"/>
          <w:noProof/>
          <w:sz w:val="30"/>
          <w:szCs w:val="30"/>
        </w:rPr>
        <w:drawing>
          <wp:inline distT="0" distB="0" distL="0" distR="0" wp14:anchorId="356D68AD" wp14:editId="41557416">
            <wp:extent cx="245110" cy="203835"/>
            <wp:effectExtent l="0" t="0" r="889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45110" cy="203835"/>
                    </a:xfrm>
                    <a:prstGeom prst="rect">
                      <a:avLst/>
                    </a:prstGeom>
                    <a:noFill/>
                    <a:ln>
                      <a:noFill/>
                    </a:ln>
                  </pic:spPr>
                </pic:pic>
              </a:graphicData>
            </a:graphic>
          </wp:inline>
        </w:drawing>
      </w:r>
      <w:r>
        <w:rPr>
          <w:rFonts w:ascii="Times New Roman" w:hAnsi="Times New Roman" w:cs="Times New Roman"/>
          <w:sz w:val="30"/>
          <w:szCs w:val="30"/>
        </w:rPr>
        <w:t xml:space="preserve"> of complex </w:t>
      </w:r>
      <w:r>
        <w:rPr>
          <w:rFonts w:ascii="Times New Roman" w:hAnsi="Times New Roman" w:cs="Times New Roman"/>
          <w:noProof/>
          <w:sz w:val="30"/>
          <w:szCs w:val="30"/>
        </w:rPr>
        <w:drawing>
          <wp:inline distT="0" distB="0" distL="0" distR="0" wp14:anchorId="06535586" wp14:editId="4604ADE0">
            <wp:extent cx="130810" cy="89535"/>
            <wp:effectExtent l="0" t="0" r="0" b="12065"/>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-tuples summing to zero, and using the usual </w:t>
      </w:r>
      <w:proofErr w:type="spellStart"/>
      <w:r>
        <w:rPr>
          <w:rFonts w:ascii="Times New Roman" w:hAnsi="Times New Roman" w:cs="Times New Roman"/>
          <w:sz w:val="30"/>
          <w:szCs w:val="30"/>
        </w:rPr>
        <w:t>Hermitian</w:t>
      </w:r>
      <w:proofErr w:type="spellEnd"/>
      <w:r>
        <w:rPr>
          <w:rFonts w:ascii="Times New Roman" w:hAnsi="Times New Roman" w:cs="Times New Roman"/>
          <w:sz w:val="30"/>
          <w:szCs w:val="30"/>
        </w:rPr>
        <w:t xml:space="preserve"> inner product on </w:t>
      </w:r>
      <w:r>
        <w:rPr>
          <w:rFonts w:ascii="Times New Roman" w:hAnsi="Times New Roman" w:cs="Times New Roman"/>
          <w:noProof/>
          <w:sz w:val="30"/>
          <w:szCs w:val="30"/>
        </w:rPr>
        <w:drawing>
          <wp:inline distT="0" distB="0" distL="0" distR="0" wp14:anchorId="3C8F4D0E" wp14:editId="608BF464">
            <wp:extent cx="245110" cy="154940"/>
            <wp:effectExtent l="0" t="0" r="889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Times New Roman" w:hAnsi="Times New Roman" w:cs="Times New Roman"/>
          <w:sz w:val="30"/>
          <w:szCs w:val="30"/>
        </w:rPr>
        <w:t xml:space="preserve"> we can also identify </w:t>
      </w:r>
      <w:r>
        <w:rPr>
          <w:rFonts w:ascii="Times New Roman" w:hAnsi="Times New Roman" w:cs="Times New Roman"/>
          <w:noProof/>
          <w:sz w:val="30"/>
          <w:szCs w:val="30"/>
        </w:rPr>
        <w:drawing>
          <wp:inline distT="0" distB="0" distL="0" distR="0" wp14:anchorId="742B8627" wp14:editId="44C6809A">
            <wp:extent cx="179705" cy="203835"/>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0E40664B" wp14:editId="57A1169F">
            <wp:extent cx="245110" cy="203835"/>
            <wp:effectExtent l="0" t="0" r="889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45110" cy="203835"/>
                    </a:xfrm>
                    <a:prstGeom prst="rect">
                      <a:avLst/>
                    </a:prstGeom>
                    <a:noFill/>
                    <a:ln>
                      <a:noFill/>
                    </a:ln>
                  </pic:spPr>
                </pic:pic>
              </a:graphicData>
            </a:graphic>
          </wp:inline>
        </w:drawing>
      </w:r>
      <w:r>
        <w:rPr>
          <w:rFonts w:ascii="Times New Roman" w:hAnsi="Times New Roman" w:cs="Times New Roman"/>
          <w:sz w:val="30"/>
          <w:szCs w:val="30"/>
        </w:rPr>
        <w:t xml:space="preserve">. The roots are then of the form </w:t>
      </w:r>
      <w:r>
        <w:rPr>
          <w:rFonts w:ascii="Times New Roman" w:hAnsi="Times New Roman" w:cs="Times New Roman"/>
          <w:noProof/>
          <w:sz w:val="30"/>
          <w:szCs w:val="30"/>
        </w:rPr>
        <w:drawing>
          <wp:inline distT="0" distB="0" distL="0" distR="0" wp14:anchorId="59EDC79F" wp14:editId="12101441">
            <wp:extent cx="571500" cy="154940"/>
            <wp:effectExtent l="0" t="0" r="1270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571500" cy="154940"/>
                    </a:xfrm>
                    <a:prstGeom prst="rect">
                      <a:avLst/>
                    </a:prstGeom>
                    <a:noFill/>
                    <a:ln>
                      <a:noFill/>
                    </a:ln>
                  </pic:spPr>
                </pic:pic>
              </a:graphicData>
            </a:graphic>
          </wp:inline>
        </w:drawing>
      </w:r>
      <w:r>
        <w:rPr>
          <w:rFonts w:ascii="Times New Roman" w:hAnsi="Times New Roman" w:cs="Times New Roman"/>
          <w:sz w:val="30"/>
          <w:szCs w:val="30"/>
        </w:rPr>
        <w:t xml:space="preserve"> for distinct </w:t>
      </w:r>
      <w:r>
        <w:rPr>
          <w:rFonts w:ascii="Times New Roman" w:hAnsi="Times New Roman" w:cs="Times New Roman"/>
          <w:noProof/>
          <w:sz w:val="30"/>
          <w:szCs w:val="30"/>
        </w:rPr>
        <w:drawing>
          <wp:inline distT="0" distB="0" distL="0" distR="0" wp14:anchorId="0DE5ADE6" wp14:editId="3F4D1171">
            <wp:extent cx="1045210" cy="18796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045210" cy="187960"/>
                    </a:xfrm>
                    <a:prstGeom prst="rect">
                      <a:avLst/>
                    </a:prstGeom>
                    <a:noFill/>
                    <a:ln>
                      <a:noFill/>
                    </a:ln>
                  </pic:spPr>
                </pic:pic>
              </a:graphicData>
            </a:graphic>
          </wp:inline>
        </w:drawing>
      </w:r>
      <w:r>
        <w:rPr>
          <w:rFonts w:ascii="Times New Roman" w:hAnsi="Times New Roman" w:cs="Times New Roman"/>
          <w:sz w:val="30"/>
          <w:szCs w:val="30"/>
        </w:rPr>
        <w:t xml:space="preserve">, where </w:t>
      </w:r>
      <w:r>
        <w:rPr>
          <w:rFonts w:ascii="Times New Roman" w:hAnsi="Times New Roman" w:cs="Times New Roman"/>
          <w:noProof/>
          <w:sz w:val="30"/>
          <w:szCs w:val="30"/>
        </w:rPr>
        <w:drawing>
          <wp:inline distT="0" distB="0" distL="0" distR="0" wp14:anchorId="0AA3016F" wp14:editId="2A7AA996">
            <wp:extent cx="824865" cy="139065"/>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4865" cy="139065"/>
                    </a:xfrm>
                    <a:prstGeom prst="rect">
                      <a:avLst/>
                    </a:prstGeom>
                    <a:noFill/>
                    <a:ln>
                      <a:noFill/>
                    </a:ln>
                  </pic:spPr>
                </pic:pic>
              </a:graphicData>
            </a:graphic>
          </wp:inline>
        </w:drawing>
      </w:r>
      <w:r>
        <w:rPr>
          <w:rFonts w:ascii="Times New Roman" w:hAnsi="Times New Roman" w:cs="Times New Roman"/>
          <w:sz w:val="30"/>
          <w:szCs w:val="30"/>
        </w:rPr>
        <w:t xml:space="preserve"> is the standard basis for </w:t>
      </w:r>
      <w:r>
        <w:rPr>
          <w:rFonts w:ascii="Times New Roman" w:hAnsi="Times New Roman" w:cs="Times New Roman"/>
          <w:noProof/>
          <w:sz w:val="30"/>
          <w:szCs w:val="30"/>
        </w:rPr>
        <w:drawing>
          <wp:inline distT="0" distB="0" distL="0" distR="0" wp14:anchorId="3EC8A40D" wp14:editId="324A6848">
            <wp:extent cx="245110" cy="154940"/>
            <wp:effectExtent l="0" t="0" r="889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6B8F58A9" wp14:editId="754948AC">
            <wp:extent cx="457200" cy="277495"/>
            <wp:effectExtent l="0" t="0" r="0" b="1905"/>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457200" cy="277495"/>
                    </a:xfrm>
                    <a:prstGeom prst="rect">
                      <a:avLst/>
                    </a:prstGeom>
                    <a:noFill/>
                    <a:ln>
                      <a:noFill/>
                    </a:ln>
                  </pic:spPr>
                </pic:pic>
              </a:graphicData>
            </a:graphic>
          </wp:inline>
        </w:drawing>
      </w:r>
      <w:r>
        <w:rPr>
          <w:rFonts w:ascii="Times New Roman" w:hAnsi="Times New Roman" w:cs="Times New Roman"/>
          <w:sz w:val="30"/>
          <w:szCs w:val="30"/>
        </w:rPr>
        <w:t xml:space="preserve"> being the one-dimensional space of matrices that are vanishing except possibly at the </w:t>
      </w:r>
      <w:r>
        <w:rPr>
          <w:rFonts w:ascii="Times New Roman" w:hAnsi="Times New Roman" w:cs="Times New Roman"/>
          <w:noProof/>
          <w:sz w:val="30"/>
          <w:szCs w:val="30"/>
        </w:rPr>
        <w:drawing>
          <wp:inline distT="0" distB="0" distL="0" distR="0" wp14:anchorId="1775E34D" wp14:editId="209DBB58">
            <wp:extent cx="391795" cy="22860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391795" cy="228600"/>
                    </a:xfrm>
                    <a:prstGeom prst="rect">
                      <a:avLst/>
                    </a:prstGeom>
                    <a:noFill/>
                    <a:ln>
                      <a:noFill/>
                    </a:ln>
                  </pic:spPr>
                </pic:pic>
              </a:graphicData>
            </a:graphic>
          </wp:inline>
        </w:drawing>
      </w:r>
      <w:r>
        <w:rPr>
          <w:rFonts w:ascii="Times New Roman" w:hAnsi="Times New Roman" w:cs="Times New Roman"/>
          <w:sz w:val="30"/>
          <w:szCs w:val="30"/>
        </w:rPr>
        <w:t xml:space="preserve"> coefficient.</w:t>
      </w:r>
    </w:p>
    <w:p w14:paraId="3E44453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the Jacobi identity </w:t>
      </w:r>
      <w:r>
        <w:rPr>
          <w:rFonts w:ascii="Verdana" w:hAnsi="Verdana" w:cs="Verdana"/>
          <w:color w:val="0B576D"/>
        </w:rPr>
        <w:t>(2)</w:t>
      </w:r>
      <w:r>
        <w:rPr>
          <w:rFonts w:ascii="Verdana" w:hAnsi="Verdana" w:cs="Verdana"/>
        </w:rPr>
        <w:t xml:space="preserve"> we see that the Lie bracket acts additively on the weights, thus</w:t>
      </w:r>
    </w:p>
    <w:p w14:paraId="5C20035B"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E28E58D" wp14:editId="61FB301B">
            <wp:extent cx="1991995" cy="269240"/>
            <wp:effectExtent l="0" t="0" r="0" b="1016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991995" cy="269240"/>
                    </a:xfrm>
                    <a:prstGeom prst="rect">
                      <a:avLst/>
                    </a:prstGeom>
                    <a:noFill/>
                    <a:ln>
                      <a:noFill/>
                    </a:ln>
                  </pic:spPr>
                </pic:pic>
              </a:graphicData>
            </a:graphic>
          </wp:inline>
        </w:drawing>
      </w:r>
    </w:p>
    <w:p w14:paraId="532D929F" w14:textId="77777777" w:rsidR="00C348F5" w:rsidRDefault="00C348F5" w:rsidP="00C348F5">
      <w:pPr>
        <w:widowControl w:val="0"/>
        <w:autoSpaceDE w:val="0"/>
        <w:autoSpaceDN w:val="0"/>
        <w:adjustRightInd w:val="0"/>
        <w:rPr>
          <w:rFonts w:ascii="Verdana" w:hAnsi="Verdana" w:cs="Verdana"/>
        </w:rPr>
      </w:pPr>
    </w:p>
    <w:p w14:paraId="165ED26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7C716C7F" wp14:editId="265C4B89">
            <wp:extent cx="800100" cy="203835"/>
            <wp:effectExtent l="0" t="0" r="1270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800100" cy="203835"/>
                    </a:xfrm>
                    <a:prstGeom prst="rect">
                      <a:avLst/>
                    </a:prstGeom>
                    <a:noFill/>
                    <a:ln>
                      <a:noFill/>
                    </a:ln>
                  </pic:spPr>
                </pic:pic>
              </a:graphicData>
            </a:graphic>
          </wp:inline>
        </w:drawing>
      </w:r>
      <w:r>
        <w:rPr>
          <w:rFonts w:ascii="Verdana" w:hAnsi="Verdana" w:cs="Verdana"/>
        </w:rPr>
        <w:t>. Taking traces, we conclude that</w:t>
      </w:r>
    </w:p>
    <w:p w14:paraId="4EBB725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DCA82F0" wp14:editId="1D0E058F">
            <wp:extent cx="1240790" cy="269240"/>
            <wp:effectExtent l="0" t="0" r="3810" b="1016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240790" cy="269240"/>
                    </a:xfrm>
                    <a:prstGeom prst="rect">
                      <a:avLst/>
                    </a:prstGeom>
                    <a:noFill/>
                    <a:ln>
                      <a:noFill/>
                    </a:ln>
                  </pic:spPr>
                </pic:pic>
              </a:graphicData>
            </a:graphic>
          </wp:inline>
        </w:drawing>
      </w:r>
    </w:p>
    <w:p w14:paraId="081D7BA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whenever </w:t>
      </w:r>
      <w:r>
        <w:rPr>
          <w:rFonts w:ascii="Verdana" w:hAnsi="Verdana" w:cs="Verdana"/>
          <w:noProof/>
        </w:rPr>
        <w:drawing>
          <wp:inline distT="0" distB="0" distL="0" distR="0" wp14:anchorId="3DF806A8" wp14:editId="6F242E59">
            <wp:extent cx="889635" cy="203835"/>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889635" cy="20383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5A130BEF" wp14:editId="27BDB68D">
            <wp:extent cx="187960" cy="139065"/>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we conclude that if </w:t>
      </w:r>
      <w:r>
        <w:rPr>
          <w:rFonts w:ascii="Verdana" w:hAnsi="Verdana" w:cs="Verdana"/>
          <w:noProof/>
        </w:rPr>
        <w:drawing>
          <wp:inline distT="0" distB="0" distL="0" distR="0" wp14:anchorId="34111A30" wp14:editId="0F266A8C">
            <wp:extent cx="203835" cy="212090"/>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is non-trivial, then </w:t>
      </w:r>
      <w:r>
        <w:rPr>
          <w:rFonts w:ascii="Verdana" w:hAnsi="Verdana" w:cs="Verdana"/>
          <w:noProof/>
        </w:rPr>
        <w:drawing>
          <wp:inline distT="0" distB="0" distL="0" distR="0" wp14:anchorId="4FD23ECC" wp14:editId="4FBFEBF4">
            <wp:extent cx="318135" cy="228600"/>
            <wp:effectExtent l="0" t="0" r="12065"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318135" cy="228600"/>
                    </a:xfrm>
                    <a:prstGeom prst="rect">
                      <a:avLst/>
                    </a:prstGeom>
                    <a:noFill/>
                    <a:ln>
                      <a:noFill/>
                    </a:ln>
                  </pic:spPr>
                </pic:pic>
              </a:graphicData>
            </a:graphic>
          </wp:inline>
        </w:drawing>
      </w:r>
      <w:r>
        <w:rPr>
          <w:rFonts w:ascii="Verdana" w:hAnsi="Verdana" w:cs="Verdana"/>
        </w:rPr>
        <w:t xml:space="preserve"> must also be non-trivial, thus </w:t>
      </w:r>
      <w:r>
        <w:rPr>
          <w:rFonts w:ascii="Verdana" w:hAnsi="Verdana" w:cs="Verdana"/>
          <w:noProof/>
        </w:rPr>
        <w:drawing>
          <wp:inline distT="0" distB="0" distL="0" distR="0" wp14:anchorId="10CBD34C" wp14:editId="7675D469">
            <wp:extent cx="139065" cy="179705"/>
            <wp:effectExtent l="0" t="0" r="0" b="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symmetric around the origin.</w:t>
      </w:r>
    </w:p>
    <w:p w14:paraId="6E1D4A3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We also claim that </w:t>
      </w:r>
      <w:r>
        <w:rPr>
          <w:rFonts w:ascii="Verdana" w:hAnsi="Verdana" w:cs="Verdana"/>
          <w:noProof/>
        </w:rPr>
        <w:drawing>
          <wp:inline distT="0" distB="0" distL="0" distR="0" wp14:anchorId="2162BD21" wp14:editId="63FE4D90">
            <wp:extent cx="139065" cy="179705"/>
            <wp:effectExtent l="0" t="0" r="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spans </w:t>
      </w:r>
      <w:r>
        <w:rPr>
          <w:rFonts w:ascii="Verdana" w:hAnsi="Verdana" w:cs="Verdana"/>
          <w:noProof/>
        </w:rPr>
        <w:drawing>
          <wp:inline distT="0" distB="0" distL="0" distR="0" wp14:anchorId="2DF27E75" wp14:editId="4AEA0C9E">
            <wp:extent cx="179705" cy="203835"/>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as a vector space. For if this were not the case, then there would be a non-trivial </w:t>
      </w:r>
      <w:r>
        <w:rPr>
          <w:rFonts w:ascii="Verdana" w:hAnsi="Verdana" w:cs="Verdana"/>
          <w:noProof/>
        </w:rPr>
        <w:drawing>
          <wp:inline distT="0" distB="0" distL="0" distR="0" wp14:anchorId="0FF2F97F" wp14:editId="775A266B">
            <wp:extent cx="473710" cy="187960"/>
            <wp:effectExtent l="0" t="0" r="889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that is annihilated by </w:t>
      </w:r>
      <w:r>
        <w:rPr>
          <w:rFonts w:ascii="Verdana" w:hAnsi="Verdana" w:cs="Verdana"/>
          <w:noProof/>
        </w:rPr>
        <w:drawing>
          <wp:inline distT="0" distB="0" distL="0" distR="0" wp14:anchorId="5880DA4B" wp14:editId="62436029">
            <wp:extent cx="139065" cy="179705"/>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which by </w:t>
      </w:r>
      <w:r>
        <w:rPr>
          <w:rFonts w:ascii="Verdana" w:hAnsi="Verdana" w:cs="Verdana"/>
          <w:color w:val="0B576D"/>
        </w:rPr>
        <w:t>(11)</w:t>
      </w:r>
      <w:r>
        <w:rPr>
          <w:rFonts w:ascii="Verdana" w:hAnsi="Verdana" w:cs="Verdana"/>
        </w:rPr>
        <w:t xml:space="preserve"> implies that </w:t>
      </w:r>
      <w:r>
        <w:rPr>
          <w:rFonts w:ascii="Verdana" w:hAnsi="Verdana" w:cs="Verdana"/>
          <w:noProof/>
        </w:rPr>
        <w:drawing>
          <wp:inline distT="0" distB="0" distL="0" distR="0" wp14:anchorId="4DCCFAD5" wp14:editId="4BBF9379">
            <wp:extent cx="326390" cy="163195"/>
            <wp:effectExtent l="0" t="0" r="381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6390" cy="163195"/>
                    </a:xfrm>
                    <a:prstGeom prst="rect">
                      <a:avLst/>
                    </a:prstGeom>
                    <a:noFill/>
                    <a:ln>
                      <a:noFill/>
                    </a:ln>
                  </pic:spPr>
                </pic:pic>
              </a:graphicData>
            </a:graphic>
          </wp:inline>
        </w:drawing>
      </w:r>
      <w:r>
        <w:rPr>
          <w:rFonts w:ascii="Verdana" w:hAnsi="Verdana" w:cs="Verdana"/>
        </w:rPr>
        <w:t xml:space="preserve"> annihilates all of the </w:t>
      </w:r>
      <w:r>
        <w:rPr>
          <w:rFonts w:ascii="Verdana" w:hAnsi="Verdana" w:cs="Verdana"/>
          <w:noProof/>
        </w:rPr>
        <w:drawing>
          <wp:inline distT="0" distB="0" distL="0" distR="0" wp14:anchorId="0F89577C" wp14:editId="22EDF150">
            <wp:extent cx="203835" cy="21209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and is thus central, contradicting the </w:t>
      </w:r>
      <w:proofErr w:type="spellStart"/>
      <w:r>
        <w:rPr>
          <w:rFonts w:ascii="Verdana" w:hAnsi="Verdana" w:cs="Verdana"/>
        </w:rPr>
        <w:t>semisimplicity</w:t>
      </w:r>
      <w:proofErr w:type="spellEnd"/>
      <w:r>
        <w:rPr>
          <w:rFonts w:ascii="Verdana" w:hAnsi="Verdana" w:cs="Verdana"/>
        </w:rPr>
        <w:t xml:space="preserve"> of </w:t>
      </w:r>
      <w:r>
        <w:rPr>
          <w:rFonts w:ascii="Verdana" w:hAnsi="Verdana" w:cs="Verdana"/>
          <w:noProof/>
        </w:rPr>
        <w:drawing>
          <wp:inline distT="0" distB="0" distL="0" distR="0" wp14:anchorId="1D4F458F" wp14:editId="052C3AF8">
            <wp:extent cx="97790" cy="154940"/>
            <wp:effectExtent l="0" t="0" r="3810"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w:t>
      </w:r>
    </w:p>
    <w:p w14:paraId="74B4578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Proposition </w:t>
      </w:r>
      <w:r>
        <w:rPr>
          <w:rFonts w:ascii="Verdana" w:hAnsi="Verdana" w:cs="Verdana"/>
          <w:color w:val="0B576D"/>
        </w:rPr>
        <w:t>14</w:t>
      </w:r>
      <w:r>
        <w:rPr>
          <w:rFonts w:ascii="Verdana" w:hAnsi="Verdana" w:cs="Verdana"/>
        </w:rPr>
        <w:t xml:space="preserve">, </w:t>
      </w:r>
      <w:r>
        <w:rPr>
          <w:rFonts w:ascii="Verdana" w:hAnsi="Verdana" w:cs="Verdana"/>
          <w:noProof/>
        </w:rPr>
        <w:drawing>
          <wp:inline distT="0" distB="0" distL="0" distR="0" wp14:anchorId="0CDF0288" wp14:editId="6270C4FD">
            <wp:extent cx="187960" cy="139065"/>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on </w:t>
      </w:r>
      <w:r>
        <w:rPr>
          <w:rFonts w:ascii="Verdana" w:hAnsi="Verdana" w:cs="Verdana"/>
          <w:noProof/>
        </w:rPr>
        <w:drawing>
          <wp:inline distT="0" distB="0" distL="0" distR="0" wp14:anchorId="1B4216D9" wp14:editId="51733CC0">
            <wp:extent cx="89535" cy="187960"/>
            <wp:effectExtent l="0" t="0" r="12065"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Thus, for each root </w:t>
      </w:r>
      <w:r>
        <w:rPr>
          <w:rFonts w:ascii="Verdana" w:hAnsi="Verdana" w:cs="Verdana"/>
          <w:noProof/>
        </w:rPr>
        <w:drawing>
          <wp:inline distT="0" distB="0" distL="0" distR="0" wp14:anchorId="4CEE7B40" wp14:editId="73FB167F">
            <wp:extent cx="530860" cy="179705"/>
            <wp:effectExtent l="0" t="0" r="254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30860" cy="179705"/>
                    </a:xfrm>
                    <a:prstGeom prst="rect">
                      <a:avLst/>
                    </a:prstGeom>
                    <a:noFill/>
                    <a:ln>
                      <a:noFill/>
                    </a:ln>
                  </pic:spPr>
                </pic:pic>
              </a:graphicData>
            </a:graphic>
          </wp:inline>
        </w:drawing>
      </w:r>
      <w:r>
        <w:rPr>
          <w:rFonts w:ascii="Verdana" w:hAnsi="Verdana" w:cs="Verdana"/>
        </w:rPr>
        <w:t xml:space="preserve">, there is a corresponding non-zero element </w:t>
      </w:r>
      <w:r>
        <w:rPr>
          <w:rFonts w:ascii="Verdana" w:hAnsi="Verdana" w:cs="Verdana"/>
          <w:noProof/>
        </w:rPr>
        <w:drawing>
          <wp:inline distT="0" distB="0" distL="0" distR="0" wp14:anchorId="029AF496" wp14:editId="0DA5C815">
            <wp:extent cx="179705" cy="163195"/>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2BF979D7" wp14:editId="1CC3FE08">
            <wp:extent cx="89535" cy="187960"/>
            <wp:effectExtent l="0" t="0" r="12065"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such that </w:t>
      </w:r>
      <w:r>
        <w:rPr>
          <w:rFonts w:ascii="Verdana" w:hAnsi="Verdana" w:cs="Verdana"/>
          <w:noProof/>
        </w:rPr>
        <w:drawing>
          <wp:inline distT="0" distB="0" distL="0" distR="0" wp14:anchorId="25F532FA" wp14:editId="4AB171E4">
            <wp:extent cx="1412240" cy="228600"/>
            <wp:effectExtent l="0" t="0" r="1016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412240" cy="228600"/>
                    </a:xfrm>
                    <a:prstGeom prst="rect">
                      <a:avLst/>
                    </a:prstGeom>
                    <a:noFill/>
                    <a:ln>
                      <a:noFill/>
                    </a:ln>
                  </pic:spPr>
                </pic:pic>
              </a:graphicData>
            </a:graphic>
          </wp:inline>
        </w:drawing>
      </w:r>
      <w:r>
        <w:rPr>
          <w:rFonts w:ascii="Verdana" w:hAnsi="Verdana" w:cs="Verdana"/>
        </w:rPr>
        <w:t xml:space="preserve"> for all </w:t>
      </w:r>
      <w:r>
        <w:rPr>
          <w:rFonts w:ascii="Verdana" w:hAnsi="Verdana" w:cs="Verdana"/>
          <w:noProof/>
        </w:rPr>
        <w:drawing>
          <wp:inline distT="0" distB="0" distL="0" distR="0" wp14:anchorId="146B2633" wp14:editId="6DA53B5B">
            <wp:extent cx="473710" cy="187960"/>
            <wp:effectExtent l="0" t="0" r="889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If we let </w:t>
      </w:r>
      <w:r>
        <w:rPr>
          <w:rFonts w:ascii="Verdana" w:hAnsi="Verdana" w:cs="Verdana"/>
          <w:noProof/>
        </w:rPr>
        <w:drawing>
          <wp:inline distT="0" distB="0" distL="0" distR="0" wp14:anchorId="76E3012D" wp14:editId="7DB10392">
            <wp:extent cx="1355090" cy="22860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355090"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AE2EB5B" wp14:editId="3E6BCA84">
            <wp:extent cx="930910" cy="228600"/>
            <wp:effectExtent l="0" t="0" r="889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930910" cy="228600"/>
                    </a:xfrm>
                    <a:prstGeom prst="rect">
                      <a:avLst/>
                    </a:prstGeom>
                    <a:noFill/>
                    <a:ln>
                      <a:noFill/>
                    </a:ln>
                  </pic:spPr>
                </pic:pic>
              </a:graphicData>
            </a:graphic>
          </wp:inline>
        </w:drawing>
      </w:r>
      <w:r>
        <w:rPr>
          <w:rFonts w:ascii="Verdana" w:hAnsi="Verdana" w:cs="Verdana"/>
        </w:rPr>
        <w:t>, we have</w:t>
      </w:r>
    </w:p>
    <w:p w14:paraId="458E972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844F63B" wp14:editId="18A70BD4">
            <wp:extent cx="2220595" cy="245110"/>
            <wp:effectExtent l="0" t="0" r="0" b="889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220595" cy="245110"/>
                    </a:xfrm>
                    <a:prstGeom prst="rect">
                      <a:avLst/>
                    </a:prstGeom>
                    <a:noFill/>
                    <a:ln>
                      <a:noFill/>
                    </a:ln>
                  </pic:spPr>
                </pic:pic>
              </a:graphicData>
            </a:graphic>
          </wp:inline>
        </w:drawing>
      </w:r>
    </w:p>
    <w:p w14:paraId="0A49AD8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B7D880D" wp14:editId="79D931DC">
            <wp:extent cx="1257300" cy="228600"/>
            <wp:effectExtent l="0" t="0" r="1270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p>
    <w:p w14:paraId="4792DF45"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1C5ACEA5" wp14:editId="62B63E05">
            <wp:extent cx="1273810" cy="22860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1273810" cy="228600"/>
                    </a:xfrm>
                    <a:prstGeom prst="rect">
                      <a:avLst/>
                    </a:prstGeom>
                    <a:noFill/>
                    <a:ln>
                      <a:noFill/>
                    </a:ln>
                  </pic:spPr>
                </pic:pic>
              </a:graphicData>
            </a:graphic>
          </wp:inline>
        </w:drawing>
      </w:r>
    </w:p>
    <w:p w14:paraId="688C41F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4763ADC" wp14:editId="46BCB2C2">
            <wp:extent cx="1600200" cy="22860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p>
    <w:p w14:paraId="67CC84A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and thus by the non-degeneracy of </w:t>
      </w:r>
      <w:r>
        <w:rPr>
          <w:rFonts w:ascii="Verdana" w:hAnsi="Verdana" w:cs="Verdana"/>
          <w:noProof/>
        </w:rPr>
        <w:drawing>
          <wp:inline distT="0" distB="0" distL="0" distR="0" wp14:anchorId="50229617" wp14:editId="59E4D37C">
            <wp:extent cx="187960" cy="139065"/>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3A9221CD" wp14:editId="13278294">
            <wp:extent cx="89535" cy="187960"/>
            <wp:effectExtent l="0" t="0" r="12065"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we obtain the useful formula</w:t>
      </w:r>
    </w:p>
    <w:p w14:paraId="2C09597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DC917B8" wp14:editId="569FD146">
            <wp:extent cx="2237105" cy="245110"/>
            <wp:effectExtent l="0" t="0" r="0" b="889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237105" cy="245110"/>
                    </a:xfrm>
                    <a:prstGeom prst="rect">
                      <a:avLst/>
                    </a:prstGeom>
                    <a:noFill/>
                    <a:ln>
                      <a:noFill/>
                    </a:ln>
                  </pic:spPr>
                </pic:pic>
              </a:graphicData>
            </a:graphic>
          </wp:inline>
        </w:drawing>
      </w:r>
    </w:p>
    <w:p w14:paraId="7DBA653F" w14:textId="77777777" w:rsidR="00C348F5" w:rsidRDefault="00C348F5" w:rsidP="00C348F5">
      <w:pPr>
        <w:widowControl w:val="0"/>
        <w:autoSpaceDE w:val="0"/>
        <w:autoSpaceDN w:val="0"/>
        <w:adjustRightInd w:val="0"/>
        <w:rPr>
          <w:rFonts w:ascii="Verdana" w:hAnsi="Verdana" w:cs="Verdana"/>
        </w:rPr>
      </w:pPr>
    </w:p>
    <w:p w14:paraId="72CB307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w:t>
      </w:r>
      <w:r>
        <w:rPr>
          <w:rFonts w:ascii="Verdana" w:hAnsi="Verdana" w:cs="Verdana"/>
          <w:noProof/>
        </w:rPr>
        <w:drawing>
          <wp:inline distT="0" distB="0" distL="0" distR="0" wp14:anchorId="4C2C45C4" wp14:editId="597D5A27">
            <wp:extent cx="571500" cy="212090"/>
            <wp:effectExtent l="0" t="0" r="1270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571500" cy="21209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38F85DDD" wp14:editId="2B35BD01">
            <wp:extent cx="685800" cy="22860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Pr>
          <w:rFonts w:ascii="Verdana" w:hAnsi="Verdana" w:cs="Verdana"/>
        </w:rPr>
        <w:t>.</w:t>
      </w:r>
    </w:p>
    <w:p w14:paraId="780F854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As </w:t>
      </w:r>
      <w:r>
        <w:rPr>
          <w:rFonts w:ascii="Verdana" w:hAnsi="Verdana" w:cs="Verdana"/>
          <w:noProof/>
        </w:rPr>
        <w:drawing>
          <wp:inline distT="0" distB="0" distL="0" distR="0" wp14:anchorId="47A0A169" wp14:editId="785D0F02">
            <wp:extent cx="187960" cy="139065"/>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we can find </w:t>
      </w:r>
      <w:r>
        <w:rPr>
          <w:rFonts w:ascii="Verdana" w:hAnsi="Verdana" w:cs="Verdana"/>
          <w:noProof/>
        </w:rPr>
        <w:drawing>
          <wp:inline distT="0" distB="0" distL="0" distR="0" wp14:anchorId="2515C613" wp14:editId="4F5C949A">
            <wp:extent cx="1208405" cy="212090"/>
            <wp:effectExtent l="0" t="0" r="10795"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1208405" cy="21209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2DBDBFA6" wp14:editId="636E05C4">
            <wp:extent cx="1240790" cy="228600"/>
            <wp:effectExtent l="0" t="0" r="381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240790" cy="228600"/>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0EE00E77" wp14:editId="4497B20A">
            <wp:extent cx="1167765" cy="228600"/>
            <wp:effectExtent l="0" t="0" r="635"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1167765" cy="228600"/>
                    </a:xfrm>
                    <a:prstGeom prst="rect">
                      <a:avLst/>
                    </a:prstGeom>
                    <a:noFill/>
                    <a:ln>
                      <a:noFill/>
                    </a:ln>
                  </pic:spPr>
                </pic:pic>
              </a:graphicData>
            </a:graphic>
          </wp:inline>
        </w:drawing>
      </w:r>
      <w:r>
        <w:rPr>
          <w:rFonts w:ascii="Verdana" w:hAnsi="Verdana" w:cs="Verdana"/>
        </w:rPr>
        <w:t xml:space="preserve"> (which can be found as </w:t>
      </w:r>
      <w:r>
        <w:rPr>
          <w:rFonts w:ascii="Verdana" w:hAnsi="Verdana" w:cs="Verdana"/>
          <w:noProof/>
        </w:rPr>
        <w:drawing>
          <wp:inline distT="0" distB="0" distL="0" distR="0" wp14:anchorId="0A95F610" wp14:editId="360D81C7">
            <wp:extent cx="187960" cy="139065"/>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is non-degenerate). We divide into two cases depending on whether </w:t>
      </w:r>
      <w:r>
        <w:rPr>
          <w:rFonts w:ascii="Verdana" w:hAnsi="Verdana" w:cs="Verdana"/>
          <w:noProof/>
        </w:rPr>
        <w:drawing>
          <wp:inline distT="0" distB="0" distL="0" distR="0" wp14:anchorId="3F389173" wp14:editId="7830C0AA">
            <wp:extent cx="457200" cy="22860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vanishes or not. If </w:t>
      </w:r>
      <w:r>
        <w:rPr>
          <w:rFonts w:ascii="Verdana" w:hAnsi="Verdana" w:cs="Verdana"/>
          <w:noProof/>
        </w:rPr>
        <w:drawing>
          <wp:inline distT="0" distB="0" distL="0" distR="0" wp14:anchorId="015C3C70" wp14:editId="4A873FC5">
            <wp:extent cx="457200" cy="22860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vanishes, then </w:t>
      </w:r>
      <w:r>
        <w:rPr>
          <w:rFonts w:ascii="Verdana" w:hAnsi="Verdana" w:cs="Verdana"/>
          <w:noProof/>
        </w:rPr>
        <w:drawing>
          <wp:inline distT="0" distB="0" distL="0" distR="0" wp14:anchorId="41A6536A" wp14:editId="24DAEF90">
            <wp:extent cx="522605" cy="228600"/>
            <wp:effectExtent l="0" t="0" r="10795"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522605" cy="228600"/>
                    </a:xfrm>
                    <a:prstGeom prst="rect">
                      <a:avLst/>
                    </a:prstGeom>
                    <a:noFill/>
                    <a:ln>
                      <a:noFill/>
                    </a:ln>
                  </pic:spPr>
                </pic:pic>
              </a:graphicData>
            </a:graphic>
          </wp:inline>
        </w:drawing>
      </w:r>
      <w:r>
        <w:rPr>
          <w:rFonts w:ascii="Verdana" w:hAnsi="Verdana" w:cs="Verdana"/>
        </w:rPr>
        <w:t xml:space="preserve"> is non-trivial but commutes with </w:t>
      </w:r>
      <w:r>
        <w:rPr>
          <w:rFonts w:ascii="Verdana" w:hAnsi="Verdana" w:cs="Verdana"/>
          <w:noProof/>
        </w:rPr>
        <w:drawing>
          <wp:inline distT="0" distB="0" distL="0" distR="0" wp14:anchorId="7E2529EC" wp14:editId="72C62EEE">
            <wp:extent cx="179705" cy="139065"/>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79705"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38034564" wp14:editId="7089DA94">
            <wp:extent cx="163195" cy="139065"/>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73934404" wp14:editId="73A54F27">
            <wp:extent cx="865505" cy="203835"/>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865505" cy="203835"/>
                    </a:xfrm>
                    <a:prstGeom prst="rect">
                      <a:avLst/>
                    </a:prstGeom>
                    <a:noFill/>
                    <a:ln>
                      <a:noFill/>
                    </a:ln>
                  </pic:spPr>
                </pic:pic>
              </a:graphicData>
            </a:graphic>
          </wp:inline>
        </w:drawing>
      </w:r>
      <w:r>
        <w:rPr>
          <w:rFonts w:ascii="Verdana" w:hAnsi="Verdana" w:cs="Verdana"/>
        </w:rPr>
        <w:t xml:space="preserve"> generate a solvable algebra. By Lie’s theorem, this algebra is upper-triangular in some basis, and so </w:t>
      </w:r>
      <w:r>
        <w:rPr>
          <w:rFonts w:ascii="Verdana" w:hAnsi="Verdana" w:cs="Verdana"/>
          <w:noProof/>
        </w:rPr>
        <w:drawing>
          <wp:inline distT="0" distB="0" distL="0" distR="0" wp14:anchorId="27DA7531" wp14:editId="02CEB38B">
            <wp:extent cx="751205" cy="228600"/>
            <wp:effectExtent l="0" t="0" r="10795"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751205" cy="228600"/>
                    </a:xfrm>
                    <a:prstGeom prst="rect">
                      <a:avLst/>
                    </a:prstGeom>
                    <a:noFill/>
                    <a:ln>
                      <a:noFill/>
                    </a:ln>
                  </pic:spPr>
                </pic:pic>
              </a:graphicData>
            </a:graphic>
          </wp:inline>
        </w:drawing>
      </w:r>
      <w:r>
        <w:rPr>
          <w:rFonts w:ascii="Verdana" w:hAnsi="Verdana" w:cs="Verdana"/>
        </w:rPr>
        <w:t xml:space="preserve"> is nilpotent, hence </w:t>
      </w:r>
      <w:r>
        <w:rPr>
          <w:rFonts w:ascii="Verdana" w:hAnsi="Verdana" w:cs="Verdana"/>
          <w:noProof/>
        </w:rPr>
        <w:drawing>
          <wp:inline distT="0" distB="0" distL="0" distR="0" wp14:anchorId="4ECA8DB3" wp14:editId="4BAADA54">
            <wp:extent cx="391795" cy="203835"/>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391795" cy="203835"/>
                    </a:xfrm>
                    <a:prstGeom prst="rect">
                      <a:avLst/>
                    </a:prstGeom>
                    <a:noFill/>
                    <a:ln>
                      <a:noFill/>
                    </a:ln>
                  </pic:spPr>
                </pic:pic>
              </a:graphicData>
            </a:graphic>
          </wp:inline>
        </w:drawing>
      </w:r>
      <w:r>
        <w:rPr>
          <w:rFonts w:ascii="Verdana" w:hAnsi="Verdana" w:cs="Verdana"/>
        </w:rPr>
        <w:t xml:space="preserve"> is nilpotent; but by Proposition </w:t>
      </w:r>
      <w:r>
        <w:rPr>
          <w:rFonts w:ascii="Verdana" w:hAnsi="Verdana" w:cs="Verdana"/>
          <w:color w:val="0B576D"/>
        </w:rPr>
        <w:t>15</w:t>
      </w:r>
      <w:r>
        <w:rPr>
          <w:rFonts w:ascii="Verdana" w:hAnsi="Verdana" w:cs="Verdana"/>
        </w:rPr>
        <w:t xml:space="preserve"> </w:t>
      </w:r>
      <w:r>
        <w:rPr>
          <w:rFonts w:ascii="Verdana" w:hAnsi="Verdana" w:cs="Verdana"/>
          <w:noProof/>
        </w:rPr>
        <w:drawing>
          <wp:inline distT="0" distB="0" distL="0" distR="0" wp14:anchorId="7486B23D" wp14:editId="6E70B350">
            <wp:extent cx="391795" cy="203835"/>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391795" cy="203835"/>
                    </a:xfrm>
                    <a:prstGeom prst="rect">
                      <a:avLst/>
                    </a:prstGeom>
                    <a:noFill/>
                    <a:ln>
                      <a:noFill/>
                    </a:ln>
                  </pic:spPr>
                </pic:pic>
              </a:graphicData>
            </a:graphic>
          </wp:inline>
        </w:drawing>
      </w:r>
      <w:r>
        <w:rPr>
          <w:rFonts w:ascii="Verdana" w:hAnsi="Verdana" w:cs="Verdana"/>
        </w:rPr>
        <w:t xml:space="preserve"> is also </w:t>
      </w:r>
      <w:proofErr w:type="spellStart"/>
      <w:r>
        <w:rPr>
          <w:rFonts w:ascii="Verdana" w:hAnsi="Verdana" w:cs="Verdana"/>
        </w:rPr>
        <w:t>semisimple</w:t>
      </w:r>
      <w:proofErr w:type="spellEnd"/>
      <w:r>
        <w:rPr>
          <w:rFonts w:ascii="Verdana" w:hAnsi="Verdana" w:cs="Verdana"/>
        </w:rPr>
        <w:t xml:space="preserve">, contradicting the non-zero nature of </w:t>
      </w:r>
      <w:r>
        <w:rPr>
          <w:rFonts w:ascii="Verdana" w:hAnsi="Verdana" w:cs="Verdana"/>
          <w:noProof/>
        </w:rPr>
        <w:drawing>
          <wp:inline distT="0" distB="0" distL="0" distR="0" wp14:anchorId="749BE64A" wp14:editId="1BDEAA2F">
            <wp:extent cx="179705" cy="16319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r>
        <w:rPr>
          <w:rFonts w:ascii="Verdana" w:hAnsi="Verdana" w:cs="Verdana"/>
        </w:rPr>
        <w:t xml:space="preserve"> (and the </w:t>
      </w:r>
      <w:proofErr w:type="spellStart"/>
      <w:r>
        <w:rPr>
          <w:rFonts w:ascii="Verdana" w:hAnsi="Verdana" w:cs="Verdana"/>
        </w:rPr>
        <w:t>semisimple</w:t>
      </w:r>
      <w:proofErr w:type="spellEnd"/>
      <w:r>
        <w:rPr>
          <w:rFonts w:ascii="Verdana" w:hAnsi="Verdana" w:cs="Verdana"/>
        </w:rPr>
        <w:t xml:space="preserve"> nature of </w:t>
      </w:r>
      <w:r>
        <w:rPr>
          <w:rFonts w:ascii="Verdana" w:hAnsi="Verdana" w:cs="Verdana"/>
          <w:noProof/>
        </w:rPr>
        <w:drawing>
          <wp:inline distT="0" distB="0" distL="0" distR="0" wp14:anchorId="483385F2" wp14:editId="7BA66994">
            <wp:extent cx="97790" cy="154940"/>
            <wp:effectExtent l="0" t="0" r="381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Thus </w:t>
      </w:r>
      <w:r>
        <w:rPr>
          <w:rFonts w:ascii="Verdana" w:hAnsi="Verdana" w:cs="Verdana"/>
          <w:noProof/>
        </w:rPr>
        <w:drawing>
          <wp:inline distT="0" distB="0" distL="0" distR="0" wp14:anchorId="3A2D5CB6" wp14:editId="794A7506">
            <wp:extent cx="457200" cy="22860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is non-vanishing. If we then scale </w:t>
      </w:r>
      <w:r>
        <w:rPr>
          <w:rFonts w:ascii="Verdana" w:hAnsi="Verdana" w:cs="Verdana"/>
          <w:noProof/>
        </w:rPr>
        <w:drawing>
          <wp:inline distT="0" distB="0" distL="0" distR="0" wp14:anchorId="38786F40" wp14:editId="7F50BEB1">
            <wp:extent cx="432435" cy="179705"/>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432435" cy="179705"/>
                    </a:xfrm>
                    <a:prstGeom prst="rect">
                      <a:avLst/>
                    </a:prstGeom>
                    <a:noFill/>
                    <a:ln>
                      <a:noFill/>
                    </a:ln>
                  </pic:spPr>
                </pic:pic>
              </a:graphicData>
            </a:graphic>
          </wp:inline>
        </w:drawing>
      </w:r>
      <w:r>
        <w:rPr>
          <w:rFonts w:ascii="Verdana" w:hAnsi="Verdana" w:cs="Verdana"/>
        </w:rPr>
        <w:t xml:space="preserve"> so that </w:t>
      </w:r>
      <w:r>
        <w:rPr>
          <w:rFonts w:ascii="Verdana" w:hAnsi="Verdana" w:cs="Verdana"/>
          <w:noProof/>
        </w:rPr>
        <w:drawing>
          <wp:inline distT="0" distB="0" distL="0" distR="0" wp14:anchorId="57B08156" wp14:editId="295EB5F5">
            <wp:extent cx="1003935" cy="228600"/>
            <wp:effectExtent l="0" t="0" r="12065"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1003935" cy="228600"/>
                    </a:xfrm>
                    <a:prstGeom prst="rect">
                      <a:avLst/>
                    </a:prstGeom>
                    <a:noFill/>
                    <a:ln>
                      <a:noFill/>
                    </a:ln>
                  </pic:spPr>
                </pic:pic>
              </a:graphicData>
            </a:graphic>
          </wp:inline>
        </w:drawing>
      </w:r>
      <w:r>
        <w:rPr>
          <w:rFonts w:ascii="Verdana" w:hAnsi="Verdana" w:cs="Verdana"/>
        </w:rPr>
        <w:t xml:space="preserve">, where </w:t>
      </w:r>
      <w:r>
        <w:rPr>
          <w:rFonts w:ascii="Verdana" w:hAnsi="Verdana" w:cs="Verdana"/>
          <w:noProof/>
        </w:rPr>
        <w:drawing>
          <wp:inline distT="0" distB="0" distL="0" distR="0" wp14:anchorId="31773931" wp14:editId="45D9E7B0">
            <wp:extent cx="734695" cy="179705"/>
            <wp:effectExtent l="0" t="0" r="1905"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734695" cy="179705"/>
                    </a:xfrm>
                    <a:prstGeom prst="rect">
                      <a:avLst/>
                    </a:prstGeom>
                    <a:noFill/>
                    <a:ln>
                      <a:noFill/>
                    </a:ln>
                  </pic:spPr>
                </pic:pic>
              </a:graphicData>
            </a:graphic>
          </wp:inline>
        </w:drawing>
      </w:r>
      <w:r>
        <w:rPr>
          <w:rFonts w:ascii="Verdana" w:hAnsi="Verdana" w:cs="Verdana"/>
        </w:rPr>
        <w:t xml:space="preserve"> is the </w:t>
      </w:r>
      <w:hyperlink r:id="rId471" w:history="1">
        <w:r>
          <w:rPr>
            <w:rFonts w:ascii="Verdana" w:hAnsi="Verdana" w:cs="Verdana"/>
            <w:color w:val="0B576D"/>
          </w:rPr>
          <w:t>co-root</w:t>
        </w:r>
      </w:hyperlink>
      <w:r>
        <w:rPr>
          <w:rFonts w:ascii="Verdana" w:hAnsi="Verdana" w:cs="Verdana"/>
        </w:rPr>
        <w:t xml:space="preserve"> of </w:t>
      </w:r>
      <w:r>
        <w:rPr>
          <w:rFonts w:ascii="Verdana" w:hAnsi="Verdana" w:cs="Verdana"/>
          <w:noProof/>
        </w:rPr>
        <w:drawing>
          <wp:inline distT="0" distB="0" distL="0" distR="0" wp14:anchorId="539A3170" wp14:editId="5D67821B">
            <wp:extent cx="130810" cy="89535"/>
            <wp:effectExtent l="0" t="0" r="0" b="12065"/>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defined as the element of </w:t>
      </w:r>
      <w:r>
        <w:rPr>
          <w:rFonts w:ascii="Verdana" w:hAnsi="Verdana" w:cs="Verdana"/>
          <w:noProof/>
        </w:rPr>
        <w:drawing>
          <wp:inline distT="0" distB="0" distL="0" distR="0" wp14:anchorId="66F73FA4" wp14:editId="36515DC1">
            <wp:extent cx="89535" cy="187960"/>
            <wp:effectExtent l="0" t="0" r="12065"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given by the formula</w:t>
      </w:r>
    </w:p>
    <w:p w14:paraId="067896E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A869385" wp14:editId="47D6506C">
            <wp:extent cx="1216660" cy="497840"/>
            <wp:effectExtent l="0" t="0" r="2540" b="1016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1216660" cy="497840"/>
                    </a:xfrm>
                    <a:prstGeom prst="rect">
                      <a:avLst/>
                    </a:prstGeom>
                    <a:noFill/>
                    <a:ln>
                      <a:noFill/>
                    </a:ln>
                  </pic:spPr>
                </pic:pic>
              </a:graphicData>
            </a:graphic>
          </wp:inline>
        </w:drawing>
      </w:r>
    </w:p>
    <w:p w14:paraId="5B414ED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so that</w:t>
      </w:r>
    </w:p>
    <w:p w14:paraId="73798549"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3D829C9" wp14:editId="16C7C2BD">
            <wp:extent cx="1640840" cy="228600"/>
            <wp:effectExtent l="0" t="0" r="1016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640840" cy="228600"/>
                    </a:xfrm>
                    <a:prstGeom prst="rect">
                      <a:avLst/>
                    </a:prstGeom>
                    <a:noFill/>
                    <a:ln>
                      <a:noFill/>
                    </a:ln>
                  </pic:spPr>
                </pic:pic>
              </a:graphicData>
            </a:graphic>
          </wp:inline>
        </w:drawing>
      </w:r>
    </w:p>
    <w:p w14:paraId="17FB27CD" w14:textId="77777777" w:rsidR="00C348F5" w:rsidRDefault="00C348F5" w:rsidP="00C348F5">
      <w:pPr>
        <w:widowControl w:val="0"/>
        <w:autoSpaceDE w:val="0"/>
        <w:autoSpaceDN w:val="0"/>
        <w:adjustRightInd w:val="0"/>
        <w:rPr>
          <w:rFonts w:ascii="Verdana" w:hAnsi="Verdana" w:cs="Verdana"/>
        </w:rPr>
      </w:pPr>
    </w:p>
    <w:p w14:paraId="193294B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then </w:t>
      </w:r>
      <w:r>
        <w:rPr>
          <w:rFonts w:ascii="Verdana" w:hAnsi="Verdana" w:cs="Verdana"/>
          <w:noProof/>
        </w:rPr>
        <w:drawing>
          <wp:inline distT="0" distB="0" distL="0" distR="0" wp14:anchorId="0886816A" wp14:editId="2B1F6E31">
            <wp:extent cx="685800" cy="179705"/>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685800" cy="179705"/>
                    </a:xfrm>
                    <a:prstGeom prst="rect">
                      <a:avLst/>
                    </a:prstGeom>
                    <a:noFill/>
                    <a:ln>
                      <a:noFill/>
                    </a:ln>
                  </pic:spPr>
                </pic:pic>
              </a:graphicData>
            </a:graphic>
          </wp:inline>
        </w:drawing>
      </w:r>
      <w:r>
        <w:rPr>
          <w:rFonts w:ascii="Verdana" w:hAnsi="Verdana" w:cs="Verdana"/>
        </w:rPr>
        <w:t xml:space="preserve"> obey the relations </w:t>
      </w:r>
      <w:r>
        <w:rPr>
          <w:rFonts w:ascii="Verdana" w:hAnsi="Verdana" w:cs="Verdana"/>
          <w:color w:val="0B576D"/>
        </w:rPr>
        <w:t>(8)</w:t>
      </w:r>
      <w:r>
        <w:rPr>
          <w:rFonts w:ascii="Verdana" w:hAnsi="Verdana" w:cs="Verdana"/>
        </w:rPr>
        <w:t xml:space="preserve"> and thus generate a copy of </w:t>
      </w:r>
      <w:r>
        <w:rPr>
          <w:rFonts w:ascii="Verdana" w:hAnsi="Verdana" w:cs="Verdana"/>
          <w:noProof/>
        </w:rPr>
        <w:drawing>
          <wp:inline distT="0" distB="0" distL="0" distR="0" wp14:anchorId="6FD3077E" wp14:editId="0DD367BC">
            <wp:extent cx="245110" cy="187960"/>
            <wp:effectExtent l="0" t="0" r="889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rather than a solvable algebra. The representation theory of </w:t>
      </w:r>
      <w:r>
        <w:rPr>
          <w:rFonts w:ascii="Verdana" w:hAnsi="Verdana" w:cs="Verdana"/>
          <w:noProof/>
        </w:rPr>
        <w:drawing>
          <wp:inline distT="0" distB="0" distL="0" distR="0" wp14:anchorId="023F4DA0" wp14:editId="51919AB0">
            <wp:extent cx="245110" cy="187960"/>
            <wp:effectExtent l="0" t="0" r="889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can then be applied to the space</w:t>
      </w:r>
    </w:p>
    <w:p w14:paraId="447F7DD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lastRenderedPageBreak/>
        <w:drawing>
          <wp:inline distT="0" distB="0" distL="0" distR="0" wp14:anchorId="59E8282E" wp14:editId="3A5A602D">
            <wp:extent cx="1640840" cy="457200"/>
            <wp:effectExtent l="0" t="0" r="1016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640840" cy="457200"/>
                    </a:xfrm>
                    <a:prstGeom prst="rect">
                      <a:avLst/>
                    </a:prstGeom>
                    <a:noFill/>
                    <a:ln>
                      <a:noFill/>
                    </a:ln>
                  </pic:spPr>
                </pic:pic>
              </a:graphicData>
            </a:graphic>
          </wp:inline>
        </w:drawing>
      </w:r>
    </w:p>
    <w:p w14:paraId="6A0B0FF2" w14:textId="77777777" w:rsidR="00C348F5" w:rsidRDefault="00C348F5" w:rsidP="00C348F5">
      <w:pPr>
        <w:widowControl w:val="0"/>
        <w:autoSpaceDE w:val="0"/>
        <w:autoSpaceDN w:val="0"/>
        <w:adjustRightInd w:val="0"/>
        <w:rPr>
          <w:rFonts w:ascii="Verdana" w:hAnsi="Verdana" w:cs="Verdana"/>
        </w:rPr>
      </w:pPr>
    </w:p>
    <w:p w14:paraId="456FA04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where </w:t>
      </w:r>
      <w:r>
        <w:rPr>
          <w:rFonts w:ascii="Verdana" w:hAnsi="Verdana" w:cs="Verdana"/>
          <w:noProof/>
        </w:rPr>
        <w:drawing>
          <wp:inline distT="0" distB="0" distL="0" distR="0" wp14:anchorId="382874AA" wp14:editId="03108131">
            <wp:extent cx="2906395" cy="21209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2906395" cy="212090"/>
                    </a:xfrm>
                    <a:prstGeom prst="rect">
                      <a:avLst/>
                    </a:prstGeom>
                    <a:noFill/>
                    <a:ln>
                      <a:noFill/>
                    </a:ln>
                  </pic:spPr>
                </pic:pic>
              </a:graphicData>
            </a:graphic>
          </wp:inline>
        </w:drawing>
      </w:r>
      <w:r>
        <w:rPr>
          <w:rFonts w:ascii="Verdana" w:hAnsi="Verdana" w:cs="Verdana"/>
        </w:rPr>
        <w:t xml:space="preserve">. By </w:t>
      </w:r>
      <w:r>
        <w:rPr>
          <w:rFonts w:ascii="Verdana" w:hAnsi="Verdana" w:cs="Verdana"/>
          <w:color w:val="0B576D"/>
        </w:rPr>
        <w:t>(19)</w:t>
      </w:r>
      <w:r>
        <w:rPr>
          <w:rFonts w:ascii="Verdana" w:hAnsi="Verdana" w:cs="Verdana"/>
        </w:rPr>
        <w:t xml:space="preserve">, this space is invariant with respect to </w:t>
      </w:r>
      <w:r>
        <w:rPr>
          <w:rFonts w:ascii="Verdana" w:hAnsi="Verdana" w:cs="Verdana"/>
          <w:noProof/>
        </w:rPr>
        <w:drawing>
          <wp:inline distT="0" distB="0" distL="0" distR="0" wp14:anchorId="2B38E9B4" wp14:editId="416A5B03">
            <wp:extent cx="114300" cy="89535"/>
            <wp:effectExtent l="0" t="0" r="12700" b="12065"/>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28324A8C" wp14:editId="2C62A923">
            <wp:extent cx="97790" cy="130810"/>
            <wp:effectExtent l="0" t="0" r="381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790" cy="130810"/>
                    </a:xfrm>
                    <a:prstGeom prst="rect">
                      <a:avLst/>
                    </a:prstGeom>
                    <a:noFill/>
                    <a:ln>
                      <a:noFill/>
                    </a:ln>
                  </pic:spPr>
                </pic:pic>
              </a:graphicData>
            </a:graphic>
          </wp:inline>
        </w:drawing>
      </w:r>
      <w:r>
        <w:rPr>
          <w:rFonts w:ascii="Verdana" w:hAnsi="Verdana" w:cs="Verdana"/>
        </w:rPr>
        <w:t xml:space="preserve"> and hence to the copy of </w:t>
      </w:r>
      <w:r>
        <w:rPr>
          <w:rFonts w:ascii="Verdana" w:hAnsi="Verdana" w:cs="Verdana"/>
          <w:noProof/>
        </w:rPr>
        <w:drawing>
          <wp:inline distT="0" distB="0" distL="0" distR="0" wp14:anchorId="5FFF7A1B" wp14:editId="66FC4834">
            <wp:extent cx="245110" cy="187960"/>
            <wp:effectExtent l="0" t="0" r="889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 and by </w:t>
      </w:r>
      <w:r>
        <w:rPr>
          <w:rFonts w:ascii="Verdana" w:hAnsi="Verdana" w:cs="Verdana"/>
          <w:color w:val="0B576D"/>
        </w:rPr>
        <w:t>(11)</w:t>
      </w:r>
      <w:r>
        <w:rPr>
          <w:rFonts w:ascii="Verdana" w:hAnsi="Verdana" w:cs="Verdana"/>
        </w:rPr>
        <w:t xml:space="preserve">, </w:t>
      </w:r>
      <w:r>
        <w:rPr>
          <w:rFonts w:ascii="Verdana" w:hAnsi="Verdana" w:cs="Verdana"/>
          <w:color w:val="0B576D"/>
        </w:rPr>
        <w:t>(14)</w:t>
      </w:r>
      <w:r>
        <w:rPr>
          <w:rFonts w:ascii="Verdana" w:hAnsi="Verdana" w:cs="Verdana"/>
        </w:rPr>
        <w:t xml:space="preserve"> each </w:t>
      </w:r>
      <w:r>
        <w:rPr>
          <w:rFonts w:ascii="Verdana" w:hAnsi="Verdana" w:cs="Verdana"/>
          <w:noProof/>
        </w:rPr>
        <w:drawing>
          <wp:inline distT="0" distB="0" distL="0" distR="0" wp14:anchorId="776AF064" wp14:editId="5C95360B">
            <wp:extent cx="440690" cy="294005"/>
            <wp:effectExtent l="0" t="0" r="0" b="10795"/>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440690" cy="294005"/>
                    </a:xfrm>
                    <a:prstGeom prst="rect">
                      <a:avLst/>
                    </a:prstGeom>
                    <a:noFill/>
                    <a:ln>
                      <a:noFill/>
                    </a:ln>
                  </pic:spPr>
                </pic:pic>
              </a:graphicData>
            </a:graphic>
          </wp:inline>
        </w:drawing>
      </w:r>
      <w:r>
        <w:rPr>
          <w:rFonts w:ascii="Verdana" w:hAnsi="Verdana" w:cs="Verdana"/>
        </w:rPr>
        <w:t xml:space="preserve"> is the weight space of </w:t>
      </w:r>
      <w:r>
        <w:rPr>
          <w:rFonts w:ascii="Verdana" w:hAnsi="Verdana" w:cs="Verdana"/>
          <w:noProof/>
        </w:rPr>
        <w:drawing>
          <wp:inline distT="0" distB="0" distL="0" distR="0" wp14:anchorId="63473ECD" wp14:editId="3F413383">
            <wp:extent cx="187960" cy="139065"/>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of weight </w:t>
      </w:r>
      <w:r>
        <w:rPr>
          <w:rFonts w:ascii="Verdana" w:hAnsi="Verdana" w:cs="Verdana"/>
          <w:noProof/>
        </w:rPr>
        <w:drawing>
          <wp:inline distT="0" distB="0" distL="0" distR="0" wp14:anchorId="4361F7CA" wp14:editId="206BDA00">
            <wp:extent cx="130810" cy="89535"/>
            <wp:effectExtent l="0" t="0" r="0" b="12065"/>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for each </w:t>
      </w:r>
      <w:r>
        <w:rPr>
          <w:rFonts w:ascii="Verdana" w:hAnsi="Verdana" w:cs="Verdana"/>
          <w:noProof/>
        </w:rPr>
        <w:drawing>
          <wp:inline distT="0" distB="0" distL="0" distR="0" wp14:anchorId="6496EEC4" wp14:editId="0D52BAF6">
            <wp:extent cx="522605" cy="154940"/>
            <wp:effectExtent l="0" t="0" r="10795"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522605" cy="154940"/>
                    </a:xfrm>
                    <a:prstGeom prst="rect">
                      <a:avLst/>
                    </a:prstGeom>
                    <a:noFill/>
                    <a:ln>
                      <a:noFill/>
                    </a:ln>
                  </pic:spPr>
                </pic:pic>
              </a:graphicData>
            </a:graphic>
          </wp:inline>
        </w:drawing>
      </w:r>
      <w:r>
        <w:rPr>
          <w:rFonts w:ascii="Verdana" w:hAnsi="Verdana" w:cs="Verdana"/>
        </w:rPr>
        <w:t xml:space="preserve">. By Theorem </w:t>
      </w:r>
      <w:r>
        <w:rPr>
          <w:rFonts w:ascii="Verdana" w:hAnsi="Verdana" w:cs="Verdana"/>
          <w:color w:val="0B576D"/>
        </w:rPr>
        <w:t>16</w:t>
      </w:r>
      <w:r>
        <w:rPr>
          <w:rFonts w:ascii="Verdana" w:hAnsi="Verdana" w:cs="Verdana"/>
        </w:rPr>
        <w:t xml:space="preserve">, we conclude that the set </w:t>
      </w:r>
      <w:r>
        <w:rPr>
          <w:rFonts w:ascii="Verdana" w:hAnsi="Verdana" w:cs="Verdana"/>
          <w:noProof/>
        </w:rPr>
        <w:drawing>
          <wp:inline distT="0" distB="0" distL="0" distR="0" wp14:anchorId="39DB161B" wp14:editId="24EBE021">
            <wp:extent cx="139065" cy="139065"/>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consists of integers. On the other hand, from </w:t>
      </w:r>
      <w:r>
        <w:rPr>
          <w:rFonts w:ascii="Verdana" w:hAnsi="Verdana" w:cs="Verdana"/>
          <w:color w:val="0B576D"/>
        </w:rPr>
        <w:t>(13)</w:t>
      </w:r>
      <w:r>
        <w:rPr>
          <w:rFonts w:ascii="Verdana" w:hAnsi="Verdana" w:cs="Verdana"/>
        </w:rPr>
        <w:t xml:space="preserve"> we see that any copy of the representation </w:t>
      </w:r>
      <w:r>
        <w:rPr>
          <w:rFonts w:ascii="Verdana" w:hAnsi="Verdana" w:cs="Verdana"/>
          <w:noProof/>
        </w:rPr>
        <w:drawing>
          <wp:inline distT="0" distB="0" distL="0" distR="0" wp14:anchorId="08020F0F" wp14:editId="52086759">
            <wp:extent cx="203835" cy="13081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2771A450" wp14:editId="4DB968E1">
            <wp:extent cx="130810" cy="89535"/>
            <wp:effectExtent l="0" t="0" r="0" b="12065"/>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a positive even integer must have its </w:t>
      </w:r>
      <w:r>
        <w:rPr>
          <w:rFonts w:ascii="Verdana" w:hAnsi="Verdana" w:cs="Verdana"/>
          <w:noProof/>
        </w:rPr>
        <w:drawing>
          <wp:inline distT="0" distB="0" distL="0" distR="0" wp14:anchorId="5CF95515" wp14:editId="6441DC32">
            <wp:extent cx="97790" cy="154940"/>
            <wp:effectExtent l="0" t="0" r="381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weight space contained in the span of </w:t>
      </w:r>
      <w:r>
        <w:rPr>
          <w:rFonts w:ascii="Verdana" w:hAnsi="Verdana" w:cs="Verdana"/>
          <w:noProof/>
        </w:rPr>
        <w:drawing>
          <wp:inline distT="0" distB="0" distL="0" distR="0" wp14:anchorId="4DA954A3" wp14:editId="7420CF52">
            <wp:extent cx="179705" cy="163195"/>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r>
        <w:rPr>
          <w:rFonts w:ascii="Verdana" w:hAnsi="Verdana" w:cs="Verdana"/>
        </w:rPr>
        <w:t xml:space="preserve">, and so there is only one such representation in </w:t>
      </w:r>
      <w:r>
        <w:rPr>
          <w:rFonts w:ascii="Verdana" w:hAnsi="Verdana" w:cs="Verdana"/>
          <w:color w:val="0B576D"/>
        </w:rPr>
        <w:t>(15)</w:t>
      </w:r>
      <w:r>
        <w:rPr>
          <w:rFonts w:ascii="Verdana" w:hAnsi="Verdana" w:cs="Verdana"/>
        </w:rPr>
        <w:t xml:space="preserve">. As </w:t>
      </w:r>
      <w:r>
        <w:rPr>
          <w:rFonts w:ascii="Verdana" w:hAnsi="Verdana" w:cs="Verdana"/>
          <w:noProof/>
        </w:rPr>
        <w:drawing>
          <wp:inline distT="0" distB="0" distL="0" distR="0" wp14:anchorId="29BE8263" wp14:editId="0C9CE4B6">
            <wp:extent cx="685800" cy="179705"/>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685800" cy="179705"/>
                    </a:xfrm>
                    <a:prstGeom prst="rect">
                      <a:avLst/>
                    </a:prstGeom>
                    <a:noFill/>
                    <a:ln>
                      <a:noFill/>
                    </a:ln>
                  </pic:spPr>
                </pic:pic>
              </a:graphicData>
            </a:graphic>
          </wp:inline>
        </w:drawing>
      </w:r>
      <w:r>
        <w:rPr>
          <w:rFonts w:ascii="Verdana" w:hAnsi="Verdana" w:cs="Verdana"/>
        </w:rPr>
        <w:t xml:space="preserve"> already give a copy of </w:t>
      </w:r>
      <w:r>
        <w:rPr>
          <w:rFonts w:ascii="Verdana" w:hAnsi="Verdana" w:cs="Verdana"/>
          <w:noProof/>
        </w:rPr>
        <w:drawing>
          <wp:inline distT="0" distB="0" distL="0" distR="0" wp14:anchorId="79FEDE4C" wp14:editId="41A3150D">
            <wp:extent cx="187960" cy="13081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87960" cy="130810"/>
                    </a:xfrm>
                    <a:prstGeom prst="rect">
                      <a:avLst/>
                    </a:prstGeom>
                    <a:noFill/>
                    <a:ln>
                      <a:noFill/>
                    </a:ln>
                  </pic:spPr>
                </pic:pic>
              </a:graphicData>
            </a:graphic>
          </wp:inline>
        </w:drawing>
      </w:r>
      <w:r>
        <w:rPr>
          <w:rFonts w:ascii="Verdana" w:hAnsi="Verdana" w:cs="Verdana"/>
        </w:rPr>
        <w:t xml:space="preserve"> in </w:t>
      </w:r>
      <w:r>
        <w:rPr>
          <w:rFonts w:ascii="Verdana" w:hAnsi="Verdana" w:cs="Verdana"/>
          <w:color w:val="0B576D"/>
        </w:rPr>
        <w:t>(15)</w:t>
      </w:r>
      <w:r>
        <w:rPr>
          <w:rFonts w:ascii="Verdana" w:hAnsi="Verdana" w:cs="Verdana"/>
        </w:rPr>
        <w:t xml:space="preserve">, there are no other copies of </w:t>
      </w:r>
      <w:r>
        <w:rPr>
          <w:rFonts w:ascii="Verdana" w:hAnsi="Verdana" w:cs="Verdana"/>
          <w:noProof/>
        </w:rPr>
        <w:drawing>
          <wp:inline distT="0" distB="0" distL="0" distR="0" wp14:anchorId="286B6EEA" wp14:editId="3C8ABCA8">
            <wp:extent cx="203835" cy="13081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317454F8" wp14:editId="56EC8310">
            <wp:extent cx="130810" cy="89535"/>
            <wp:effectExtent l="0" t="0" r="0" b="12065"/>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positive even, thus we have that </w:t>
      </w:r>
      <w:r>
        <w:rPr>
          <w:rFonts w:ascii="Verdana" w:hAnsi="Verdana" w:cs="Verdana"/>
          <w:noProof/>
        </w:rPr>
        <w:drawing>
          <wp:inline distT="0" distB="0" distL="0" distR="0" wp14:anchorId="4A6CD5E7" wp14:editId="4C56D7A2">
            <wp:extent cx="203835" cy="21209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is one-dimensional and that the only even multiples of </w:t>
      </w:r>
      <w:r>
        <w:rPr>
          <w:rFonts w:ascii="Verdana" w:hAnsi="Verdana" w:cs="Verdana"/>
          <w:noProof/>
        </w:rPr>
        <w:drawing>
          <wp:inline distT="0" distB="0" distL="0" distR="0" wp14:anchorId="3A9B3E17" wp14:editId="70A9C2D5">
            <wp:extent cx="326390" cy="203835"/>
            <wp:effectExtent l="0" t="0" r="381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326390" cy="20383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3BA45459" wp14:editId="2A44B49F">
            <wp:extent cx="139065" cy="179705"/>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are </w:t>
      </w:r>
      <w:r>
        <w:rPr>
          <w:rFonts w:ascii="Verdana" w:hAnsi="Verdana" w:cs="Verdana"/>
          <w:noProof/>
        </w:rPr>
        <w:drawing>
          <wp:inline distT="0" distB="0" distL="0" distR="0" wp14:anchorId="28D20CE2" wp14:editId="1D44FAC4">
            <wp:extent cx="294005" cy="139065"/>
            <wp:effectExtent l="0" t="0" r="10795"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294005" cy="139065"/>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7A5501AC" wp14:editId="2A2E26D6">
            <wp:extent cx="636905" cy="21209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636905" cy="212090"/>
                    </a:xfrm>
                    <a:prstGeom prst="rect">
                      <a:avLst/>
                    </a:prstGeom>
                    <a:noFill/>
                    <a:ln>
                      <a:noFill/>
                    </a:ln>
                  </pic:spPr>
                </pic:pic>
              </a:graphicData>
            </a:graphic>
          </wp:inline>
        </w:drawing>
      </w:r>
      <w:r>
        <w:rPr>
          <w:rFonts w:ascii="Verdana" w:hAnsi="Verdana" w:cs="Verdana"/>
        </w:rPr>
        <w:t xml:space="preserve"> whenever </w:t>
      </w:r>
      <w:r>
        <w:rPr>
          <w:rFonts w:ascii="Verdana" w:hAnsi="Verdana" w:cs="Verdana"/>
          <w:noProof/>
        </w:rPr>
        <w:drawing>
          <wp:inline distT="0" distB="0" distL="0" distR="0" wp14:anchorId="4794A341" wp14:editId="2C47C157">
            <wp:extent cx="530860" cy="179705"/>
            <wp:effectExtent l="0" t="0" r="254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30860" cy="179705"/>
                    </a:xfrm>
                    <a:prstGeom prst="rect">
                      <a:avLst/>
                    </a:prstGeom>
                    <a:noFill/>
                    <a:ln>
                      <a:noFill/>
                    </a:ln>
                  </pic:spPr>
                </pic:pic>
              </a:graphicData>
            </a:graphic>
          </wp:inline>
        </w:drawing>
      </w:r>
      <w:r>
        <w:rPr>
          <w:rFonts w:ascii="Verdana" w:hAnsi="Verdana" w:cs="Verdana"/>
        </w:rPr>
        <w:t xml:space="preserve">, which also implies that </w:t>
      </w:r>
      <w:r>
        <w:rPr>
          <w:rFonts w:ascii="Verdana" w:hAnsi="Verdana" w:cs="Verdana"/>
          <w:noProof/>
        </w:rPr>
        <w:drawing>
          <wp:inline distT="0" distB="0" distL="0" distR="0" wp14:anchorId="57D10072" wp14:editId="080AE717">
            <wp:extent cx="734695" cy="212090"/>
            <wp:effectExtent l="0" t="0" r="1905"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734695" cy="212090"/>
                    </a:xfrm>
                    <a:prstGeom prst="rect">
                      <a:avLst/>
                    </a:prstGeom>
                    <a:noFill/>
                    <a:ln>
                      <a:noFill/>
                    </a:ln>
                  </pic:spPr>
                </pic:pic>
              </a:graphicData>
            </a:graphic>
          </wp:inline>
        </w:drawing>
      </w:r>
      <w:r>
        <w:rPr>
          <w:rFonts w:ascii="Verdana" w:hAnsi="Verdana" w:cs="Verdana"/>
        </w:rPr>
        <w:t xml:space="preserve"> whenever </w:t>
      </w:r>
      <w:r>
        <w:rPr>
          <w:rFonts w:ascii="Verdana" w:hAnsi="Verdana" w:cs="Verdana"/>
          <w:noProof/>
        </w:rPr>
        <w:drawing>
          <wp:inline distT="0" distB="0" distL="0" distR="0" wp14:anchorId="25501062" wp14:editId="0B914DD5">
            <wp:extent cx="530860" cy="179705"/>
            <wp:effectExtent l="0" t="0" r="254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30860" cy="179705"/>
                    </a:xfrm>
                    <a:prstGeom prst="rect">
                      <a:avLst/>
                    </a:prstGeom>
                    <a:noFill/>
                    <a:ln>
                      <a:noFill/>
                    </a:ln>
                  </pic:spPr>
                </pic:pic>
              </a:graphicData>
            </a:graphic>
          </wp:inline>
        </w:drawing>
      </w:r>
      <w:r>
        <w:rPr>
          <w:rFonts w:ascii="Verdana" w:hAnsi="Verdana" w:cs="Verdana"/>
        </w:rPr>
        <w:t xml:space="preserve">. Returning to Theorem </w:t>
      </w:r>
      <w:r>
        <w:rPr>
          <w:rFonts w:ascii="Verdana" w:hAnsi="Verdana" w:cs="Verdana"/>
          <w:color w:val="0B576D"/>
        </w:rPr>
        <w:t>16</w:t>
      </w:r>
      <w:r>
        <w:rPr>
          <w:rFonts w:ascii="Verdana" w:hAnsi="Verdana" w:cs="Verdana"/>
        </w:rPr>
        <w:t xml:space="preserve">, we conclude that the set </w:t>
      </w:r>
      <w:r>
        <w:rPr>
          <w:rFonts w:ascii="Verdana" w:hAnsi="Verdana" w:cs="Verdana"/>
          <w:noProof/>
        </w:rPr>
        <w:drawing>
          <wp:inline distT="0" distB="0" distL="0" distR="0" wp14:anchorId="606389C4" wp14:editId="65A9168B">
            <wp:extent cx="228600" cy="179705"/>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228600" cy="179705"/>
                    </a:xfrm>
                    <a:prstGeom prst="rect">
                      <a:avLst/>
                    </a:prstGeom>
                    <a:noFill/>
                    <a:ln>
                      <a:noFill/>
                    </a:ln>
                  </pic:spPr>
                </pic:pic>
              </a:graphicData>
            </a:graphic>
          </wp:inline>
        </w:drawing>
      </w:r>
      <w:r>
        <w:rPr>
          <w:rFonts w:ascii="Verdana" w:hAnsi="Verdana" w:cs="Verdana"/>
        </w:rPr>
        <w:t xml:space="preserve"> contains no odd integers, and so </w:t>
      </w:r>
      <w:r>
        <w:rPr>
          <w:rFonts w:ascii="Verdana" w:hAnsi="Verdana" w:cs="Verdana"/>
          <w:noProof/>
        </w:rPr>
        <w:drawing>
          <wp:inline distT="0" distB="0" distL="0" distR="0" wp14:anchorId="22D2B361" wp14:editId="083864C3">
            <wp:extent cx="130810" cy="89535"/>
            <wp:effectExtent l="0" t="0" r="0" b="12065"/>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767E3C1E" wp14:editId="63D53C57">
            <wp:extent cx="277495" cy="89535"/>
            <wp:effectExtent l="0" t="0" r="1905" b="12065"/>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277495" cy="89535"/>
                    </a:xfrm>
                    <a:prstGeom prst="rect">
                      <a:avLst/>
                    </a:prstGeom>
                    <a:noFill/>
                    <a:ln>
                      <a:noFill/>
                    </a:ln>
                  </pic:spPr>
                </pic:pic>
              </a:graphicData>
            </a:graphic>
          </wp:inline>
        </w:drawing>
      </w:r>
      <w:r>
        <w:rPr>
          <w:rFonts w:ascii="Verdana" w:hAnsi="Verdana" w:cs="Verdana"/>
        </w:rPr>
        <w:t xml:space="preserve"> are the only multiples of </w:t>
      </w:r>
      <w:r>
        <w:rPr>
          <w:rFonts w:ascii="Verdana" w:hAnsi="Verdana" w:cs="Verdana"/>
          <w:noProof/>
        </w:rPr>
        <w:drawing>
          <wp:inline distT="0" distB="0" distL="0" distR="0" wp14:anchorId="0678AFBF" wp14:editId="5EFAF991">
            <wp:extent cx="130810" cy="89535"/>
            <wp:effectExtent l="0" t="0" r="0" b="12065"/>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5D451EF1" wp14:editId="3FC0F9A3">
            <wp:extent cx="139065" cy="179705"/>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w:t>
      </w:r>
    </w:p>
    <w:p w14:paraId="6664130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Next, let </w:t>
      </w:r>
      <w:r>
        <w:rPr>
          <w:rFonts w:ascii="Verdana" w:hAnsi="Verdana" w:cs="Verdana"/>
          <w:noProof/>
        </w:rPr>
        <w:drawing>
          <wp:inline distT="0" distB="0" distL="0" distR="0" wp14:anchorId="6935C63E" wp14:editId="4F03252B">
            <wp:extent cx="130810" cy="179705"/>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be any non-zero element of </w:t>
      </w:r>
      <w:r>
        <w:rPr>
          <w:rFonts w:ascii="Verdana" w:hAnsi="Verdana" w:cs="Verdana"/>
          <w:noProof/>
        </w:rPr>
        <w:drawing>
          <wp:inline distT="0" distB="0" distL="0" distR="0" wp14:anchorId="46B5CAFF" wp14:editId="47397373">
            <wp:extent cx="179705" cy="203835"/>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orthogonal to </w:t>
      </w:r>
      <w:r>
        <w:rPr>
          <w:rFonts w:ascii="Verdana" w:hAnsi="Verdana" w:cs="Verdana"/>
          <w:noProof/>
        </w:rPr>
        <w:drawing>
          <wp:inline distT="0" distB="0" distL="0" distR="0" wp14:anchorId="020EE251" wp14:editId="100CE13F">
            <wp:extent cx="130810" cy="89535"/>
            <wp:effectExtent l="0" t="0" r="0" b="12065"/>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with respect to the inner product </w:t>
      </w:r>
      <w:r>
        <w:rPr>
          <w:rFonts w:ascii="Verdana" w:hAnsi="Verdana" w:cs="Verdana"/>
          <w:noProof/>
        </w:rPr>
        <w:drawing>
          <wp:inline distT="0" distB="0" distL="0" distR="0" wp14:anchorId="5929DA9F" wp14:editId="35B4E11A">
            <wp:extent cx="228600" cy="22860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72C6607" wp14:editId="7D531499">
            <wp:extent cx="179705" cy="203835"/>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that is dual to the restriction of the Killing form to </w:t>
      </w:r>
      <w:r>
        <w:rPr>
          <w:rFonts w:ascii="Verdana" w:hAnsi="Verdana" w:cs="Verdana"/>
          <w:noProof/>
        </w:rPr>
        <w:drawing>
          <wp:inline distT="0" distB="0" distL="0" distR="0" wp14:anchorId="774A2DBC" wp14:editId="73C984BF">
            <wp:extent cx="89535" cy="187960"/>
            <wp:effectExtent l="0" t="0" r="12065"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and consider the space</w:t>
      </w:r>
    </w:p>
    <w:p w14:paraId="283A50C7"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14F6928B" wp14:editId="52609B69">
            <wp:extent cx="1877695" cy="497840"/>
            <wp:effectExtent l="0" t="0" r="1905" b="1016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1877695" cy="497840"/>
                    </a:xfrm>
                    <a:prstGeom prst="rect">
                      <a:avLst/>
                    </a:prstGeom>
                    <a:noFill/>
                    <a:ln>
                      <a:noFill/>
                    </a:ln>
                  </pic:spPr>
                </pic:pic>
              </a:graphicData>
            </a:graphic>
          </wp:inline>
        </w:drawing>
      </w:r>
    </w:p>
    <w:p w14:paraId="6039B157" w14:textId="77777777" w:rsidR="00C348F5" w:rsidRDefault="00C348F5" w:rsidP="00C348F5">
      <w:pPr>
        <w:widowControl w:val="0"/>
        <w:autoSpaceDE w:val="0"/>
        <w:autoSpaceDN w:val="0"/>
        <w:adjustRightInd w:val="0"/>
        <w:rPr>
          <w:rFonts w:ascii="Verdana" w:hAnsi="Verdana" w:cs="Verdana"/>
        </w:rPr>
      </w:pPr>
    </w:p>
    <w:p w14:paraId="205548A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where</w:t>
      </w:r>
    </w:p>
    <w:p w14:paraId="02D0CD5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F36FED5" wp14:editId="5BDB1C9A">
            <wp:extent cx="2947035" cy="22860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947035" cy="228600"/>
                    </a:xfrm>
                    <a:prstGeom prst="rect">
                      <a:avLst/>
                    </a:prstGeom>
                    <a:noFill/>
                    <a:ln>
                      <a:noFill/>
                    </a:ln>
                  </pic:spPr>
                </pic:pic>
              </a:graphicData>
            </a:graphic>
          </wp:inline>
        </w:drawing>
      </w:r>
    </w:p>
    <w:p w14:paraId="1F615B1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w:t>
      </w:r>
      <w:r>
        <w:rPr>
          <w:rFonts w:ascii="Verdana" w:hAnsi="Verdana" w:cs="Verdana"/>
          <w:color w:val="0B576D"/>
        </w:rPr>
        <w:t>(19)</w:t>
      </w:r>
      <w:r>
        <w:rPr>
          <w:rFonts w:ascii="Verdana" w:hAnsi="Verdana" w:cs="Verdana"/>
        </w:rPr>
        <w:t xml:space="preserve">, this is again an </w:t>
      </w:r>
      <w:r>
        <w:rPr>
          <w:rFonts w:ascii="Verdana" w:hAnsi="Verdana" w:cs="Verdana"/>
          <w:noProof/>
        </w:rPr>
        <w:drawing>
          <wp:inline distT="0" distB="0" distL="0" distR="0" wp14:anchorId="7FE51702" wp14:editId="12B0AA7B">
            <wp:extent cx="245110" cy="187960"/>
            <wp:effectExtent l="0" t="0" r="889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5110" cy="187960"/>
                    </a:xfrm>
                    <a:prstGeom prst="rect">
                      <a:avLst/>
                    </a:prstGeom>
                    <a:noFill/>
                    <a:ln>
                      <a:noFill/>
                    </a:ln>
                  </pic:spPr>
                </pic:pic>
              </a:graphicData>
            </a:graphic>
          </wp:inline>
        </w:drawing>
      </w:r>
      <w:r>
        <w:rPr>
          <w:rFonts w:ascii="Verdana" w:hAnsi="Verdana" w:cs="Verdana"/>
        </w:rPr>
        <w:t xml:space="preserve">-invariant space, and by </w:t>
      </w:r>
      <w:r>
        <w:rPr>
          <w:rFonts w:ascii="Verdana" w:hAnsi="Verdana" w:cs="Verdana"/>
          <w:color w:val="0B576D"/>
        </w:rPr>
        <w:t>(11)</w:t>
      </w:r>
      <w:r>
        <w:rPr>
          <w:rFonts w:ascii="Verdana" w:hAnsi="Verdana" w:cs="Verdana"/>
        </w:rPr>
        <w:t xml:space="preserve">, </w:t>
      </w:r>
      <w:r>
        <w:rPr>
          <w:rFonts w:ascii="Verdana" w:hAnsi="Verdana" w:cs="Verdana"/>
          <w:color w:val="0B576D"/>
        </w:rPr>
        <w:t>(14)</w:t>
      </w:r>
      <w:r>
        <w:rPr>
          <w:rFonts w:ascii="Verdana" w:hAnsi="Verdana" w:cs="Verdana"/>
        </w:rPr>
        <w:t xml:space="preserve"> each </w:t>
      </w:r>
      <w:r>
        <w:rPr>
          <w:rFonts w:ascii="Verdana" w:hAnsi="Verdana" w:cs="Verdana"/>
          <w:noProof/>
        </w:rPr>
        <w:drawing>
          <wp:inline distT="0" distB="0" distL="0" distR="0" wp14:anchorId="1E88E2D0" wp14:editId="04720CE6">
            <wp:extent cx="645160" cy="294005"/>
            <wp:effectExtent l="0" t="0" r="0" b="10795"/>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645160" cy="294005"/>
                    </a:xfrm>
                    <a:prstGeom prst="rect">
                      <a:avLst/>
                    </a:prstGeom>
                    <a:noFill/>
                    <a:ln>
                      <a:noFill/>
                    </a:ln>
                  </pic:spPr>
                </pic:pic>
              </a:graphicData>
            </a:graphic>
          </wp:inline>
        </w:drawing>
      </w:r>
      <w:r>
        <w:rPr>
          <w:rFonts w:ascii="Verdana" w:hAnsi="Verdana" w:cs="Verdana"/>
        </w:rPr>
        <w:t xml:space="preserve"> is the weight space of </w:t>
      </w:r>
      <w:r>
        <w:rPr>
          <w:rFonts w:ascii="Verdana" w:hAnsi="Verdana" w:cs="Verdana"/>
          <w:noProof/>
        </w:rPr>
        <w:drawing>
          <wp:inline distT="0" distB="0" distL="0" distR="0" wp14:anchorId="26658409" wp14:editId="1F8714C1">
            <wp:extent cx="187960" cy="139065"/>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7960" cy="139065"/>
                    </a:xfrm>
                    <a:prstGeom prst="rect">
                      <a:avLst/>
                    </a:prstGeom>
                    <a:noFill/>
                    <a:ln>
                      <a:noFill/>
                    </a:ln>
                  </pic:spPr>
                </pic:pic>
              </a:graphicData>
            </a:graphic>
          </wp:inline>
        </w:drawing>
      </w:r>
      <w:r>
        <w:rPr>
          <w:rFonts w:ascii="Verdana" w:hAnsi="Verdana" w:cs="Verdana"/>
        </w:rPr>
        <w:t xml:space="preserve"> of weight </w:t>
      </w:r>
      <w:r>
        <w:rPr>
          <w:rFonts w:ascii="Verdana" w:hAnsi="Verdana" w:cs="Verdana"/>
          <w:noProof/>
        </w:rPr>
        <w:drawing>
          <wp:inline distT="0" distB="0" distL="0" distR="0" wp14:anchorId="1C33EE88" wp14:editId="0F5296A6">
            <wp:extent cx="130810" cy="89535"/>
            <wp:effectExtent l="0" t="0" r="0" b="12065"/>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From Theorem </w:t>
      </w:r>
      <w:r>
        <w:rPr>
          <w:rFonts w:ascii="Verdana" w:hAnsi="Verdana" w:cs="Verdana"/>
          <w:color w:val="0B576D"/>
        </w:rPr>
        <w:t>16</w:t>
      </w:r>
      <w:r>
        <w:rPr>
          <w:rFonts w:ascii="Verdana" w:hAnsi="Verdana" w:cs="Verdana"/>
        </w:rPr>
        <w:t xml:space="preserve"> we see that </w:t>
      </w:r>
      <w:r>
        <w:rPr>
          <w:rFonts w:ascii="Verdana" w:hAnsi="Verdana" w:cs="Verdana"/>
          <w:noProof/>
        </w:rPr>
        <w:drawing>
          <wp:inline distT="0" distB="0" distL="0" distR="0" wp14:anchorId="6E6A1D77" wp14:editId="77F96326">
            <wp:extent cx="359410" cy="203835"/>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359410" cy="203835"/>
                    </a:xfrm>
                    <a:prstGeom prst="rect">
                      <a:avLst/>
                    </a:prstGeom>
                    <a:noFill/>
                    <a:ln>
                      <a:noFill/>
                    </a:ln>
                  </pic:spPr>
                </pic:pic>
              </a:graphicData>
            </a:graphic>
          </wp:inline>
        </w:drawing>
      </w:r>
      <w:r>
        <w:rPr>
          <w:rFonts w:ascii="Verdana" w:hAnsi="Verdana" w:cs="Verdana"/>
        </w:rPr>
        <w:t xml:space="preserve"> is an arithmetic progression </w:t>
      </w:r>
      <w:r>
        <w:rPr>
          <w:rFonts w:ascii="Verdana" w:hAnsi="Verdana" w:cs="Verdana"/>
          <w:noProof/>
        </w:rPr>
        <w:drawing>
          <wp:inline distT="0" distB="0" distL="0" distR="0" wp14:anchorId="355DB200" wp14:editId="668273F4">
            <wp:extent cx="2604135" cy="212090"/>
            <wp:effectExtent l="0" t="0" r="12065"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2604135" cy="212090"/>
                    </a:xfrm>
                    <a:prstGeom prst="rect">
                      <a:avLst/>
                    </a:prstGeom>
                    <a:noFill/>
                    <a:ln>
                      <a:noFill/>
                    </a:ln>
                  </pic:spPr>
                </pic:pic>
              </a:graphicData>
            </a:graphic>
          </wp:inline>
        </w:drawing>
      </w:r>
      <w:r>
        <w:rPr>
          <w:rFonts w:ascii="Verdana" w:hAnsi="Verdana" w:cs="Verdana"/>
        </w:rPr>
        <w:t xml:space="preserve"> of spacing </w:t>
      </w:r>
      <w:r>
        <w:rPr>
          <w:rFonts w:ascii="Verdana" w:hAnsi="Verdana" w:cs="Verdana"/>
          <w:noProof/>
        </w:rPr>
        <w:drawing>
          <wp:inline distT="0" distB="0" distL="0" distR="0" wp14:anchorId="35A73C32" wp14:editId="6BBD1ADC">
            <wp:extent cx="97790" cy="154940"/>
            <wp:effectExtent l="0" t="0" r="381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50BC5BD0" wp14:editId="651B17FF">
            <wp:extent cx="359410" cy="203835"/>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359410" cy="203835"/>
                    </a:xfrm>
                    <a:prstGeom prst="rect">
                      <a:avLst/>
                    </a:prstGeom>
                    <a:noFill/>
                    <a:ln>
                      <a:noFill/>
                    </a:ln>
                  </pic:spPr>
                </pic:pic>
              </a:graphicData>
            </a:graphic>
          </wp:inline>
        </w:drawing>
      </w:r>
      <w:r>
        <w:rPr>
          <w:rFonts w:ascii="Verdana" w:hAnsi="Verdana" w:cs="Verdana"/>
        </w:rPr>
        <w:t xml:space="preserve"> is symmetric around the origin and consists only of integers. This implies that the set </w:t>
      </w:r>
      <w:r>
        <w:rPr>
          <w:rFonts w:ascii="Verdana" w:hAnsi="Verdana" w:cs="Verdana"/>
          <w:noProof/>
        </w:rPr>
        <w:drawing>
          <wp:inline distT="0" distB="0" distL="0" distR="0" wp14:anchorId="5B747EE1" wp14:editId="1F347780">
            <wp:extent cx="139065" cy="179705"/>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symmetric with respect to reflection across the </w:t>
      </w:r>
      <w:proofErr w:type="spellStart"/>
      <w:r>
        <w:rPr>
          <w:rFonts w:ascii="Verdana" w:hAnsi="Verdana" w:cs="Verdana"/>
        </w:rPr>
        <w:t>hyperplane</w:t>
      </w:r>
      <w:proofErr w:type="spellEnd"/>
      <w:r>
        <w:rPr>
          <w:rFonts w:ascii="Verdana" w:hAnsi="Verdana" w:cs="Verdana"/>
        </w:rPr>
        <w:t xml:space="preserve"> that is orthogonal to </w:t>
      </w:r>
      <w:r>
        <w:rPr>
          <w:rFonts w:ascii="Verdana" w:hAnsi="Verdana" w:cs="Verdana"/>
          <w:noProof/>
        </w:rPr>
        <w:drawing>
          <wp:inline distT="0" distB="0" distL="0" distR="0" wp14:anchorId="3AD92358" wp14:editId="372DC980">
            <wp:extent cx="130810" cy="89535"/>
            <wp:effectExtent l="0" t="0" r="0" b="1206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and also implies that</w:t>
      </w:r>
    </w:p>
    <w:p w14:paraId="74EF6F5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29807DE" wp14:editId="4D72BDB8">
            <wp:extent cx="1069340" cy="522605"/>
            <wp:effectExtent l="0" t="0" r="0" b="10795"/>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1069340" cy="522605"/>
                    </a:xfrm>
                    <a:prstGeom prst="rect">
                      <a:avLst/>
                    </a:prstGeom>
                    <a:noFill/>
                    <a:ln>
                      <a:noFill/>
                    </a:ln>
                  </pic:spPr>
                </pic:pic>
              </a:graphicData>
            </a:graphic>
          </wp:inline>
        </w:drawing>
      </w:r>
    </w:p>
    <w:p w14:paraId="208E8CF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roots </w:t>
      </w:r>
      <w:r>
        <w:rPr>
          <w:rFonts w:ascii="Verdana" w:hAnsi="Verdana" w:cs="Verdana"/>
          <w:noProof/>
        </w:rPr>
        <w:drawing>
          <wp:inline distT="0" distB="0" distL="0" distR="0" wp14:anchorId="45E50F3D" wp14:editId="7F86775D">
            <wp:extent cx="751205" cy="203835"/>
            <wp:effectExtent l="0" t="0" r="10795"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751205" cy="203835"/>
                    </a:xfrm>
                    <a:prstGeom prst="rect">
                      <a:avLst/>
                    </a:prstGeom>
                    <a:noFill/>
                    <a:ln>
                      <a:noFill/>
                    </a:ln>
                  </pic:spPr>
                </pic:pic>
              </a:graphicData>
            </a:graphic>
          </wp:inline>
        </w:drawing>
      </w:r>
      <w:r>
        <w:rPr>
          <w:rFonts w:ascii="Verdana" w:hAnsi="Verdana" w:cs="Verdana"/>
        </w:rPr>
        <w:t>.</w:t>
      </w:r>
    </w:p>
    <w:p w14:paraId="17C269B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w:t>
      </w:r>
      <w:proofErr w:type="spellStart"/>
      <w:r>
        <w:rPr>
          <w:rFonts w:ascii="Verdana" w:hAnsi="Verdana" w:cs="Verdana"/>
        </w:rPr>
        <w:t>summarise</w:t>
      </w:r>
      <w:proofErr w:type="spellEnd"/>
      <w:r>
        <w:rPr>
          <w:rFonts w:ascii="Verdana" w:hAnsi="Verdana" w:cs="Verdana"/>
        </w:rPr>
        <w:t xml:space="preserve"> the various geometric properties of </w:t>
      </w:r>
      <w:r>
        <w:rPr>
          <w:rFonts w:ascii="Verdana" w:hAnsi="Verdana" w:cs="Verdana"/>
          <w:noProof/>
        </w:rPr>
        <w:drawing>
          <wp:inline distT="0" distB="0" distL="0" distR="0" wp14:anchorId="649E33AD" wp14:editId="24316EA8">
            <wp:extent cx="139065" cy="179705"/>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as follows:</w:t>
      </w:r>
    </w:p>
    <w:p w14:paraId="185DB193"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17 (Root systems)</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176EF1B5" wp14:editId="163B7BF5">
            <wp:extent cx="97790" cy="154940"/>
            <wp:effectExtent l="0" t="0" r="381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t>semisimple</w:t>
      </w:r>
      <w:proofErr w:type="spellEnd"/>
      <w:r>
        <w:rPr>
          <w:rFonts w:ascii="Times New Roman" w:hAnsi="Times New Roman" w:cs="Times New Roman"/>
          <w:sz w:val="30"/>
          <w:szCs w:val="30"/>
        </w:rPr>
        <w:t xml:space="preserve"> Lie algebra, let </w:t>
      </w:r>
      <w:r>
        <w:rPr>
          <w:rFonts w:ascii="Times New Roman" w:hAnsi="Times New Roman" w:cs="Times New Roman"/>
          <w:noProof/>
          <w:sz w:val="30"/>
          <w:szCs w:val="30"/>
        </w:rPr>
        <w:drawing>
          <wp:inline distT="0" distB="0" distL="0" distR="0" wp14:anchorId="030F1942" wp14:editId="7548B5BE">
            <wp:extent cx="89535" cy="187960"/>
            <wp:effectExtent l="0" t="0" r="12065"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be a </w:t>
      </w:r>
      <w:proofErr w:type="spellStart"/>
      <w:r>
        <w:rPr>
          <w:rFonts w:ascii="Times New Roman" w:hAnsi="Times New Roman" w:cs="Times New Roman"/>
          <w:sz w:val="30"/>
          <w:szCs w:val="30"/>
        </w:rPr>
        <w:lastRenderedPageBreak/>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w:t>
      </w:r>
      <w:proofErr w:type="spellEnd"/>
      <w:r>
        <w:rPr>
          <w:rFonts w:ascii="Times New Roman" w:hAnsi="Times New Roman" w:cs="Times New Roman"/>
          <w:sz w:val="30"/>
          <w:szCs w:val="30"/>
        </w:rPr>
        <w:t xml:space="preserve">, and let </w:t>
      </w:r>
      <w:r>
        <w:rPr>
          <w:rFonts w:ascii="Times New Roman" w:hAnsi="Times New Roman" w:cs="Times New Roman"/>
          <w:noProof/>
          <w:sz w:val="30"/>
          <w:szCs w:val="30"/>
        </w:rPr>
        <w:drawing>
          <wp:inline distT="0" distB="0" distL="0" distR="0" wp14:anchorId="01711FC8" wp14:editId="6BDCF978">
            <wp:extent cx="228600" cy="22860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imes New Roman" w:hAnsi="Times New Roman" w:cs="Times New Roman"/>
          <w:sz w:val="30"/>
          <w:szCs w:val="30"/>
        </w:rPr>
        <w:t xml:space="preserve"> be the inner product on </w:t>
      </w:r>
      <w:r>
        <w:rPr>
          <w:rFonts w:ascii="Times New Roman" w:hAnsi="Times New Roman" w:cs="Times New Roman"/>
          <w:noProof/>
          <w:sz w:val="30"/>
          <w:szCs w:val="30"/>
        </w:rPr>
        <w:drawing>
          <wp:inline distT="0" distB="0" distL="0" distR="0" wp14:anchorId="175B6B2E" wp14:editId="292B8905">
            <wp:extent cx="179705" cy="203835"/>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Times New Roman" w:hAnsi="Times New Roman" w:cs="Times New Roman"/>
          <w:sz w:val="30"/>
          <w:szCs w:val="30"/>
        </w:rPr>
        <w:t xml:space="preserve"> that is dual to the Killing form restricted to </w:t>
      </w:r>
      <w:r>
        <w:rPr>
          <w:rFonts w:ascii="Times New Roman" w:hAnsi="Times New Roman" w:cs="Times New Roman"/>
          <w:noProof/>
          <w:sz w:val="30"/>
          <w:szCs w:val="30"/>
        </w:rPr>
        <w:drawing>
          <wp:inline distT="0" distB="0" distL="0" distR="0" wp14:anchorId="06345F55" wp14:editId="223A038B">
            <wp:extent cx="89535" cy="187960"/>
            <wp:effectExtent l="0" t="0" r="12065"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26A69FCC" wp14:editId="614D26B4">
            <wp:extent cx="620395" cy="21209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620395" cy="212090"/>
                    </a:xfrm>
                    <a:prstGeom prst="rect">
                      <a:avLst/>
                    </a:prstGeom>
                    <a:noFill/>
                    <a:ln>
                      <a:noFill/>
                    </a:ln>
                  </pic:spPr>
                </pic:pic>
              </a:graphicData>
            </a:graphic>
          </wp:inline>
        </w:drawing>
      </w:r>
      <w:r>
        <w:rPr>
          <w:rFonts w:ascii="Times New Roman" w:hAnsi="Times New Roman" w:cs="Times New Roman"/>
          <w:sz w:val="30"/>
          <w:szCs w:val="30"/>
        </w:rPr>
        <w:t xml:space="preserve"> be the set of roots. Then:</w:t>
      </w:r>
    </w:p>
    <w:p w14:paraId="5D721B0F" w14:textId="77777777" w:rsidR="00C348F5" w:rsidRDefault="00C348F5" w:rsidP="00C348F5">
      <w:pPr>
        <w:widowControl w:val="0"/>
        <w:numPr>
          <w:ilvl w:val="0"/>
          <w:numId w:val="5"/>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i</w:t>
      </w:r>
      <w:proofErr w:type="spellEnd"/>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67D2C02C" wp14:editId="1B2350B2">
            <wp:extent cx="139065" cy="179705"/>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Times New Roman" w:hAnsi="Times New Roman" w:cs="Times New Roman"/>
          <w:sz w:val="30"/>
          <w:szCs w:val="30"/>
        </w:rPr>
        <w:t xml:space="preserve"> does not contain zero.</w:t>
      </w:r>
    </w:p>
    <w:p w14:paraId="7D84F34D" w14:textId="77777777" w:rsidR="00C348F5" w:rsidRDefault="00C348F5" w:rsidP="00C348F5">
      <w:pPr>
        <w:widowControl w:val="0"/>
        <w:numPr>
          <w:ilvl w:val="0"/>
          <w:numId w:val="5"/>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(ii) If </w:t>
      </w:r>
      <w:r>
        <w:rPr>
          <w:rFonts w:ascii="Times New Roman" w:hAnsi="Times New Roman" w:cs="Times New Roman"/>
          <w:noProof/>
          <w:sz w:val="30"/>
          <w:szCs w:val="30"/>
        </w:rPr>
        <w:drawing>
          <wp:inline distT="0" distB="0" distL="0" distR="0" wp14:anchorId="34DB880B" wp14:editId="64FEDD7E">
            <wp:extent cx="130810" cy="89535"/>
            <wp:effectExtent l="0" t="0" r="0" b="12065"/>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is a root, then </w:t>
      </w:r>
      <w:r>
        <w:rPr>
          <w:rFonts w:ascii="Times New Roman" w:hAnsi="Times New Roman" w:cs="Times New Roman"/>
          <w:noProof/>
          <w:sz w:val="30"/>
          <w:szCs w:val="30"/>
        </w:rPr>
        <w:drawing>
          <wp:inline distT="0" distB="0" distL="0" distR="0" wp14:anchorId="20842043" wp14:editId="07D67CFD">
            <wp:extent cx="139065" cy="179705"/>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Times New Roman" w:hAnsi="Times New Roman" w:cs="Times New Roman"/>
          <w:sz w:val="30"/>
          <w:szCs w:val="30"/>
        </w:rPr>
        <w:t xml:space="preserve"> is symmetric with respect to the reflection operation </w:t>
      </w:r>
      <w:r>
        <w:rPr>
          <w:rFonts w:ascii="Times New Roman" w:hAnsi="Times New Roman" w:cs="Times New Roman"/>
          <w:noProof/>
          <w:sz w:val="30"/>
          <w:szCs w:val="30"/>
        </w:rPr>
        <w:drawing>
          <wp:inline distT="0" distB="0" distL="0" distR="0" wp14:anchorId="4A85B6CC" wp14:editId="06C2957E">
            <wp:extent cx="1094105" cy="203835"/>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1094105" cy="203835"/>
                    </a:xfrm>
                    <a:prstGeom prst="rect">
                      <a:avLst/>
                    </a:prstGeom>
                    <a:noFill/>
                    <a:ln>
                      <a:noFill/>
                    </a:ln>
                  </pic:spPr>
                </pic:pic>
              </a:graphicData>
            </a:graphic>
          </wp:inline>
        </w:drawing>
      </w:r>
      <w:r>
        <w:rPr>
          <w:rFonts w:ascii="Times New Roman" w:hAnsi="Times New Roman" w:cs="Times New Roman"/>
          <w:sz w:val="30"/>
          <w:szCs w:val="30"/>
        </w:rPr>
        <w:t xml:space="preserve"> across the </w:t>
      </w:r>
      <w:proofErr w:type="spellStart"/>
      <w:r>
        <w:rPr>
          <w:rFonts w:ascii="Times New Roman" w:hAnsi="Times New Roman" w:cs="Times New Roman"/>
          <w:sz w:val="30"/>
          <w:szCs w:val="30"/>
        </w:rPr>
        <w:t>hyperplane</w:t>
      </w:r>
      <w:proofErr w:type="spellEnd"/>
      <w:r>
        <w:rPr>
          <w:rFonts w:ascii="Times New Roman" w:hAnsi="Times New Roman" w:cs="Times New Roman"/>
          <w:sz w:val="30"/>
          <w:szCs w:val="30"/>
        </w:rPr>
        <w:t xml:space="preserve"> orthogonal to </w:t>
      </w:r>
      <w:r>
        <w:rPr>
          <w:rFonts w:ascii="Times New Roman" w:hAnsi="Times New Roman" w:cs="Times New Roman"/>
          <w:noProof/>
          <w:sz w:val="30"/>
          <w:szCs w:val="30"/>
        </w:rPr>
        <w:drawing>
          <wp:inline distT="0" distB="0" distL="0" distR="0" wp14:anchorId="71EDAD08" wp14:editId="4613F6D4">
            <wp:extent cx="130810" cy="89535"/>
            <wp:effectExtent l="0" t="0" r="0" b="12065"/>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in particular, </w:t>
      </w:r>
      <w:r>
        <w:rPr>
          <w:rFonts w:ascii="Times New Roman" w:hAnsi="Times New Roman" w:cs="Times New Roman"/>
          <w:noProof/>
          <w:sz w:val="30"/>
          <w:szCs w:val="30"/>
        </w:rPr>
        <w:drawing>
          <wp:inline distT="0" distB="0" distL="0" distR="0" wp14:anchorId="06F104A7" wp14:editId="674C21C7">
            <wp:extent cx="277495" cy="89535"/>
            <wp:effectExtent l="0" t="0" r="1905" b="12065"/>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277495" cy="89535"/>
                    </a:xfrm>
                    <a:prstGeom prst="rect">
                      <a:avLst/>
                    </a:prstGeom>
                    <a:noFill/>
                    <a:ln>
                      <a:noFill/>
                    </a:ln>
                  </pic:spPr>
                </pic:pic>
              </a:graphicData>
            </a:graphic>
          </wp:inline>
        </w:drawing>
      </w:r>
      <w:r>
        <w:rPr>
          <w:rFonts w:ascii="Times New Roman" w:hAnsi="Times New Roman" w:cs="Times New Roman"/>
          <w:sz w:val="30"/>
          <w:szCs w:val="30"/>
        </w:rPr>
        <w:t xml:space="preserve"> is also a root.</w:t>
      </w:r>
    </w:p>
    <w:p w14:paraId="7076BD8B" w14:textId="77777777" w:rsidR="00C348F5" w:rsidRDefault="00C348F5" w:rsidP="00C348F5">
      <w:pPr>
        <w:widowControl w:val="0"/>
        <w:numPr>
          <w:ilvl w:val="0"/>
          <w:numId w:val="5"/>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(iii) If </w:t>
      </w:r>
      <w:r>
        <w:rPr>
          <w:rFonts w:ascii="Times New Roman" w:hAnsi="Times New Roman" w:cs="Times New Roman"/>
          <w:noProof/>
          <w:sz w:val="30"/>
          <w:szCs w:val="30"/>
        </w:rPr>
        <w:drawing>
          <wp:inline distT="0" distB="0" distL="0" distR="0" wp14:anchorId="6EB8C873" wp14:editId="41EED8F7">
            <wp:extent cx="130810" cy="89535"/>
            <wp:effectExtent l="0" t="0" r="0" b="12065"/>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is a root, then no multiple of </w:t>
      </w:r>
      <w:r>
        <w:rPr>
          <w:rFonts w:ascii="Times New Roman" w:hAnsi="Times New Roman" w:cs="Times New Roman"/>
          <w:noProof/>
          <w:sz w:val="30"/>
          <w:szCs w:val="30"/>
        </w:rPr>
        <w:drawing>
          <wp:inline distT="0" distB="0" distL="0" distR="0" wp14:anchorId="030658DF" wp14:editId="258C0E06">
            <wp:extent cx="130810" cy="89535"/>
            <wp:effectExtent l="0" t="0" r="0" b="12065"/>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other than </w:t>
      </w:r>
      <w:r>
        <w:rPr>
          <w:rFonts w:ascii="Times New Roman" w:hAnsi="Times New Roman" w:cs="Times New Roman"/>
          <w:noProof/>
          <w:sz w:val="30"/>
          <w:szCs w:val="30"/>
        </w:rPr>
        <w:drawing>
          <wp:inline distT="0" distB="0" distL="0" distR="0" wp14:anchorId="0902B9B4" wp14:editId="489AD760">
            <wp:extent cx="294005" cy="139065"/>
            <wp:effectExtent l="0" t="0" r="10795"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294005" cy="139065"/>
                    </a:xfrm>
                    <a:prstGeom prst="rect">
                      <a:avLst/>
                    </a:prstGeom>
                    <a:noFill/>
                    <a:ln>
                      <a:noFill/>
                    </a:ln>
                  </pic:spPr>
                </pic:pic>
              </a:graphicData>
            </a:graphic>
          </wp:inline>
        </w:drawing>
      </w:r>
      <w:r>
        <w:rPr>
          <w:rFonts w:ascii="Times New Roman" w:hAnsi="Times New Roman" w:cs="Times New Roman"/>
          <w:sz w:val="30"/>
          <w:szCs w:val="30"/>
        </w:rPr>
        <w:t xml:space="preserve"> are roots.</w:t>
      </w:r>
    </w:p>
    <w:p w14:paraId="16525EFB" w14:textId="77777777" w:rsidR="00C348F5" w:rsidRDefault="00C348F5" w:rsidP="00C348F5">
      <w:pPr>
        <w:widowControl w:val="0"/>
        <w:numPr>
          <w:ilvl w:val="0"/>
          <w:numId w:val="5"/>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(iv) If </w:t>
      </w:r>
      <w:r>
        <w:rPr>
          <w:rFonts w:ascii="Times New Roman" w:hAnsi="Times New Roman" w:cs="Times New Roman"/>
          <w:noProof/>
          <w:sz w:val="30"/>
          <w:szCs w:val="30"/>
        </w:rPr>
        <w:drawing>
          <wp:inline distT="0" distB="0" distL="0" distR="0" wp14:anchorId="7745656C" wp14:editId="3C50E17C">
            <wp:extent cx="359410" cy="179705"/>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are roots, then </w:t>
      </w:r>
      <w:r>
        <w:rPr>
          <w:rFonts w:ascii="Times New Roman" w:hAnsi="Times New Roman" w:cs="Times New Roman"/>
          <w:noProof/>
          <w:sz w:val="30"/>
          <w:szCs w:val="30"/>
        </w:rPr>
        <w:drawing>
          <wp:inline distT="0" distB="0" distL="0" distR="0" wp14:anchorId="05E738A1" wp14:editId="12741F28">
            <wp:extent cx="359410" cy="326390"/>
            <wp:effectExtent l="0" t="0" r="0" b="381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359410" cy="326390"/>
                    </a:xfrm>
                    <a:prstGeom prst="rect">
                      <a:avLst/>
                    </a:prstGeom>
                    <a:noFill/>
                    <a:ln>
                      <a:noFill/>
                    </a:ln>
                  </pic:spPr>
                </pic:pic>
              </a:graphicData>
            </a:graphic>
          </wp:inline>
        </w:drawing>
      </w:r>
      <w:r>
        <w:rPr>
          <w:rFonts w:ascii="Times New Roman" w:hAnsi="Times New Roman" w:cs="Times New Roman"/>
          <w:sz w:val="30"/>
          <w:szCs w:val="30"/>
        </w:rPr>
        <w:t xml:space="preserve"> is an integer or half-integer. Equivalently, </w:t>
      </w:r>
      <w:r>
        <w:rPr>
          <w:rFonts w:ascii="Times New Roman" w:hAnsi="Times New Roman" w:cs="Times New Roman"/>
          <w:noProof/>
          <w:sz w:val="30"/>
          <w:szCs w:val="30"/>
        </w:rPr>
        <w:drawing>
          <wp:inline distT="0" distB="0" distL="0" distR="0" wp14:anchorId="0BDBEA85" wp14:editId="0EC0B182">
            <wp:extent cx="1461135" cy="228600"/>
            <wp:effectExtent l="0" t="0" r="12065"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461135" cy="228600"/>
                    </a:xfrm>
                    <a:prstGeom prst="rect">
                      <a:avLst/>
                    </a:prstGeom>
                    <a:noFill/>
                    <a:ln>
                      <a:noFill/>
                    </a:ln>
                  </pic:spPr>
                </pic:pic>
              </a:graphicData>
            </a:graphic>
          </wp:inline>
        </w:drawing>
      </w:r>
      <w:r>
        <w:rPr>
          <w:rFonts w:ascii="Times New Roman" w:hAnsi="Times New Roman" w:cs="Times New Roman"/>
          <w:sz w:val="30"/>
          <w:szCs w:val="30"/>
        </w:rPr>
        <w:t xml:space="preserve"> for some integer </w:t>
      </w:r>
      <w:r>
        <w:rPr>
          <w:rFonts w:ascii="Times New Roman" w:hAnsi="Times New Roman" w:cs="Times New Roman"/>
          <w:noProof/>
          <w:sz w:val="30"/>
          <w:szCs w:val="30"/>
        </w:rPr>
        <w:drawing>
          <wp:inline distT="0" distB="0" distL="0" distR="0" wp14:anchorId="11667CC1" wp14:editId="23CCB841">
            <wp:extent cx="179705" cy="89535"/>
            <wp:effectExtent l="0" t="0" r="0" b="12065"/>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79705" cy="89535"/>
                    </a:xfrm>
                    <a:prstGeom prst="rect">
                      <a:avLst/>
                    </a:prstGeom>
                    <a:noFill/>
                    <a:ln>
                      <a:noFill/>
                    </a:ln>
                  </pic:spPr>
                </pic:pic>
              </a:graphicData>
            </a:graphic>
          </wp:inline>
        </w:drawing>
      </w:r>
      <w:r>
        <w:rPr>
          <w:rFonts w:ascii="Times New Roman" w:hAnsi="Times New Roman" w:cs="Times New Roman"/>
          <w:sz w:val="30"/>
          <w:szCs w:val="30"/>
        </w:rPr>
        <w:t>.</w:t>
      </w:r>
    </w:p>
    <w:p w14:paraId="711282CC" w14:textId="77777777" w:rsidR="00C348F5" w:rsidRDefault="00C348F5" w:rsidP="00C348F5">
      <w:pPr>
        <w:widowControl w:val="0"/>
        <w:numPr>
          <w:ilvl w:val="0"/>
          <w:numId w:val="5"/>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(v) </w:t>
      </w:r>
      <w:r>
        <w:rPr>
          <w:rFonts w:ascii="Times New Roman" w:hAnsi="Times New Roman" w:cs="Times New Roman"/>
          <w:noProof/>
          <w:sz w:val="30"/>
          <w:szCs w:val="30"/>
        </w:rPr>
        <w:drawing>
          <wp:inline distT="0" distB="0" distL="0" distR="0" wp14:anchorId="7FC55BAB" wp14:editId="515AA8F4">
            <wp:extent cx="139065" cy="179705"/>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Times New Roman" w:hAnsi="Times New Roman" w:cs="Times New Roman"/>
          <w:sz w:val="30"/>
          <w:szCs w:val="30"/>
        </w:rPr>
        <w:t xml:space="preserve"> spans </w:t>
      </w:r>
      <w:r>
        <w:rPr>
          <w:rFonts w:ascii="Times New Roman" w:hAnsi="Times New Roman" w:cs="Times New Roman"/>
          <w:noProof/>
          <w:sz w:val="30"/>
          <w:szCs w:val="30"/>
        </w:rPr>
        <w:drawing>
          <wp:inline distT="0" distB="0" distL="0" distR="0" wp14:anchorId="1E107FF8" wp14:editId="7A0A1313">
            <wp:extent cx="179705" cy="203835"/>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Times New Roman" w:hAnsi="Times New Roman" w:cs="Times New Roman"/>
          <w:sz w:val="30"/>
          <w:szCs w:val="30"/>
        </w:rPr>
        <w:t>.</w:t>
      </w:r>
    </w:p>
    <w:p w14:paraId="6E30AE1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 set of vectors </w:t>
      </w:r>
      <w:r>
        <w:rPr>
          <w:rFonts w:ascii="Verdana" w:hAnsi="Verdana" w:cs="Verdana"/>
          <w:noProof/>
        </w:rPr>
        <w:drawing>
          <wp:inline distT="0" distB="0" distL="0" distR="0" wp14:anchorId="6F8AB2C4" wp14:editId="36F8F494">
            <wp:extent cx="139065" cy="179705"/>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obeying the above axioms (</w:t>
      </w:r>
      <w:proofErr w:type="spellStart"/>
      <w:r>
        <w:rPr>
          <w:rFonts w:ascii="Verdana" w:hAnsi="Verdana" w:cs="Verdana"/>
        </w:rPr>
        <w:t>i</w:t>
      </w:r>
      <w:proofErr w:type="spellEnd"/>
      <w:r>
        <w:rPr>
          <w:rFonts w:ascii="Verdana" w:hAnsi="Verdana" w:cs="Verdana"/>
        </w:rPr>
        <w:t xml:space="preserve">)-(v) is known as a </w:t>
      </w:r>
      <w:hyperlink r:id="rId503" w:history="1">
        <w:r>
          <w:rPr>
            <w:rFonts w:ascii="Verdana" w:hAnsi="Verdana" w:cs="Verdana"/>
            <w:color w:val="0B576D"/>
          </w:rPr>
          <w:t>root system</w:t>
        </w:r>
      </w:hyperlink>
      <w:r>
        <w:rPr>
          <w:rFonts w:ascii="Verdana" w:hAnsi="Verdana" w:cs="Verdana"/>
        </w:rPr>
        <w:t xml:space="preserve"> on </w:t>
      </w:r>
      <w:r>
        <w:rPr>
          <w:rFonts w:ascii="Verdana" w:hAnsi="Verdana" w:cs="Verdana"/>
          <w:noProof/>
        </w:rPr>
        <w:drawing>
          <wp:inline distT="0" distB="0" distL="0" distR="0" wp14:anchorId="07CB907C" wp14:editId="277299CC">
            <wp:extent cx="179705" cy="203835"/>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(viewed as a finite dimensional complex Hilbert space with the inner product </w:t>
      </w:r>
      <w:r>
        <w:rPr>
          <w:rFonts w:ascii="Verdana" w:hAnsi="Verdana" w:cs="Verdana"/>
          <w:noProof/>
        </w:rPr>
        <w:drawing>
          <wp:inline distT="0" distB="0" distL="0" distR="0" wp14:anchorId="7282FC26" wp14:editId="2610443A">
            <wp:extent cx="228600" cy="22860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Verdana" w:hAnsi="Verdana" w:cs="Verdana"/>
        </w:rPr>
        <w:t>).</w:t>
      </w:r>
    </w:p>
    <w:p w14:paraId="5C947EDA"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5</w:t>
      </w:r>
      <w:r>
        <w:rPr>
          <w:rFonts w:ascii="Times New Roman" w:hAnsi="Times New Roman" w:cs="Times New Roman"/>
          <w:sz w:val="30"/>
          <w:szCs w:val="30"/>
        </w:rPr>
        <w:t xml:space="preserve"> A short calculation reveals the remarkable fact that if </w:t>
      </w:r>
      <w:r>
        <w:rPr>
          <w:rFonts w:ascii="Times New Roman" w:hAnsi="Times New Roman" w:cs="Times New Roman"/>
          <w:noProof/>
          <w:sz w:val="30"/>
          <w:szCs w:val="30"/>
        </w:rPr>
        <w:drawing>
          <wp:inline distT="0" distB="0" distL="0" distR="0" wp14:anchorId="591639D0" wp14:editId="44B4CB1C">
            <wp:extent cx="139065" cy="179705"/>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Times New Roman" w:hAnsi="Times New Roman" w:cs="Times New Roman"/>
          <w:sz w:val="30"/>
          <w:szCs w:val="30"/>
        </w:rPr>
        <w:t xml:space="preserve"> is a root system, then the associated system of co-roots </w:t>
      </w:r>
      <w:r>
        <w:rPr>
          <w:rFonts w:ascii="Times New Roman" w:hAnsi="Times New Roman" w:cs="Times New Roman"/>
          <w:noProof/>
          <w:sz w:val="30"/>
          <w:szCs w:val="30"/>
        </w:rPr>
        <w:drawing>
          <wp:inline distT="0" distB="0" distL="0" distR="0" wp14:anchorId="66E0D640" wp14:editId="5A88305D">
            <wp:extent cx="1183640" cy="212090"/>
            <wp:effectExtent l="0" t="0" r="1016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1183640" cy="212090"/>
                    </a:xfrm>
                    <a:prstGeom prst="rect">
                      <a:avLst/>
                    </a:prstGeom>
                    <a:noFill/>
                    <a:ln>
                      <a:noFill/>
                    </a:ln>
                  </pic:spPr>
                </pic:pic>
              </a:graphicData>
            </a:graphic>
          </wp:inline>
        </w:drawing>
      </w:r>
      <w:r>
        <w:rPr>
          <w:rFonts w:ascii="Times New Roman" w:hAnsi="Times New Roman" w:cs="Times New Roman"/>
          <w:sz w:val="30"/>
          <w:szCs w:val="30"/>
        </w:rPr>
        <w:t xml:space="preserve"> is also a root system. This is one of the starting points for the deep phenomenon of </w:t>
      </w:r>
      <w:hyperlink r:id="rId505" w:history="1">
        <w:proofErr w:type="spellStart"/>
        <w:r>
          <w:rPr>
            <w:rFonts w:ascii="Times New Roman" w:hAnsi="Times New Roman" w:cs="Times New Roman"/>
            <w:color w:val="0B576D"/>
            <w:sz w:val="30"/>
            <w:szCs w:val="30"/>
          </w:rPr>
          <w:t>Langlands</w:t>
        </w:r>
        <w:proofErr w:type="spellEnd"/>
        <w:r>
          <w:rPr>
            <w:rFonts w:ascii="Times New Roman" w:hAnsi="Times New Roman" w:cs="Times New Roman"/>
            <w:color w:val="0B576D"/>
            <w:sz w:val="30"/>
            <w:szCs w:val="30"/>
          </w:rPr>
          <w:t xml:space="preserve"> duality</w:t>
        </w:r>
      </w:hyperlink>
      <w:r>
        <w:rPr>
          <w:rFonts w:ascii="Times New Roman" w:hAnsi="Times New Roman" w:cs="Times New Roman"/>
          <w:sz w:val="30"/>
          <w:szCs w:val="30"/>
        </w:rPr>
        <w:t>, which we will not discuss here.</w:t>
      </w:r>
    </w:p>
    <w:p w14:paraId="47D355D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When </w:t>
      </w:r>
      <w:r>
        <w:rPr>
          <w:rFonts w:ascii="Verdana" w:hAnsi="Verdana" w:cs="Verdana"/>
          <w:noProof/>
        </w:rPr>
        <w:drawing>
          <wp:inline distT="0" distB="0" distL="0" distR="0" wp14:anchorId="35B434D4" wp14:editId="5D5B8912">
            <wp:extent cx="97790" cy="154940"/>
            <wp:effectExtent l="0" t="0" r="381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one can impose a useful additional axiom on </w:t>
      </w:r>
      <w:r>
        <w:rPr>
          <w:rFonts w:ascii="Verdana" w:hAnsi="Verdana" w:cs="Verdana"/>
          <w:noProof/>
        </w:rPr>
        <w:drawing>
          <wp:inline distT="0" distB="0" distL="0" distR="0" wp14:anchorId="1BA67280" wp14:editId="5B834EBF">
            <wp:extent cx="139065" cy="179705"/>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Say that a root system </w:t>
      </w:r>
      <w:r>
        <w:rPr>
          <w:rFonts w:ascii="Verdana" w:hAnsi="Verdana" w:cs="Verdana"/>
          <w:noProof/>
        </w:rPr>
        <w:drawing>
          <wp:inline distT="0" distB="0" distL="0" distR="0" wp14:anchorId="5770E2B5" wp14:editId="20B6141F">
            <wp:extent cx="139065" cy="179705"/>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w:t>
      </w:r>
      <w:r>
        <w:rPr>
          <w:rFonts w:ascii="Verdana" w:hAnsi="Verdana" w:cs="Verdana"/>
          <w:i/>
          <w:iCs/>
        </w:rPr>
        <w:t>irreducible</w:t>
      </w:r>
      <w:r>
        <w:rPr>
          <w:rFonts w:ascii="Verdana" w:hAnsi="Verdana" w:cs="Verdana"/>
        </w:rPr>
        <w:t xml:space="preserve"> if </w:t>
      </w:r>
      <w:r>
        <w:rPr>
          <w:rFonts w:ascii="Verdana" w:hAnsi="Verdana" w:cs="Verdana"/>
          <w:noProof/>
        </w:rPr>
        <w:drawing>
          <wp:inline distT="0" distB="0" distL="0" distR="0" wp14:anchorId="042E9EFD" wp14:editId="0B960C75">
            <wp:extent cx="139065" cy="179705"/>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cannot be covered by the union </w:t>
      </w:r>
      <w:r>
        <w:rPr>
          <w:rFonts w:ascii="Verdana" w:hAnsi="Verdana" w:cs="Verdana"/>
          <w:noProof/>
        </w:rPr>
        <w:drawing>
          <wp:inline distT="0" distB="0" distL="0" distR="0" wp14:anchorId="16688EFE" wp14:editId="44425960">
            <wp:extent cx="636905" cy="15494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636905" cy="154940"/>
                    </a:xfrm>
                    <a:prstGeom prst="rect">
                      <a:avLst/>
                    </a:prstGeom>
                    <a:noFill/>
                    <a:ln>
                      <a:noFill/>
                    </a:ln>
                  </pic:spPr>
                </pic:pic>
              </a:graphicData>
            </a:graphic>
          </wp:inline>
        </w:drawing>
      </w:r>
      <w:r>
        <w:rPr>
          <w:rFonts w:ascii="Verdana" w:hAnsi="Verdana" w:cs="Verdana"/>
        </w:rPr>
        <w:t xml:space="preserve"> of two orthogonal proper subspaces of </w:t>
      </w:r>
      <w:r>
        <w:rPr>
          <w:rFonts w:ascii="Verdana" w:hAnsi="Verdana" w:cs="Verdana"/>
          <w:noProof/>
        </w:rPr>
        <w:drawing>
          <wp:inline distT="0" distB="0" distL="0" distR="0" wp14:anchorId="406B8D12" wp14:editId="790FB32B">
            <wp:extent cx="179705" cy="203835"/>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w:t>
      </w:r>
    </w:p>
    <w:p w14:paraId="11905752"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18</w:t>
      </w:r>
      <w:r>
        <w:rPr>
          <w:rFonts w:ascii="Times New Roman" w:hAnsi="Times New Roman" w:cs="Times New Roman"/>
          <w:sz w:val="30"/>
          <w:szCs w:val="30"/>
        </w:rPr>
        <w:t xml:space="preserve"> If </w:t>
      </w:r>
      <w:r>
        <w:rPr>
          <w:rFonts w:ascii="Times New Roman" w:hAnsi="Times New Roman" w:cs="Times New Roman"/>
          <w:noProof/>
          <w:sz w:val="30"/>
          <w:szCs w:val="30"/>
        </w:rPr>
        <w:drawing>
          <wp:inline distT="0" distB="0" distL="0" distR="0" wp14:anchorId="6A596B56" wp14:editId="03779FAF">
            <wp:extent cx="97790" cy="154940"/>
            <wp:effectExtent l="0" t="0" r="381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is a simple Lie algebra, then the root system of </w:t>
      </w:r>
      <w:r>
        <w:rPr>
          <w:rFonts w:ascii="Times New Roman" w:hAnsi="Times New Roman" w:cs="Times New Roman"/>
          <w:noProof/>
          <w:sz w:val="30"/>
          <w:szCs w:val="30"/>
        </w:rPr>
        <w:drawing>
          <wp:inline distT="0" distB="0" distL="0" distR="0" wp14:anchorId="1F359D18" wp14:editId="66D8751D">
            <wp:extent cx="139065" cy="179705"/>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Times New Roman" w:hAnsi="Times New Roman" w:cs="Times New Roman"/>
          <w:sz w:val="30"/>
          <w:szCs w:val="30"/>
        </w:rPr>
        <w:t xml:space="preserve"> is irreducible.</w:t>
      </w:r>
    </w:p>
    <w:p w14:paraId="6972AC32"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If </w:t>
      </w:r>
      <w:r>
        <w:rPr>
          <w:rFonts w:ascii="Verdana" w:hAnsi="Verdana" w:cs="Verdana"/>
          <w:noProof/>
        </w:rPr>
        <w:drawing>
          <wp:inline distT="0" distB="0" distL="0" distR="0" wp14:anchorId="1911B9BF" wp14:editId="580F908E">
            <wp:extent cx="139065" cy="179705"/>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can be covered by two orthogonal subspaces </w:t>
      </w:r>
      <w:r>
        <w:rPr>
          <w:rFonts w:ascii="Verdana" w:hAnsi="Verdana" w:cs="Verdana"/>
          <w:noProof/>
        </w:rPr>
        <w:drawing>
          <wp:inline distT="0" distB="0" distL="0" distR="0" wp14:anchorId="68296BF4" wp14:editId="181F5DB7">
            <wp:extent cx="636905" cy="15494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636905" cy="154940"/>
                    </a:xfrm>
                    <a:prstGeom prst="rect">
                      <a:avLst/>
                    </a:prstGeom>
                    <a:noFill/>
                    <a:ln>
                      <a:noFill/>
                    </a:ln>
                  </pic:spPr>
                </pic:pic>
              </a:graphicData>
            </a:graphic>
          </wp:inline>
        </w:drawing>
      </w:r>
      <w:r>
        <w:rPr>
          <w:rFonts w:ascii="Verdana" w:hAnsi="Verdana" w:cs="Verdana"/>
        </w:rPr>
        <w:t xml:space="preserve">, then if we consider the subspace of </w:t>
      </w:r>
      <w:r>
        <w:rPr>
          <w:rFonts w:ascii="Verdana" w:hAnsi="Verdana" w:cs="Verdana"/>
          <w:noProof/>
        </w:rPr>
        <w:drawing>
          <wp:inline distT="0" distB="0" distL="0" distR="0" wp14:anchorId="065AE271" wp14:editId="67ADBBED">
            <wp:extent cx="97790" cy="154940"/>
            <wp:effectExtent l="0" t="0" r="381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p>
    <w:p w14:paraId="6F44D7F9"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F0F59C1" wp14:editId="5AF2EEBE">
            <wp:extent cx="1183640" cy="457200"/>
            <wp:effectExtent l="0" t="0" r="1016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1183640" cy="457200"/>
                    </a:xfrm>
                    <a:prstGeom prst="rect">
                      <a:avLst/>
                    </a:prstGeom>
                    <a:noFill/>
                    <a:ln>
                      <a:noFill/>
                    </a:ln>
                  </pic:spPr>
                </pic:pic>
              </a:graphicData>
            </a:graphic>
          </wp:inline>
        </w:drawing>
      </w:r>
    </w:p>
    <w:p w14:paraId="3F1E552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where we use the inner product </w:t>
      </w:r>
      <w:r>
        <w:rPr>
          <w:rFonts w:ascii="Verdana" w:hAnsi="Verdana" w:cs="Verdana"/>
          <w:noProof/>
        </w:rPr>
        <w:drawing>
          <wp:inline distT="0" distB="0" distL="0" distR="0" wp14:anchorId="34BDE09E" wp14:editId="735ECEF5">
            <wp:extent cx="228600" cy="22860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Verdana" w:hAnsi="Verdana" w:cs="Verdana"/>
        </w:rPr>
        <w:t xml:space="preserve"> to identify </w:t>
      </w:r>
      <w:r>
        <w:rPr>
          <w:rFonts w:ascii="Verdana" w:hAnsi="Verdana" w:cs="Verdana"/>
          <w:noProof/>
        </w:rPr>
        <w:drawing>
          <wp:inline distT="0" distB="0" distL="0" distR="0" wp14:anchorId="17368ABD" wp14:editId="22752058">
            <wp:extent cx="179705" cy="203835"/>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0266A5D7" wp14:editId="36F4E2BA">
            <wp:extent cx="89535" cy="187960"/>
            <wp:effectExtent l="0" t="0" r="12065"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thus </w:t>
      </w:r>
      <w:r>
        <w:rPr>
          <w:rFonts w:ascii="Verdana" w:hAnsi="Verdana" w:cs="Verdana"/>
          <w:noProof/>
        </w:rPr>
        <w:drawing>
          <wp:inline distT="0" distB="0" distL="0" distR="0" wp14:anchorId="6BAAC732" wp14:editId="11A8C0E7">
            <wp:extent cx="163195" cy="139065"/>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with a subspace of </w:t>
      </w:r>
      <w:r>
        <w:rPr>
          <w:rFonts w:ascii="Verdana" w:hAnsi="Verdana" w:cs="Verdana"/>
          <w:noProof/>
        </w:rPr>
        <w:drawing>
          <wp:inline distT="0" distB="0" distL="0" distR="0" wp14:anchorId="11FD1B96" wp14:editId="36180FC7">
            <wp:extent cx="89535" cy="187960"/>
            <wp:effectExtent l="0" t="0" r="12065"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(thus for instance this identifies </w:t>
      </w:r>
      <w:r>
        <w:rPr>
          <w:rFonts w:ascii="Verdana" w:hAnsi="Verdana" w:cs="Verdana"/>
          <w:noProof/>
        </w:rPr>
        <w:drawing>
          <wp:inline distT="0" distB="0" distL="0" distR="0" wp14:anchorId="5422074E" wp14:editId="387F1626">
            <wp:extent cx="130810" cy="89535"/>
            <wp:effectExtent l="0" t="0" r="0" b="12065"/>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7E818F56" wp14:editId="4B64C6C9">
            <wp:extent cx="179705" cy="163195"/>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r>
        <w:rPr>
          <w:rFonts w:ascii="Verdana" w:hAnsi="Verdana" w:cs="Verdana"/>
        </w:rPr>
        <w:t xml:space="preserve">), then one can check using </w:t>
      </w:r>
      <w:r>
        <w:rPr>
          <w:rFonts w:ascii="Verdana" w:hAnsi="Verdana" w:cs="Verdana"/>
          <w:color w:val="0B576D"/>
        </w:rPr>
        <w:t>(19)</w:t>
      </w:r>
      <w:r>
        <w:rPr>
          <w:rFonts w:ascii="Verdana" w:hAnsi="Verdana" w:cs="Verdana"/>
        </w:rPr>
        <w:t xml:space="preserve"> and </w:t>
      </w:r>
      <w:r>
        <w:rPr>
          <w:rFonts w:ascii="Verdana" w:hAnsi="Verdana" w:cs="Verdana"/>
          <w:color w:val="0B576D"/>
        </w:rPr>
        <w:t>(13)</w:t>
      </w:r>
      <w:r>
        <w:rPr>
          <w:rFonts w:ascii="Verdana" w:hAnsi="Verdana" w:cs="Verdana"/>
        </w:rPr>
        <w:t xml:space="preserve"> that this is a proper ideal of </w:t>
      </w:r>
      <w:r>
        <w:rPr>
          <w:rFonts w:ascii="Verdana" w:hAnsi="Verdana" w:cs="Verdana"/>
          <w:noProof/>
        </w:rPr>
        <w:drawing>
          <wp:inline distT="0" distB="0" distL="0" distR="0" wp14:anchorId="742AE043" wp14:editId="2BEA62FA">
            <wp:extent cx="97790" cy="154940"/>
            <wp:effectExtent l="0" t="0" r="381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contradicting simplicity. </w:t>
      </w:r>
      <w:r>
        <w:rPr>
          <w:rFonts w:ascii="Verdana" w:hAnsi="Verdana" w:cs="Verdana"/>
          <w:noProof/>
        </w:rPr>
        <w:drawing>
          <wp:inline distT="0" distB="0" distL="0" distR="0" wp14:anchorId="59E3D561" wp14:editId="147DCBCC">
            <wp:extent cx="139065" cy="15494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09B6AAF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It is easy to see that every root system is expressible as the union of irreducible root systems (on orthogonal subspaces of </w:t>
      </w:r>
      <w:r>
        <w:rPr>
          <w:rFonts w:ascii="Verdana" w:hAnsi="Verdana" w:cs="Verdana"/>
          <w:noProof/>
        </w:rPr>
        <w:drawing>
          <wp:inline distT="0" distB="0" distL="0" distR="0" wp14:anchorId="3900179E" wp14:editId="5396DF50">
            <wp:extent cx="179705" cy="203835"/>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As it turns out, the irreducible root systems are completely classified, with the complete list of root systems (up to isomorphism) being described in terms of the </w:t>
      </w:r>
      <w:hyperlink r:id="rId508" w:history="1">
        <w:proofErr w:type="spellStart"/>
        <w:r>
          <w:rPr>
            <w:rFonts w:ascii="Verdana" w:hAnsi="Verdana" w:cs="Verdana"/>
            <w:color w:val="0B576D"/>
          </w:rPr>
          <w:t>Dynkin</w:t>
        </w:r>
        <w:proofErr w:type="spellEnd"/>
        <w:r>
          <w:rPr>
            <w:rFonts w:ascii="Verdana" w:hAnsi="Verdana" w:cs="Verdana"/>
            <w:color w:val="0B576D"/>
          </w:rPr>
          <w:t xml:space="preserve"> diagrams</w:t>
        </w:r>
      </w:hyperlink>
      <w:r>
        <w:rPr>
          <w:rFonts w:ascii="Verdana" w:hAnsi="Verdana" w:cs="Verdana"/>
        </w:rPr>
        <w:t xml:space="preserve"> </w:t>
      </w:r>
      <w:r>
        <w:rPr>
          <w:rFonts w:ascii="Verdana" w:hAnsi="Verdana" w:cs="Verdana"/>
          <w:noProof/>
        </w:rPr>
        <w:drawing>
          <wp:inline distT="0" distB="0" distL="0" distR="0" wp14:anchorId="5E01F4E0" wp14:editId="0C1C1609">
            <wp:extent cx="2931160" cy="179705"/>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2931160" cy="179705"/>
                    </a:xfrm>
                    <a:prstGeom prst="rect">
                      <a:avLst/>
                    </a:prstGeom>
                    <a:noFill/>
                    <a:ln>
                      <a:noFill/>
                    </a:ln>
                  </pic:spPr>
                </pic:pic>
              </a:graphicData>
            </a:graphic>
          </wp:inline>
        </w:drawing>
      </w:r>
      <w:r>
        <w:rPr>
          <w:rFonts w:ascii="Verdana" w:hAnsi="Verdana" w:cs="Verdana"/>
        </w:rPr>
        <w:t xml:space="preserve"> briefly mentioned in Theorem </w:t>
      </w:r>
      <w:r>
        <w:rPr>
          <w:rFonts w:ascii="Verdana" w:hAnsi="Verdana" w:cs="Verdana"/>
          <w:color w:val="0B576D"/>
        </w:rPr>
        <w:t>2</w:t>
      </w:r>
      <w:r>
        <w:rPr>
          <w:rFonts w:ascii="Verdana" w:hAnsi="Verdana" w:cs="Verdana"/>
        </w:rPr>
        <w:t xml:space="preserve">. We will now turn to this classification in the next section, and </w:t>
      </w:r>
      <w:r>
        <w:rPr>
          <w:rFonts w:ascii="Verdana" w:hAnsi="Verdana" w:cs="Verdana"/>
        </w:rPr>
        <w:lastRenderedPageBreak/>
        <w:t>then use root systems to recover the Lie algebra.</w:t>
      </w:r>
    </w:p>
    <w:p w14:paraId="3FC8A23D"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7. Classification of root systems —</w:t>
      </w:r>
    </w:p>
    <w:p w14:paraId="0F04CAF7"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In this section we classify all the irreducible root systems </w:t>
      </w:r>
      <w:r>
        <w:rPr>
          <w:rFonts w:ascii="Verdana" w:hAnsi="Verdana" w:cs="Verdana"/>
          <w:noProof/>
        </w:rPr>
        <w:drawing>
          <wp:inline distT="0" distB="0" distL="0" distR="0" wp14:anchorId="2C8616E3" wp14:editId="2F28BE1C">
            <wp:extent cx="139065" cy="179705"/>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on a finite dimensional complex Hilbert space </w:t>
      </w:r>
      <w:r>
        <w:rPr>
          <w:rFonts w:ascii="Verdana" w:hAnsi="Verdana" w:cs="Verdana"/>
          <w:noProof/>
        </w:rPr>
        <w:drawing>
          <wp:inline distT="0" distB="0" distL="0" distR="0" wp14:anchorId="49120220" wp14:editId="52E86A2E">
            <wp:extent cx="179705" cy="203835"/>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up to Hilbert space </w:t>
      </w:r>
      <w:proofErr w:type="spellStart"/>
      <w:r>
        <w:rPr>
          <w:rFonts w:ascii="Verdana" w:hAnsi="Verdana" w:cs="Verdana"/>
        </w:rPr>
        <w:t>isometry</w:t>
      </w:r>
      <w:proofErr w:type="spellEnd"/>
      <w:r>
        <w:rPr>
          <w:rFonts w:ascii="Verdana" w:hAnsi="Verdana" w:cs="Verdana"/>
        </w:rPr>
        <w:t xml:space="preserve">. Of course, we may take </w:t>
      </w:r>
      <w:r>
        <w:rPr>
          <w:rFonts w:ascii="Verdana" w:hAnsi="Verdana" w:cs="Verdana"/>
          <w:noProof/>
        </w:rPr>
        <w:drawing>
          <wp:inline distT="0" distB="0" distL="0" distR="0" wp14:anchorId="393E3769" wp14:editId="22E082AD">
            <wp:extent cx="179705" cy="203835"/>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to be a standard complex Hilbert space </w:t>
      </w:r>
      <w:r>
        <w:rPr>
          <w:rFonts w:ascii="Verdana" w:hAnsi="Verdana" w:cs="Verdana"/>
          <w:noProof/>
        </w:rPr>
        <w:drawing>
          <wp:inline distT="0" distB="0" distL="0" distR="0" wp14:anchorId="1A01DDEC" wp14:editId="54AB6D9E">
            <wp:extent cx="245110" cy="154940"/>
            <wp:effectExtent l="0" t="0" r="889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Verdana" w:hAnsi="Verdana" w:cs="Verdana"/>
        </w:rPr>
        <w:t xml:space="preserve"> without loss of generality. The arguments here are purely elementary, proceeding purely from the root system axioms rather than from any Lie algebra theory.</w:t>
      </w:r>
    </w:p>
    <w:p w14:paraId="45EB202D"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Actually, we can quickly pass from the complex setting to the real setting. By axiom (v), </w:t>
      </w:r>
      <w:r>
        <w:rPr>
          <w:rFonts w:ascii="Verdana" w:hAnsi="Verdana" w:cs="Verdana"/>
          <w:noProof/>
        </w:rPr>
        <w:drawing>
          <wp:inline distT="0" distB="0" distL="0" distR="0" wp14:anchorId="4F9919CB" wp14:editId="3F7F60F4">
            <wp:extent cx="139065" cy="179705"/>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contains a basis </w:t>
      </w:r>
      <w:r>
        <w:rPr>
          <w:rFonts w:ascii="Verdana" w:hAnsi="Verdana" w:cs="Verdana"/>
          <w:noProof/>
        </w:rPr>
        <w:drawing>
          <wp:inline distT="0" distB="0" distL="0" distR="0" wp14:anchorId="14B7532D" wp14:editId="57FE935A">
            <wp:extent cx="889635" cy="139065"/>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889635" cy="13906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5C67D1C3" wp14:editId="15E71F87">
            <wp:extent cx="245110" cy="154940"/>
            <wp:effectExtent l="0" t="0" r="889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Verdana" w:hAnsi="Verdana" w:cs="Verdana"/>
        </w:rPr>
        <w:t xml:space="preserve">; by axiom (iv), the inner products between these basis vectors are real, as are the inner products between any other root and a basis root. From this we see that </w:t>
      </w:r>
      <w:r>
        <w:rPr>
          <w:rFonts w:ascii="Verdana" w:hAnsi="Verdana" w:cs="Verdana"/>
          <w:noProof/>
        </w:rPr>
        <w:drawing>
          <wp:inline distT="0" distB="0" distL="0" distR="0" wp14:anchorId="5EB130EB" wp14:editId="4EAE8E06">
            <wp:extent cx="139065" cy="179705"/>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lies in the </w:t>
      </w:r>
      <w:r>
        <w:rPr>
          <w:rFonts w:ascii="Verdana" w:hAnsi="Verdana" w:cs="Verdana"/>
          <w:i/>
          <w:iCs/>
        </w:rPr>
        <w:t>real</w:t>
      </w:r>
      <w:r>
        <w:rPr>
          <w:rFonts w:ascii="Verdana" w:hAnsi="Verdana" w:cs="Verdana"/>
        </w:rPr>
        <w:t xml:space="preserve"> vector space spanned by the basis roots, so by a change of basis we may assume without loss of generality that </w:t>
      </w:r>
      <w:r>
        <w:rPr>
          <w:rFonts w:ascii="Verdana" w:hAnsi="Verdana" w:cs="Verdana"/>
          <w:noProof/>
        </w:rPr>
        <w:drawing>
          <wp:inline distT="0" distB="0" distL="0" distR="0" wp14:anchorId="198B502D" wp14:editId="108F9994">
            <wp:extent cx="702310" cy="179705"/>
            <wp:effectExtent l="0" t="0" r="889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702310" cy="179705"/>
                    </a:xfrm>
                    <a:prstGeom prst="rect">
                      <a:avLst/>
                    </a:prstGeom>
                    <a:noFill/>
                    <a:ln>
                      <a:noFill/>
                    </a:ln>
                  </pic:spPr>
                </pic:pic>
              </a:graphicData>
            </a:graphic>
          </wp:inline>
        </w:drawing>
      </w:r>
      <w:r>
        <w:rPr>
          <w:rFonts w:ascii="Verdana" w:hAnsi="Verdana" w:cs="Verdana"/>
        </w:rPr>
        <w:t>.</w:t>
      </w:r>
    </w:p>
    <w:p w14:paraId="683E2BE5"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Henceforth </w:t>
      </w:r>
      <w:r>
        <w:rPr>
          <w:rFonts w:ascii="Verdana" w:hAnsi="Verdana" w:cs="Verdana"/>
          <w:noProof/>
        </w:rPr>
        <w:drawing>
          <wp:inline distT="0" distB="0" distL="0" distR="0" wp14:anchorId="70038453" wp14:editId="51F861E2">
            <wp:extent cx="139065" cy="179705"/>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assumed to lie in </w:t>
      </w:r>
      <w:r>
        <w:rPr>
          <w:rFonts w:ascii="Verdana" w:hAnsi="Verdana" w:cs="Verdana"/>
          <w:noProof/>
        </w:rPr>
        <w:drawing>
          <wp:inline distT="0" distB="0" distL="0" distR="0" wp14:anchorId="40CFED26" wp14:editId="03C9A0AD">
            <wp:extent cx="269240" cy="154940"/>
            <wp:effectExtent l="0" t="0" r="1016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Verdana" w:hAnsi="Verdana" w:cs="Verdana"/>
        </w:rPr>
        <w:t xml:space="preserve">. From two applications of (iv) we see that for any two roots </w:t>
      </w:r>
      <w:r>
        <w:rPr>
          <w:rFonts w:ascii="Verdana" w:hAnsi="Verdana" w:cs="Verdana"/>
          <w:noProof/>
        </w:rPr>
        <w:drawing>
          <wp:inline distT="0" distB="0" distL="0" distR="0" wp14:anchorId="6925C677" wp14:editId="693BB738">
            <wp:extent cx="359410" cy="179705"/>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Verdana" w:hAnsi="Verdana" w:cs="Verdana"/>
        </w:rPr>
        <w:t>, the expression</w:t>
      </w:r>
    </w:p>
    <w:p w14:paraId="3426F05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2F0C014" wp14:editId="590585D9">
            <wp:extent cx="1077595" cy="522605"/>
            <wp:effectExtent l="0" t="0" r="0" b="10795"/>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1077595" cy="522605"/>
                    </a:xfrm>
                    <a:prstGeom prst="rect">
                      <a:avLst/>
                    </a:prstGeom>
                    <a:noFill/>
                    <a:ln>
                      <a:noFill/>
                    </a:ln>
                  </pic:spPr>
                </pic:pic>
              </a:graphicData>
            </a:graphic>
          </wp:inline>
        </w:drawing>
      </w:r>
    </w:p>
    <w:p w14:paraId="54DE447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lies in </w:t>
      </w:r>
      <w:r>
        <w:rPr>
          <w:rFonts w:ascii="Verdana" w:hAnsi="Verdana" w:cs="Verdana"/>
          <w:noProof/>
        </w:rPr>
        <w:drawing>
          <wp:inline distT="0" distB="0" distL="0" distR="0" wp14:anchorId="43ECB3B8" wp14:editId="6AB7642C">
            <wp:extent cx="228600" cy="253365"/>
            <wp:effectExtent l="0" t="0" r="0" b="635"/>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228600" cy="253365"/>
                    </a:xfrm>
                    <a:prstGeom prst="rect">
                      <a:avLst/>
                    </a:prstGeom>
                    <a:noFill/>
                    <a:ln>
                      <a:noFill/>
                    </a:ln>
                  </pic:spPr>
                </pic:pic>
              </a:graphicData>
            </a:graphic>
          </wp:inline>
        </w:drawing>
      </w:r>
      <w:r>
        <w:rPr>
          <w:rFonts w:ascii="Verdana" w:hAnsi="Verdana" w:cs="Verdana"/>
        </w:rPr>
        <w:t xml:space="preserve">; but it is also equal to </w:t>
      </w:r>
      <w:r>
        <w:rPr>
          <w:rFonts w:ascii="Verdana" w:hAnsi="Verdana" w:cs="Verdana"/>
          <w:noProof/>
        </w:rPr>
        <w:drawing>
          <wp:inline distT="0" distB="0" distL="0" distR="0" wp14:anchorId="188ACD05" wp14:editId="1FE7F4E9">
            <wp:extent cx="1045210" cy="22860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1045210" cy="228600"/>
                    </a:xfrm>
                    <a:prstGeom prst="rect">
                      <a:avLst/>
                    </a:prstGeom>
                    <a:noFill/>
                    <a:ln>
                      <a:noFill/>
                    </a:ln>
                  </pic:spPr>
                </pic:pic>
              </a:graphicData>
            </a:graphic>
          </wp:inline>
        </w:drawing>
      </w:r>
      <w:r>
        <w:rPr>
          <w:rFonts w:ascii="Verdana" w:hAnsi="Verdana" w:cs="Verdana"/>
        </w:rPr>
        <w:t>, and hence</w:t>
      </w:r>
    </w:p>
    <w:p w14:paraId="6DF67348"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0AB5C0C" wp14:editId="68F7042F">
            <wp:extent cx="2539365" cy="457200"/>
            <wp:effectExtent l="0" t="0" r="635"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539365" cy="457200"/>
                    </a:xfrm>
                    <a:prstGeom prst="rect">
                      <a:avLst/>
                    </a:prstGeom>
                    <a:noFill/>
                    <a:ln>
                      <a:noFill/>
                    </a:ln>
                  </pic:spPr>
                </pic:pic>
              </a:graphicData>
            </a:graphic>
          </wp:inline>
        </w:drawing>
      </w:r>
    </w:p>
    <w:p w14:paraId="22B1855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roots </w:t>
      </w:r>
      <w:r>
        <w:rPr>
          <w:rFonts w:ascii="Verdana" w:hAnsi="Verdana" w:cs="Verdana"/>
          <w:noProof/>
        </w:rPr>
        <w:drawing>
          <wp:inline distT="0" distB="0" distL="0" distR="0" wp14:anchorId="67687862" wp14:editId="2DDF245D">
            <wp:extent cx="359410" cy="179705"/>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Analysing</w:t>
      </w:r>
      <w:proofErr w:type="spellEnd"/>
      <w:r>
        <w:rPr>
          <w:rFonts w:ascii="Verdana" w:hAnsi="Verdana" w:cs="Verdana"/>
        </w:rPr>
        <w:t xml:space="preserve"> these cases further using (iv) again, we conclude that there are only a restricted range of options for a pair of roots </w:t>
      </w:r>
      <w:r>
        <w:rPr>
          <w:rFonts w:ascii="Verdana" w:hAnsi="Verdana" w:cs="Verdana"/>
          <w:noProof/>
        </w:rPr>
        <w:drawing>
          <wp:inline distT="0" distB="0" distL="0" distR="0" wp14:anchorId="6482D8AD" wp14:editId="0ABF5D56">
            <wp:extent cx="359410" cy="179705"/>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Verdana" w:hAnsi="Verdana" w:cs="Verdana"/>
        </w:rPr>
        <w:t>:</w:t>
      </w:r>
    </w:p>
    <w:p w14:paraId="0F565CD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19</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6A6C62B6" wp14:editId="5B13E257">
            <wp:extent cx="359410" cy="179705"/>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be roots. Then one of the following occurs:</w:t>
      </w:r>
    </w:p>
    <w:p w14:paraId="7F354B78" w14:textId="77777777" w:rsidR="00C348F5" w:rsidRDefault="00C348F5" w:rsidP="00C348F5">
      <w:pPr>
        <w:widowControl w:val="0"/>
        <w:numPr>
          <w:ilvl w:val="0"/>
          <w:numId w:val="6"/>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(0) </w:t>
      </w:r>
      <w:r>
        <w:rPr>
          <w:rFonts w:ascii="Times New Roman" w:hAnsi="Times New Roman" w:cs="Times New Roman"/>
          <w:noProof/>
          <w:sz w:val="30"/>
          <w:szCs w:val="30"/>
        </w:rPr>
        <w:drawing>
          <wp:inline distT="0" distB="0" distL="0" distR="0" wp14:anchorId="24DF17F9" wp14:editId="1DA7624F">
            <wp:extent cx="130810" cy="179705"/>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397322AD" wp14:editId="1106269C">
            <wp:extent cx="130810" cy="89535"/>
            <wp:effectExtent l="0" t="0" r="0" b="12065"/>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are orthogonal.</w:t>
      </w:r>
    </w:p>
    <w:p w14:paraId="3A9D3BD9" w14:textId="77777777" w:rsidR="00C348F5" w:rsidRDefault="00C348F5" w:rsidP="00C348F5">
      <w:pPr>
        <w:widowControl w:val="0"/>
        <w:numPr>
          <w:ilvl w:val="0"/>
          <w:numId w:val="6"/>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(1/4) </w:t>
      </w:r>
      <w:r>
        <w:rPr>
          <w:rFonts w:ascii="Times New Roman" w:hAnsi="Times New Roman" w:cs="Times New Roman"/>
          <w:noProof/>
          <w:sz w:val="30"/>
          <w:szCs w:val="30"/>
        </w:rPr>
        <w:drawing>
          <wp:inline distT="0" distB="0" distL="0" distR="0" wp14:anchorId="3403E765" wp14:editId="14D0D46D">
            <wp:extent cx="359410" cy="179705"/>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have the same length and subtend an angle of </w:t>
      </w:r>
      <w:r>
        <w:rPr>
          <w:rFonts w:ascii="Times New Roman" w:hAnsi="Times New Roman" w:cs="Times New Roman"/>
          <w:noProof/>
          <w:sz w:val="30"/>
          <w:szCs w:val="30"/>
        </w:rPr>
        <w:drawing>
          <wp:inline distT="0" distB="0" distL="0" distR="0" wp14:anchorId="2A721F0F" wp14:editId="771E4488">
            <wp:extent cx="326390" cy="203835"/>
            <wp:effectExtent l="0" t="0" r="381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326390" cy="203835"/>
                    </a:xfrm>
                    <a:prstGeom prst="rect">
                      <a:avLst/>
                    </a:prstGeom>
                    <a:noFill/>
                    <a:ln>
                      <a:noFill/>
                    </a:ln>
                  </pic:spPr>
                </pic:pic>
              </a:graphicData>
            </a:graphic>
          </wp:inline>
        </w:drawing>
      </w:r>
      <w:r>
        <w:rPr>
          <w:rFonts w:ascii="Times New Roman" w:hAnsi="Times New Roman" w:cs="Times New Roman"/>
          <w:sz w:val="30"/>
          <w:szCs w:val="30"/>
        </w:rPr>
        <w:t xml:space="preserve"> or </w:t>
      </w:r>
      <w:r>
        <w:rPr>
          <w:rFonts w:ascii="Times New Roman" w:hAnsi="Times New Roman" w:cs="Times New Roman"/>
          <w:noProof/>
          <w:sz w:val="30"/>
          <w:szCs w:val="30"/>
        </w:rPr>
        <w:drawing>
          <wp:inline distT="0" distB="0" distL="0" distR="0" wp14:anchorId="5F381D8D" wp14:editId="06D285B7">
            <wp:extent cx="432435" cy="203835"/>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Times New Roman" w:hAnsi="Times New Roman" w:cs="Times New Roman"/>
          <w:sz w:val="30"/>
          <w:szCs w:val="30"/>
        </w:rPr>
        <w:t>.</w:t>
      </w:r>
    </w:p>
    <w:p w14:paraId="3D0DB40C" w14:textId="77777777" w:rsidR="00C348F5" w:rsidRDefault="00C348F5" w:rsidP="00C348F5">
      <w:pPr>
        <w:widowControl w:val="0"/>
        <w:numPr>
          <w:ilvl w:val="0"/>
          <w:numId w:val="6"/>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(1/2) </w:t>
      </w:r>
      <w:r>
        <w:rPr>
          <w:rFonts w:ascii="Times New Roman" w:hAnsi="Times New Roman" w:cs="Times New Roman"/>
          <w:noProof/>
          <w:sz w:val="30"/>
          <w:szCs w:val="30"/>
        </w:rPr>
        <w:drawing>
          <wp:inline distT="0" distB="0" distL="0" distR="0" wp14:anchorId="556068A3" wp14:editId="6E9B2707">
            <wp:extent cx="130810" cy="89535"/>
            <wp:effectExtent l="0" t="0" r="0" b="12065"/>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has </w:t>
      </w:r>
      <w:r>
        <w:rPr>
          <w:rFonts w:ascii="Times New Roman" w:hAnsi="Times New Roman" w:cs="Times New Roman"/>
          <w:noProof/>
          <w:sz w:val="30"/>
          <w:szCs w:val="30"/>
        </w:rPr>
        <w:drawing>
          <wp:inline distT="0" distB="0" distL="0" distR="0" wp14:anchorId="5135345F" wp14:editId="01271208">
            <wp:extent cx="277495" cy="212090"/>
            <wp:effectExtent l="0" t="0" r="1905"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277495" cy="212090"/>
                    </a:xfrm>
                    <a:prstGeom prst="rect">
                      <a:avLst/>
                    </a:prstGeom>
                    <a:noFill/>
                    <a:ln>
                      <a:noFill/>
                    </a:ln>
                  </pic:spPr>
                </pic:pic>
              </a:graphicData>
            </a:graphic>
          </wp:inline>
        </w:drawing>
      </w:r>
      <w:r>
        <w:rPr>
          <w:rFonts w:ascii="Times New Roman" w:hAnsi="Times New Roman" w:cs="Times New Roman"/>
          <w:sz w:val="30"/>
          <w:szCs w:val="30"/>
        </w:rPr>
        <w:t xml:space="preserve"> times the length of </w:t>
      </w:r>
      <w:r>
        <w:rPr>
          <w:rFonts w:ascii="Times New Roman" w:hAnsi="Times New Roman" w:cs="Times New Roman"/>
          <w:noProof/>
          <w:sz w:val="30"/>
          <w:szCs w:val="30"/>
        </w:rPr>
        <w:drawing>
          <wp:inline distT="0" distB="0" distL="0" distR="0" wp14:anchorId="52EB7780" wp14:editId="2E5444FD">
            <wp:extent cx="130810" cy="179705"/>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Times New Roman" w:hAnsi="Times New Roman" w:cs="Times New Roman"/>
          <w:sz w:val="30"/>
          <w:szCs w:val="30"/>
        </w:rPr>
        <w:t xml:space="preserve"> or vice versa, and </w:t>
      </w:r>
      <w:r>
        <w:rPr>
          <w:rFonts w:ascii="Times New Roman" w:hAnsi="Times New Roman" w:cs="Times New Roman"/>
          <w:noProof/>
          <w:sz w:val="30"/>
          <w:szCs w:val="30"/>
        </w:rPr>
        <w:drawing>
          <wp:inline distT="0" distB="0" distL="0" distR="0" wp14:anchorId="71E77AE5" wp14:editId="58628CFD">
            <wp:extent cx="359410" cy="179705"/>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subtend an angle of </w:t>
      </w:r>
      <w:r>
        <w:rPr>
          <w:rFonts w:ascii="Times New Roman" w:hAnsi="Times New Roman" w:cs="Times New Roman"/>
          <w:noProof/>
          <w:sz w:val="30"/>
          <w:szCs w:val="30"/>
        </w:rPr>
        <w:drawing>
          <wp:inline distT="0" distB="0" distL="0" distR="0" wp14:anchorId="57C7B208" wp14:editId="2305BADE">
            <wp:extent cx="326390" cy="203835"/>
            <wp:effectExtent l="0" t="0" r="381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326390" cy="203835"/>
                    </a:xfrm>
                    <a:prstGeom prst="rect">
                      <a:avLst/>
                    </a:prstGeom>
                    <a:noFill/>
                    <a:ln>
                      <a:noFill/>
                    </a:ln>
                  </pic:spPr>
                </pic:pic>
              </a:graphicData>
            </a:graphic>
          </wp:inline>
        </w:drawing>
      </w:r>
      <w:r>
        <w:rPr>
          <w:rFonts w:ascii="Times New Roman" w:hAnsi="Times New Roman" w:cs="Times New Roman"/>
          <w:sz w:val="30"/>
          <w:szCs w:val="30"/>
        </w:rPr>
        <w:t xml:space="preserve"> or </w:t>
      </w:r>
      <w:r>
        <w:rPr>
          <w:rFonts w:ascii="Times New Roman" w:hAnsi="Times New Roman" w:cs="Times New Roman"/>
          <w:noProof/>
          <w:sz w:val="30"/>
          <w:szCs w:val="30"/>
        </w:rPr>
        <w:drawing>
          <wp:inline distT="0" distB="0" distL="0" distR="0" wp14:anchorId="2DDEA7F2" wp14:editId="51DDCBD3">
            <wp:extent cx="432435" cy="203835"/>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Times New Roman" w:hAnsi="Times New Roman" w:cs="Times New Roman"/>
          <w:sz w:val="30"/>
          <w:szCs w:val="30"/>
        </w:rPr>
        <w:t>.</w:t>
      </w:r>
    </w:p>
    <w:p w14:paraId="51C0FD63" w14:textId="77777777" w:rsidR="00C348F5" w:rsidRDefault="00C348F5" w:rsidP="00C348F5">
      <w:pPr>
        <w:widowControl w:val="0"/>
        <w:numPr>
          <w:ilvl w:val="0"/>
          <w:numId w:val="6"/>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(3/4) </w:t>
      </w:r>
      <w:r>
        <w:rPr>
          <w:rFonts w:ascii="Times New Roman" w:hAnsi="Times New Roman" w:cs="Times New Roman"/>
          <w:noProof/>
          <w:sz w:val="30"/>
          <w:szCs w:val="30"/>
        </w:rPr>
        <w:drawing>
          <wp:inline distT="0" distB="0" distL="0" distR="0" wp14:anchorId="44E1407C" wp14:editId="10739EEE">
            <wp:extent cx="130810" cy="89535"/>
            <wp:effectExtent l="0" t="0" r="0" b="12065"/>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has </w:t>
      </w:r>
      <w:r>
        <w:rPr>
          <w:rFonts w:ascii="Times New Roman" w:hAnsi="Times New Roman" w:cs="Times New Roman"/>
          <w:noProof/>
          <w:sz w:val="30"/>
          <w:szCs w:val="30"/>
        </w:rPr>
        <w:drawing>
          <wp:inline distT="0" distB="0" distL="0" distR="0" wp14:anchorId="3EA4C7AF" wp14:editId="528D5964">
            <wp:extent cx="277495" cy="212090"/>
            <wp:effectExtent l="0" t="0" r="1905"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77495" cy="212090"/>
                    </a:xfrm>
                    <a:prstGeom prst="rect">
                      <a:avLst/>
                    </a:prstGeom>
                    <a:noFill/>
                    <a:ln>
                      <a:noFill/>
                    </a:ln>
                  </pic:spPr>
                </pic:pic>
              </a:graphicData>
            </a:graphic>
          </wp:inline>
        </w:drawing>
      </w:r>
      <w:r>
        <w:rPr>
          <w:rFonts w:ascii="Times New Roman" w:hAnsi="Times New Roman" w:cs="Times New Roman"/>
          <w:sz w:val="30"/>
          <w:szCs w:val="30"/>
        </w:rPr>
        <w:t xml:space="preserve"> times the length of </w:t>
      </w:r>
      <w:r>
        <w:rPr>
          <w:rFonts w:ascii="Times New Roman" w:hAnsi="Times New Roman" w:cs="Times New Roman"/>
          <w:noProof/>
          <w:sz w:val="30"/>
          <w:szCs w:val="30"/>
        </w:rPr>
        <w:drawing>
          <wp:inline distT="0" distB="0" distL="0" distR="0" wp14:anchorId="13AB42D9" wp14:editId="2C30396D">
            <wp:extent cx="130810" cy="179705"/>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Times New Roman" w:hAnsi="Times New Roman" w:cs="Times New Roman"/>
          <w:sz w:val="30"/>
          <w:szCs w:val="30"/>
        </w:rPr>
        <w:t xml:space="preserve"> or vice versa, and </w:t>
      </w:r>
      <w:r>
        <w:rPr>
          <w:rFonts w:ascii="Times New Roman" w:hAnsi="Times New Roman" w:cs="Times New Roman"/>
          <w:noProof/>
          <w:sz w:val="30"/>
          <w:szCs w:val="30"/>
        </w:rPr>
        <w:drawing>
          <wp:inline distT="0" distB="0" distL="0" distR="0" wp14:anchorId="5117E616" wp14:editId="1CE2AB84">
            <wp:extent cx="359410" cy="179705"/>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subtend an angle of </w:t>
      </w:r>
      <w:r>
        <w:rPr>
          <w:rFonts w:ascii="Times New Roman" w:hAnsi="Times New Roman" w:cs="Times New Roman"/>
          <w:noProof/>
          <w:sz w:val="30"/>
          <w:szCs w:val="30"/>
        </w:rPr>
        <w:drawing>
          <wp:inline distT="0" distB="0" distL="0" distR="0" wp14:anchorId="3EDAB268" wp14:editId="66FB163F">
            <wp:extent cx="326390" cy="203835"/>
            <wp:effectExtent l="0" t="0" r="381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326390" cy="203835"/>
                    </a:xfrm>
                    <a:prstGeom prst="rect">
                      <a:avLst/>
                    </a:prstGeom>
                    <a:noFill/>
                    <a:ln>
                      <a:noFill/>
                    </a:ln>
                  </pic:spPr>
                </pic:pic>
              </a:graphicData>
            </a:graphic>
          </wp:inline>
        </w:drawing>
      </w:r>
      <w:r>
        <w:rPr>
          <w:rFonts w:ascii="Times New Roman" w:hAnsi="Times New Roman" w:cs="Times New Roman"/>
          <w:sz w:val="30"/>
          <w:szCs w:val="30"/>
        </w:rPr>
        <w:t xml:space="preserve"> or </w:t>
      </w:r>
      <w:r>
        <w:rPr>
          <w:rFonts w:ascii="Times New Roman" w:hAnsi="Times New Roman" w:cs="Times New Roman"/>
          <w:noProof/>
          <w:sz w:val="30"/>
          <w:szCs w:val="30"/>
        </w:rPr>
        <w:drawing>
          <wp:inline distT="0" distB="0" distL="0" distR="0" wp14:anchorId="49916041" wp14:editId="692670A2">
            <wp:extent cx="432435" cy="21209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432435" cy="212090"/>
                    </a:xfrm>
                    <a:prstGeom prst="rect">
                      <a:avLst/>
                    </a:prstGeom>
                    <a:noFill/>
                    <a:ln>
                      <a:noFill/>
                    </a:ln>
                  </pic:spPr>
                </pic:pic>
              </a:graphicData>
            </a:graphic>
          </wp:inline>
        </w:drawing>
      </w:r>
      <w:r>
        <w:rPr>
          <w:rFonts w:ascii="Times New Roman" w:hAnsi="Times New Roman" w:cs="Times New Roman"/>
          <w:sz w:val="30"/>
          <w:szCs w:val="30"/>
        </w:rPr>
        <w:t>.</w:t>
      </w:r>
    </w:p>
    <w:p w14:paraId="73C58E50" w14:textId="77777777" w:rsidR="00C348F5" w:rsidRDefault="00C348F5" w:rsidP="00C348F5">
      <w:pPr>
        <w:widowControl w:val="0"/>
        <w:numPr>
          <w:ilvl w:val="0"/>
          <w:numId w:val="6"/>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(1) </w:t>
      </w:r>
      <w:r>
        <w:rPr>
          <w:rFonts w:ascii="Times New Roman" w:hAnsi="Times New Roman" w:cs="Times New Roman"/>
          <w:noProof/>
          <w:sz w:val="30"/>
          <w:szCs w:val="30"/>
        </w:rPr>
        <w:drawing>
          <wp:inline distT="0" distB="0" distL="0" distR="0" wp14:anchorId="02BBDA96" wp14:editId="7BBD56E6">
            <wp:extent cx="702310" cy="179705"/>
            <wp:effectExtent l="0" t="0" r="889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702310" cy="179705"/>
                    </a:xfrm>
                    <a:prstGeom prst="rect">
                      <a:avLst/>
                    </a:prstGeom>
                    <a:noFill/>
                    <a:ln>
                      <a:noFill/>
                    </a:ln>
                  </pic:spPr>
                </pic:pic>
              </a:graphicData>
            </a:graphic>
          </wp:inline>
        </w:drawing>
      </w:r>
      <w:r>
        <w:rPr>
          <w:rFonts w:ascii="Times New Roman" w:hAnsi="Times New Roman" w:cs="Times New Roman"/>
          <w:sz w:val="30"/>
          <w:szCs w:val="30"/>
        </w:rPr>
        <w:t>.</w:t>
      </w:r>
    </w:p>
    <w:p w14:paraId="7CF17A9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next record a useful corollary of Lemma </w:t>
      </w:r>
      <w:r>
        <w:rPr>
          <w:rFonts w:ascii="Verdana" w:hAnsi="Verdana" w:cs="Verdana"/>
          <w:color w:val="0B576D"/>
        </w:rPr>
        <w:t>19</w:t>
      </w:r>
      <w:r>
        <w:rPr>
          <w:rFonts w:ascii="Verdana" w:hAnsi="Verdana" w:cs="Verdana"/>
        </w:rPr>
        <w:t xml:space="preserve"> (and axiom (ii)):</w:t>
      </w:r>
    </w:p>
    <w:p w14:paraId="56F9B412"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Corollary 20</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29BBAE6B" wp14:editId="201F08D4">
            <wp:extent cx="359410" cy="179705"/>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be roots. If </w:t>
      </w:r>
      <w:r>
        <w:rPr>
          <w:rFonts w:ascii="Times New Roman" w:hAnsi="Times New Roman" w:cs="Times New Roman"/>
          <w:noProof/>
          <w:sz w:val="30"/>
          <w:szCs w:val="30"/>
        </w:rPr>
        <w:drawing>
          <wp:inline distT="0" distB="0" distL="0" distR="0" wp14:anchorId="61A26B34" wp14:editId="2EF7A0F4">
            <wp:extent cx="359410" cy="179705"/>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subtend an acute angle, then </w:t>
      </w:r>
      <w:r>
        <w:rPr>
          <w:rFonts w:ascii="Times New Roman" w:hAnsi="Times New Roman" w:cs="Times New Roman"/>
          <w:noProof/>
          <w:sz w:val="30"/>
          <w:szCs w:val="30"/>
        </w:rPr>
        <w:drawing>
          <wp:inline distT="0" distB="0" distL="0" distR="0" wp14:anchorId="6CE67C2A" wp14:editId="61365B0E">
            <wp:extent cx="522605" cy="179705"/>
            <wp:effectExtent l="0" t="0" r="10795"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522605" cy="179705"/>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7D501567" wp14:editId="04521126">
            <wp:extent cx="506095" cy="179705"/>
            <wp:effectExtent l="0" t="0" r="1905"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Times New Roman" w:hAnsi="Times New Roman" w:cs="Times New Roman"/>
          <w:sz w:val="30"/>
          <w:szCs w:val="30"/>
        </w:rPr>
        <w:t xml:space="preserve"> are also roots, but </w:t>
      </w:r>
      <w:r>
        <w:rPr>
          <w:rFonts w:ascii="Times New Roman" w:hAnsi="Times New Roman" w:cs="Times New Roman"/>
          <w:noProof/>
          <w:sz w:val="30"/>
          <w:szCs w:val="30"/>
        </w:rPr>
        <w:drawing>
          <wp:inline distT="0" distB="0" distL="0" distR="0" wp14:anchorId="5B6894AD" wp14:editId="561CA1B0">
            <wp:extent cx="506095" cy="179705"/>
            <wp:effectExtent l="0" t="0" r="1905"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Times New Roman" w:hAnsi="Times New Roman" w:cs="Times New Roman"/>
          <w:sz w:val="30"/>
          <w:szCs w:val="30"/>
        </w:rPr>
        <w:t xml:space="preserve"> is not a root. Equivalently, if </w:t>
      </w:r>
      <w:r>
        <w:rPr>
          <w:rFonts w:ascii="Times New Roman" w:hAnsi="Times New Roman" w:cs="Times New Roman"/>
          <w:noProof/>
          <w:sz w:val="30"/>
          <w:szCs w:val="30"/>
        </w:rPr>
        <w:drawing>
          <wp:inline distT="0" distB="0" distL="0" distR="0" wp14:anchorId="2373CBE9" wp14:editId="2C625D7F">
            <wp:extent cx="359410" cy="179705"/>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subtend an obtuse angle, then </w:t>
      </w:r>
      <w:r>
        <w:rPr>
          <w:rFonts w:ascii="Times New Roman" w:hAnsi="Times New Roman" w:cs="Times New Roman"/>
          <w:noProof/>
          <w:sz w:val="30"/>
          <w:szCs w:val="30"/>
        </w:rPr>
        <w:drawing>
          <wp:inline distT="0" distB="0" distL="0" distR="0" wp14:anchorId="54A99F49" wp14:editId="0A509EAC">
            <wp:extent cx="506095" cy="179705"/>
            <wp:effectExtent l="0" t="0" r="1905"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Times New Roman" w:hAnsi="Times New Roman" w:cs="Times New Roman"/>
          <w:sz w:val="30"/>
          <w:szCs w:val="30"/>
        </w:rPr>
        <w:t xml:space="preserve"> is a root, but </w:t>
      </w:r>
      <w:r>
        <w:rPr>
          <w:rFonts w:ascii="Times New Roman" w:hAnsi="Times New Roman" w:cs="Times New Roman"/>
          <w:noProof/>
          <w:sz w:val="30"/>
          <w:szCs w:val="30"/>
        </w:rPr>
        <w:drawing>
          <wp:inline distT="0" distB="0" distL="0" distR="0" wp14:anchorId="51E3D638" wp14:editId="2C9E02DA">
            <wp:extent cx="522605" cy="179705"/>
            <wp:effectExtent l="0" t="0" r="10795"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522605" cy="179705"/>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44E03D3C" wp14:editId="699A110B">
            <wp:extent cx="506095" cy="179705"/>
            <wp:effectExtent l="0" t="0" r="1905"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Times New Roman" w:hAnsi="Times New Roman" w:cs="Times New Roman"/>
          <w:sz w:val="30"/>
          <w:szCs w:val="30"/>
        </w:rPr>
        <w:t xml:space="preserve"> are not roots.</w:t>
      </w:r>
    </w:p>
    <w:p w14:paraId="447E0B0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This follows from a routine case analysis and is omitted.</w:t>
      </w:r>
    </w:p>
    <w:p w14:paraId="327ADCD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We can leverage Corollary </w:t>
      </w:r>
      <w:r>
        <w:rPr>
          <w:rFonts w:ascii="Verdana" w:hAnsi="Verdana" w:cs="Verdana"/>
          <w:color w:val="0B576D"/>
        </w:rPr>
        <w:t>20</w:t>
      </w:r>
      <w:r>
        <w:rPr>
          <w:rFonts w:ascii="Verdana" w:hAnsi="Verdana" w:cs="Verdana"/>
        </w:rPr>
        <w:t xml:space="preserve"> as follows. Call an element </w:t>
      </w:r>
      <w:r>
        <w:rPr>
          <w:rFonts w:ascii="Verdana" w:hAnsi="Verdana" w:cs="Verdana"/>
          <w:noProof/>
        </w:rPr>
        <w:drawing>
          <wp:inline distT="0" distB="0" distL="0" distR="0" wp14:anchorId="568CC290" wp14:editId="7110F9E8">
            <wp:extent cx="114300" cy="139065"/>
            <wp:effectExtent l="0" t="0" r="1270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33503331" wp14:editId="26C8A6A9">
            <wp:extent cx="269240" cy="154940"/>
            <wp:effectExtent l="0" t="0" r="1016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Verdana" w:hAnsi="Verdana" w:cs="Verdana"/>
        </w:rPr>
        <w:t xml:space="preserve"> </w:t>
      </w:r>
      <w:r>
        <w:rPr>
          <w:rFonts w:ascii="Verdana" w:hAnsi="Verdana" w:cs="Verdana"/>
          <w:i/>
          <w:iCs/>
        </w:rPr>
        <w:t>regular</w:t>
      </w:r>
      <w:r>
        <w:rPr>
          <w:rFonts w:ascii="Verdana" w:hAnsi="Verdana" w:cs="Verdana"/>
        </w:rPr>
        <w:t xml:space="preserve"> if it is not orthogonal to any root, thus generic elements of </w:t>
      </w:r>
      <w:r>
        <w:rPr>
          <w:rFonts w:ascii="Verdana" w:hAnsi="Verdana" w:cs="Verdana"/>
          <w:noProof/>
        </w:rPr>
        <w:drawing>
          <wp:inline distT="0" distB="0" distL="0" distR="0" wp14:anchorId="7AAE5C49" wp14:editId="0E1753E2">
            <wp:extent cx="269240" cy="154940"/>
            <wp:effectExtent l="0" t="0" r="1016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Verdana" w:hAnsi="Verdana" w:cs="Verdana"/>
        </w:rPr>
        <w:t xml:space="preserve"> are regular. Given a regular element </w:t>
      </w:r>
      <w:r>
        <w:rPr>
          <w:rFonts w:ascii="Verdana" w:hAnsi="Verdana" w:cs="Verdana"/>
          <w:noProof/>
        </w:rPr>
        <w:drawing>
          <wp:inline distT="0" distB="0" distL="0" distR="0" wp14:anchorId="2FF9C637" wp14:editId="1C35FFE7">
            <wp:extent cx="114300" cy="139065"/>
            <wp:effectExtent l="0" t="0" r="1270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let </w:t>
      </w:r>
      <w:r>
        <w:rPr>
          <w:rFonts w:ascii="Verdana" w:hAnsi="Verdana" w:cs="Verdana"/>
          <w:noProof/>
        </w:rPr>
        <w:drawing>
          <wp:inline distT="0" distB="0" distL="0" distR="0" wp14:anchorId="5EA7052D" wp14:editId="487E7B65">
            <wp:extent cx="2416810" cy="22860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2416810" cy="228600"/>
                    </a:xfrm>
                    <a:prstGeom prst="rect">
                      <a:avLst/>
                    </a:prstGeom>
                    <a:noFill/>
                    <a:ln>
                      <a:noFill/>
                    </a:ln>
                  </pic:spPr>
                </pic:pic>
              </a:graphicData>
            </a:graphic>
          </wp:inline>
        </w:drawing>
      </w:r>
      <w:r>
        <w:rPr>
          <w:rFonts w:ascii="Verdana" w:hAnsi="Verdana" w:cs="Verdana"/>
        </w:rPr>
        <w:t xml:space="preserve"> denote the roots </w:t>
      </w:r>
      <w:r>
        <w:rPr>
          <w:rFonts w:ascii="Verdana" w:hAnsi="Verdana" w:cs="Verdana"/>
          <w:noProof/>
        </w:rPr>
        <w:drawing>
          <wp:inline distT="0" distB="0" distL="0" distR="0" wp14:anchorId="3750A8AF" wp14:editId="2C6416FE">
            <wp:extent cx="130810" cy="89535"/>
            <wp:effectExtent l="0" t="0" r="0" b="12065"/>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which are </w:t>
      </w:r>
      <w:r>
        <w:rPr>
          <w:rFonts w:ascii="Verdana" w:hAnsi="Verdana" w:cs="Verdana"/>
          <w:i/>
          <w:iCs/>
          <w:noProof/>
        </w:rPr>
        <w:drawing>
          <wp:inline distT="0" distB="0" distL="0" distR="0" wp14:anchorId="16D2EAD0" wp14:editId="3486ED8D">
            <wp:extent cx="114300" cy="139065"/>
            <wp:effectExtent l="0" t="0" r="1270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i/>
          <w:iCs/>
        </w:rPr>
        <w:t>-positive</w:t>
      </w:r>
      <w:r>
        <w:rPr>
          <w:rFonts w:ascii="Verdana" w:hAnsi="Verdana" w:cs="Verdana"/>
        </w:rPr>
        <w:t xml:space="preserve"> in the sense that their inner product with </w:t>
      </w:r>
      <w:r>
        <w:rPr>
          <w:rFonts w:ascii="Verdana" w:hAnsi="Verdana" w:cs="Verdana"/>
          <w:noProof/>
        </w:rPr>
        <w:drawing>
          <wp:inline distT="0" distB="0" distL="0" distR="0" wp14:anchorId="375418B5" wp14:editId="3044B378">
            <wp:extent cx="114300" cy="139065"/>
            <wp:effectExtent l="0" t="0" r="1270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is positive; thus </w:t>
      </w:r>
      <w:r>
        <w:rPr>
          <w:rFonts w:ascii="Verdana" w:hAnsi="Verdana" w:cs="Verdana"/>
          <w:noProof/>
        </w:rPr>
        <w:drawing>
          <wp:inline distT="0" distB="0" distL="0" distR="0" wp14:anchorId="56A5C2A8" wp14:editId="30298C7C">
            <wp:extent cx="139065" cy="179705"/>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partitioned into </w:t>
      </w:r>
      <w:r>
        <w:rPr>
          <w:rFonts w:ascii="Verdana" w:hAnsi="Verdana" w:cs="Verdana"/>
          <w:noProof/>
        </w:rPr>
        <w:drawing>
          <wp:inline distT="0" distB="0" distL="0" distR="0" wp14:anchorId="44FF48A3" wp14:editId="10927C05">
            <wp:extent cx="269240" cy="228600"/>
            <wp:effectExtent l="0" t="0" r="1016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69240"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EAC8762" wp14:editId="1BD2A3F4">
            <wp:extent cx="416560" cy="22860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416560" cy="228600"/>
                    </a:xfrm>
                    <a:prstGeom prst="rect">
                      <a:avLst/>
                    </a:prstGeom>
                    <a:noFill/>
                    <a:ln>
                      <a:noFill/>
                    </a:ln>
                  </pic:spPr>
                </pic:pic>
              </a:graphicData>
            </a:graphic>
          </wp:inline>
        </w:drawing>
      </w:r>
      <w:r>
        <w:rPr>
          <w:rFonts w:ascii="Verdana" w:hAnsi="Verdana" w:cs="Verdana"/>
        </w:rPr>
        <w:t xml:space="preserve">. We will abbreviate </w:t>
      </w:r>
      <w:r>
        <w:rPr>
          <w:rFonts w:ascii="Verdana" w:hAnsi="Verdana" w:cs="Verdana"/>
          <w:noProof/>
        </w:rPr>
        <w:drawing>
          <wp:inline distT="0" distB="0" distL="0" distR="0" wp14:anchorId="7AE889F3" wp14:editId="460125F7">
            <wp:extent cx="114300" cy="139065"/>
            <wp:effectExtent l="0" t="0" r="1270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-positive as </w:t>
      </w:r>
      <w:r>
        <w:rPr>
          <w:rFonts w:ascii="Verdana" w:hAnsi="Verdana" w:cs="Verdana"/>
          <w:i/>
          <w:iCs/>
        </w:rPr>
        <w:t>positive</w:t>
      </w:r>
      <w:r>
        <w:rPr>
          <w:rFonts w:ascii="Verdana" w:hAnsi="Verdana" w:cs="Verdana"/>
        </w:rPr>
        <w:t xml:space="preserve"> if </w:t>
      </w:r>
      <w:r>
        <w:rPr>
          <w:rFonts w:ascii="Verdana" w:hAnsi="Verdana" w:cs="Verdana"/>
          <w:noProof/>
        </w:rPr>
        <w:drawing>
          <wp:inline distT="0" distB="0" distL="0" distR="0" wp14:anchorId="351A43C8" wp14:editId="4BA71B55">
            <wp:extent cx="114300" cy="139065"/>
            <wp:effectExtent l="0" t="0" r="1270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is understood from context. Call a positive root </w:t>
      </w:r>
      <w:r>
        <w:rPr>
          <w:rFonts w:ascii="Verdana" w:hAnsi="Verdana" w:cs="Verdana"/>
          <w:noProof/>
        </w:rPr>
        <w:drawing>
          <wp:inline distT="0" distB="0" distL="0" distR="0" wp14:anchorId="64D07740" wp14:editId="2C7BB741">
            <wp:extent cx="661035" cy="22860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661035" cy="228600"/>
                    </a:xfrm>
                    <a:prstGeom prst="rect">
                      <a:avLst/>
                    </a:prstGeom>
                    <a:noFill/>
                    <a:ln>
                      <a:noFill/>
                    </a:ln>
                  </pic:spPr>
                </pic:pic>
              </a:graphicData>
            </a:graphic>
          </wp:inline>
        </w:drawing>
      </w:r>
      <w:r>
        <w:rPr>
          <w:rFonts w:ascii="Verdana" w:hAnsi="Verdana" w:cs="Verdana"/>
        </w:rPr>
        <w:t xml:space="preserve"> a </w:t>
      </w:r>
      <w:r>
        <w:rPr>
          <w:rFonts w:ascii="Verdana" w:hAnsi="Verdana" w:cs="Verdana"/>
          <w:i/>
          <w:iCs/>
          <w:noProof/>
        </w:rPr>
        <w:drawing>
          <wp:inline distT="0" distB="0" distL="0" distR="0" wp14:anchorId="21320CC3" wp14:editId="182047A5">
            <wp:extent cx="114300" cy="139065"/>
            <wp:effectExtent l="0" t="0" r="1270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i/>
          <w:iCs/>
        </w:rPr>
        <w:t>-simple root</w:t>
      </w:r>
      <w:r>
        <w:rPr>
          <w:rFonts w:ascii="Verdana" w:hAnsi="Verdana" w:cs="Verdana"/>
        </w:rPr>
        <w:t xml:space="preserve"> (or </w:t>
      </w:r>
      <w:r>
        <w:rPr>
          <w:rFonts w:ascii="Verdana" w:hAnsi="Verdana" w:cs="Verdana"/>
          <w:i/>
          <w:iCs/>
        </w:rPr>
        <w:t>simple root</w:t>
      </w:r>
      <w:r>
        <w:rPr>
          <w:rFonts w:ascii="Verdana" w:hAnsi="Verdana" w:cs="Verdana"/>
        </w:rPr>
        <w:t xml:space="preserve"> for short) if it cannot be written as the sum of two positive roots. Clearly every positive root is then a linear combination of simple roots with natural number coefficients. By Corollary </w:t>
      </w:r>
      <w:r>
        <w:rPr>
          <w:rFonts w:ascii="Verdana" w:hAnsi="Verdana" w:cs="Verdana"/>
          <w:color w:val="0B576D"/>
        </w:rPr>
        <w:t>20</w:t>
      </w:r>
      <w:r>
        <w:rPr>
          <w:rFonts w:ascii="Verdana" w:hAnsi="Verdana" w:cs="Verdana"/>
        </w:rPr>
        <w:t>, two simple roots cannot subtend an acute angle, and so any two distinct simple roots subtend a right or obtuse angle.</w:t>
      </w:r>
    </w:p>
    <w:p w14:paraId="2E78271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Example 3</w:t>
      </w:r>
      <w:r>
        <w:rPr>
          <w:rFonts w:ascii="Times New Roman" w:hAnsi="Times New Roman" w:cs="Times New Roman"/>
          <w:sz w:val="30"/>
          <w:szCs w:val="30"/>
        </w:rPr>
        <w:t xml:space="preserve"> Using the root system </w:t>
      </w:r>
      <w:r>
        <w:rPr>
          <w:rFonts w:ascii="Times New Roman" w:hAnsi="Times New Roman" w:cs="Times New Roman"/>
          <w:noProof/>
          <w:sz w:val="30"/>
          <w:szCs w:val="30"/>
        </w:rPr>
        <w:drawing>
          <wp:inline distT="0" distB="0" distL="0" distR="0" wp14:anchorId="29693E43" wp14:editId="45866875">
            <wp:extent cx="2539365" cy="228600"/>
            <wp:effectExtent l="0" t="0" r="635"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2539365" cy="228600"/>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50621B5B" wp14:editId="5EC05D81">
            <wp:extent cx="253365" cy="187960"/>
            <wp:effectExtent l="0" t="0" r="635"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53365" cy="187960"/>
                    </a:xfrm>
                    <a:prstGeom prst="rect">
                      <a:avLst/>
                    </a:prstGeom>
                    <a:noFill/>
                    <a:ln>
                      <a:noFill/>
                    </a:ln>
                  </pic:spPr>
                </pic:pic>
              </a:graphicData>
            </a:graphic>
          </wp:inline>
        </w:drawing>
      </w:r>
      <w:r>
        <w:rPr>
          <w:rFonts w:ascii="Times New Roman" w:hAnsi="Times New Roman" w:cs="Times New Roman"/>
          <w:sz w:val="30"/>
          <w:szCs w:val="30"/>
        </w:rPr>
        <w:t xml:space="preserve"> discussed previously, if one takes </w:t>
      </w:r>
      <w:r>
        <w:rPr>
          <w:rFonts w:ascii="Times New Roman" w:hAnsi="Times New Roman" w:cs="Times New Roman"/>
          <w:noProof/>
          <w:sz w:val="30"/>
          <w:szCs w:val="30"/>
        </w:rPr>
        <w:drawing>
          <wp:inline distT="0" distB="0" distL="0" distR="0" wp14:anchorId="14D009D7" wp14:editId="0C1626C5">
            <wp:extent cx="114300" cy="139065"/>
            <wp:effectExtent l="0" t="0" r="1270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 to be any vector in </w:t>
      </w:r>
      <w:r>
        <w:rPr>
          <w:rFonts w:ascii="Times New Roman" w:hAnsi="Times New Roman" w:cs="Times New Roman"/>
          <w:noProof/>
          <w:sz w:val="30"/>
          <w:szCs w:val="30"/>
        </w:rPr>
        <w:drawing>
          <wp:inline distT="0" distB="0" distL="0" distR="0" wp14:anchorId="48DA06BE" wp14:editId="6F41832F">
            <wp:extent cx="245110" cy="203835"/>
            <wp:effectExtent l="0" t="0" r="889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45110" cy="203835"/>
                    </a:xfrm>
                    <a:prstGeom prst="rect">
                      <a:avLst/>
                    </a:prstGeom>
                    <a:noFill/>
                    <a:ln>
                      <a:noFill/>
                    </a:ln>
                  </pic:spPr>
                </pic:pic>
              </a:graphicData>
            </a:graphic>
          </wp:inline>
        </w:drawing>
      </w:r>
      <w:r>
        <w:rPr>
          <w:rFonts w:ascii="Times New Roman" w:hAnsi="Times New Roman" w:cs="Times New Roman"/>
          <w:sz w:val="30"/>
          <w:szCs w:val="30"/>
        </w:rPr>
        <w:t xml:space="preserve"> with decreasing coefficients, then the positive roots are those roots </w:t>
      </w:r>
      <w:r>
        <w:rPr>
          <w:rFonts w:ascii="Times New Roman" w:hAnsi="Times New Roman" w:cs="Times New Roman"/>
          <w:noProof/>
          <w:sz w:val="30"/>
          <w:szCs w:val="30"/>
        </w:rPr>
        <w:drawing>
          <wp:inline distT="0" distB="0" distL="0" distR="0" wp14:anchorId="3F528BF3" wp14:editId="5CCFB614">
            <wp:extent cx="571500" cy="154940"/>
            <wp:effectExtent l="0" t="0" r="1270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571500" cy="154940"/>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2788FE13" wp14:editId="4D87EC74">
            <wp:extent cx="432435" cy="18796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432435" cy="187960"/>
                    </a:xfrm>
                    <a:prstGeom prst="rect">
                      <a:avLst/>
                    </a:prstGeom>
                    <a:noFill/>
                    <a:ln>
                      <a:noFill/>
                    </a:ln>
                  </pic:spPr>
                </pic:pic>
              </a:graphicData>
            </a:graphic>
          </wp:inline>
        </w:drawing>
      </w:r>
      <w:r>
        <w:rPr>
          <w:rFonts w:ascii="Times New Roman" w:hAnsi="Times New Roman" w:cs="Times New Roman"/>
          <w:sz w:val="30"/>
          <w:szCs w:val="30"/>
        </w:rPr>
        <w:t xml:space="preserve">, and the simple roots are the roots </w:t>
      </w:r>
      <w:r>
        <w:rPr>
          <w:rFonts w:ascii="Times New Roman" w:hAnsi="Times New Roman" w:cs="Times New Roman"/>
          <w:noProof/>
          <w:sz w:val="30"/>
          <w:szCs w:val="30"/>
        </w:rPr>
        <w:drawing>
          <wp:inline distT="0" distB="0" distL="0" distR="0" wp14:anchorId="7286F7E7" wp14:editId="3EE149FC">
            <wp:extent cx="734695" cy="139065"/>
            <wp:effectExtent l="0" t="0" r="1905"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Times New Roman" w:hAnsi="Times New Roman" w:cs="Times New Roman"/>
          <w:sz w:val="30"/>
          <w:szCs w:val="30"/>
        </w:rPr>
        <w:t xml:space="preserve"> for </w:t>
      </w:r>
      <w:r>
        <w:rPr>
          <w:rFonts w:ascii="Times New Roman" w:hAnsi="Times New Roman" w:cs="Times New Roman"/>
          <w:noProof/>
          <w:sz w:val="30"/>
          <w:szCs w:val="30"/>
        </w:rPr>
        <w:drawing>
          <wp:inline distT="0" distB="0" distL="0" distR="0" wp14:anchorId="63E02621" wp14:editId="2923BB2C">
            <wp:extent cx="848995" cy="18796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848995" cy="187960"/>
                    </a:xfrm>
                    <a:prstGeom prst="rect">
                      <a:avLst/>
                    </a:prstGeom>
                    <a:noFill/>
                    <a:ln>
                      <a:noFill/>
                    </a:ln>
                  </pic:spPr>
                </pic:pic>
              </a:graphicData>
            </a:graphic>
          </wp:inline>
        </w:drawing>
      </w:r>
      <w:r>
        <w:rPr>
          <w:rFonts w:ascii="Times New Roman" w:hAnsi="Times New Roman" w:cs="Times New Roman"/>
          <w:sz w:val="30"/>
          <w:szCs w:val="30"/>
        </w:rPr>
        <w:t>.</w:t>
      </w:r>
    </w:p>
    <w:p w14:paraId="52813DA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Define an </w:t>
      </w:r>
      <w:r>
        <w:rPr>
          <w:rFonts w:ascii="Verdana" w:hAnsi="Verdana" w:cs="Verdana"/>
          <w:i/>
          <w:iCs/>
        </w:rPr>
        <w:t>admissible configuration</w:t>
      </w:r>
      <w:r>
        <w:rPr>
          <w:rFonts w:ascii="Verdana" w:hAnsi="Verdana" w:cs="Verdana"/>
        </w:rPr>
        <w:t xml:space="preserve"> to be a collection of unit vectors in </w:t>
      </w:r>
      <w:r>
        <w:rPr>
          <w:rFonts w:ascii="Verdana" w:hAnsi="Verdana" w:cs="Verdana"/>
          <w:noProof/>
        </w:rPr>
        <w:drawing>
          <wp:inline distT="0" distB="0" distL="0" distR="0" wp14:anchorId="5AD05223" wp14:editId="04EBE9AD">
            <wp:extent cx="269240" cy="154940"/>
            <wp:effectExtent l="0" t="0" r="1016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Verdana" w:hAnsi="Verdana" w:cs="Verdana"/>
        </w:rPr>
        <w:t xml:space="preserve"> in a open half-space </w:t>
      </w:r>
      <w:r>
        <w:rPr>
          <w:rFonts w:ascii="Verdana" w:hAnsi="Verdana" w:cs="Verdana"/>
          <w:noProof/>
        </w:rPr>
        <w:drawing>
          <wp:inline distT="0" distB="0" distL="0" distR="0" wp14:anchorId="697046F8" wp14:editId="135F8FFB">
            <wp:extent cx="1330960" cy="22860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330960" cy="228600"/>
                    </a:xfrm>
                    <a:prstGeom prst="rect">
                      <a:avLst/>
                    </a:prstGeom>
                    <a:noFill/>
                    <a:ln>
                      <a:noFill/>
                    </a:ln>
                  </pic:spPr>
                </pic:pic>
              </a:graphicData>
            </a:graphic>
          </wp:inline>
        </w:drawing>
      </w:r>
      <w:r>
        <w:rPr>
          <w:rFonts w:ascii="Verdana" w:hAnsi="Verdana" w:cs="Verdana"/>
        </w:rPr>
        <w:t xml:space="preserve"> with the property that any two vectors in this collection form an angle of </w:t>
      </w:r>
      <w:r>
        <w:rPr>
          <w:rFonts w:ascii="Verdana" w:hAnsi="Verdana" w:cs="Verdana"/>
          <w:noProof/>
        </w:rPr>
        <w:drawing>
          <wp:inline distT="0" distB="0" distL="0" distR="0" wp14:anchorId="54235BA3" wp14:editId="6B7F52AE">
            <wp:extent cx="326390" cy="203835"/>
            <wp:effectExtent l="0" t="0" r="381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326390" cy="20383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0E93CE95" wp14:editId="5768D6DC">
            <wp:extent cx="432435" cy="203835"/>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6C07A09E" wp14:editId="7BA9C069">
            <wp:extent cx="432435" cy="203835"/>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3A477574" wp14:editId="6271BFFA">
            <wp:extent cx="432435" cy="21209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432435" cy="212090"/>
                    </a:xfrm>
                    <a:prstGeom prst="rect">
                      <a:avLst/>
                    </a:prstGeom>
                    <a:noFill/>
                    <a:ln>
                      <a:noFill/>
                    </a:ln>
                  </pic:spPr>
                </pic:pic>
              </a:graphicData>
            </a:graphic>
          </wp:inline>
        </w:drawing>
      </w:r>
      <w:r>
        <w:rPr>
          <w:rFonts w:ascii="Verdana" w:hAnsi="Verdana" w:cs="Verdana"/>
        </w:rPr>
        <w:t xml:space="preserve">, and call the configuration </w:t>
      </w:r>
      <w:r>
        <w:rPr>
          <w:rFonts w:ascii="Verdana" w:hAnsi="Verdana" w:cs="Verdana"/>
          <w:i/>
          <w:iCs/>
        </w:rPr>
        <w:t>irreducible</w:t>
      </w:r>
      <w:r>
        <w:rPr>
          <w:rFonts w:ascii="Verdana" w:hAnsi="Verdana" w:cs="Verdana"/>
        </w:rPr>
        <w:t xml:space="preserve"> if it cannot be decomposed into two non-empty orthogonal subsets. From Lemma </w:t>
      </w:r>
      <w:r>
        <w:rPr>
          <w:rFonts w:ascii="Verdana" w:hAnsi="Verdana" w:cs="Verdana"/>
          <w:color w:val="0B576D"/>
        </w:rPr>
        <w:t>19</w:t>
      </w:r>
      <w:r>
        <w:rPr>
          <w:rFonts w:ascii="Verdana" w:hAnsi="Verdana" w:cs="Verdana"/>
        </w:rPr>
        <w:t xml:space="preserve"> and the above discussion we see that the unit vectors </w:t>
      </w:r>
      <w:r>
        <w:rPr>
          <w:rFonts w:ascii="Verdana" w:hAnsi="Verdana" w:cs="Verdana"/>
          <w:noProof/>
        </w:rPr>
        <w:drawing>
          <wp:inline distT="0" distB="0" distL="0" distR="0" wp14:anchorId="40DEB5AF" wp14:editId="3AECC893">
            <wp:extent cx="546735" cy="228600"/>
            <wp:effectExtent l="0" t="0" r="12065"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546735" cy="228600"/>
                    </a:xfrm>
                    <a:prstGeom prst="rect">
                      <a:avLst/>
                    </a:prstGeom>
                    <a:noFill/>
                    <a:ln>
                      <a:noFill/>
                    </a:ln>
                  </pic:spPr>
                </pic:pic>
              </a:graphicData>
            </a:graphic>
          </wp:inline>
        </w:drawing>
      </w:r>
      <w:r>
        <w:rPr>
          <w:rFonts w:ascii="Verdana" w:hAnsi="Verdana" w:cs="Verdana"/>
        </w:rPr>
        <w:t xml:space="preserve"> associated to the simple roots are an admissible configuration. They are also irreducible, for if the simple roots partition into two orthogonal sets then it is not hard to show (using Corollary </w:t>
      </w:r>
      <w:r>
        <w:rPr>
          <w:rFonts w:ascii="Verdana" w:hAnsi="Verdana" w:cs="Verdana"/>
          <w:color w:val="0B576D"/>
        </w:rPr>
        <w:t>20</w:t>
      </w:r>
      <w:r>
        <w:rPr>
          <w:rFonts w:ascii="Verdana" w:hAnsi="Verdana" w:cs="Verdana"/>
        </w:rPr>
        <w:t>) that all positive roots lie in the span of one of these two sets, contradicting irreducibility of the root system.</w:t>
      </w:r>
    </w:p>
    <w:p w14:paraId="4328144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can say quite a bit about admissible configurations; the fact that the vectors in the system always subtend right or obtuse angles, combined with the half-space restriction, is quite limiting (basically because this information can be in violation of inequalities such as the </w:t>
      </w:r>
      <w:hyperlink r:id="rId542" w:history="1">
        <w:r>
          <w:rPr>
            <w:rFonts w:ascii="Verdana" w:hAnsi="Verdana" w:cs="Verdana"/>
            <w:color w:val="0B576D"/>
          </w:rPr>
          <w:t>Bessel inequality</w:t>
        </w:r>
      </w:hyperlink>
      <w:r>
        <w:rPr>
          <w:rFonts w:ascii="Verdana" w:hAnsi="Verdana" w:cs="Verdana"/>
        </w:rPr>
        <w:t xml:space="preserve">, or the positive (semi-)definiteness </w:t>
      </w:r>
      <w:r>
        <w:rPr>
          <w:rFonts w:ascii="Verdana" w:hAnsi="Verdana" w:cs="Verdana"/>
          <w:noProof/>
        </w:rPr>
        <w:drawing>
          <wp:inline distT="0" distB="0" distL="0" distR="0" wp14:anchorId="28D78C9D" wp14:editId="703A3B5F">
            <wp:extent cx="1306195" cy="245110"/>
            <wp:effectExtent l="0" t="0" r="0" b="889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1306195" cy="245110"/>
                    </a:xfrm>
                    <a:prstGeom prst="rect">
                      <a:avLst/>
                    </a:prstGeom>
                    <a:noFill/>
                    <a:ln>
                      <a:noFill/>
                    </a:ln>
                  </pic:spPr>
                </pic:pic>
              </a:graphicData>
            </a:graphic>
          </wp:inline>
        </w:drawing>
      </w:r>
      <w:r>
        <w:rPr>
          <w:rFonts w:ascii="Verdana" w:hAnsi="Verdana" w:cs="Verdana"/>
        </w:rPr>
        <w:t xml:space="preserve"> of the </w:t>
      </w:r>
      <w:hyperlink r:id="rId544" w:history="1">
        <w:r>
          <w:rPr>
            <w:rFonts w:ascii="Verdana" w:hAnsi="Verdana" w:cs="Verdana"/>
            <w:color w:val="0B576D"/>
          </w:rPr>
          <w:t>Gram matrix</w:t>
        </w:r>
      </w:hyperlink>
      <w:r>
        <w:rPr>
          <w:rFonts w:ascii="Verdana" w:hAnsi="Verdana" w:cs="Verdana"/>
        </w:rPr>
        <w:t>). We begin with an assertion of linear independence:</w:t>
      </w:r>
    </w:p>
    <w:p w14:paraId="739DC57F"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21</w:t>
      </w:r>
      <w:r>
        <w:rPr>
          <w:rFonts w:ascii="Times New Roman" w:hAnsi="Times New Roman" w:cs="Times New Roman"/>
          <w:sz w:val="30"/>
          <w:szCs w:val="30"/>
        </w:rPr>
        <w:t xml:space="preserve"> If </w:t>
      </w:r>
      <w:r>
        <w:rPr>
          <w:rFonts w:ascii="Times New Roman" w:hAnsi="Times New Roman" w:cs="Times New Roman"/>
          <w:noProof/>
          <w:sz w:val="30"/>
          <w:szCs w:val="30"/>
        </w:rPr>
        <w:drawing>
          <wp:inline distT="0" distB="0" distL="0" distR="0" wp14:anchorId="0504B1A3" wp14:editId="201F7316">
            <wp:extent cx="840740" cy="139065"/>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Times New Roman" w:hAnsi="Times New Roman" w:cs="Times New Roman"/>
          <w:sz w:val="30"/>
          <w:szCs w:val="30"/>
        </w:rPr>
        <w:t xml:space="preserve"> is an admissible configuration, then it is linearly independent.</w:t>
      </w:r>
    </w:p>
    <w:p w14:paraId="06AE88B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Among other things, this shows that the number of simple roots of a </w:t>
      </w:r>
      <w:proofErr w:type="spellStart"/>
      <w:r>
        <w:rPr>
          <w:rFonts w:ascii="Verdana" w:hAnsi="Verdana" w:cs="Verdana"/>
        </w:rPr>
        <w:t>semisimple</w:t>
      </w:r>
      <w:proofErr w:type="spellEnd"/>
      <w:r>
        <w:rPr>
          <w:rFonts w:ascii="Verdana" w:hAnsi="Verdana" w:cs="Verdana"/>
        </w:rPr>
        <w:t xml:space="preserve"> Lie algebra is equal to the rank of that algebra.</w:t>
      </w:r>
    </w:p>
    <w:p w14:paraId="70BF4D0F"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Suppose this is not the case, then one has a non-trivial linear constraint</w:t>
      </w:r>
    </w:p>
    <w:p w14:paraId="75FC395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18EE7A9" wp14:editId="125A21FA">
            <wp:extent cx="1600200" cy="473710"/>
            <wp:effectExtent l="0" t="0" r="0" b="889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1600200" cy="473710"/>
                    </a:xfrm>
                    <a:prstGeom prst="rect">
                      <a:avLst/>
                    </a:prstGeom>
                    <a:noFill/>
                    <a:ln>
                      <a:noFill/>
                    </a:ln>
                  </pic:spPr>
                </pic:pic>
              </a:graphicData>
            </a:graphic>
          </wp:inline>
        </w:drawing>
      </w:r>
    </w:p>
    <w:p w14:paraId="68300F2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for some positive </w:t>
      </w:r>
      <w:r>
        <w:rPr>
          <w:rFonts w:ascii="Verdana" w:hAnsi="Verdana" w:cs="Verdana"/>
          <w:noProof/>
        </w:rPr>
        <w:drawing>
          <wp:inline distT="0" distB="0" distL="0" distR="0" wp14:anchorId="26D636BC" wp14:editId="02FE85A5">
            <wp:extent cx="391795" cy="15494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391795" cy="154940"/>
                    </a:xfrm>
                    <a:prstGeom prst="rect">
                      <a:avLst/>
                    </a:prstGeom>
                    <a:noFill/>
                    <a:ln>
                      <a:noFill/>
                    </a:ln>
                  </pic:spPr>
                </pic:pic>
              </a:graphicData>
            </a:graphic>
          </wp:inline>
        </w:drawing>
      </w:r>
      <w:r>
        <w:rPr>
          <w:rFonts w:ascii="Verdana" w:hAnsi="Verdana" w:cs="Verdana"/>
        </w:rPr>
        <w:t xml:space="preserve"> and disjoint </w:t>
      </w:r>
      <w:r>
        <w:rPr>
          <w:rFonts w:ascii="Verdana" w:hAnsi="Verdana" w:cs="Verdana"/>
          <w:noProof/>
        </w:rPr>
        <w:drawing>
          <wp:inline distT="0" distB="0" distL="0" distR="0" wp14:anchorId="7959B905" wp14:editId="021BE9DC">
            <wp:extent cx="1600200" cy="21209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1600200" cy="212090"/>
                    </a:xfrm>
                    <a:prstGeom prst="rect">
                      <a:avLst/>
                    </a:prstGeom>
                    <a:noFill/>
                    <a:ln>
                      <a:noFill/>
                    </a:ln>
                  </pic:spPr>
                </pic:pic>
              </a:graphicData>
            </a:graphic>
          </wp:inline>
        </w:drawing>
      </w:r>
      <w:r>
        <w:rPr>
          <w:rFonts w:ascii="Verdana" w:hAnsi="Verdana" w:cs="Verdana"/>
        </w:rPr>
        <w:t xml:space="preserve">. But as any two vectors in an admissible configuration subtend a right or obtuse angle, </w:t>
      </w:r>
      <w:r>
        <w:rPr>
          <w:rFonts w:ascii="Verdana" w:hAnsi="Verdana" w:cs="Verdana"/>
          <w:noProof/>
        </w:rPr>
        <w:drawing>
          <wp:inline distT="0" distB="0" distL="0" distR="0" wp14:anchorId="03E75CD7" wp14:editId="5DE15542">
            <wp:extent cx="2359660" cy="253365"/>
            <wp:effectExtent l="0" t="0" r="2540" b="63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2359660" cy="253365"/>
                    </a:xfrm>
                    <a:prstGeom prst="rect">
                      <a:avLst/>
                    </a:prstGeom>
                    <a:noFill/>
                    <a:ln>
                      <a:noFill/>
                    </a:ln>
                  </pic:spPr>
                </pic:pic>
              </a:graphicData>
            </a:graphic>
          </wp:inline>
        </w:drawing>
      </w:r>
      <w:r>
        <w:rPr>
          <w:rFonts w:ascii="Verdana" w:hAnsi="Verdana" w:cs="Verdana"/>
        </w:rPr>
        <w:t xml:space="preserve">, and thus </w:t>
      </w:r>
      <w:r>
        <w:rPr>
          <w:rFonts w:ascii="Verdana" w:hAnsi="Verdana" w:cs="Verdana"/>
          <w:noProof/>
        </w:rPr>
        <w:drawing>
          <wp:inline distT="0" distB="0" distL="0" distR="0" wp14:anchorId="2890BBCE" wp14:editId="53819B89">
            <wp:extent cx="2383790" cy="245110"/>
            <wp:effectExtent l="0" t="0" r="3810" b="889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383790" cy="245110"/>
                    </a:xfrm>
                    <a:prstGeom prst="rect">
                      <a:avLst/>
                    </a:prstGeom>
                    <a:noFill/>
                    <a:ln>
                      <a:noFill/>
                    </a:ln>
                  </pic:spPr>
                </pic:pic>
              </a:graphicData>
            </a:graphic>
          </wp:inline>
        </w:drawing>
      </w:r>
      <w:r>
        <w:rPr>
          <w:rFonts w:ascii="Verdana" w:hAnsi="Verdana" w:cs="Verdana"/>
        </w:rPr>
        <w:t xml:space="preserve">. But this is not possible as all the </w:t>
      </w:r>
      <w:r>
        <w:rPr>
          <w:rFonts w:ascii="Verdana" w:hAnsi="Verdana" w:cs="Verdana"/>
          <w:noProof/>
        </w:rPr>
        <w:drawing>
          <wp:inline distT="0" distB="0" distL="0" distR="0" wp14:anchorId="2E38BE79" wp14:editId="51EFEA6B">
            <wp:extent cx="154940" cy="13081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154940" cy="130810"/>
                    </a:xfrm>
                    <a:prstGeom prst="rect">
                      <a:avLst/>
                    </a:prstGeom>
                    <a:noFill/>
                    <a:ln>
                      <a:noFill/>
                    </a:ln>
                  </pic:spPr>
                </pic:pic>
              </a:graphicData>
            </a:graphic>
          </wp:inline>
        </w:drawing>
      </w:r>
      <w:r>
        <w:rPr>
          <w:rFonts w:ascii="Verdana" w:hAnsi="Verdana" w:cs="Verdana"/>
        </w:rPr>
        <w:t xml:space="preserve"> lie in an open half-space. </w:t>
      </w:r>
      <w:r>
        <w:rPr>
          <w:rFonts w:ascii="Verdana" w:hAnsi="Verdana" w:cs="Verdana"/>
          <w:noProof/>
        </w:rPr>
        <w:drawing>
          <wp:inline distT="0" distB="0" distL="0" distR="0" wp14:anchorId="7C00E921" wp14:editId="49FC8429">
            <wp:extent cx="139065" cy="15494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16C30C1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Define the </w:t>
      </w:r>
      <w:hyperlink r:id="rId552" w:history="1">
        <w:proofErr w:type="spellStart"/>
        <w:r>
          <w:rPr>
            <w:rFonts w:ascii="Verdana" w:hAnsi="Verdana" w:cs="Verdana"/>
            <w:color w:val="0B576D"/>
          </w:rPr>
          <w:t>Coxeter</w:t>
        </w:r>
        <w:proofErr w:type="spellEnd"/>
        <w:r>
          <w:rPr>
            <w:rFonts w:ascii="Verdana" w:hAnsi="Verdana" w:cs="Verdana"/>
            <w:color w:val="0B576D"/>
          </w:rPr>
          <w:t xml:space="preserve"> diagram</w:t>
        </w:r>
      </w:hyperlink>
      <w:r>
        <w:rPr>
          <w:rFonts w:ascii="Verdana" w:hAnsi="Verdana" w:cs="Verdana"/>
        </w:rPr>
        <w:t xml:space="preserve"> of an admissible configuration </w:t>
      </w:r>
      <w:r>
        <w:rPr>
          <w:rFonts w:ascii="Verdana" w:hAnsi="Verdana" w:cs="Verdana"/>
          <w:noProof/>
        </w:rPr>
        <w:drawing>
          <wp:inline distT="0" distB="0" distL="0" distR="0" wp14:anchorId="7766E565" wp14:editId="417B3EFD">
            <wp:extent cx="840740" cy="139065"/>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Verdana" w:hAnsi="Verdana" w:cs="Verdana"/>
        </w:rPr>
        <w:t xml:space="preserve"> to be the graph with vertices </w:t>
      </w:r>
      <w:r>
        <w:rPr>
          <w:rFonts w:ascii="Verdana" w:hAnsi="Verdana" w:cs="Verdana"/>
          <w:noProof/>
        </w:rPr>
        <w:drawing>
          <wp:inline distT="0" distB="0" distL="0" distR="0" wp14:anchorId="302C4DF2" wp14:editId="2EB7152E">
            <wp:extent cx="840740" cy="139065"/>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Verdana" w:hAnsi="Verdana" w:cs="Verdana"/>
        </w:rPr>
        <w:t xml:space="preserve">, and with any two vertices </w:t>
      </w:r>
      <w:r>
        <w:rPr>
          <w:rFonts w:ascii="Verdana" w:hAnsi="Verdana" w:cs="Verdana"/>
          <w:noProof/>
        </w:rPr>
        <w:drawing>
          <wp:inline distT="0" distB="0" distL="0" distR="0" wp14:anchorId="40B45E80" wp14:editId="629A37B4">
            <wp:extent cx="416560" cy="15494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416560" cy="154940"/>
                    </a:xfrm>
                    <a:prstGeom prst="rect">
                      <a:avLst/>
                    </a:prstGeom>
                    <a:noFill/>
                    <a:ln>
                      <a:noFill/>
                    </a:ln>
                  </pic:spPr>
                </pic:pic>
              </a:graphicData>
            </a:graphic>
          </wp:inline>
        </w:drawing>
      </w:r>
      <w:r>
        <w:rPr>
          <w:rFonts w:ascii="Verdana" w:hAnsi="Verdana" w:cs="Verdana"/>
        </w:rPr>
        <w:t xml:space="preserve"> connected by an edge of multiplicity </w:t>
      </w:r>
      <w:r>
        <w:rPr>
          <w:rFonts w:ascii="Verdana" w:hAnsi="Verdana" w:cs="Verdana"/>
          <w:noProof/>
        </w:rPr>
        <w:drawing>
          <wp:inline distT="0" distB="0" distL="0" distR="0" wp14:anchorId="5157E11C" wp14:editId="3363DE84">
            <wp:extent cx="1102360" cy="245110"/>
            <wp:effectExtent l="0" t="0" r="0" b="889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1102360" cy="245110"/>
                    </a:xfrm>
                    <a:prstGeom prst="rect">
                      <a:avLst/>
                    </a:prstGeom>
                    <a:noFill/>
                    <a:ln>
                      <a:noFill/>
                    </a:ln>
                  </pic:spPr>
                </pic:pic>
              </a:graphicData>
            </a:graphic>
          </wp:inline>
        </w:drawing>
      </w:r>
      <w:r>
        <w:rPr>
          <w:rFonts w:ascii="Verdana" w:hAnsi="Verdana" w:cs="Verdana"/>
        </w:rPr>
        <w:t xml:space="preserve">, thus two vertices are unconnected if they are orthogonal, connected with a single edge if they subtend an angle of </w:t>
      </w:r>
      <w:r>
        <w:rPr>
          <w:rFonts w:ascii="Verdana" w:hAnsi="Verdana" w:cs="Verdana"/>
          <w:noProof/>
        </w:rPr>
        <w:drawing>
          <wp:inline distT="0" distB="0" distL="0" distR="0" wp14:anchorId="195C44A6" wp14:editId="03C24DDB">
            <wp:extent cx="432435" cy="203835"/>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a double edge if they subtend an angle of </w:t>
      </w:r>
      <w:r>
        <w:rPr>
          <w:rFonts w:ascii="Verdana" w:hAnsi="Verdana" w:cs="Verdana"/>
          <w:noProof/>
        </w:rPr>
        <w:drawing>
          <wp:inline distT="0" distB="0" distL="0" distR="0" wp14:anchorId="50316ADA" wp14:editId="12DD120D">
            <wp:extent cx="432435" cy="203835"/>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432435" cy="203835"/>
                    </a:xfrm>
                    <a:prstGeom prst="rect">
                      <a:avLst/>
                    </a:prstGeom>
                    <a:noFill/>
                    <a:ln>
                      <a:noFill/>
                    </a:ln>
                  </pic:spPr>
                </pic:pic>
              </a:graphicData>
            </a:graphic>
          </wp:inline>
        </w:drawing>
      </w:r>
      <w:r>
        <w:rPr>
          <w:rFonts w:ascii="Verdana" w:hAnsi="Verdana" w:cs="Verdana"/>
        </w:rPr>
        <w:t xml:space="preserve">, and a triple edge if they subtend an angle of </w:t>
      </w:r>
      <w:r>
        <w:rPr>
          <w:rFonts w:ascii="Verdana" w:hAnsi="Verdana" w:cs="Verdana"/>
          <w:noProof/>
        </w:rPr>
        <w:drawing>
          <wp:inline distT="0" distB="0" distL="0" distR="0" wp14:anchorId="460A42EE" wp14:editId="12B685DF">
            <wp:extent cx="432435" cy="21209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432435" cy="212090"/>
                    </a:xfrm>
                    <a:prstGeom prst="rect">
                      <a:avLst/>
                    </a:prstGeom>
                    <a:noFill/>
                    <a:ln>
                      <a:noFill/>
                    </a:ln>
                  </pic:spPr>
                </pic:pic>
              </a:graphicData>
            </a:graphic>
          </wp:inline>
        </w:drawing>
      </w:r>
      <w:r>
        <w:rPr>
          <w:rFonts w:ascii="Verdana" w:hAnsi="Verdana" w:cs="Verdana"/>
        </w:rPr>
        <w:t xml:space="preserve">. The irreducibility of a configuration is equivalent to the connectedness of a </w:t>
      </w:r>
      <w:proofErr w:type="spellStart"/>
      <w:r>
        <w:rPr>
          <w:rFonts w:ascii="Verdana" w:hAnsi="Verdana" w:cs="Verdana"/>
        </w:rPr>
        <w:t>Coxeter</w:t>
      </w:r>
      <w:proofErr w:type="spellEnd"/>
      <w:r>
        <w:rPr>
          <w:rFonts w:ascii="Verdana" w:hAnsi="Verdana" w:cs="Verdana"/>
        </w:rPr>
        <w:t xml:space="preserve"> diagram. Note that the </w:t>
      </w:r>
      <w:proofErr w:type="spellStart"/>
      <w:r>
        <w:rPr>
          <w:rFonts w:ascii="Verdana" w:hAnsi="Verdana" w:cs="Verdana"/>
        </w:rPr>
        <w:t>Coxeter</w:t>
      </w:r>
      <w:proofErr w:type="spellEnd"/>
      <w:r>
        <w:rPr>
          <w:rFonts w:ascii="Verdana" w:hAnsi="Verdana" w:cs="Verdana"/>
        </w:rPr>
        <w:t xml:space="preserve"> diagram describes all the inner products between the </w:t>
      </w:r>
      <w:r>
        <w:rPr>
          <w:rFonts w:ascii="Verdana" w:hAnsi="Verdana" w:cs="Verdana"/>
          <w:noProof/>
        </w:rPr>
        <w:drawing>
          <wp:inline distT="0" distB="0" distL="0" distR="0" wp14:anchorId="7F3A7494" wp14:editId="0097574B">
            <wp:extent cx="154940" cy="13081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154940" cy="130810"/>
                    </a:xfrm>
                    <a:prstGeom prst="rect">
                      <a:avLst/>
                    </a:prstGeom>
                    <a:noFill/>
                    <a:ln>
                      <a:noFill/>
                    </a:ln>
                  </pic:spPr>
                </pic:pic>
              </a:graphicData>
            </a:graphic>
          </wp:inline>
        </w:drawing>
      </w:r>
      <w:r>
        <w:rPr>
          <w:rFonts w:ascii="Verdana" w:hAnsi="Verdana" w:cs="Verdana"/>
        </w:rPr>
        <w:t xml:space="preserve"> and thus describes the </w:t>
      </w:r>
      <w:r>
        <w:rPr>
          <w:rFonts w:ascii="Verdana" w:hAnsi="Verdana" w:cs="Verdana"/>
          <w:noProof/>
        </w:rPr>
        <w:drawing>
          <wp:inline distT="0" distB="0" distL="0" distR="0" wp14:anchorId="48FC7FBC" wp14:editId="19BD1E93">
            <wp:extent cx="154940" cy="13081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154940" cy="130810"/>
                    </a:xfrm>
                    <a:prstGeom prst="rect">
                      <a:avLst/>
                    </a:prstGeom>
                    <a:noFill/>
                    <a:ln>
                      <a:noFill/>
                    </a:ln>
                  </pic:spPr>
                </pic:pic>
              </a:graphicData>
            </a:graphic>
          </wp:inline>
        </w:drawing>
      </w:r>
      <w:r>
        <w:rPr>
          <w:rFonts w:ascii="Verdana" w:hAnsi="Verdana" w:cs="Verdana"/>
        </w:rPr>
        <w:t xml:space="preserve"> up to an orthogonal transformation (as can be seen for instance by applying the Gram-Schmidt process).</w:t>
      </w:r>
    </w:p>
    <w:p w14:paraId="53B3808E"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22</w:t>
      </w:r>
      <w:r>
        <w:rPr>
          <w:rFonts w:ascii="Times New Roman" w:hAnsi="Times New Roman" w:cs="Times New Roman"/>
          <w:sz w:val="30"/>
          <w:szCs w:val="30"/>
        </w:rPr>
        <w:t xml:space="preserve"> The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of an admissible configuration is </w:t>
      </w:r>
      <w:hyperlink r:id="rId555" w:history="1">
        <w:r>
          <w:rPr>
            <w:rFonts w:ascii="Times New Roman" w:hAnsi="Times New Roman" w:cs="Times New Roman"/>
            <w:color w:val="0B576D"/>
            <w:sz w:val="30"/>
            <w:szCs w:val="30"/>
          </w:rPr>
          <w:t>acyclic</w:t>
        </w:r>
      </w:hyperlink>
      <w:r>
        <w:rPr>
          <w:rFonts w:ascii="Times New Roman" w:hAnsi="Times New Roman" w:cs="Times New Roman"/>
          <w:sz w:val="30"/>
          <w:szCs w:val="30"/>
        </w:rPr>
        <w:t xml:space="preserve"> (ignoring multiplicity of edges). In particular, the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of an irreducible admissible configuration is a </w:t>
      </w:r>
      <w:hyperlink r:id="rId556" w:history="1">
        <w:r>
          <w:rPr>
            <w:rFonts w:ascii="Times New Roman" w:hAnsi="Times New Roman" w:cs="Times New Roman"/>
            <w:color w:val="0B576D"/>
            <w:sz w:val="30"/>
            <w:szCs w:val="30"/>
          </w:rPr>
          <w:t>tree</w:t>
        </w:r>
      </w:hyperlink>
      <w:r>
        <w:rPr>
          <w:rFonts w:ascii="Times New Roman" w:hAnsi="Times New Roman" w:cs="Times New Roman"/>
          <w:sz w:val="30"/>
          <w:szCs w:val="30"/>
        </w:rPr>
        <w:t>.</w:t>
      </w:r>
    </w:p>
    <w:p w14:paraId="2857BC40"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Suppose for contradiction that the </w:t>
      </w:r>
      <w:proofErr w:type="spellStart"/>
      <w:r>
        <w:rPr>
          <w:rFonts w:ascii="Verdana" w:hAnsi="Verdana" w:cs="Verdana"/>
        </w:rPr>
        <w:t>Coxeter</w:t>
      </w:r>
      <w:proofErr w:type="spellEnd"/>
      <w:r>
        <w:rPr>
          <w:rFonts w:ascii="Verdana" w:hAnsi="Verdana" w:cs="Verdana"/>
        </w:rPr>
        <w:t xml:space="preserve"> diagram contains a cycle </w:t>
      </w:r>
      <w:r>
        <w:rPr>
          <w:rFonts w:ascii="Verdana" w:hAnsi="Verdana" w:cs="Verdana"/>
          <w:noProof/>
        </w:rPr>
        <w:drawing>
          <wp:inline distT="0" distB="0" distL="0" distR="0" wp14:anchorId="074AB317" wp14:editId="57C529FC">
            <wp:extent cx="840740" cy="139065"/>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41E87DF7" wp14:editId="0F354945">
            <wp:extent cx="1297940" cy="253365"/>
            <wp:effectExtent l="0" t="0" r="0" b="635"/>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1297940" cy="2533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0A489C0F" wp14:editId="1E97A393">
            <wp:extent cx="1045210" cy="18796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1045210" cy="187960"/>
                    </a:xfrm>
                    <a:prstGeom prst="rect">
                      <a:avLst/>
                    </a:prstGeom>
                    <a:noFill/>
                    <a:ln>
                      <a:noFill/>
                    </a:ln>
                  </pic:spPr>
                </pic:pic>
              </a:graphicData>
            </a:graphic>
          </wp:inline>
        </w:drawing>
      </w:r>
      <w:r>
        <w:rPr>
          <w:rFonts w:ascii="Verdana" w:hAnsi="Verdana" w:cs="Verdana"/>
        </w:rPr>
        <w:t xml:space="preserve"> (with the convention </w:t>
      </w:r>
      <w:r>
        <w:rPr>
          <w:rFonts w:ascii="Verdana" w:hAnsi="Verdana" w:cs="Verdana"/>
          <w:noProof/>
        </w:rPr>
        <w:drawing>
          <wp:inline distT="0" distB="0" distL="0" distR="0" wp14:anchorId="3A6AF3C1" wp14:editId="3415F32E">
            <wp:extent cx="840740" cy="139065"/>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91EEACD" wp14:editId="42229210">
            <wp:extent cx="963295" cy="228600"/>
            <wp:effectExtent l="0" t="0" r="1905"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963295" cy="228600"/>
                    </a:xfrm>
                    <a:prstGeom prst="rect">
                      <a:avLst/>
                    </a:prstGeom>
                    <a:noFill/>
                    <a:ln>
                      <a:noFill/>
                    </a:ln>
                  </pic:spPr>
                </pic:pic>
              </a:graphicData>
            </a:graphic>
          </wp:inline>
        </w:drawing>
      </w:r>
      <w:r>
        <w:rPr>
          <w:rFonts w:ascii="Verdana" w:hAnsi="Verdana" w:cs="Verdana"/>
        </w:rPr>
        <w:t xml:space="preserve"> for all other </w:t>
      </w:r>
      <w:r>
        <w:rPr>
          <w:rFonts w:ascii="Verdana" w:hAnsi="Verdana" w:cs="Verdana"/>
          <w:noProof/>
        </w:rPr>
        <w:drawing>
          <wp:inline distT="0" distB="0" distL="0" distR="0" wp14:anchorId="434A569D" wp14:editId="15E9A6F8">
            <wp:extent cx="65405" cy="154940"/>
            <wp:effectExtent l="0" t="0" r="1079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65405" cy="154940"/>
                    </a:xfrm>
                    <a:prstGeom prst="rect">
                      <a:avLst/>
                    </a:prstGeom>
                    <a:noFill/>
                    <a:ln>
                      <a:noFill/>
                    </a:ln>
                  </pic:spPr>
                </pic:pic>
              </a:graphicData>
            </a:graphic>
          </wp:inline>
        </w:drawing>
      </w:r>
      <w:r>
        <w:rPr>
          <w:rFonts w:ascii="Verdana" w:hAnsi="Verdana" w:cs="Verdana"/>
        </w:rPr>
        <w:t xml:space="preserve">. This implies that </w:t>
      </w:r>
      <w:r>
        <w:rPr>
          <w:rFonts w:ascii="Verdana" w:hAnsi="Verdana" w:cs="Verdana"/>
          <w:noProof/>
        </w:rPr>
        <w:drawing>
          <wp:inline distT="0" distB="0" distL="0" distR="0" wp14:anchorId="3FB73B14" wp14:editId="736256F0">
            <wp:extent cx="1355090" cy="253365"/>
            <wp:effectExtent l="0" t="0" r="0" b="635"/>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1355090" cy="253365"/>
                    </a:xfrm>
                    <a:prstGeom prst="rect">
                      <a:avLst/>
                    </a:prstGeom>
                    <a:noFill/>
                    <a:ln>
                      <a:noFill/>
                    </a:ln>
                  </pic:spPr>
                </pic:pic>
              </a:graphicData>
            </a:graphic>
          </wp:inline>
        </w:drawing>
      </w:r>
      <w:r>
        <w:rPr>
          <w:rFonts w:ascii="Verdana" w:hAnsi="Verdana" w:cs="Verdana"/>
        </w:rPr>
        <w:t xml:space="preserve">, which contradicts the linear independence of the </w:t>
      </w:r>
      <w:r>
        <w:rPr>
          <w:rFonts w:ascii="Verdana" w:hAnsi="Verdana" w:cs="Verdana"/>
          <w:noProof/>
        </w:rPr>
        <w:drawing>
          <wp:inline distT="0" distB="0" distL="0" distR="0" wp14:anchorId="1EAE2BE0" wp14:editId="1AD5FF6D">
            <wp:extent cx="154940" cy="13081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154940" cy="13081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1EB4C447" wp14:editId="17DA9CCE">
            <wp:extent cx="139065" cy="15494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8DDB5F8"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23</w:t>
      </w:r>
      <w:r>
        <w:rPr>
          <w:rFonts w:ascii="Times New Roman" w:hAnsi="Times New Roman" w:cs="Times New Roman"/>
          <w:sz w:val="30"/>
          <w:szCs w:val="30"/>
        </w:rPr>
        <w:t xml:space="preserve"> Any vertex in the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has degree at most three (counting multiplicity).</w:t>
      </w:r>
    </w:p>
    <w:p w14:paraId="7C9AD94F"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Let </w:t>
      </w:r>
      <w:r>
        <w:rPr>
          <w:rFonts w:ascii="Verdana" w:hAnsi="Verdana" w:cs="Verdana"/>
          <w:noProof/>
        </w:rPr>
        <w:drawing>
          <wp:inline distT="0" distB="0" distL="0" distR="0" wp14:anchorId="38BE497A" wp14:editId="7715A176">
            <wp:extent cx="179705" cy="13081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179705" cy="130810"/>
                    </a:xfrm>
                    <a:prstGeom prst="rect">
                      <a:avLst/>
                    </a:prstGeom>
                    <a:noFill/>
                    <a:ln>
                      <a:noFill/>
                    </a:ln>
                  </pic:spPr>
                </pic:pic>
              </a:graphicData>
            </a:graphic>
          </wp:inline>
        </w:drawing>
      </w:r>
      <w:r>
        <w:rPr>
          <w:rFonts w:ascii="Verdana" w:hAnsi="Verdana" w:cs="Verdana"/>
        </w:rPr>
        <w:t xml:space="preserve"> be a vertex which is adjacent to some other vertices </w:t>
      </w:r>
      <w:r>
        <w:rPr>
          <w:rFonts w:ascii="Verdana" w:hAnsi="Verdana" w:cs="Verdana"/>
          <w:noProof/>
        </w:rPr>
        <w:drawing>
          <wp:inline distT="0" distB="0" distL="0" distR="0" wp14:anchorId="13E02B66" wp14:editId="19EDA187">
            <wp:extent cx="824865" cy="139065"/>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824865" cy="139065"/>
                    </a:xfrm>
                    <a:prstGeom prst="rect">
                      <a:avLst/>
                    </a:prstGeom>
                    <a:noFill/>
                    <a:ln>
                      <a:noFill/>
                    </a:ln>
                  </pic:spPr>
                </pic:pic>
              </a:graphicData>
            </a:graphic>
          </wp:inline>
        </w:drawing>
      </w:r>
      <w:r>
        <w:rPr>
          <w:rFonts w:ascii="Verdana" w:hAnsi="Verdana" w:cs="Verdana"/>
        </w:rPr>
        <w:t>, which are then an orthonormal system. By Bessel’s inequality (and linear independence) one has</w:t>
      </w:r>
    </w:p>
    <w:p w14:paraId="5B8FB35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C5A77BB" wp14:editId="45B029E8">
            <wp:extent cx="1420495" cy="620395"/>
            <wp:effectExtent l="0" t="0" r="1905"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1420495" cy="620395"/>
                    </a:xfrm>
                    <a:prstGeom prst="rect">
                      <a:avLst/>
                    </a:prstGeom>
                    <a:noFill/>
                    <a:ln>
                      <a:noFill/>
                    </a:ln>
                  </pic:spPr>
                </pic:pic>
              </a:graphicData>
            </a:graphic>
          </wp:inline>
        </w:drawing>
      </w:r>
    </w:p>
    <w:p w14:paraId="32DF21F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But from construction of the </w:t>
      </w:r>
      <w:proofErr w:type="spellStart"/>
      <w:r>
        <w:rPr>
          <w:rFonts w:ascii="Verdana" w:hAnsi="Verdana" w:cs="Verdana"/>
        </w:rPr>
        <w:t>Coxeter</w:t>
      </w:r>
      <w:proofErr w:type="spellEnd"/>
      <w:r>
        <w:rPr>
          <w:rFonts w:ascii="Verdana" w:hAnsi="Verdana" w:cs="Verdana"/>
        </w:rPr>
        <w:t xml:space="preserve"> diagram we have </w:t>
      </w:r>
      <w:r>
        <w:rPr>
          <w:rFonts w:ascii="Verdana" w:hAnsi="Verdana" w:cs="Verdana"/>
          <w:noProof/>
        </w:rPr>
        <w:drawing>
          <wp:inline distT="0" distB="0" distL="0" distR="0" wp14:anchorId="1244957B" wp14:editId="6C274E3F">
            <wp:extent cx="1159510" cy="253365"/>
            <wp:effectExtent l="0" t="0" r="8890" b="635"/>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159510" cy="253365"/>
                    </a:xfrm>
                    <a:prstGeom prst="rect">
                      <a:avLst/>
                    </a:prstGeom>
                    <a:noFill/>
                    <a:ln>
                      <a:noFill/>
                    </a:ln>
                  </pic:spPr>
                </pic:pic>
              </a:graphicData>
            </a:graphic>
          </wp:inline>
        </w:drawing>
      </w:r>
      <w:r>
        <w:rPr>
          <w:rFonts w:ascii="Verdana" w:hAnsi="Verdana" w:cs="Verdana"/>
        </w:rPr>
        <w:t xml:space="preserve"> for each </w:t>
      </w:r>
      <w:r>
        <w:rPr>
          <w:rFonts w:ascii="Verdana" w:hAnsi="Verdana" w:cs="Verdana"/>
          <w:noProof/>
        </w:rPr>
        <w:drawing>
          <wp:inline distT="0" distB="0" distL="0" distR="0" wp14:anchorId="3AF1BA6D" wp14:editId="6689C508">
            <wp:extent cx="65405" cy="154940"/>
            <wp:effectExtent l="0" t="0" r="10795"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65405" cy="154940"/>
                    </a:xfrm>
                    <a:prstGeom prst="rect">
                      <a:avLst/>
                    </a:prstGeom>
                    <a:noFill/>
                    <a:ln>
                      <a:noFill/>
                    </a:ln>
                  </pic:spPr>
                </pic:pic>
              </a:graphicData>
            </a:graphic>
          </wp:inline>
        </w:drawing>
      </w:r>
      <w:r>
        <w:rPr>
          <w:rFonts w:ascii="Verdana" w:hAnsi="Verdana" w:cs="Verdana"/>
        </w:rPr>
        <w:t xml:space="preserve">, where </w:t>
      </w:r>
      <w:r>
        <w:rPr>
          <w:rFonts w:ascii="Verdana" w:hAnsi="Verdana" w:cs="Verdana"/>
          <w:noProof/>
        </w:rPr>
        <w:drawing>
          <wp:inline distT="0" distB="0" distL="0" distR="0" wp14:anchorId="4E58B127" wp14:editId="3B90F890">
            <wp:extent cx="1191895" cy="212090"/>
            <wp:effectExtent l="0" t="0" r="1905"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1191895" cy="212090"/>
                    </a:xfrm>
                    <a:prstGeom prst="rect">
                      <a:avLst/>
                    </a:prstGeom>
                    <a:noFill/>
                    <a:ln>
                      <a:noFill/>
                    </a:ln>
                  </pic:spPr>
                </pic:pic>
              </a:graphicData>
            </a:graphic>
          </wp:inline>
        </w:drawing>
      </w:r>
      <w:r>
        <w:rPr>
          <w:rFonts w:ascii="Verdana" w:hAnsi="Verdana" w:cs="Verdana"/>
        </w:rPr>
        <w:t xml:space="preserve"> is the multiplicity of the edge connecting </w:t>
      </w:r>
      <w:r>
        <w:rPr>
          <w:rFonts w:ascii="Verdana" w:hAnsi="Verdana" w:cs="Verdana"/>
          <w:noProof/>
        </w:rPr>
        <w:drawing>
          <wp:inline distT="0" distB="0" distL="0" distR="0" wp14:anchorId="439C8C85" wp14:editId="67C7ACD8">
            <wp:extent cx="179705" cy="13081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179705" cy="13081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723ED533" wp14:editId="6F85F398">
            <wp:extent cx="154940" cy="13081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154940" cy="130810"/>
                    </a:xfrm>
                    <a:prstGeom prst="rect">
                      <a:avLst/>
                    </a:prstGeom>
                    <a:noFill/>
                    <a:ln>
                      <a:noFill/>
                    </a:ln>
                  </pic:spPr>
                </pic:pic>
              </a:graphicData>
            </a:graphic>
          </wp:inline>
        </w:drawing>
      </w:r>
      <w:r>
        <w:rPr>
          <w:rFonts w:ascii="Verdana" w:hAnsi="Verdana" w:cs="Verdana"/>
        </w:rPr>
        <w:t xml:space="preserve">. The claim follows. </w:t>
      </w:r>
      <w:r>
        <w:rPr>
          <w:rFonts w:ascii="Verdana" w:hAnsi="Verdana" w:cs="Verdana"/>
          <w:noProof/>
        </w:rPr>
        <w:drawing>
          <wp:inline distT="0" distB="0" distL="0" distR="0" wp14:anchorId="00DF07FB" wp14:editId="0741E21B">
            <wp:extent cx="139065" cy="15494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3525C32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We can also contract simple edges:</w:t>
      </w:r>
    </w:p>
    <w:p w14:paraId="04BCE6F9"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24</w:t>
      </w:r>
      <w:r>
        <w:rPr>
          <w:rFonts w:ascii="Times New Roman" w:hAnsi="Times New Roman" w:cs="Times New Roman"/>
          <w:sz w:val="30"/>
          <w:szCs w:val="30"/>
        </w:rPr>
        <w:t xml:space="preserve"> If </w:t>
      </w:r>
      <w:r>
        <w:rPr>
          <w:rFonts w:ascii="Times New Roman" w:hAnsi="Times New Roman" w:cs="Times New Roman"/>
          <w:noProof/>
          <w:sz w:val="30"/>
          <w:szCs w:val="30"/>
        </w:rPr>
        <w:drawing>
          <wp:inline distT="0" distB="0" distL="0" distR="0" wp14:anchorId="058BE8F3" wp14:editId="637467A9">
            <wp:extent cx="840740" cy="139065"/>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Times New Roman" w:hAnsi="Times New Roman" w:cs="Times New Roman"/>
          <w:sz w:val="30"/>
          <w:szCs w:val="30"/>
        </w:rPr>
        <w:t xml:space="preserve"> is an admissible configuration with </w:t>
      </w:r>
      <w:r>
        <w:rPr>
          <w:rFonts w:ascii="Times New Roman" w:hAnsi="Times New Roman" w:cs="Times New Roman"/>
          <w:noProof/>
          <w:sz w:val="30"/>
          <w:szCs w:val="30"/>
        </w:rPr>
        <w:drawing>
          <wp:inline distT="0" distB="0" distL="0" distR="0" wp14:anchorId="03B9BB7E" wp14:editId="075A7A96">
            <wp:extent cx="416560" cy="15494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416560" cy="154940"/>
                    </a:xfrm>
                    <a:prstGeom prst="rect">
                      <a:avLst/>
                    </a:prstGeom>
                    <a:noFill/>
                    <a:ln>
                      <a:noFill/>
                    </a:ln>
                  </pic:spPr>
                </pic:pic>
              </a:graphicData>
            </a:graphic>
          </wp:inline>
        </w:drawing>
      </w:r>
      <w:r>
        <w:rPr>
          <w:rFonts w:ascii="Times New Roman" w:hAnsi="Times New Roman" w:cs="Times New Roman"/>
          <w:sz w:val="30"/>
          <w:szCs w:val="30"/>
        </w:rPr>
        <w:t xml:space="preserve"> joined by a single edge, then the configuration formed from </w:t>
      </w:r>
      <w:r>
        <w:rPr>
          <w:rFonts w:ascii="Times New Roman" w:hAnsi="Times New Roman" w:cs="Times New Roman"/>
          <w:noProof/>
          <w:sz w:val="30"/>
          <w:szCs w:val="30"/>
        </w:rPr>
        <w:drawing>
          <wp:inline distT="0" distB="0" distL="0" distR="0" wp14:anchorId="351D8D9B" wp14:editId="49CE473A">
            <wp:extent cx="840740" cy="139065"/>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840740" cy="139065"/>
                    </a:xfrm>
                    <a:prstGeom prst="rect">
                      <a:avLst/>
                    </a:prstGeom>
                    <a:noFill/>
                    <a:ln>
                      <a:noFill/>
                    </a:ln>
                  </pic:spPr>
                </pic:pic>
              </a:graphicData>
            </a:graphic>
          </wp:inline>
        </w:drawing>
      </w:r>
      <w:r>
        <w:rPr>
          <w:rFonts w:ascii="Times New Roman" w:hAnsi="Times New Roman" w:cs="Times New Roman"/>
          <w:sz w:val="30"/>
          <w:szCs w:val="30"/>
        </w:rPr>
        <w:t xml:space="preserve"> by replacing </w:t>
      </w:r>
      <w:r>
        <w:rPr>
          <w:rFonts w:ascii="Times New Roman" w:hAnsi="Times New Roman" w:cs="Times New Roman"/>
          <w:noProof/>
          <w:sz w:val="30"/>
          <w:szCs w:val="30"/>
        </w:rPr>
        <w:drawing>
          <wp:inline distT="0" distB="0" distL="0" distR="0" wp14:anchorId="098F66B2" wp14:editId="5D638059">
            <wp:extent cx="416560" cy="15494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416560" cy="154940"/>
                    </a:xfrm>
                    <a:prstGeom prst="rect">
                      <a:avLst/>
                    </a:prstGeom>
                    <a:noFill/>
                    <a:ln>
                      <a:noFill/>
                    </a:ln>
                  </pic:spPr>
                </pic:pic>
              </a:graphicData>
            </a:graphic>
          </wp:inline>
        </w:drawing>
      </w:r>
      <w:r>
        <w:rPr>
          <w:rFonts w:ascii="Times New Roman" w:hAnsi="Times New Roman" w:cs="Times New Roman"/>
          <w:sz w:val="30"/>
          <w:szCs w:val="30"/>
        </w:rPr>
        <w:t xml:space="preserve"> with the single vertex </w:t>
      </w:r>
      <w:r>
        <w:rPr>
          <w:rFonts w:ascii="Times New Roman" w:hAnsi="Times New Roman" w:cs="Times New Roman"/>
          <w:noProof/>
          <w:sz w:val="30"/>
          <w:szCs w:val="30"/>
        </w:rPr>
        <w:drawing>
          <wp:inline distT="0" distB="0" distL="0" distR="0" wp14:anchorId="4D3FAD53" wp14:editId="1EE91E93">
            <wp:extent cx="588010" cy="203835"/>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588010" cy="203835"/>
                    </a:xfrm>
                    <a:prstGeom prst="rect">
                      <a:avLst/>
                    </a:prstGeom>
                    <a:noFill/>
                    <a:ln>
                      <a:noFill/>
                    </a:ln>
                  </pic:spPr>
                </pic:pic>
              </a:graphicData>
            </a:graphic>
          </wp:inline>
        </w:drawing>
      </w:r>
      <w:r>
        <w:rPr>
          <w:rFonts w:ascii="Times New Roman" w:hAnsi="Times New Roman" w:cs="Times New Roman"/>
          <w:sz w:val="30"/>
          <w:szCs w:val="30"/>
        </w:rPr>
        <w:t xml:space="preserve"> is again an admissible configuration, with the resulting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formed from the original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w:t>
      </w:r>
      <w:r>
        <w:rPr>
          <w:rFonts w:ascii="Times New Roman" w:hAnsi="Times New Roman" w:cs="Times New Roman"/>
          <w:sz w:val="30"/>
          <w:szCs w:val="30"/>
        </w:rPr>
        <w:lastRenderedPageBreak/>
        <w:t xml:space="preserve">by deleting the edge between </w:t>
      </w:r>
      <w:r>
        <w:rPr>
          <w:rFonts w:ascii="Times New Roman" w:hAnsi="Times New Roman" w:cs="Times New Roman"/>
          <w:noProof/>
          <w:sz w:val="30"/>
          <w:szCs w:val="30"/>
        </w:rPr>
        <w:drawing>
          <wp:inline distT="0" distB="0" distL="0" distR="0" wp14:anchorId="7046A393" wp14:editId="60FE24C1">
            <wp:extent cx="154940" cy="13081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154940" cy="13081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10D4DEC0" wp14:editId="51722F09">
            <wp:extent cx="163195" cy="15494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163195" cy="154940"/>
                    </a:xfrm>
                    <a:prstGeom prst="rect">
                      <a:avLst/>
                    </a:prstGeom>
                    <a:noFill/>
                    <a:ln>
                      <a:noFill/>
                    </a:ln>
                  </pic:spPr>
                </pic:pic>
              </a:graphicData>
            </a:graphic>
          </wp:inline>
        </w:drawing>
      </w:r>
      <w:r>
        <w:rPr>
          <w:rFonts w:ascii="Times New Roman" w:hAnsi="Times New Roman" w:cs="Times New Roman"/>
          <w:sz w:val="30"/>
          <w:szCs w:val="30"/>
        </w:rPr>
        <w:t xml:space="preserve"> and then identifying </w:t>
      </w:r>
      <w:r>
        <w:rPr>
          <w:rFonts w:ascii="Times New Roman" w:hAnsi="Times New Roman" w:cs="Times New Roman"/>
          <w:noProof/>
          <w:sz w:val="30"/>
          <w:szCs w:val="30"/>
        </w:rPr>
        <w:drawing>
          <wp:inline distT="0" distB="0" distL="0" distR="0" wp14:anchorId="24834A75" wp14:editId="5BCC2A57">
            <wp:extent cx="416560" cy="15494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416560" cy="154940"/>
                    </a:xfrm>
                    <a:prstGeom prst="rect">
                      <a:avLst/>
                    </a:prstGeom>
                    <a:noFill/>
                    <a:ln>
                      <a:noFill/>
                    </a:ln>
                  </pic:spPr>
                </pic:pic>
              </a:graphicData>
            </a:graphic>
          </wp:inline>
        </w:drawing>
      </w:r>
      <w:r>
        <w:rPr>
          <w:rFonts w:ascii="Times New Roman" w:hAnsi="Times New Roman" w:cs="Times New Roman"/>
          <w:sz w:val="30"/>
          <w:szCs w:val="30"/>
        </w:rPr>
        <w:t xml:space="preserve"> together.</w:t>
      </w:r>
    </w:p>
    <w:p w14:paraId="5DF5813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This follows easily from </w:t>
      </w:r>
      <w:proofErr w:type="spellStart"/>
      <w:r>
        <w:rPr>
          <w:rFonts w:ascii="Verdana" w:hAnsi="Verdana" w:cs="Verdana"/>
        </w:rPr>
        <w:t>acyclicity</w:t>
      </w:r>
      <w:proofErr w:type="spellEnd"/>
      <w:r>
        <w:rPr>
          <w:rFonts w:ascii="Verdana" w:hAnsi="Verdana" w:cs="Verdana"/>
        </w:rPr>
        <w:t xml:space="preserve"> and direct computation.</w:t>
      </w:r>
    </w:p>
    <w:p w14:paraId="2E6B4C5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By Lemma </w:t>
      </w:r>
      <w:r>
        <w:rPr>
          <w:rFonts w:ascii="Verdana" w:hAnsi="Verdana" w:cs="Verdana"/>
          <w:color w:val="0B576D"/>
        </w:rPr>
        <w:t>23</w:t>
      </w:r>
      <w:r>
        <w:rPr>
          <w:rFonts w:ascii="Verdana" w:hAnsi="Verdana" w:cs="Verdana"/>
        </w:rPr>
        <w:t xml:space="preserve"> and Lemma </w:t>
      </w:r>
      <w:r>
        <w:rPr>
          <w:rFonts w:ascii="Verdana" w:hAnsi="Verdana" w:cs="Verdana"/>
          <w:color w:val="0B576D"/>
        </w:rPr>
        <w:t>24</w:t>
      </w:r>
      <w:r>
        <w:rPr>
          <w:rFonts w:ascii="Verdana" w:hAnsi="Verdana" w:cs="Verdana"/>
        </w:rPr>
        <w:t xml:space="preserve">, the </w:t>
      </w:r>
      <w:proofErr w:type="spellStart"/>
      <w:r>
        <w:rPr>
          <w:rFonts w:ascii="Verdana" w:hAnsi="Verdana" w:cs="Verdana"/>
        </w:rPr>
        <w:t>Coxeter</w:t>
      </w:r>
      <w:proofErr w:type="spellEnd"/>
      <w:r>
        <w:rPr>
          <w:rFonts w:ascii="Verdana" w:hAnsi="Verdana" w:cs="Verdana"/>
        </w:rPr>
        <w:t xml:space="preserve"> diagram can never form a vertex of degree three no matter how many simple edges are contracted. From this we can easily show that connected </w:t>
      </w:r>
      <w:proofErr w:type="spellStart"/>
      <w:r>
        <w:rPr>
          <w:rFonts w:ascii="Verdana" w:hAnsi="Verdana" w:cs="Verdana"/>
        </w:rPr>
        <w:t>Coxeter</w:t>
      </w:r>
      <w:proofErr w:type="spellEnd"/>
      <w:r>
        <w:rPr>
          <w:rFonts w:ascii="Verdana" w:hAnsi="Verdana" w:cs="Verdana"/>
        </w:rPr>
        <w:t xml:space="preserve"> diagrams must have one of the following shapes:</w:t>
      </w:r>
    </w:p>
    <w:p w14:paraId="655C56E8" w14:textId="77777777" w:rsidR="00C348F5" w:rsidRDefault="00C348F5" w:rsidP="00C348F5">
      <w:pPr>
        <w:widowControl w:val="0"/>
        <w:numPr>
          <w:ilvl w:val="0"/>
          <w:numId w:val="7"/>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42814284" wp14:editId="73E1A5E8">
            <wp:extent cx="245110" cy="179705"/>
            <wp:effectExtent l="0" t="0" r="889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32A69AF6" wp14:editId="3C939593">
            <wp:extent cx="130810" cy="89535"/>
            <wp:effectExtent l="0" t="0" r="0" b="1206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vertices joined in a chain of simple edges;</w:t>
      </w:r>
    </w:p>
    <w:p w14:paraId="227EF00E" w14:textId="77777777" w:rsidR="00C348F5" w:rsidRDefault="00C348F5" w:rsidP="00C348F5">
      <w:pPr>
        <w:widowControl w:val="0"/>
        <w:numPr>
          <w:ilvl w:val="0"/>
          <w:numId w:val="7"/>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04DE09D0" wp14:editId="552B2922">
            <wp:extent cx="554990" cy="179705"/>
            <wp:effectExtent l="0" t="0" r="381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554990" cy="17970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73D5DC82" wp14:editId="6E795B4A">
            <wp:extent cx="130810" cy="89535"/>
            <wp:effectExtent l="0" t="0" r="0" b="1206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vertices joined in a chain of edges, one of which is a double edge and all others are simple edges;</w:t>
      </w:r>
    </w:p>
    <w:p w14:paraId="7ACC0088" w14:textId="77777777" w:rsidR="00C348F5" w:rsidRDefault="00C348F5" w:rsidP="00C348F5">
      <w:pPr>
        <w:widowControl w:val="0"/>
        <w:numPr>
          <w:ilvl w:val="0"/>
          <w:numId w:val="7"/>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40B00DA9" wp14:editId="3D08D5E6">
            <wp:extent cx="416560" cy="179705"/>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416560" cy="179705"/>
                    </a:xfrm>
                    <a:prstGeom prst="rect">
                      <a:avLst/>
                    </a:prstGeom>
                    <a:noFill/>
                    <a:ln>
                      <a:noFill/>
                    </a:ln>
                  </pic:spPr>
                </pic:pic>
              </a:graphicData>
            </a:graphic>
          </wp:inline>
        </w:drawing>
      </w:r>
      <w:r>
        <w:rPr>
          <w:rFonts w:ascii="Verdana" w:hAnsi="Verdana" w:cs="Verdana"/>
        </w:rPr>
        <w:t xml:space="preserve">: three chains of simple edges </w:t>
      </w:r>
      <w:proofErr w:type="spellStart"/>
      <w:r>
        <w:rPr>
          <w:rFonts w:ascii="Verdana" w:hAnsi="Verdana" w:cs="Verdana"/>
        </w:rPr>
        <w:t>emenating</w:t>
      </w:r>
      <w:proofErr w:type="spellEnd"/>
      <w:r>
        <w:rPr>
          <w:rFonts w:ascii="Verdana" w:hAnsi="Verdana" w:cs="Verdana"/>
        </w:rPr>
        <w:t xml:space="preserve"> from a common vertex (forming a “Y” shape), connecting </w:t>
      </w:r>
      <w:r>
        <w:rPr>
          <w:rFonts w:ascii="Verdana" w:hAnsi="Verdana" w:cs="Verdana"/>
          <w:noProof/>
        </w:rPr>
        <w:drawing>
          <wp:inline distT="0" distB="0" distL="0" distR="0" wp14:anchorId="1702B9AA" wp14:editId="5E9971D1">
            <wp:extent cx="130810" cy="89535"/>
            <wp:effectExtent l="0" t="0" r="0" b="1206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vertices in all;</w:t>
      </w:r>
    </w:p>
    <w:p w14:paraId="7F3D4B20" w14:textId="77777777" w:rsidR="00C348F5" w:rsidRDefault="00C348F5" w:rsidP="00C348F5">
      <w:pPr>
        <w:widowControl w:val="0"/>
        <w:numPr>
          <w:ilvl w:val="0"/>
          <w:numId w:val="7"/>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3FB04E92" wp14:editId="69C3033D">
            <wp:extent cx="245110" cy="179705"/>
            <wp:effectExtent l="0" t="0" r="889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Verdana" w:hAnsi="Verdana" w:cs="Verdana"/>
        </w:rPr>
        <w:t>: Two vertices joined by a triple edge.</w:t>
      </w:r>
    </w:p>
    <w:p w14:paraId="6D78163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can cut down the </w:t>
      </w:r>
      <w:r>
        <w:rPr>
          <w:rFonts w:ascii="Verdana" w:hAnsi="Verdana" w:cs="Verdana"/>
          <w:noProof/>
        </w:rPr>
        <w:drawing>
          <wp:inline distT="0" distB="0" distL="0" distR="0" wp14:anchorId="796030F2" wp14:editId="7A42A26E">
            <wp:extent cx="554990" cy="179705"/>
            <wp:effectExtent l="0" t="0" r="381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554990" cy="17970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695E532A" wp14:editId="62A9602D">
            <wp:extent cx="416560" cy="179705"/>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416560" cy="179705"/>
                    </a:xfrm>
                    <a:prstGeom prst="rect">
                      <a:avLst/>
                    </a:prstGeom>
                    <a:noFill/>
                    <a:ln>
                      <a:noFill/>
                    </a:ln>
                  </pic:spPr>
                </pic:pic>
              </a:graphicData>
            </a:graphic>
          </wp:inline>
        </w:drawing>
      </w:r>
      <w:r>
        <w:rPr>
          <w:rFonts w:ascii="Verdana" w:hAnsi="Verdana" w:cs="Verdana"/>
        </w:rPr>
        <w:t xml:space="preserve"> cases further:</w:t>
      </w:r>
    </w:p>
    <w:p w14:paraId="32F9251B"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25</w:t>
      </w:r>
      <w:r>
        <w:rPr>
          <w:rFonts w:ascii="Times New Roman" w:hAnsi="Times New Roman" w:cs="Times New Roman"/>
          <w:sz w:val="30"/>
          <w:szCs w:val="30"/>
        </w:rPr>
        <w:t xml:space="preserve"> The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of an admissible configuration cannot contain as a </w:t>
      </w:r>
      <w:proofErr w:type="spellStart"/>
      <w:r>
        <w:rPr>
          <w:rFonts w:ascii="Times New Roman" w:hAnsi="Times New Roman" w:cs="Times New Roman"/>
          <w:sz w:val="30"/>
          <w:szCs w:val="30"/>
        </w:rPr>
        <w:t>subgraph</w:t>
      </w:r>
      <w:proofErr w:type="spellEnd"/>
    </w:p>
    <w:p w14:paraId="1B1150A8" w14:textId="77777777" w:rsidR="00C348F5" w:rsidRDefault="00C348F5" w:rsidP="00C348F5">
      <w:pPr>
        <w:widowControl w:val="0"/>
        <w:numPr>
          <w:ilvl w:val="0"/>
          <w:numId w:val="8"/>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(a) A chain of four edges, with one of the interior edges a double edge;</w:t>
      </w:r>
    </w:p>
    <w:p w14:paraId="024FFA54" w14:textId="77777777" w:rsidR="00C348F5" w:rsidRDefault="00C348F5" w:rsidP="00C348F5">
      <w:pPr>
        <w:widowControl w:val="0"/>
        <w:numPr>
          <w:ilvl w:val="0"/>
          <w:numId w:val="8"/>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(b) Three chains of two simple edges each, </w:t>
      </w:r>
      <w:proofErr w:type="spellStart"/>
      <w:r>
        <w:rPr>
          <w:rFonts w:ascii="Times New Roman" w:hAnsi="Times New Roman" w:cs="Times New Roman"/>
          <w:sz w:val="30"/>
          <w:szCs w:val="30"/>
        </w:rPr>
        <w:t>emenating</w:t>
      </w:r>
      <w:proofErr w:type="spellEnd"/>
      <w:r>
        <w:rPr>
          <w:rFonts w:ascii="Times New Roman" w:hAnsi="Times New Roman" w:cs="Times New Roman"/>
          <w:sz w:val="30"/>
          <w:szCs w:val="30"/>
        </w:rPr>
        <w:t xml:space="preserve"> from a common vertex;</w:t>
      </w:r>
    </w:p>
    <w:p w14:paraId="51430BF5" w14:textId="77777777" w:rsidR="00C348F5" w:rsidRDefault="00C348F5" w:rsidP="00C348F5">
      <w:pPr>
        <w:widowControl w:val="0"/>
        <w:numPr>
          <w:ilvl w:val="0"/>
          <w:numId w:val="8"/>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sz w:val="30"/>
          <w:szCs w:val="30"/>
        </w:rPr>
        <w:t xml:space="preserve">(c) Three chains of simple edges of length </w:t>
      </w:r>
      <w:r>
        <w:rPr>
          <w:rFonts w:ascii="Times New Roman" w:hAnsi="Times New Roman" w:cs="Times New Roman"/>
          <w:noProof/>
          <w:sz w:val="30"/>
          <w:szCs w:val="30"/>
        </w:rPr>
        <w:drawing>
          <wp:inline distT="0" distB="0" distL="0" distR="0" wp14:anchorId="16DB8A19" wp14:editId="7F4D9C32">
            <wp:extent cx="481965" cy="203835"/>
            <wp:effectExtent l="0" t="0" r="635"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481965" cy="203835"/>
                    </a:xfrm>
                    <a:prstGeom prst="rect">
                      <a:avLst/>
                    </a:prstGeom>
                    <a:noFill/>
                    <a:ln>
                      <a:noFill/>
                    </a:ln>
                  </pic:spPr>
                </pic:pic>
              </a:graphicData>
            </a:graphic>
          </wp:inline>
        </w:drawing>
      </w:r>
      <w:r>
        <w:rPr>
          <w:rFonts w:ascii="Times New Roman" w:hAnsi="Times New Roman" w:cs="Times New Roman"/>
          <w:sz w:val="30"/>
          <w:szCs w:val="30"/>
        </w:rPr>
        <w:t xml:space="preserve"> respectively, </w:t>
      </w:r>
      <w:proofErr w:type="spellStart"/>
      <w:r>
        <w:rPr>
          <w:rFonts w:ascii="Times New Roman" w:hAnsi="Times New Roman" w:cs="Times New Roman"/>
          <w:sz w:val="30"/>
          <w:szCs w:val="30"/>
        </w:rPr>
        <w:t>emenating</w:t>
      </w:r>
      <w:proofErr w:type="spellEnd"/>
      <w:r>
        <w:rPr>
          <w:rFonts w:ascii="Times New Roman" w:hAnsi="Times New Roman" w:cs="Times New Roman"/>
          <w:sz w:val="30"/>
          <w:szCs w:val="30"/>
        </w:rPr>
        <w:t xml:space="preserve"> from a common vertex.</w:t>
      </w:r>
    </w:p>
    <w:p w14:paraId="142E8CA0"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To exclude (a), suppose for contradiction that we have two chains </w:t>
      </w:r>
      <w:r>
        <w:rPr>
          <w:rFonts w:ascii="Verdana" w:hAnsi="Verdana" w:cs="Verdana"/>
          <w:noProof/>
        </w:rPr>
        <w:drawing>
          <wp:inline distT="0" distB="0" distL="0" distR="0" wp14:anchorId="5F6E366E" wp14:editId="222AF500">
            <wp:extent cx="620395" cy="2286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620395" cy="22860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6505CF13" wp14:editId="2AE5F015">
            <wp:extent cx="865505" cy="2286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Verdana" w:hAnsi="Verdana" w:cs="Verdana"/>
        </w:rPr>
        <w:t xml:space="preserve"> of simple edges, with </w:t>
      </w:r>
      <w:r>
        <w:rPr>
          <w:rFonts w:ascii="Verdana" w:hAnsi="Verdana" w:cs="Verdana"/>
          <w:noProof/>
        </w:rPr>
        <w:drawing>
          <wp:inline distT="0" distB="0" distL="0" distR="0" wp14:anchorId="523829D9" wp14:editId="4FAA49F7">
            <wp:extent cx="473710" cy="130810"/>
            <wp:effectExtent l="0" t="0" r="889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473710" cy="130810"/>
                    </a:xfrm>
                    <a:prstGeom prst="rect">
                      <a:avLst/>
                    </a:prstGeom>
                    <a:noFill/>
                    <a:ln>
                      <a:noFill/>
                    </a:ln>
                  </pic:spPr>
                </pic:pic>
              </a:graphicData>
            </a:graphic>
          </wp:inline>
        </w:drawing>
      </w:r>
      <w:r>
        <w:rPr>
          <w:rFonts w:ascii="Verdana" w:hAnsi="Verdana" w:cs="Verdana"/>
        </w:rPr>
        <w:t xml:space="preserve"> joined by a double edge. Writing </w:t>
      </w:r>
      <w:r>
        <w:rPr>
          <w:rFonts w:ascii="Verdana" w:hAnsi="Verdana" w:cs="Verdana"/>
          <w:noProof/>
        </w:rPr>
        <w:drawing>
          <wp:inline distT="0" distB="0" distL="0" distR="0" wp14:anchorId="52E4644B" wp14:editId="1EE869BD">
            <wp:extent cx="1624965" cy="294005"/>
            <wp:effectExtent l="0" t="0" r="635" b="1079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1624965" cy="29400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52D3EFE" wp14:editId="43D66D1E">
            <wp:extent cx="2146935" cy="294005"/>
            <wp:effectExtent l="0" t="0" r="12065" b="1079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2146935" cy="294005"/>
                    </a:xfrm>
                    <a:prstGeom prst="rect">
                      <a:avLst/>
                    </a:prstGeom>
                    <a:noFill/>
                    <a:ln>
                      <a:noFill/>
                    </a:ln>
                  </pic:spPr>
                </pic:pic>
              </a:graphicData>
            </a:graphic>
          </wp:inline>
        </w:drawing>
      </w:r>
      <w:r>
        <w:rPr>
          <w:rFonts w:ascii="Verdana" w:hAnsi="Verdana" w:cs="Verdana"/>
        </w:rPr>
        <w:t xml:space="preserve">, one computes that </w:t>
      </w:r>
      <w:r>
        <w:rPr>
          <w:rFonts w:ascii="Verdana" w:hAnsi="Verdana" w:cs="Verdana"/>
          <w:noProof/>
        </w:rPr>
        <w:drawing>
          <wp:inline distT="0" distB="0" distL="0" distR="0" wp14:anchorId="1424DF62" wp14:editId="659A7104">
            <wp:extent cx="383540" cy="179705"/>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383540" cy="179705"/>
                    </a:xfrm>
                    <a:prstGeom prst="rect">
                      <a:avLst/>
                    </a:prstGeom>
                    <a:noFill/>
                    <a:ln>
                      <a:noFill/>
                    </a:ln>
                  </pic:spPr>
                </pic:pic>
              </a:graphicData>
            </a:graphic>
          </wp:inline>
        </w:drawing>
      </w:r>
      <w:r>
        <w:rPr>
          <w:rFonts w:ascii="Verdana" w:hAnsi="Verdana" w:cs="Verdana"/>
        </w:rPr>
        <w:t xml:space="preserve"> are unit vectors with inner product </w:t>
      </w:r>
      <w:r>
        <w:rPr>
          <w:rFonts w:ascii="Verdana" w:hAnsi="Verdana" w:cs="Verdana"/>
          <w:noProof/>
        </w:rPr>
        <w:drawing>
          <wp:inline distT="0" distB="0" distL="0" distR="0" wp14:anchorId="70EE8C0E" wp14:editId="0A7FDA9E">
            <wp:extent cx="1077595" cy="2286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1077595" cy="228600"/>
                    </a:xfrm>
                    <a:prstGeom prst="rect">
                      <a:avLst/>
                    </a:prstGeom>
                    <a:noFill/>
                    <a:ln>
                      <a:noFill/>
                    </a:ln>
                  </pic:spPr>
                </pic:pic>
              </a:graphicData>
            </a:graphic>
          </wp:inline>
        </w:drawing>
      </w:r>
      <w:r>
        <w:rPr>
          <w:rFonts w:ascii="Verdana" w:hAnsi="Verdana" w:cs="Verdana"/>
        </w:rPr>
        <w:t xml:space="preserve">, implying that </w:t>
      </w:r>
      <w:r>
        <w:rPr>
          <w:rFonts w:ascii="Verdana" w:hAnsi="Verdana" w:cs="Verdana"/>
          <w:noProof/>
        </w:rPr>
        <w:drawing>
          <wp:inline distT="0" distB="0" distL="0" distR="0" wp14:anchorId="65F297AB" wp14:editId="26B164C6">
            <wp:extent cx="383540" cy="179705"/>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383540" cy="179705"/>
                    </a:xfrm>
                    <a:prstGeom prst="rect">
                      <a:avLst/>
                    </a:prstGeom>
                    <a:noFill/>
                    <a:ln>
                      <a:noFill/>
                    </a:ln>
                  </pic:spPr>
                </pic:pic>
              </a:graphicData>
            </a:graphic>
          </wp:inline>
        </w:drawing>
      </w:r>
      <w:r>
        <w:rPr>
          <w:rFonts w:ascii="Verdana" w:hAnsi="Verdana" w:cs="Verdana"/>
        </w:rPr>
        <w:t xml:space="preserve"> are parallel, contradicting linear independence.</w:t>
      </w:r>
    </w:p>
    <w:p w14:paraId="58D59FB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To exclude (b), suppose that we have three chains </w:t>
      </w:r>
      <w:r>
        <w:rPr>
          <w:rFonts w:ascii="Verdana" w:hAnsi="Verdana" w:cs="Verdana"/>
          <w:noProof/>
        </w:rPr>
        <w:drawing>
          <wp:inline distT="0" distB="0" distL="0" distR="0" wp14:anchorId="7E73B7BF" wp14:editId="385D26F4">
            <wp:extent cx="840740" cy="2286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68AC2F30" wp14:editId="309B2865">
            <wp:extent cx="800100" cy="228600"/>
            <wp:effectExtent l="0" t="0" r="1270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4B696A01" wp14:editId="261494DD">
            <wp:extent cx="889635" cy="2286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889635" cy="228600"/>
                    </a:xfrm>
                    <a:prstGeom prst="rect">
                      <a:avLst/>
                    </a:prstGeom>
                    <a:noFill/>
                    <a:ln>
                      <a:noFill/>
                    </a:ln>
                  </pic:spPr>
                </pic:pic>
              </a:graphicData>
            </a:graphic>
          </wp:inline>
        </w:drawing>
      </w:r>
      <w:r>
        <w:rPr>
          <w:rFonts w:ascii="Verdana" w:hAnsi="Verdana" w:cs="Verdana"/>
        </w:rPr>
        <w:t xml:space="preserve"> of simple edges joined at </w:t>
      </w:r>
      <w:r>
        <w:rPr>
          <w:rFonts w:ascii="Verdana" w:hAnsi="Verdana" w:cs="Verdana"/>
          <w:noProof/>
        </w:rPr>
        <w:drawing>
          <wp:inline distT="0" distB="0" distL="0" distR="0" wp14:anchorId="7E9F965B" wp14:editId="4B582A7A">
            <wp:extent cx="114300" cy="89535"/>
            <wp:effectExtent l="0" t="0" r="12700" b="1206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Then the vectors </w:t>
      </w:r>
      <w:r>
        <w:rPr>
          <w:rFonts w:ascii="Verdana" w:hAnsi="Verdana" w:cs="Verdana"/>
          <w:noProof/>
        </w:rPr>
        <w:drawing>
          <wp:inline distT="0" distB="0" distL="0" distR="0" wp14:anchorId="10626942" wp14:editId="2A6CC1C6">
            <wp:extent cx="5217160" cy="294005"/>
            <wp:effectExtent l="0" t="0" r="0" b="1079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5217160" cy="294005"/>
                    </a:xfrm>
                    <a:prstGeom prst="rect">
                      <a:avLst/>
                    </a:prstGeom>
                    <a:noFill/>
                    <a:ln>
                      <a:noFill/>
                    </a:ln>
                  </pic:spPr>
                </pic:pic>
              </a:graphicData>
            </a:graphic>
          </wp:inline>
        </w:drawing>
      </w:r>
      <w:r>
        <w:rPr>
          <w:rFonts w:ascii="Verdana" w:hAnsi="Verdana" w:cs="Verdana"/>
        </w:rPr>
        <w:t xml:space="preserve"> are an orthonormal system that each have an inner product of </w:t>
      </w:r>
      <w:r>
        <w:rPr>
          <w:rFonts w:ascii="Verdana" w:hAnsi="Verdana" w:cs="Verdana"/>
          <w:noProof/>
        </w:rPr>
        <w:drawing>
          <wp:inline distT="0" distB="0" distL="0" distR="0" wp14:anchorId="295296A2" wp14:editId="60698630">
            <wp:extent cx="645160" cy="2286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645160" cy="228600"/>
                    </a:xfrm>
                    <a:prstGeom prst="rect">
                      <a:avLst/>
                    </a:prstGeom>
                    <a:noFill/>
                    <a:ln>
                      <a:noFill/>
                    </a:ln>
                  </pic:spPr>
                </pic:pic>
              </a:graphicData>
            </a:graphic>
          </wp:inline>
        </w:drawing>
      </w:r>
      <w:r>
        <w:rPr>
          <w:rFonts w:ascii="Verdana" w:hAnsi="Verdana" w:cs="Verdana"/>
        </w:rPr>
        <w:t xml:space="preserve"> each with </w:t>
      </w:r>
      <w:r>
        <w:rPr>
          <w:rFonts w:ascii="Verdana" w:hAnsi="Verdana" w:cs="Verdana"/>
          <w:noProof/>
        </w:rPr>
        <w:drawing>
          <wp:inline distT="0" distB="0" distL="0" distR="0" wp14:anchorId="4B4DC843" wp14:editId="0208909B">
            <wp:extent cx="114300" cy="89535"/>
            <wp:effectExtent l="0" t="0" r="12700" b="1206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Comparing this with Bessel’s inequality we conclude that </w:t>
      </w:r>
      <w:r>
        <w:rPr>
          <w:rFonts w:ascii="Verdana" w:hAnsi="Verdana" w:cs="Verdana"/>
          <w:noProof/>
        </w:rPr>
        <w:drawing>
          <wp:inline distT="0" distB="0" distL="0" distR="0" wp14:anchorId="1DA02AC1" wp14:editId="2494FA8B">
            <wp:extent cx="114300" cy="89535"/>
            <wp:effectExtent l="0" t="0" r="12700" b="12065"/>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lies in the span of </w:t>
      </w:r>
      <w:r>
        <w:rPr>
          <w:rFonts w:ascii="Verdana" w:hAnsi="Verdana" w:cs="Verdana"/>
          <w:noProof/>
        </w:rPr>
        <w:drawing>
          <wp:inline distT="0" distB="0" distL="0" distR="0" wp14:anchorId="025C7B78" wp14:editId="30F95D52">
            <wp:extent cx="669290" cy="179705"/>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669290" cy="179705"/>
                    </a:xfrm>
                    <a:prstGeom prst="rect">
                      <a:avLst/>
                    </a:prstGeom>
                    <a:noFill/>
                    <a:ln>
                      <a:noFill/>
                    </a:ln>
                  </pic:spPr>
                </pic:pic>
              </a:graphicData>
            </a:graphic>
          </wp:inline>
        </w:drawing>
      </w:r>
      <w:r>
        <w:rPr>
          <w:rFonts w:ascii="Verdana" w:hAnsi="Verdana" w:cs="Verdana"/>
        </w:rPr>
        <w:t>, contradicting linear independence.</w:t>
      </w:r>
    </w:p>
    <w:p w14:paraId="165CA47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Finally, to exclude (c), suppose we have three chains </w:t>
      </w:r>
      <w:r>
        <w:rPr>
          <w:rFonts w:ascii="Verdana" w:hAnsi="Verdana" w:cs="Verdana"/>
          <w:noProof/>
        </w:rPr>
        <w:drawing>
          <wp:inline distT="0" distB="0" distL="0" distR="0" wp14:anchorId="697DEB81" wp14:editId="1EC0A71B">
            <wp:extent cx="530860" cy="228600"/>
            <wp:effectExtent l="0" t="0" r="254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530860" cy="22860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5FD77838" wp14:editId="682BEC22">
            <wp:extent cx="800100" cy="228600"/>
            <wp:effectExtent l="0" t="0" r="1270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780ED4DA" wp14:editId="6C089CBD">
            <wp:extent cx="1869440" cy="228600"/>
            <wp:effectExtent l="0" t="0" r="1016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1869440" cy="228600"/>
                    </a:xfrm>
                    <a:prstGeom prst="rect">
                      <a:avLst/>
                    </a:prstGeom>
                    <a:noFill/>
                    <a:ln>
                      <a:noFill/>
                    </a:ln>
                  </pic:spPr>
                </pic:pic>
              </a:graphicData>
            </a:graphic>
          </wp:inline>
        </w:drawing>
      </w:r>
      <w:r>
        <w:rPr>
          <w:rFonts w:ascii="Verdana" w:hAnsi="Verdana" w:cs="Verdana"/>
        </w:rPr>
        <w:t xml:space="preserve"> of simple edges joined at </w:t>
      </w:r>
      <w:r>
        <w:rPr>
          <w:rFonts w:ascii="Verdana" w:hAnsi="Verdana" w:cs="Verdana"/>
          <w:noProof/>
        </w:rPr>
        <w:drawing>
          <wp:inline distT="0" distB="0" distL="0" distR="0" wp14:anchorId="2171EE15" wp14:editId="2AC75301">
            <wp:extent cx="114300" cy="89535"/>
            <wp:effectExtent l="0" t="0" r="12700" b="12065"/>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Writing </w:t>
      </w:r>
      <w:r>
        <w:rPr>
          <w:rFonts w:ascii="Verdana" w:hAnsi="Verdana" w:cs="Verdana"/>
          <w:noProof/>
        </w:rPr>
        <w:drawing>
          <wp:inline distT="0" distB="0" distL="0" distR="0" wp14:anchorId="3BC809C2" wp14:editId="042B1A64">
            <wp:extent cx="661035" cy="18796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661035" cy="18796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04A029AD" wp14:editId="0F6B7FEF">
            <wp:extent cx="1616710" cy="294005"/>
            <wp:effectExtent l="0" t="0" r="8890" b="1079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1616710" cy="29400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2A179C23" wp14:editId="66CDB9E9">
            <wp:extent cx="3608705" cy="294005"/>
            <wp:effectExtent l="0" t="0" r="0" b="10795"/>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3608705" cy="294005"/>
                    </a:xfrm>
                    <a:prstGeom prst="rect">
                      <a:avLst/>
                    </a:prstGeom>
                    <a:noFill/>
                    <a:ln>
                      <a:noFill/>
                    </a:ln>
                  </pic:spPr>
                </pic:pic>
              </a:graphicData>
            </a:graphic>
          </wp:inline>
        </w:drawing>
      </w:r>
      <w:r>
        <w:rPr>
          <w:rFonts w:ascii="Verdana" w:hAnsi="Verdana" w:cs="Verdana"/>
        </w:rPr>
        <w:t xml:space="preserve">, we compute that </w:t>
      </w:r>
      <w:r>
        <w:rPr>
          <w:rFonts w:ascii="Verdana" w:hAnsi="Verdana" w:cs="Verdana"/>
          <w:noProof/>
        </w:rPr>
        <w:drawing>
          <wp:inline distT="0" distB="0" distL="0" distR="0" wp14:anchorId="7D621F9E" wp14:editId="3863F9E5">
            <wp:extent cx="669290" cy="179705"/>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669290" cy="179705"/>
                    </a:xfrm>
                    <a:prstGeom prst="rect">
                      <a:avLst/>
                    </a:prstGeom>
                    <a:noFill/>
                    <a:ln>
                      <a:noFill/>
                    </a:ln>
                  </pic:spPr>
                </pic:pic>
              </a:graphicData>
            </a:graphic>
          </wp:inline>
        </w:drawing>
      </w:r>
      <w:r>
        <w:rPr>
          <w:rFonts w:ascii="Verdana" w:hAnsi="Verdana" w:cs="Verdana"/>
        </w:rPr>
        <w:t xml:space="preserve"> are an orthonormal system that have inner products </w:t>
      </w:r>
      <w:r>
        <w:rPr>
          <w:rFonts w:ascii="Verdana" w:hAnsi="Verdana" w:cs="Verdana"/>
        </w:rPr>
        <w:lastRenderedPageBreak/>
        <w:t xml:space="preserve">of </w:t>
      </w:r>
      <w:r>
        <w:rPr>
          <w:rFonts w:ascii="Verdana" w:hAnsi="Verdana" w:cs="Verdana"/>
          <w:noProof/>
        </w:rPr>
        <w:drawing>
          <wp:inline distT="0" distB="0" distL="0" distR="0" wp14:anchorId="6E7685A7" wp14:editId="53F2521A">
            <wp:extent cx="1763395" cy="294005"/>
            <wp:effectExtent l="0" t="0" r="0" b="1079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1763395" cy="294005"/>
                    </a:xfrm>
                    <a:prstGeom prst="rect">
                      <a:avLst/>
                    </a:prstGeom>
                    <a:noFill/>
                    <a:ln>
                      <a:noFill/>
                    </a:ln>
                  </pic:spPr>
                </pic:pic>
              </a:graphicData>
            </a:graphic>
          </wp:inline>
        </w:drawing>
      </w:r>
      <w:r>
        <w:rPr>
          <w:rFonts w:ascii="Verdana" w:hAnsi="Verdana" w:cs="Verdana"/>
        </w:rPr>
        <w:t xml:space="preserve"> respectively with </w:t>
      </w:r>
      <w:r>
        <w:rPr>
          <w:rFonts w:ascii="Verdana" w:hAnsi="Verdana" w:cs="Verdana"/>
          <w:noProof/>
        </w:rPr>
        <w:drawing>
          <wp:inline distT="0" distB="0" distL="0" distR="0" wp14:anchorId="124481CB" wp14:editId="6934141F">
            <wp:extent cx="114300" cy="89535"/>
            <wp:effectExtent l="0" t="0" r="12700" b="1206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0DF4DF21" wp14:editId="06209DC1">
            <wp:extent cx="1273810" cy="253365"/>
            <wp:effectExtent l="0" t="0" r="0" b="63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1273810" cy="253365"/>
                    </a:xfrm>
                    <a:prstGeom prst="rect">
                      <a:avLst/>
                    </a:prstGeom>
                    <a:noFill/>
                    <a:ln>
                      <a:noFill/>
                    </a:ln>
                  </pic:spPr>
                </pic:pic>
              </a:graphicData>
            </a:graphic>
          </wp:inline>
        </w:drawing>
      </w:r>
      <w:r>
        <w:rPr>
          <w:rFonts w:ascii="Verdana" w:hAnsi="Verdana" w:cs="Verdana"/>
        </w:rPr>
        <w:t xml:space="preserve">, this forces </w:t>
      </w:r>
      <w:r>
        <w:rPr>
          <w:rFonts w:ascii="Verdana" w:hAnsi="Verdana" w:cs="Verdana"/>
          <w:noProof/>
        </w:rPr>
        <w:drawing>
          <wp:inline distT="0" distB="0" distL="0" distR="0" wp14:anchorId="2C50A166" wp14:editId="2C4C86F2">
            <wp:extent cx="114300" cy="89535"/>
            <wp:effectExtent l="0" t="0" r="12700" b="1206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to lie in the span of </w:t>
      </w:r>
      <w:r>
        <w:rPr>
          <w:rFonts w:ascii="Verdana" w:hAnsi="Verdana" w:cs="Verdana"/>
          <w:noProof/>
        </w:rPr>
        <w:drawing>
          <wp:inline distT="0" distB="0" distL="0" distR="0" wp14:anchorId="0EE1B0EF" wp14:editId="034D6B16">
            <wp:extent cx="669290" cy="179705"/>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669290" cy="179705"/>
                    </a:xfrm>
                    <a:prstGeom prst="rect">
                      <a:avLst/>
                    </a:prstGeom>
                    <a:noFill/>
                    <a:ln>
                      <a:noFill/>
                    </a:ln>
                  </pic:spPr>
                </pic:pic>
              </a:graphicData>
            </a:graphic>
          </wp:inline>
        </w:drawing>
      </w:r>
      <w:r>
        <w:rPr>
          <w:rFonts w:ascii="Verdana" w:hAnsi="Verdana" w:cs="Verdana"/>
        </w:rPr>
        <w:t xml:space="preserve">, again contradicting linear independence. </w:t>
      </w:r>
      <w:r>
        <w:rPr>
          <w:rFonts w:ascii="Verdana" w:hAnsi="Verdana" w:cs="Verdana"/>
          <w:noProof/>
        </w:rPr>
        <w:drawing>
          <wp:inline distT="0" distB="0" distL="0" distR="0" wp14:anchorId="4C11EF8D" wp14:editId="671FD5C8">
            <wp:extent cx="139065" cy="15494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7B1E4E8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remark that one could also obtain the required contradictions in the above proof by verifying in all three cases that the </w:t>
      </w:r>
      <w:hyperlink r:id="rId593" w:history="1">
        <w:r>
          <w:rPr>
            <w:rFonts w:ascii="Verdana" w:hAnsi="Verdana" w:cs="Verdana"/>
            <w:color w:val="0B576D"/>
          </w:rPr>
          <w:t>Gram matrix</w:t>
        </w:r>
      </w:hyperlink>
      <w:r>
        <w:rPr>
          <w:rFonts w:ascii="Verdana" w:hAnsi="Verdana" w:cs="Verdana"/>
        </w:rPr>
        <w:t xml:space="preserve"> of the </w:t>
      </w:r>
      <w:proofErr w:type="spellStart"/>
      <w:r>
        <w:rPr>
          <w:rFonts w:ascii="Verdana" w:hAnsi="Verdana" w:cs="Verdana"/>
        </w:rPr>
        <w:t>subconfiguration</w:t>
      </w:r>
      <w:proofErr w:type="spellEnd"/>
      <w:r>
        <w:rPr>
          <w:rFonts w:ascii="Verdana" w:hAnsi="Verdana" w:cs="Verdana"/>
        </w:rPr>
        <w:t xml:space="preserve"> has determinant zero.</w:t>
      </w:r>
    </w:p>
    <w:p w14:paraId="54B7A76C"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Corollary 26</w:t>
      </w:r>
      <w:r>
        <w:rPr>
          <w:rFonts w:ascii="Times New Roman" w:hAnsi="Times New Roman" w:cs="Times New Roman"/>
          <w:sz w:val="30"/>
          <w:szCs w:val="30"/>
        </w:rPr>
        <w:t xml:space="preserve"> The </w:t>
      </w:r>
      <w:proofErr w:type="spellStart"/>
      <w:r>
        <w:rPr>
          <w:rFonts w:ascii="Times New Roman" w:hAnsi="Times New Roman" w:cs="Times New Roman"/>
          <w:sz w:val="30"/>
          <w:szCs w:val="30"/>
        </w:rPr>
        <w:t>Coxeter</w:t>
      </w:r>
      <w:proofErr w:type="spellEnd"/>
      <w:r>
        <w:rPr>
          <w:rFonts w:ascii="Times New Roman" w:hAnsi="Times New Roman" w:cs="Times New Roman"/>
          <w:sz w:val="30"/>
          <w:szCs w:val="30"/>
        </w:rPr>
        <w:t xml:space="preserve"> diagram of an irreducible admissible configuration must take one of the following forms:</w:t>
      </w:r>
    </w:p>
    <w:p w14:paraId="249EC95B" w14:textId="77777777" w:rsidR="00C348F5" w:rsidRDefault="00C348F5" w:rsidP="00C348F5">
      <w:pPr>
        <w:widowControl w:val="0"/>
        <w:numPr>
          <w:ilvl w:val="0"/>
          <w:numId w:val="9"/>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B59372B" wp14:editId="38A63A79">
            <wp:extent cx="245110" cy="179705"/>
            <wp:effectExtent l="0" t="0" r="889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5C1E033B" wp14:editId="066ECF05">
            <wp:extent cx="130810" cy="89535"/>
            <wp:effectExtent l="0" t="0" r="0" b="1206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vertices joined in a chain of simple edges for some </w:t>
      </w:r>
      <w:r>
        <w:rPr>
          <w:rFonts w:ascii="Times New Roman" w:hAnsi="Times New Roman" w:cs="Times New Roman"/>
          <w:noProof/>
          <w:sz w:val="30"/>
          <w:szCs w:val="30"/>
        </w:rPr>
        <w:drawing>
          <wp:inline distT="0" distB="0" distL="0" distR="0" wp14:anchorId="6408AB76" wp14:editId="3BA6B3FF">
            <wp:extent cx="497840" cy="187960"/>
            <wp:effectExtent l="0" t="0" r="1016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97840" cy="187960"/>
                    </a:xfrm>
                    <a:prstGeom prst="rect">
                      <a:avLst/>
                    </a:prstGeom>
                    <a:noFill/>
                    <a:ln>
                      <a:noFill/>
                    </a:ln>
                  </pic:spPr>
                </pic:pic>
              </a:graphicData>
            </a:graphic>
          </wp:inline>
        </w:drawing>
      </w:r>
      <w:r>
        <w:rPr>
          <w:rFonts w:ascii="Times New Roman" w:hAnsi="Times New Roman" w:cs="Times New Roman"/>
          <w:sz w:val="30"/>
          <w:szCs w:val="30"/>
        </w:rPr>
        <w:t>;</w:t>
      </w:r>
    </w:p>
    <w:p w14:paraId="7A9F69D8" w14:textId="77777777" w:rsidR="00C348F5" w:rsidRDefault="00C348F5" w:rsidP="00C348F5">
      <w:pPr>
        <w:widowControl w:val="0"/>
        <w:numPr>
          <w:ilvl w:val="0"/>
          <w:numId w:val="9"/>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5540738" wp14:editId="03A5B10F">
            <wp:extent cx="408305" cy="179705"/>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408305" cy="179705"/>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06864B65" wp14:editId="690704FB">
            <wp:extent cx="130810" cy="89535"/>
            <wp:effectExtent l="0" t="0" r="0" b="1206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vertices joined in a chain of edges for some </w:t>
      </w:r>
      <w:r>
        <w:rPr>
          <w:rFonts w:ascii="Times New Roman" w:hAnsi="Times New Roman" w:cs="Times New Roman"/>
          <w:noProof/>
          <w:sz w:val="30"/>
          <w:szCs w:val="30"/>
        </w:rPr>
        <w:drawing>
          <wp:inline distT="0" distB="0" distL="0" distR="0" wp14:anchorId="4D57003A" wp14:editId="1DB09241">
            <wp:extent cx="506095" cy="187960"/>
            <wp:effectExtent l="0" t="0" r="1905"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 with one boundary edge being a double edge and all other edges simple;</w:t>
      </w:r>
    </w:p>
    <w:p w14:paraId="50AC6FBD" w14:textId="77777777" w:rsidR="00C348F5" w:rsidRDefault="00C348F5" w:rsidP="00C348F5">
      <w:pPr>
        <w:widowControl w:val="0"/>
        <w:numPr>
          <w:ilvl w:val="0"/>
          <w:numId w:val="9"/>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9E791A5" wp14:editId="63CB2C19">
            <wp:extent cx="253365" cy="179705"/>
            <wp:effectExtent l="0" t="0" r="635"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Times New Roman" w:hAnsi="Times New Roman" w:cs="Times New Roman"/>
          <w:sz w:val="30"/>
          <w:szCs w:val="30"/>
        </w:rPr>
        <w:t xml:space="preserve">: Three chains of simple edges of length </w:t>
      </w:r>
      <w:r>
        <w:rPr>
          <w:rFonts w:ascii="Times New Roman" w:hAnsi="Times New Roman" w:cs="Times New Roman"/>
          <w:noProof/>
          <w:sz w:val="30"/>
          <w:szCs w:val="30"/>
        </w:rPr>
        <w:drawing>
          <wp:inline distT="0" distB="0" distL="0" distR="0" wp14:anchorId="0467AE07" wp14:editId="188BE816">
            <wp:extent cx="865505" cy="18796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865505" cy="187960"/>
                    </a:xfrm>
                    <a:prstGeom prst="rect">
                      <a:avLst/>
                    </a:prstGeom>
                    <a:noFill/>
                    <a:ln>
                      <a:noFill/>
                    </a:ln>
                  </pic:spPr>
                </pic:pic>
              </a:graphicData>
            </a:graphic>
          </wp:inline>
        </w:drawing>
      </w:r>
      <w:r>
        <w:rPr>
          <w:rFonts w:ascii="Times New Roman" w:hAnsi="Times New Roman" w:cs="Times New Roman"/>
          <w:sz w:val="30"/>
          <w:szCs w:val="30"/>
        </w:rPr>
        <w:t xml:space="preserve"> respectively for some </w:t>
      </w:r>
      <w:r>
        <w:rPr>
          <w:rFonts w:ascii="Times New Roman" w:hAnsi="Times New Roman" w:cs="Times New Roman"/>
          <w:noProof/>
          <w:sz w:val="30"/>
          <w:szCs w:val="30"/>
        </w:rPr>
        <w:drawing>
          <wp:inline distT="0" distB="0" distL="0" distR="0" wp14:anchorId="4A53478B" wp14:editId="77EC7822">
            <wp:extent cx="506095" cy="187960"/>
            <wp:effectExtent l="0" t="0" r="1905"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 xml:space="preserve">, </w:t>
      </w:r>
      <w:proofErr w:type="spellStart"/>
      <w:r>
        <w:rPr>
          <w:rFonts w:ascii="Times New Roman" w:hAnsi="Times New Roman" w:cs="Times New Roman"/>
          <w:sz w:val="30"/>
          <w:szCs w:val="30"/>
        </w:rPr>
        <w:t>emenating</w:t>
      </w:r>
      <w:proofErr w:type="spellEnd"/>
      <w:r>
        <w:rPr>
          <w:rFonts w:ascii="Times New Roman" w:hAnsi="Times New Roman" w:cs="Times New Roman"/>
          <w:sz w:val="30"/>
          <w:szCs w:val="30"/>
        </w:rPr>
        <w:t xml:space="preserve"> from a single vertex;</w:t>
      </w:r>
    </w:p>
    <w:p w14:paraId="024791A3" w14:textId="77777777" w:rsidR="00C348F5" w:rsidRDefault="00C348F5" w:rsidP="00C348F5">
      <w:pPr>
        <w:widowControl w:val="0"/>
        <w:numPr>
          <w:ilvl w:val="0"/>
          <w:numId w:val="9"/>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5C9ABFC" wp14:editId="64D7B14B">
            <wp:extent cx="245110" cy="179705"/>
            <wp:effectExtent l="0" t="0" r="889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Three chains of simple edges of length </w:t>
      </w:r>
      <w:r>
        <w:rPr>
          <w:rFonts w:ascii="Times New Roman" w:hAnsi="Times New Roman" w:cs="Times New Roman"/>
          <w:noProof/>
          <w:sz w:val="30"/>
          <w:szCs w:val="30"/>
        </w:rPr>
        <w:drawing>
          <wp:inline distT="0" distB="0" distL="0" distR="0" wp14:anchorId="41B986C7" wp14:editId="057455CA">
            <wp:extent cx="865505" cy="18796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865505" cy="187960"/>
                    </a:xfrm>
                    <a:prstGeom prst="rect">
                      <a:avLst/>
                    </a:prstGeom>
                    <a:noFill/>
                    <a:ln>
                      <a:noFill/>
                    </a:ln>
                  </pic:spPr>
                </pic:pic>
              </a:graphicData>
            </a:graphic>
          </wp:inline>
        </w:drawing>
      </w:r>
      <w:r>
        <w:rPr>
          <w:rFonts w:ascii="Times New Roman" w:hAnsi="Times New Roman" w:cs="Times New Roman"/>
          <w:sz w:val="30"/>
          <w:szCs w:val="30"/>
        </w:rPr>
        <w:t xml:space="preserve"> respectively for some </w:t>
      </w:r>
      <w:r>
        <w:rPr>
          <w:rFonts w:ascii="Times New Roman" w:hAnsi="Times New Roman" w:cs="Times New Roman"/>
          <w:noProof/>
          <w:sz w:val="30"/>
          <w:szCs w:val="30"/>
        </w:rPr>
        <w:drawing>
          <wp:inline distT="0" distB="0" distL="0" distR="0" wp14:anchorId="5B0BE386" wp14:editId="72246DE8">
            <wp:extent cx="889635" cy="203835"/>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889635" cy="203835"/>
                    </a:xfrm>
                    <a:prstGeom prst="rect">
                      <a:avLst/>
                    </a:prstGeom>
                    <a:noFill/>
                    <a:ln>
                      <a:noFill/>
                    </a:ln>
                  </pic:spPr>
                </pic:pic>
              </a:graphicData>
            </a:graphic>
          </wp:inline>
        </w:drawing>
      </w:r>
      <w:r>
        <w:rPr>
          <w:rFonts w:ascii="Times New Roman" w:hAnsi="Times New Roman" w:cs="Times New Roman"/>
          <w:sz w:val="30"/>
          <w:szCs w:val="30"/>
        </w:rPr>
        <w:t xml:space="preserve">, </w:t>
      </w:r>
      <w:proofErr w:type="spellStart"/>
      <w:r>
        <w:rPr>
          <w:rFonts w:ascii="Times New Roman" w:hAnsi="Times New Roman" w:cs="Times New Roman"/>
          <w:sz w:val="30"/>
          <w:szCs w:val="30"/>
        </w:rPr>
        <w:t>emenating</w:t>
      </w:r>
      <w:proofErr w:type="spellEnd"/>
      <w:r>
        <w:rPr>
          <w:rFonts w:ascii="Times New Roman" w:hAnsi="Times New Roman" w:cs="Times New Roman"/>
          <w:sz w:val="30"/>
          <w:szCs w:val="30"/>
        </w:rPr>
        <w:t xml:space="preserve"> from a single vertex;</w:t>
      </w:r>
    </w:p>
    <w:p w14:paraId="0EAAC3E1" w14:textId="77777777" w:rsidR="00C348F5" w:rsidRDefault="00C348F5" w:rsidP="00C348F5">
      <w:pPr>
        <w:widowControl w:val="0"/>
        <w:numPr>
          <w:ilvl w:val="0"/>
          <w:numId w:val="9"/>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A996280" wp14:editId="6964C734">
            <wp:extent cx="212090" cy="179705"/>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Times New Roman" w:hAnsi="Times New Roman" w:cs="Times New Roman"/>
          <w:sz w:val="30"/>
          <w:szCs w:val="30"/>
        </w:rPr>
        <w:t>: Four vertices joined in a chain of edges, with the middle edge being a double edge and the other two edges simple;</w:t>
      </w:r>
    </w:p>
    <w:p w14:paraId="482941EB" w14:textId="77777777" w:rsidR="00C348F5" w:rsidRDefault="00C348F5" w:rsidP="00C348F5">
      <w:pPr>
        <w:widowControl w:val="0"/>
        <w:numPr>
          <w:ilvl w:val="0"/>
          <w:numId w:val="9"/>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A3AF5B9" wp14:editId="22F1A043">
            <wp:extent cx="245110" cy="179705"/>
            <wp:effectExtent l="0" t="0" r="889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Two vertices joined by a triple edge.</w:t>
      </w:r>
    </w:p>
    <w:p w14:paraId="71D2A12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we return to root systems. Fixing a regular </w:t>
      </w:r>
      <w:r>
        <w:rPr>
          <w:rFonts w:ascii="Verdana" w:hAnsi="Verdana" w:cs="Verdana"/>
          <w:noProof/>
        </w:rPr>
        <w:drawing>
          <wp:inline distT="0" distB="0" distL="0" distR="0" wp14:anchorId="2A9DECF4" wp14:editId="0798127A">
            <wp:extent cx="114300" cy="139065"/>
            <wp:effectExtent l="0" t="0" r="1270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we define the </w:t>
      </w:r>
      <w:hyperlink r:id="rId600" w:history="1">
        <w:proofErr w:type="spellStart"/>
        <w:r>
          <w:rPr>
            <w:rFonts w:ascii="Verdana" w:hAnsi="Verdana" w:cs="Verdana"/>
            <w:color w:val="0B576D"/>
          </w:rPr>
          <w:t>Dynkin</w:t>
        </w:r>
        <w:proofErr w:type="spellEnd"/>
        <w:r>
          <w:rPr>
            <w:rFonts w:ascii="Verdana" w:hAnsi="Verdana" w:cs="Verdana"/>
            <w:color w:val="0B576D"/>
          </w:rPr>
          <w:t xml:space="preserve"> diagram</w:t>
        </w:r>
      </w:hyperlink>
      <w:r>
        <w:rPr>
          <w:rFonts w:ascii="Verdana" w:hAnsi="Verdana" w:cs="Verdana"/>
        </w:rPr>
        <w:t xml:space="preserve"> to be the </w:t>
      </w:r>
      <w:proofErr w:type="spellStart"/>
      <w:r>
        <w:rPr>
          <w:rFonts w:ascii="Verdana" w:hAnsi="Verdana" w:cs="Verdana"/>
        </w:rPr>
        <w:t>Coxeter</w:t>
      </w:r>
      <w:proofErr w:type="spellEnd"/>
      <w:r>
        <w:rPr>
          <w:rFonts w:ascii="Verdana" w:hAnsi="Verdana" w:cs="Verdana"/>
        </w:rPr>
        <w:t xml:space="preserve"> diagram associated to the (unit vectors of the) simple roots, except that we orient the double or triple edges to point from the longer root to the shorter root. (Note from Lemma </w:t>
      </w:r>
      <w:r>
        <w:rPr>
          <w:rFonts w:ascii="Verdana" w:hAnsi="Verdana" w:cs="Verdana"/>
          <w:color w:val="0B576D"/>
        </w:rPr>
        <w:t>19</w:t>
      </w:r>
      <w:r>
        <w:rPr>
          <w:rFonts w:ascii="Verdana" w:hAnsi="Verdana" w:cs="Verdana"/>
        </w:rPr>
        <w:t xml:space="preserve"> that we know exactly what the ratio between lengths is in these cases; in particular, the </w:t>
      </w:r>
      <w:proofErr w:type="spellStart"/>
      <w:r>
        <w:rPr>
          <w:rFonts w:ascii="Verdana" w:hAnsi="Verdana" w:cs="Verdana"/>
        </w:rPr>
        <w:t>Dynkin</w:t>
      </w:r>
      <w:proofErr w:type="spellEnd"/>
      <w:r>
        <w:rPr>
          <w:rFonts w:ascii="Verdana" w:hAnsi="Verdana" w:cs="Verdana"/>
        </w:rPr>
        <w:t xml:space="preserve"> diagram describes the root system up to a unitary transformation and dilation.) We conclude</w:t>
      </w:r>
    </w:p>
    <w:p w14:paraId="387DF5CB"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Corollary 27</w:t>
      </w:r>
      <w:r>
        <w:rPr>
          <w:rFonts w:ascii="Times New Roman" w:hAnsi="Times New Roman" w:cs="Times New Roman"/>
          <w:sz w:val="30"/>
          <w:szCs w:val="30"/>
        </w:rPr>
        <w:t xml:space="preserve"> The </w:t>
      </w:r>
      <w:proofErr w:type="spellStart"/>
      <w:r>
        <w:rPr>
          <w:rFonts w:ascii="Times New Roman" w:hAnsi="Times New Roman" w:cs="Times New Roman"/>
          <w:sz w:val="30"/>
          <w:szCs w:val="30"/>
        </w:rPr>
        <w:t>Dynkin</w:t>
      </w:r>
      <w:proofErr w:type="spellEnd"/>
      <w:r>
        <w:rPr>
          <w:rFonts w:ascii="Times New Roman" w:hAnsi="Times New Roman" w:cs="Times New Roman"/>
          <w:sz w:val="30"/>
          <w:szCs w:val="30"/>
        </w:rPr>
        <w:t xml:space="preserve"> diagram of an irreducible root system must take one of the following forms:</w:t>
      </w:r>
    </w:p>
    <w:p w14:paraId="534B3A4C"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00990E2" wp14:editId="3A0821A4">
            <wp:extent cx="245110" cy="179705"/>
            <wp:effectExtent l="0" t="0" r="889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64FF6E03" wp14:editId="362C5656">
            <wp:extent cx="130810" cy="89535"/>
            <wp:effectExtent l="0" t="0" r="0" b="1206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vertices joined in a chain of simple edges for some </w:t>
      </w:r>
      <w:r>
        <w:rPr>
          <w:rFonts w:ascii="Times New Roman" w:hAnsi="Times New Roman" w:cs="Times New Roman"/>
          <w:noProof/>
          <w:sz w:val="30"/>
          <w:szCs w:val="30"/>
        </w:rPr>
        <w:drawing>
          <wp:inline distT="0" distB="0" distL="0" distR="0" wp14:anchorId="5DF8F4A3" wp14:editId="32CDF16D">
            <wp:extent cx="497840" cy="187960"/>
            <wp:effectExtent l="0" t="0" r="1016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97840" cy="187960"/>
                    </a:xfrm>
                    <a:prstGeom prst="rect">
                      <a:avLst/>
                    </a:prstGeom>
                    <a:noFill/>
                    <a:ln>
                      <a:noFill/>
                    </a:ln>
                  </pic:spPr>
                </pic:pic>
              </a:graphicData>
            </a:graphic>
          </wp:inline>
        </w:drawing>
      </w:r>
      <w:r>
        <w:rPr>
          <w:rFonts w:ascii="Times New Roman" w:hAnsi="Times New Roman" w:cs="Times New Roman"/>
          <w:sz w:val="30"/>
          <w:szCs w:val="30"/>
        </w:rPr>
        <w:t>;</w:t>
      </w:r>
    </w:p>
    <w:p w14:paraId="08084F61"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21B39EC4" wp14:editId="02DE9994">
            <wp:extent cx="245110" cy="179705"/>
            <wp:effectExtent l="0" t="0" r="889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30B6641C" wp14:editId="602B597E">
            <wp:extent cx="130810" cy="89535"/>
            <wp:effectExtent l="0" t="0" r="0" b="1206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vertices joined in a chain of edges for some </w:t>
      </w:r>
      <w:r>
        <w:rPr>
          <w:rFonts w:ascii="Times New Roman" w:hAnsi="Times New Roman" w:cs="Times New Roman"/>
          <w:noProof/>
          <w:sz w:val="30"/>
          <w:szCs w:val="30"/>
        </w:rPr>
        <w:drawing>
          <wp:inline distT="0" distB="0" distL="0" distR="0" wp14:anchorId="7A152703" wp14:editId="1886A20B">
            <wp:extent cx="506095" cy="187960"/>
            <wp:effectExtent l="0" t="0" r="190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 with one boundary edge being a double edge (pointing outward) and all other edges simple;</w:t>
      </w:r>
    </w:p>
    <w:p w14:paraId="41D9E094"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0032E88" wp14:editId="151CC32B">
            <wp:extent cx="245110" cy="179705"/>
            <wp:effectExtent l="0" t="0" r="889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0B77FF19" wp14:editId="15822568">
            <wp:extent cx="130810" cy="89535"/>
            <wp:effectExtent l="0" t="0" r="0" b="1206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vertices joined in a chain of edges for some </w:t>
      </w:r>
      <w:r>
        <w:rPr>
          <w:rFonts w:ascii="Times New Roman" w:hAnsi="Times New Roman" w:cs="Times New Roman"/>
          <w:noProof/>
          <w:sz w:val="30"/>
          <w:szCs w:val="30"/>
        </w:rPr>
        <w:drawing>
          <wp:inline distT="0" distB="0" distL="0" distR="0" wp14:anchorId="3CE1D545" wp14:editId="3EBF8907">
            <wp:extent cx="506095" cy="187960"/>
            <wp:effectExtent l="0" t="0" r="190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 with one boundary edge being a double edge (pointing inward) and all other edges simple;</w:t>
      </w:r>
    </w:p>
    <w:p w14:paraId="5E896B46"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4F8A251" wp14:editId="6177CFEC">
            <wp:extent cx="253365" cy="179705"/>
            <wp:effectExtent l="0" t="0" r="63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Times New Roman" w:hAnsi="Times New Roman" w:cs="Times New Roman"/>
          <w:sz w:val="30"/>
          <w:szCs w:val="30"/>
        </w:rPr>
        <w:t xml:space="preserve">: Three chains of simple edges of length </w:t>
      </w:r>
      <w:r>
        <w:rPr>
          <w:rFonts w:ascii="Times New Roman" w:hAnsi="Times New Roman" w:cs="Times New Roman"/>
          <w:noProof/>
          <w:sz w:val="30"/>
          <w:szCs w:val="30"/>
        </w:rPr>
        <w:drawing>
          <wp:inline distT="0" distB="0" distL="0" distR="0" wp14:anchorId="4C706A0C" wp14:editId="0FA13BFC">
            <wp:extent cx="865505" cy="18796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865505" cy="187960"/>
                    </a:xfrm>
                    <a:prstGeom prst="rect">
                      <a:avLst/>
                    </a:prstGeom>
                    <a:noFill/>
                    <a:ln>
                      <a:noFill/>
                    </a:ln>
                  </pic:spPr>
                </pic:pic>
              </a:graphicData>
            </a:graphic>
          </wp:inline>
        </w:drawing>
      </w:r>
      <w:r>
        <w:rPr>
          <w:rFonts w:ascii="Times New Roman" w:hAnsi="Times New Roman" w:cs="Times New Roman"/>
          <w:sz w:val="30"/>
          <w:szCs w:val="30"/>
        </w:rPr>
        <w:t xml:space="preserve"> respectively for some </w:t>
      </w:r>
      <w:r>
        <w:rPr>
          <w:rFonts w:ascii="Times New Roman" w:hAnsi="Times New Roman" w:cs="Times New Roman"/>
          <w:noProof/>
          <w:sz w:val="30"/>
          <w:szCs w:val="30"/>
        </w:rPr>
        <w:drawing>
          <wp:inline distT="0" distB="0" distL="0" distR="0" wp14:anchorId="3786DC0F" wp14:editId="4BB4F70D">
            <wp:extent cx="506095" cy="187960"/>
            <wp:effectExtent l="0" t="0" r="190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6095" cy="187960"/>
                    </a:xfrm>
                    <a:prstGeom prst="rect">
                      <a:avLst/>
                    </a:prstGeom>
                    <a:noFill/>
                    <a:ln>
                      <a:noFill/>
                    </a:ln>
                  </pic:spPr>
                </pic:pic>
              </a:graphicData>
            </a:graphic>
          </wp:inline>
        </w:drawing>
      </w:r>
      <w:r>
        <w:rPr>
          <w:rFonts w:ascii="Times New Roman" w:hAnsi="Times New Roman" w:cs="Times New Roman"/>
          <w:sz w:val="30"/>
          <w:szCs w:val="30"/>
        </w:rPr>
        <w:t xml:space="preserve">, </w:t>
      </w:r>
      <w:proofErr w:type="spellStart"/>
      <w:r>
        <w:rPr>
          <w:rFonts w:ascii="Times New Roman" w:hAnsi="Times New Roman" w:cs="Times New Roman"/>
          <w:sz w:val="30"/>
          <w:szCs w:val="30"/>
        </w:rPr>
        <w:t>emenating</w:t>
      </w:r>
      <w:proofErr w:type="spellEnd"/>
      <w:r>
        <w:rPr>
          <w:rFonts w:ascii="Times New Roman" w:hAnsi="Times New Roman" w:cs="Times New Roman"/>
          <w:sz w:val="30"/>
          <w:szCs w:val="30"/>
        </w:rPr>
        <w:t xml:space="preserve"> from a single vertex;</w:t>
      </w:r>
    </w:p>
    <w:p w14:paraId="58E550A4"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8769220" wp14:editId="77D0BEBF">
            <wp:extent cx="245110" cy="179705"/>
            <wp:effectExtent l="0" t="0" r="889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Three chains of simple edges of length </w:t>
      </w:r>
      <w:r>
        <w:rPr>
          <w:rFonts w:ascii="Times New Roman" w:hAnsi="Times New Roman" w:cs="Times New Roman"/>
          <w:noProof/>
          <w:sz w:val="30"/>
          <w:szCs w:val="30"/>
        </w:rPr>
        <w:drawing>
          <wp:inline distT="0" distB="0" distL="0" distR="0" wp14:anchorId="1E329F99" wp14:editId="17216DF3">
            <wp:extent cx="865505" cy="18796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865505" cy="187960"/>
                    </a:xfrm>
                    <a:prstGeom prst="rect">
                      <a:avLst/>
                    </a:prstGeom>
                    <a:noFill/>
                    <a:ln>
                      <a:noFill/>
                    </a:ln>
                  </pic:spPr>
                </pic:pic>
              </a:graphicData>
            </a:graphic>
          </wp:inline>
        </w:drawing>
      </w:r>
      <w:r>
        <w:rPr>
          <w:rFonts w:ascii="Times New Roman" w:hAnsi="Times New Roman" w:cs="Times New Roman"/>
          <w:sz w:val="30"/>
          <w:szCs w:val="30"/>
        </w:rPr>
        <w:t xml:space="preserve"> respectively for </w:t>
      </w:r>
      <w:r>
        <w:rPr>
          <w:rFonts w:ascii="Times New Roman" w:hAnsi="Times New Roman" w:cs="Times New Roman"/>
          <w:sz w:val="30"/>
          <w:szCs w:val="30"/>
        </w:rPr>
        <w:lastRenderedPageBreak/>
        <w:t xml:space="preserve">some </w:t>
      </w:r>
      <w:r>
        <w:rPr>
          <w:rFonts w:ascii="Times New Roman" w:hAnsi="Times New Roman" w:cs="Times New Roman"/>
          <w:noProof/>
          <w:sz w:val="30"/>
          <w:szCs w:val="30"/>
        </w:rPr>
        <w:drawing>
          <wp:inline distT="0" distB="0" distL="0" distR="0" wp14:anchorId="7883D40C" wp14:editId="746AC937">
            <wp:extent cx="889635" cy="203835"/>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889635" cy="203835"/>
                    </a:xfrm>
                    <a:prstGeom prst="rect">
                      <a:avLst/>
                    </a:prstGeom>
                    <a:noFill/>
                    <a:ln>
                      <a:noFill/>
                    </a:ln>
                  </pic:spPr>
                </pic:pic>
              </a:graphicData>
            </a:graphic>
          </wp:inline>
        </w:drawing>
      </w:r>
      <w:r>
        <w:rPr>
          <w:rFonts w:ascii="Times New Roman" w:hAnsi="Times New Roman" w:cs="Times New Roman"/>
          <w:sz w:val="30"/>
          <w:szCs w:val="30"/>
        </w:rPr>
        <w:t xml:space="preserve">, </w:t>
      </w:r>
      <w:proofErr w:type="spellStart"/>
      <w:r>
        <w:rPr>
          <w:rFonts w:ascii="Times New Roman" w:hAnsi="Times New Roman" w:cs="Times New Roman"/>
          <w:sz w:val="30"/>
          <w:szCs w:val="30"/>
        </w:rPr>
        <w:t>emenating</w:t>
      </w:r>
      <w:proofErr w:type="spellEnd"/>
      <w:r>
        <w:rPr>
          <w:rFonts w:ascii="Times New Roman" w:hAnsi="Times New Roman" w:cs="Times New Roman"/>
          <w:sz w:val="30"/>
          <w:szCs w:val="30"/>
        </w:rPr>
        <w:t xml:space="preserve"> from a single vertex;</w:t>
      </w:r>
    </w:p>
    <w:p w14:paraId="70539937"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FB642BC" wp14:editId="4E2AF499">
            <wp:extent cx="212090" cy="179705"/>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Times New Roman" w:hAnsi="Times New Roman" w:cs="Times New Roman"/>
          <w:sz w:val="30"/>
          <w:szCs w:val="30"/>
        </w:rPr>
        <w:t>: Four vertices joined in a chain of edges, with the middle edge being a double (oriented) edge and the other two edges simple;</w:t>
      </w:r>
    </w:p>
    <w:p w14:paraId="5229B390" w14:textId="77777777" w:rsidR="00C348F5" w:rsidRDefault="00C348F5" w:rsidP="00C348F5">
      <w:pPr>
        <w:widowControl w:val="0"/>
        <w:numPr>
          <w:ilvl w:val="0"/>
          <w:numId w:val="10"/>
        </w:numPr>
        <w:tabs>
          <w:tab w:val="left" w:pos="220"/>
          <w:tab w:val="left" w:pos="720"/>
        </w:tabs>
        <w:autoSpaceDE w:val="0"/>
        <w:autoSpaceDN w:val="0"/>
        <w:adjustRightInd w:val="0"/>
        <w:ind w:hanging="72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0F6644D" wp14:editId="6772CC31">
            <wp:extent cx="245110" cy="179705"/>
            <wp:effectExtent l="0" t="0" r="889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Two vertices joined by a triple (oriented) edge.</w:t>
      </w:r>
    </w:p>
    <w:p w14:paraId="24DA7A66"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A10550F" wp14:editId="1F9BF173">
            <wp:extent cx="2840990" cy="2588260"/>
            <wp:effectExtent l="0" t="0" r="3810" b="254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2840990" cy="2588260"/>
                    </a:xfrm>
                    <a:prstGeom prst="rect">
                      <a:avLst/>
                    </a:prstGeom>
                    <a:noFill/>
                    <a:ln>
                      <a:noFill/>
                    </a:ln>
                  </pic:spPr>
                </pic:pic>
              </a:graphicData>
            </a:graphic>
          </wp:inline>
        </w:drawing>
      </w:r>
    </w:p>
    <w:p w14:paraId="6C9661C9"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This describes (up to isomorphism and dilation) the simple roots:</w:t>
      </w:r>
    </w:p>
    <w:p w14:paraId="603247D7"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3C8A89D1" wp14:editId="29D5E3E1">
            <wp:extent cx="245110" cy="179705"/>
            <wp:effectExtent l="0" t="0" r="889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0D93F71F" wp14:editId="007C2593">
            <wp:extent cx="734695" cy="139065"/>
            <wp:effectExtent l="0" t="0" r="190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35BA2C8E" wp14:editId="424C073F">
            <wp:extent cx="1191895" cy="187960"/>
            <wp:effectExtent l="0" t="0" r="1905"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1191895" cy="187960"/>
                    </a:xfrm>
                    <a:prstGeom prst="rect">
                      <a:avLst/>
                    </a:prstGeom>
                    <a:noFill/>
                    <a:ln>
                      <a:noFill/>
                    </a:ln>
                  </pic:spPr>
                </pic:pic>
              </a:graphicData>
            </a:graphic>
          </wp:inline>
        </w:drawing>
      </w:r>
      <w:r>
        <w:rPr>
          <w:rFonts w:ascii="Verdana" w:hAnsi="Verdana" w:cs="Verdana"/>
        </w:rPr>
        <w:t xml:space="preserve"> in the space </w:t>
      </w:r>
      <w:r>
        <w:rPr>
          <w:rFonts w:ascii="Verdana" w:hAnsi="Verdana" w:cs="Verdana"/>
          <w:noProof/>
        </w:rPr>
        <w:drawing>
          <wp:inline distT="0" distB="0" distL="0" distR="0" wp14:anchorId="79BEE203" wp14:editId="2AF17D09">
            <wp:extent cx="416560" cy="245110"/>
            <wp:effectExtent l="0" t="0" r="0" b="889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416560" cy="245110"/>
                    </a:xfrm>
                    <a:prstGeom prst="rect">
                      <a:avLst/>
                    </a:prstGeom>
                    <a:noFill/>
                    <a:ln>
                      <a:noFill/>
                    </a:ln>
                  </pic:spPr>
                </pic:pic>
              </a:graphicData>
            </a:graphic>
          </wp:inline>
        </w:drawing>
      </w:r>
      <w:r>
        <w:rPr>
          <w:rFonts w:ascii="Verdana" w:hAnsi="Verdana" w:cs="Verdana"/>
        </w:rPr>
        <w:t xml:space="preserve"> of vectors whose coefficients sum to zero;</w:t>
      </w:r>
    </w:p>
    <w:p w14:paraId="03FAEBA2"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0D568423" wp14:editId="4B17D93A">
            <wp:extent cx="245110" cy="179705"/>
            <wp:effectExtent l="0" t="0" r="889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6CF56DD8" wp14:editId="1E83E744">
            <wp:extent cx="734695" cy="139065"/>
            <wp:effectExtent l="0" t="0" r="1905"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454BCF7B" wp14:editId="086368DF">
            <wp:extent cx="1191895" cy="187960"/>
            <wp:effectExtent l="0" t="0" r="1905"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1191895" cy="187960"/>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68BAD58D" wp14:editId="629F784F">
            <wp:extent cx="187960" cy="13081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87960" cy="13081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1AD752BB" wp14:editId="518D9637">
            <wp:extent cx="245110" cy="154940"/>
            <wp:effectExtent l="0" t="0" r="889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Verdana" w:hAnsi="Verdana" w:cs="Verdana"/>
        </w:rPr>
        <w:t>.</w:t>
      </w:r>
    </w:p>
    <w:p w14:paraId="4C2E683D"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3FC8A45B" wp14:editId="0F5611E0">
            <wp:extent cx="245110" cy="179705"/>
            <wp:effectExtent l="0" t="0" r="889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73F8778B" wp14:editId="1E0F000A">
            <wp:extent cx="734695" cy="139065"/>
            <wp:effectExtent l="0" t="0" r="1905"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408152E1" wp14:editId="3C555403">
            <wp:extent cx="1191895" cy="187960"/>
            <wp:effectExtent l="0" t="0" r="1905"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1191895" cy="187960"/>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3084BB80" wp14:editId="6F19F11E">
            <wp:extent cx="294005" cy="187960"/>
            <wp:effectExtent l="0" t="0" r="10795"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294005" cy="18796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51440103" wp14:editId="38E7A655">
            <wp:extent cx="245110" cy="154940"/>
            <wp:effectExtent l="0" t="0" r="889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Verdana" w:hAnsi="Verdana" w:cs="Verdana"/>
        </w:rPr>
        <w:t>.</w:t>
      </w:r>
    </w:p>
    <w:p w14:paraId="2B61C374"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29E4E758" wp14:editId="4D8BD3FD">
            <wp:extent cx="253365" cy="179705"/>
            <wp:effectExtent l="0" t="0" r="63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08507385" wp14:editId="116C6A4B">
            <wp:extent cx="734695" cy="139065"/>
            <wp:effectExtent l="0" t="0" r="1905"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073682D6" wp14:editId="5145F913">
            <wp:extent cx="1191895" cy="187960"/>
            <wp:effectExtent l="0" t="0" r="1905"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1191895" cy="187960"/>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047123A0" wp14:editId="03705CD0">
            <wp:extent cx="824865" cy="18796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824865" cy="18796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08A54712" wp14:editId="47A43729">
            <wp:extent cx="245110" cy="154940"/>
            <wp:effectExtent l="0" t="0" r="889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45110" cy="154940"/>
                    </a:xfrm>
                    <a:prstGeom prst="rect">
                      <a:avLst/>
                    </a:prstGeom>
                    <a:noFill/>
                    <a:ln>
                      <a:noFill/>
                    </a:ln>
                  </pic:spPr>
                </pic:pic>
              </a:graphicData>
            </a:graphic>
          </wp:inline>
        </w:drawing>
      </w:r>
      <w:r>
        <w:rPr>
          <w:rFonts w:ascii="Verdana" w:hAnsi="Verdana" w:cs="Verdana"/>
        </w:rPr>
        <w:t>.</w:t>
      </w:r>
    </w:p>
    <w:p w14:paraId="60940411"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01E4ED86" wp14:editId="4678E80C">
            <wp:extent cx="228600" cy="179705"/>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8600"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276B014F" wp14:editId="4F1E0239">
            <wp:extent cx="734695" cy="139065"/>
            <wp:effectExtent l="0" t="0" r="1905"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4D482C55" wp14:editId="64D99ABC">
            <wp:extent cx="824865" cy="18796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824865" cy="187960"/>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0B1200AE" wp14:editId="4CB0D9A5">
            <wp:extent cx="612140" cy="179705"/>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612140" cy="17970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379A5EE4" wp14:editId="38372366">
            <wp:extent cx="963295" cy="277495"/>
            <wp:effectExtent l="0" t="0" r="1905" b="1905"/>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963295" cy="27749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3655E057" wp14:editId="178C2CBE">
            <wp:extent cx="228600" cy="18796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28600" cy="187960"/>
                    </a:xfrm>
                    <a:prstGeom prst="rect">
                      <a:avLst/>
                    </a:prstGeom>
                    <a:noFill/>
                    <a:ln>
                      <a:noFill/>
                    </a:ln>
                  </pic:spPr>
                </pic:pic>
              </a:graphicData>
            </a:graphic>
          </wp:inline>
        </w:drawing>
      </w:r>
      <w:r>
        <w:rPr>
          <w:rFonts w:ascii="Verdana" w:hAnsi="Verdana" w:cs="Verdana"/>
        </w:rPr>
        <w:t>.</w:t>
      </w:r>
    </w:p>
    <w:p w14:paraId="296CF298"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779D4545" wp14:editId="67775682">
            <wp:extent cx="554990" cy="179705"/>
            <wp:effectExtent l="0" t="0" r="381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54990" cy="179705"/>
                    </a:xfrm>
                    <a:prstGeom prst="rect">
                      <a:avLst/>
                    </a:prstGeom>
                    <a:noFill/>
                    <a:ln>
                      <a:noFill/>
                    </a:ln>
                  </pic:spPr>
                </pic:pic>
              </a:graphicData>
            </a:graphic>
          </wp:inline>
        </w:drawing>
      </w:r>
      <w:r>
        <w:rPr>
          <w:rFonts w:ascii="Verdana" w:hAnsi="Verdana" w:cs="Verdana"/>
        </w:rPr>
        <w:t xml:space="preserve">: This system is obtained from </w:t>
      </w:r>
      <w:r>
        <w:rPr>
          <w:rFonts w:ascii="Verdana" w:hAnsi="Verdana" w:cs="Verdana"/>
          <w:noProof/>
        </w:rPr>
        <w:drawing>
          <wp:inline distT="0" distB="0" distL="0" distR="0" wp14:anchorId="683EAF89" wp14:editId="47E113B4">
            <wp:extent cx="228600" cy="179705"/>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8600" cy="179705"/>
                    </a:xfrm>
                    <a:prstGeom prst="rect">
                      <a:avLst/>
                    </a:prstGeom>
                    <a:noFill/>
                    <a:ln>
                      <a:noFill/>
                    </a:ln>
                  </pic:spPr>
                </pic:pic>
              </a:graphicData>
            </a:graphic>
          </wp:inline>
        </w:drawing>
      </w:r>
      <w:r>
        <w:rPr>
          <w:rFonts w:ascii="Verdana" w:hAnsi="Verdana" w:cs="Verdana"/>
        </w:rPr>
        <w:t xml:space="preserve"> by deleting the first one or two simple roots (and cutting down </w:t>
      </w:r>
      <w:r>
        <w:rPr>
          <w:rFonts w:ascii="Verdana" w:hAnsi="Verdana" w:cs="Verdana"/>
          <w:noProof/>
        </w:rPr>
        <w:drawing>
          <wp:inline distT="0" distB="0" distL="0" distR="0" wp14:anchorId="20BDC0AD" wp14:editId="2A956FFC">
            <wp:extent cx="228600" cy="18796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28600" cy="187960"/>
                    </a:xfrm>
                    <a:prstGeom prst="rect">
                      <a:avLst/>
                    </a:prstGeom>
                    <a:noFill/>
                    <a:ln>
                      <a:noFill/>
                    </a:ln>
                  </pic:spPr>
                </pic:pic>
              </a:graphicData>
            </a:graphic>
          </wp:inline>
        </w:drawing>
      </w:r>
      <w:r>
        <w:rPr>
          <w:rFonts w:ascii="Verdana" w:hAnsi="Verdana" w:cs="Verdana"/>
        </w:rPr>
        <w:t xml:space="preserve"> appropriately)</w:t>
      </w:r>
    </w:p>
    <w:p w14:paraId="53A372B5"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41F5E6CC" wp14:editId="11A3E832">
            <wp:extent cx="212090" cy="179705"/>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580F6F99" wp14:editId="63392B94">
            <wp:extent cx="734695" cy="139065"/>
            <wp:effectExtent l="0" t="0" r="1905"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734695" cy="139065"/>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2349B54B" wp14:editId="5DBCC0A2">
            <wp:extent cx="824865" cy="18796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824865" cy="187960"/>
                    </a:xfrm>
                    <a:prstGeom prst="rect">
                      <a:avLst/>
                    </a:prstGeom>
                    <a:noFill/>
                    <a:ln>
                      <a:noFill/>
                    </a:ln>
                  </pic:spPr>
                </pic:pic>
              </a:graphicData>
            </a:graphic>
          </wp:inline>
        </w:drawing>
      </w:r>
      <w:r>
        <w:rPr>
          <w:rFonts w:ascii="Verdana" w:hAnsi="Verdana" w:cs="Verdana"/>
        </w:rPr>
        <w:t xml:space="preserve"> and also </w:t>
      </w:r>
      <w:r>
        <w:rPr>
          <w:rFonts w:ascii="Verdana" w:hAnsi="Verdana" w:cs="Verdana"/>
          <w:noProof/>
        </w:rPr>
        <w:drawing>
          <wp:inline distT="0" distB="0" distL="0" distR="0" wp14:anchorId="2D36DE25" wp14:editId="2CF4FC5F">
            <wp:extent cx="179705" cy="13081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79705" cy="13081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D829490" wp14:editId="258A402A">
            <wp:extent cx="963295" cy="277495"/>
            <wp:effectExtent l="0" t="0" r="1905" b="1905"/>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963295" cy="27749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43CC5BA8" wp14:editId="11E5120D">
            <wp:extent cx="228600" cy="18796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228600" cy="187960"/>
                    </a:xfrm>
                    <a:prstGeom prst="rect">
                      <a:avLst/>
                    </a:prstGeom>
                    <a:noFill/>
                    <a:ln>
                      <a:noFill/>
                    </a:ln>
                  </pic:spPr>
                </pic:pic>
              </a:graphicData>
            </a:graphic>
          </wp:inline>
        </w:drawing>
      </w:r>
      <w:r>
        <w:rPr>
          <w:rFonts w:ascii="Verdana" w:hAnsi="Verdana" w:cs="Verdana"/>
        </w:rPr>
        <w:t>.</w:t>
      </w:r>
    </w:p>
    <w:p w14:paraId="40745A27" w14:textId="77777777" w:rsidR="00C348F5" w:rsidRDefault="00C348F5" w:rsidP="00C348F5">
      <w:pPr>
        <w:widowControl w:val="0"/>
        <w:numPr>
          <w:ilvl w:val="0"/>
          <w:numId w:val="11"/>
        </w:numPr>
        <w:tabs>
          <w:tab w:val="left" w:pos="220"/>
          <w:tab w:val="left" w:pos="720"/>
        </w:tabs>
        <w:autoSpaceDE w:val="0"/>
        <w:autoSpaceDN w:val="0"/>
        <w:adjustRightInd w:val="0"/>
        <w:ind w:hanging="720"/>
        <w:rPr>
          <w:rFonts w:ascii="Verdana" w:hAnsi="Verdana" w:cs="Verdana"/>
        </w:rPr>
      </w:pPr>
      <w:r>
        <w:rPr>
          <w:rFonts w:ascii="Verdana" w:hAnsi="Verdana" w:cs="Verdana"/>
          <w:noProof/>
        </w:rPr>
        <w:drawing>
          <wp:inline distT="0" distB="0" distL="0" distR="0" wp14:anchorId="1BF24448" wp14:editId="3832438A">
            <wp:extent cx="245110" cy="179705"/>
            <wp:effectExtent l="0" t="0" r="889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Verdana" w:hAnsi="Verdana" w:cs="Verdana"/>
        </w:rPr>
        <w:t xml:space="preserve">: The simple roots take the form </w:t>
      </w:r>
      <w:r>
        <w:rPr>
          <w:rFonts w:ascii="Verdana" w:hAnsi="Verdana" w:cs="Verdana"/>
          <w:noProof/>
        </w:rPr>
        <w:drawing>
          <wp:inline distT="0" distB="0" distL="0" distR="0" wp14:anchorId="7B55E69C" wp14:editId="297CFAF0">
            <wp:extent cx="612140" cy="139065"/>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612140" cy="13906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3AB3A43A" wp14:editId="18B01326">
            <wp:extent cx="1143000" cy="203835"/>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1143000" cy="20383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35DB569F" wp14:editId="3A96E5FB">
            <wp:extent cx="228600" cy="245110"/>
            <wp:effectExtent l="0" t="0" r="0" b="889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228600" cy="245110"/>
                    </a:xfrm>
                    <a:prstGeom prst="rect">
                      <a:avLst/>
                    </a:prstGeom>
                    <a:noFill/>
                    <a:ln>
                      <a:noFill/>
                    </a:ln>
                  </pic:spPr>
                </pic:pic>
              </a:graphicData>
            </a:graphic>
          </wp:inline>
        </w:drawing>
      </w:r>
      <w:r>
        <w:rPr>
          <w:rFonts w:ascii="Verdana" w:hAnsi="Verdana" w:cs="Verdana"/>
        </w:rPr>
        <w:t>.</w:t>
      </w:r>
    </w:p>
    <w:p w14:paraId="4AB3602F"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6</w:t>
      </w:r>
      <w:r>
        <w:rPr>
          <w:rFonts w:ascii="Times New Roman" w:hAnsi="Times New Roman" w:cs="Times New Roman"/>
          <w:sz w:val="30"/>
          <w:szCs w:val="30"/>
        </w:rPr>
        <w:t xml:space="preserve"> A slightly different way to reach the classification is to replace the </w:t>
      </w:r>
      <w:proofErr w:type="spellStart"/>
      <w:r>
        <w:rPr>
          <w:rFonts w:ascii="Times New Roman" w:hAnsi="Times New Roman" w:cs="Times New Roman"/>
          <w:sz w:val="30"/>
          <w:szCs w:val="30"/>
        </w:rPr>
        <w:t>Dynkin</w:t>
      </w:r>
      <w:proofErr w:type="spellEnd"/>
      <w:r>
        <w:rPr>
          <w:rFonts w:ascii="Times New Roman" w:hAnsi="Times New Roman" w:cs="Times New Roman"/>
          <w:sz w:val="30"/>
          <w:szCs w:val="30"/>
        </w:rPr>
        <w:t xml:space="preserve"> diagram by the </w:t>
      </w:r>
      <w:r>
        <w:rPr>
          <w:rFonts w:ascii="Times New Roman" w:hAnsi="Times New Roman" w:cs="Times New Roman"/>
          <w:i/>
          <w:iCs/>
          <w:sz w:val="30"/>
          <w:szCs w:val="30"/>
        </w:rPr>
        <w:t xml:space="preserve">extended </w:t>
      </w:r>
      <w:proofErr w:type="spellStart"/>
      <w:r>
        <w:rPr>
          <w:rFonts w:ascii="Times New Roman" w:hAnsi="Times New Roman" w:cs="Times New Roman"/>
          <w:i/>
          <w:iCs/>
          <w:sz w:val="30"/>
          <w:szCs w:val="30"/>
        </w:rPr>
        <w:t>Dynkin</w:t>
      </w:r>
      <w:proofErr w:type="spellEnd"/>
      <w:r>
        <w:rPr>
          <w:rFonts w:ascii="Times New Roman" w:hAnsi="Times New Roman" w:cs="Times New Roman"/>
          <w:i/>
          <w:iCs/>
          <w:sz w:val="30"/>
          <w:szCs w:val="30"/>
        </w:rPr>
        <w:t xml:space="preserve"> diagram</w:t>
      </w:r>
      <w:r>
        <w:rPr>
          <w:rFonts w:ascii="Times New Roman" w:hAnsi="Times New Roman" w:cs="Times New Roman"/>
          <w:sz w:val="30"/>
          <w:szCs w:val="30"/>
        </w:rPr>
        <w:t xml:space="preserve"> in which one also adds the maximal negative root in addition to the simple roots; this breaks the linear independence, but one can then label each vertex by the coefficient in the </w:t>
      </w:r>
      <w:r>
        <w:rPr>
          <w:rFonts w:ascii="Times New Roman" w:hAnsi="Times New Roman" w:cs="Times New Roman"/>
          <w:sz w:val="30"/>
          <w:szCs w:val="30"/>
        </w:rPr>
        <w:lastRenderedPageBreak/>
        <w:t xml:space="preserve">linear combination needed to make the roots sum to zero, and one can then </w:t>
      </w:r>
      <w:proofErr w:type="spellStart"/>
      <w:r>
        <w:rPr>
          <w:rFonts w:ascii="Times New Roman" w:hAnsi="Times New Roman" w:cs="Times New Roman"/>
          <w:sz w:val="30"/>
          <w:szCs w:val="30"/>
        </w:rPr>
        <w:t>analyse</w:t>
      </w:r>
      <w:proofErr w:type="spellEnd"/>
      <w:r>
        <w:rPr>
          <w:rFonts w:ascii="Times New Roman" w:hAnsi="Times New Roman" w:cs="Times New Roman"/>
          <w:sz w:val="30"/>
          <w:szCs w:val="30"/>
        </w:rPr>
        <w:t xml:space="preserve"> these multiplicities to classify the possible diagrams and thence the root systems.</w:t>
      </w:r>
    </w:p>
    <w:p w14:paraId="5E7DD8F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Now we show how the simple roots can be used to recover the entire root system. Define the </w:t>
      </w:r>
      <w:hyperlink r:id="rId620" w:history="1">
        <w:proofErr w:type="spellStart"/>
        <w:r>
          <w:rPr>
            <w:rFonts w:ascii="Verdana" w:hAnsi="Verdana" w:cs="Verdana"/>
            <w:color w:val="0B576D"/>
          </w:rPr>
          <w:t>Weyl</w:t>
        </w:r>
        <w:proofErr w:type="spellEnd"/>
        <w:r>
          <w:rPr>
            <w:rFonts w:ascii="Verdana" w:hAnsi="Verdana" w:cs="Verdana"/>
            <w:color w:val="0B576D"/>
          </w:rPr>
          <w:t xml:space="preserve"> group</w:t>
        </w:r>
      </w:hyperlink>
      <w:r>
        <w:rPr>
          <w:rFonts w:ascii="Verdana" w:hAnsi="Verdana" w:cs="Verdana"/>
        </w:rPr>
        <w:t xml:space="preserve"> </w:t>
      </w:r>
      <w:r>
        <w:rPr>
          <w:rFonts w:ascii="Verdana" w:hAnsi="Verdana" w:cs="Verdana"/>
          <w:noProof/>
        </w:rPr>
        <w:drawing>
          <wp:inline distT="0" distB="0" distL="0" distR="0" wp14:anchorId="4A01AE51" wp14:editId="3D8934FD">
            <wp:extent cx="228600" cy="13906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to be the group generated by all the reflections </w:t>
      </w:r>
      <w:r>
        <w:rPr>
          <w:rFonts w:ascii="Verdana" w:hAnsi="Verdana" w:cs="Verdana"/>
          <w:noProof/>
        </w:rPr>
        <w:drawing>
          <wp:inline distT="0" distB="0" distL="0" distR="0" wp14:anchorId="53C2A666" wp14:editId="6D7684BF">
            <wp:extent cx="203835" cy="13081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coming from all the roots </w:t>
      </w:r>
      <w:r>
        <w:rPr>
          <w:rFonts w:ascii="Verdana" w:hAnsi="Verdana" w:cs="Verdana"/>
          <w:noProof/>
        </w:rPr>
        <w:drawing>
          <wp:inline distT="0" distB="0" distL="0" distR="0" wp14:anchorId="76CF9097" wp14:editId="13EADEC7">
            <wp:extent cx="130810" cy="89535"/>
            <wp:effectExtent l="0" t="0" r="0" b="1206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as the roots span </w:t>
      </w:r>
      <w:r>
        <w:rPr>
          <w:rFonts w:ascii="Verdana" w:hAnsi="Verdana" w:cs="Verdana"/>
          <w:noProof/>
        </w:rPr>
        <w:drawing>
          <wp:inline distT="0" distB="0" distL="0" distR="0" wp14:anchorId="34713DC1" wp14:editId="775AD732">
            <wp:extent cx="269240" cy="154940"/>
            <wp:effectExtent l="0" t="0" r="1016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Verdana" w:hAnsi="Verdana" w:cs="Verdana"/>
        </w:rPr>
        <w:t xml:space="preserve"> and obey axiom (ii), the </w:t>
      </w:r>
      <w:proofErr w:type="spellStart"/>
      <w:r>
        <w:rPr>
          <w:rFonts w:ascii="Verdana" w:hAnsi="Verdana" w:cs="Verdana"/>
        </w:rPr>
        <w:t>Weyl</w:t>
      </w:r>
      <w:proofErr w:type="spellEnd"/>
      <w:r>
        <w:rPr>
          <w:rFonts w:ascii="Verdana" w:hAnsi="Verdana" w:cs="Verdana"/>
        </w:rPr>
        <w:t xml:space="preserve"> group acts faithfully on the finite set </w:t>
      </w:r>
      <w:r>
        <w:rPr>
          <w:rFonts w:ascii="Verdana" w:hAnsi="Verdana" w:cs="Verdana"/>
          <w:noProof/>
        </w:rPr>
        <w:drawing>
          <wp:inline distT="0" distB="0" distL="0" distR="0" wp14:anchorId="72FEA14E" wp14:editId="2D7F2F30">
            <wp:extent cx="139065" cy="179705"/>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and is thus itself finite.</w:t>
      </w:r>
    </w:p>
    <w:p w14:paraId="1CFA7406"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28</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0342160A" wp14:editId="195429B1">
            <wp:extent cx="114300" cy="139065"/>
            <wp:effectExtent l="0" t="0" r="1270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 be regular, and let </w:t>
      </w:r>
      <w:r>
        <w:rPr>
          <w:rFonts w:ascii="Times New Roman" w:hAnsi="Times New Roman" w:cs="Times New Roman"/>
          <w:noProof/>
          <w:sz w:val="30"/>
          <w:szCs w:val="30"/>
        </w:rPr>
        <w:drawing>
          <wp:inline distT="0" distB="0" distL="0" distR="0" wp14:anchorId="4CD03DA6" wp14:editId="6BD9EBAF">
            <wp:extent cx="163195" cy="163195"/>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Times New Roman" w:hAnsi="Times New Roman" w:cs="Times New Roman"/>
          <w:sz w:val="30"/>
          <w:szCs w:val="30"/>
        </w:rPr>
        <w:t xml:space="preserve"> be any element of </w:t>
      </w:r>
      <w:r>
        <w:rPr>
          <w:rFonts w:ascii="Times New Roman" w:hAnsi="Times New Roman" w:cs="Times New Roman"/>
          <w:noProof/>
          <w:sz w:val="30"/>
          <w:szCs w:val="30"/>
        </w:rPr>
        <w:drawing>
          <wp:inline distT="0" distB="0" distL="0" distR="0" wp14:anchorId="2233855F" wp14:editId="2D905D76">
            <wp:extent cx="269240" cy="154940"/>
            <wp:effectExtent l="0" t="0" r="1016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Times New Roman" w:hAnsi="Times New Roman" w:cs="Times New Roman"/>
          <w:sz w:val="30"/>
          <w:szCs w:val="30"/>
        </w:rPr>
        <w:t xml:space="preserve">. Then there exists </w:t>
      </w:r>
      <w:r>
        <w:rPr>
          <w:rFonts w:ascii="Times New Roman" w:hAnsi="Times New Roman" w:cs="Times New Roman"/>
          <w:noProof/>
          <w:sz w:val="30"/>
          <w:szCs w:val="30"/>
        </w:rPr>
        <w:drawing>
          <wp:inline distT="0" distB="0" distL="0" distR="0" wp14:anchorId="165E4A71" wp14:editId="3A5A8AF9">
            <wp:extent cx="636905" cy="15494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36905" cy="154940"/>
                    </a:xfrm>
                    <a:prstGeom prst="rect">
                      <a:avLst/>
                    </a:prstGeom>
                    <a:noFill/>
                    <a:ln>
                      <a:noFill/>
                    </a:ln>
                  </pic:spPr>
                </pic:pic>
              </a:graphicData>
            </a:graphic>
          </wp:inline>
        </w:drawing>
      </w:r>
      <w:r>
        <w:rPr>
          <w:rFonts w:ascii="Times New Roman" w:hAnsi="Times New Roman" w:cs="Times New Roman"/>
          <w:sz w:val="30"/>
          <w:szCs w:val="30"/>
        </w:rPr>
        <w:t xml:space="preserve"> such that </w:t>
      </w:r>
      <w:r>
        <w:rPr>
          <w:rFonts w:ascii="Times New Roman" w:hAnsi="Times New Roman" w:cs="Times New Roman"/>
          <w:noProof/>
          <w:sz w:val="30"/>
          <w:szCs w:val="30"/>
        </w:rPr>
        <w:drawing>
          <wp:inline distT="0" distB="0" distL="0" distR="0" wp14:anchorId="3E923598" wp14:editId="0A1ED878">
            <wp:extent cx="1240790" cy="245110"/>
            <wp:effectExtent l="0" t="0" r="3810" b="889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1240790" cy="245110"/>
                    </a:xfrm>
                    <a:prstGeom prst="rect">
                      <a:avLst/>
                    </a:prstGeom>
                    <a:noFill/>
                    <a:ln>
                      <a:noFill/>
                    </a:ln>
                  </pic:spPr>
                </pic:pic>
              </a:graphicData>
            </a:graphic>
          </wp:inline>
        </w:drawing>
      </w:r>
      <w:r>
        <w:rPr>
          <w:rFonts w:ascii="Times New Roman" w:hAnsi="Times New Roman" w:cs="Times New Roman"/>
          <w:sz w:val="30"/>
          <w:szCs w:val="30"/>
        </w:rPr>
        <w:t xml:space="preserve"> for all </w:t>
      </w:r>
      <w:r>
        <w:rPr>
          <w:rFonts w:ascii="Times New Roman" w:hAnsi="Times New Roman" w:cs="Times New Roman"/>
          <w:noProof/>
          <w:sz w:val="30"/>
          <w:szCs w:val="30"/>
        </w:rPr>
        <w:drawing>
          <wp:inline distT="0" distB="0" distL="0" distR="0" wp14:anchorId="5C633BAC" wp14:editId="65F52BA5">
            <wp:extent cx="114300" cy="139065"/>
            <wp:effectExtent l="0" t="0" r="1270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-simple roots </w:t>
      </w:r>
      <w:r>
        <w:rPr>
          <w:rFonts w:ascii="Times New Roman" w:hAnsi="Times New Roman" w:cs="Times New Roman"/>
          <w:noProof/>
          <w:sz w:val="30"/>
          <w:szCs w:val="30"/>
        </w:rPr>
        <w:drawing>
          <wp:inline distT="0" distB="0" distL="0" distR="0" wp14:anchorId="099843F1" wp14:editId="317336B7">
            <wp:extent cx="130810" cy="89535"/>
            <wp:effectExtent l="0" t="0" r="0" b="1206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(or equivalently, for all </w:t>
      </w:r>
      <w:r>
        <w:rPr>
          <w:rFonts w:ascii="Times New Roman" w:hAnsi="Times New Roman" w:cs="Times New Roman"/>
          <w:noProof/>
          <w:sz w:val="30"/>
          <w:szCs w:val="30"/>
        </w:rPr>
        <w:drawing>
          <wp:inline distT="0" distB="0" distL="0" distR="0" wp14:anchorId="2C06CCDE" wp14:editId="1BEE37F1">
            <wp:extent cx="114300" cy="139065"/>
            <wp:effectExtent l="0" t="0" r="1270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-positive roots </w:t>
      </w:r>
      <w:r>
        <w:rPr>
          <w:rFonts w:ascii="Times New Roman" w:hAnsi="Times New Roman" w:cs="Times New Roman"/>
          <w:noProof/>
          <w:sz w:val="30"/>
          <w:szCs w:val="30"/>
        </w:rPr>
        <w:drawing>
          <wp:inline distT="0" distB="0" distL="0" distR="0" wp14:anchorId="1CE4E37B" wp14:editId="13F7B1BD">
            <wp:extent cx="130810" cy="89535"/>
            <wp:effectExtent l="0" t="0" r="0" b="1206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 xml:space="preserve">). In particular, if </w:t>
      </w:r>
      <w:r>
        <w:rPr>
          <w:rFonts w:ascii="Times New Roman" w:hAnsi="Times New Roman" w:cs="Times New Roman"/>
          <w:noProof/>
          <w:sz w:val="30"/>
          <w:szCs w:val="30"/>
        </w:rPr>
        <w:drawing>
          <wp:inline distT="0" distB="0" distL="0" distR="0" wp14:anchorId="206A6126" wp14:editId="2C1DBF34">
            <wp:extent cx="163195" cy="16319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Times New Roman" w:hAnsi="Times New Roman" w:cs="Times New Roman"/>
          <w:sz w:val="30"/>
          <w:szCs w:val="30"/>
        </w:rPr>
        <w:t xml:space="preserve"> is regular, then </w:t>
      </w:r>
      <w:r>
        <w:rPr>
          <w:rFonts w:ascii="Times New Roman" w:hAnsi="Times New Roman" w:cs="Times New Roman"/>
          <w:noProof/>
          <w:sz w:val="30"/>
          <w:szCs w:val="30"/>
        </w:rPr>
        <w:drawing>
          <wp:inline distT="0" distB="0" distL="0" distR="0" wp14:anchorId="0C3D03E9" wp14:editId="1BCBC934">
            <wp:extent cx="1069340" cy="277495"/>
            <wp:effectExtent l="0" t="0" r="0" b="1905"/>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1069340" cy="277495"/>
                    </a:xfrm>
                    <a:prstGeom prst="rect">
                      <a:avLst/>
                    </a:prstGeom>
                    <a:noFill/>
                    <a:ln>
                      <a:noFill/>
                    </a:ln>
                  </pic:spPr>
                </pic:pic>
              </a:graphicData>
            </a:graphic>
          </wp:inline>
        </w:drawing>
      </w:r>
      <w:r>
        <w:rPr>
          <w:rFonts w:ascii="Times New Roman" w:hAnsi="Times New Roman" w:cs="Times New Roman"/>
          <w:sz w:val="30"/>
          <w:szCs w:val="30"/>
        </w:rPr>
        <w:t xml:space="preserve">, so that all </w:t>
      </w:r>
      <w:r>
        <w:rPr>
          <w:rFonts w:ascii="Times New Roman" w:hAnsi="Times New Roman" w:cs="Times New Roman"/>
          <w:noProof/>
          <w:sz w:val="30"/>
          <w:szCs w:val="30"/>
        </w:rPr>
        <w:drawing>
          <wp:inline distT="0" distB="0" distL="0" distR="0" wp14:anchorId="73F29545" wp14:editId="3C557FE9">
            <wp:extent cx="114300" cy="139065"/>
            <wp:effectExtent l="0" t="0" r="1270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-simple roots are </w:t>
      </w:r>
      <w:r>
        <w:rPr>
          <w:rFonts w:ascii="Times New Roman" w:hAnsi="Times New Roman" w:cs="Times New Roman"/>
          <w:noProof/>
          <w:sz w:val="30"/>
          <w:szCs w:val="30"/>
        </w:rPr>
        <w:drawing>
          <wp:inline distT="0" distB="0" distL="0" distR="0" wp14:anchorId="3718F39F" wp14:editId="5346FCC4">
            <wp:extent cx="473710" cy="228600"/>
            <wp:effectExtent l="0" t="0" r="889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Times New Roman" w:hAnsi="Times New Roman" w:cs="Times New Roman"/>
          <w:sz w:val="30"/>
          <w:szCs w:val="30"/>
        </w:rPr>
        <w:t>-simple and vice versa.</w:t>
      </w:r>
    </w:p>
    <w:p w14:paraId="4F41C54C"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 xml:space="preserve">Furthermore, every root can be mapped by an element of </w:t>
      </w:r>
      <w:r>
        <w:rPr>
          <w:rFonts w:ascii="Times New Roman" w:hAnsi="Times New Roman" w:cs="Times New Roman"/>
          <w:noProof/>
          <w:sz w:val="30"/>
          <w:szCs w:val="30"/>
        </w:rPr>
        <w:drawing>
          <wp:inline distT="0" distB="0" distL="0" distR="0" wp14:anchorId="655BDB85" wp14:editId="100161E0">
            <wp:extent cx="228600" cy="139065"/>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Times New Roman" w:hAnsi="Times New Roman" w:cs="Times New Roman"/>
          <w:sz w:val="30"/>
          <w:szCs w:val="30"/>
        </w:rPr>
        <w:t xml:space="preserve"> to an </w:t>
      </w:r>
      <w:r>
        <w:rPr>
          <w:rFonts w:ascii="Times New Roman" w:hAnsi="Times New Roman" w:cs="Times New Roman"/>
          <w:noProof/>
          <w:sz w:val="30"/>
          <w:szCs w:val="30"/>
        </w:rPr>
        <w:drawing>
          <wp:inline distT="0" distB="0" distL="0" distR="0" wp14:anchorId="201478B6" wp14:editId="4C67A9A5">
            <wp:extent cx="114300" cy="139065"/>
            <wp:effectExtent l="0" t="0" r="1270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-simple root.</w:t>
      </w:r>
    </w:p>
    <w:p w14:paraId="293ADA83"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 xml:space="preserve">Finally, </w:t>
      </w:r>
      <w:r>
        <w:rPr>
          <w:rFonts w:ascii="Times New Roman" w:hAnsi="Times New Roman" w:cs="Times New Roman"/>
          <w:noProof/>
          <w:sz w:val="30"/>
          <w:szCs w:val="30"/>
        </w:rPr>
        <w:drawing>
          <wp:inline distT="0" distB="0" distL="0" distR="0" wp14:anchorId="3FE3FC61" wp14:editId="2855DC1F">
            <wp:extent cx="228600" cy="139065"/>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Times New Roman" w:hAnsi="Times New Roman" w:cs="Times New Roman"/>
          <w:sz w:val="30"/>
          <w:szCs w:val="30"/>
        </w:rPr>
        <w:t xml:space="preserve"> is generated by the reflections </w:t>
      </w:r>
      <w:r>
        <w:rPr>
          <w:rFonts w:ascii="Times New Roman" w:hAnsi="Times New Roman" w:cs="Times New Roman"/>
          <w:noProof/>
          <w:sz w:val="30"/>
          <w:szCs w:val="30"/>
        </w:rPr>
        <w:drawing>
          <wp:inline distT="0" distB="0" distL="0" distR="0" wp14:anchorId="00EA64A9" wp14:editId="3B24613D">
            <wp:extent cx="203835" cy="13081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Times New Roman" w:hAnsi="Times New Roman" w:cs="Times New Roman"/>
          <w:sz w:val="30"/>
          <w:szCs w:val="30"/>
        </w:rPr>
        <w:t xml:space="preserve"> coming from the </w:t>
      </w:r>
      <w:r>
        <w:rPr>
          <w:rFonts w:ascii="Times New Roman" w:hAnsi="Times New Roman" w:cs="Times New Roman"/>
          <w:noProof/>
          <w:sz w:val="30"/>
          <w:szCs w:val="30"/>
        </w:rPr>
        <w:drawing>
          <wp:inline distT="0" distB="0" distL="0" distR="0" wp14:anchorId="7DB343B0" wp14:editId="6138BD22">
            <wp:extent cx="114300" cy="139065"/>
            <wp:effectExtent l="0" t="0" r="1270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-simple roots </w:t>
      </w:r>
      <w:r>
        <w:rPr>
          <w:rFonts w:ascii="Times New Roman" w:hAnsi="Times New Roman" w:cs="Times New Roman"/>
          <w:noProof/>
          <w:sz w:val="30"/>
          <w:szCs w:val="30"/>
        </w:rPr>
        <w:drawing>
          <wp:inline distT="0" distB="0" distL="0" distR="0" wp14:anchorId="58BCA77A" wp14:editId="5871E343">
            <wp:extent cx="130810" cy="89535"/>
            <wp:effectExtent l="0" t="0" r="0" b="12065"/>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Times New Roman" w:hAnsi="Times New Roman" w:cs="Times New Roman"/>
          <w:sz w:val="30"/>
          <w:szCs w:val="30"/>
        </w:rPr>
        <w:t>.</w:t>
      </w:r>
    </w:p>
    <w:p w14:paraId="51DDAEA1"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Let </w:t>
      </w:r>
      <w:r>
        <w:rPr>
          <w:rFonts w:ascii="Verdana" w:hAnsi="Verdana" w:cs="Verdana"/>
          <w:noProof/>
        </w:rPr>
        <w:drawing>
          <wp:inline distT="0" distB="0" distL="0" distR="0" wp14:anchorId="2428696B" wp14:editId="3D60ECD0">
            <wp:extent cx="130810" cy="89535"/>
            <wp:effectExtent l="0" t="0" r="0" b="12065"/>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be a simple root. The action of the reflection </w:t>
      </w:r>
      <w:r>
        <w:rPr>
          <w:rFonts w:ascii="Verdana" w:hAnsi="Verdana" w:cs="Verdana"/>
          <w:noProof/>
        </w:rPr>
        <w:drawing>
          <wp:inline distT="0" distB="0" distL="0" distR="0" wp14:anchorId="4A69B137" wp14:editId="53C07A06">
            <wp:extent cx="203835" cy="13081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maps </w:t>
      </w:r>
      <w:r>
        <w:rPr>
          <w:rFonts w:ascii="Verdana" w:hAnsi="Verdana" w:cs="Verdana"/>
          <w:noProof/>
        </w:rPr>
        <w:drawing>
          <wp:inline distT="0" distB="0" distL="0" distR="0" wp14:anchorId="1A16195D" wp14:editId="5CD7CED0">
            <wp:extent cx="130810" cy="89535"/>
            <wp:effectExtent l="0" t="0" r="0" b="1206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5E25ED15" wp14:editId="70053191">
            <wp:extent cx="277495" cy="89535"/>
            <wp:effectExtent l="0" t="0" r="1905" b="12065"/>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277495" cy="89535"/>
                    </a:xfrm>
                    <a:prstGeom prst="rect">
                      <a:avLst/>
                    </a:prstGeom>
                    <a:noFill/>
                    <a:ln>
                      <a:noFill/>
                    </a:ln>
                  </pic:spPr>
                </pic:pic>
              </a:graphicData>
            </a:graphic>
          </wp:inline>
        </w:drawing>
      </w:r>
      <w:r>
        <w:rPr>
          <w:rFonts w:ascii="Verdana" w:hAnsi="Verdana" w:cs="Verdana"/>
        </w:rPr>
        <w:t xml:space="preserve">, and maps all other simple roots </w:t>
      </w:r>
      <w:r>
        <w:rPr>
          <w:rFonts w:ascii="Verdana" w:hAnsi="Verdana" w:cs="Verdana"/>
          <w:noProof/>
        </w:rPr>
        <w:drawing>
          <wp:inline distT="0" distB="0" distL="0" distR="0" wp14:anchorId="124B79F2" wp14:editId="7491EC89">
            <wp:extent cx="130810" cy="179705"/>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1D2C49BE" wp14:editId="4715CF2C">
            <wp:extent cx="685800" cy="179705"/>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685800" cy="179705"/>
                    </a:xfrm>
                    <a:prstGeom prst="rect">
                      <a:avLst/>
                    </a:prstGeom>
                    <a:noFill/>
                    <a:ln>
                      <a:noFill/>
                    </a:ln>
                  </pic:spPr>
                </pic:pic>
              </a:graphicData>
            </a:graphic>
          </wp:inline>
        </w:drawing>
      </w:r>
      <w:r>
        <w:rPr>
          <w:rFonts w:ascii="Verdana" w:hAnsi="Verdana" w:cs="Verdana"/>
        </w:rPr>
        <w:t xml:space="preserve"> for some non-negative </w:t>
      </w:r>
      <w:r>
        <w:rPr>
          <w:rFonts w:ascii="Verdana" w:hAnsi="Verdana" w:cs="Verdana"/>
          <w:noProof/>
        </w:rPr>
        <w:drawing>
          <wp:inline distT="0" distB="0" distL="0" distR="0" wp14:anchorId="2AB999F6" wp14:editId="2D543714">
            <wp:extent cx="179705" cy="89535"/>
            <wp:effectExtent l="0" t="0" r="0" b="12065"/>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79705" cy="89535"/>
                    </a:xfrm>
                    <a:prstGeom prst="rect">
                      <a:avLst/>
                    </a:prstGeom>
                    <a:noFill/>
                    <a:ln>
                      <a:noFill/>
                    </a:ln>
                  </pic:spPr>
                </pic:pic>
              </a:graphicData>
            </a:graphic>
          </wp:inline>
        </w:drawing>
      </w:r>
      <w:r>
        <w:rPr>
          <w:rFonts w:ascii="Verdana" w:hAnsi="Verdana" w:cs="Verdana"/>
        </w:rPr>
        <w:t xml:space="preserve"> (since </w:t>
      </w:r>
      <w:r>
        <w:rPr>
          <w:rFonts w:ascii="Verdana" w:hAnsi="Verdana" w:cs="Verdana"/>
          <w:noProof/>
        </w:rPr>
        <w:drawing>
          <wp:inline distT="0" distB="0" distL="0" distR="0" wp14:anchorId="12D1C366" wp14:editId="1441DE53">
            <wp:extent cx="359410" cy="17970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Verdana" w:hAnsi="Verdana" w:cs="Verdana"/>
        </w:rPr>
        <w:t xml:space="preserve"> subtend a right or obtuse angle). In particular, we see that </w:t>
      </w:r>
      <w:r>
        <w:rPr>
          <w:rFonts w:ascii="Verdana" w:hAnsi="Verdana" w:cs="Verdana"/>
          <w:noProof/>
        </w:rPr>
        <w:drawing>
          <wp:inline distT="0" distB="0" distL="0" distR="0" wp14:anchorId="3DFAC775" wp14:editId="58C29AE9">
            <wp:extent cx="203835" cy="13081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maps all positive roots other than </w:t>
      </w:r>
      <w:r>
        <w:rPr>
          <w:rFonts w:ascii="Verdana" w:hAnsi="Verdana" w:cs="Verdana"/>
          <w:noProof/>
        </w:rPr>
        <w:drawing>
          <wp:inline distT="0" distB="0" distL="0" distR="0" wp14:anchorId="3CBDBA75" wp14:editId="55A6DDDD">
            <wp:extent cx="130810" cy="89535"/>
            <wp:effectExtent l="0" t="0" r="0" b="1206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to positive roots, and hence (as </w:t>
      </w:r>
      <w:r>
        <w:rPr>
          <w:rFonts w:ascii="Verdana" w:hAnsi="Verdana" w:cs="Verdana"/>
          <w:noProof/>
        </w:rPr>
        <w:drawing>
          <wp:inline distT="0" distB="0" distL="0" distR="0" wp14:anchorId="7D9A4C6F" wp14:editId="237346C5">
            <wp:extent cx="203835" cy="13081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is an involution)</w:t>
      </w:r>
    </w:p>
    <w:p w14:paraId="40812490"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186EC491" wp14:editId="6C77AFB6">
            <wp:extent cx="2425065" cy="245110"/>
            <wp:effectExtent l="0" t="0" r="0" b="889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2425065" cy="245110"/>
                    </a:xfrm>
                    <a:prstGeom prst="rect">
                      <a:avLst/>
                    </a:prstGeom>
                    <a:noFill/>
                    <a:ln>
                      <a:noFill/>
                    </a:ln>
                  </pic:spPr>
                </pic:pic>
              </a:graphicData>
            </a:graphic>
          </wp:inline>
        </w:drawing>
      </w:r>
    </w:p>
    <w:p w14:paraId="35648C7E"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In particular, if we define </w:t>
      </w:r>
      <w:r>
        <w:rPr>
          <w:rFonts w:ascii="Verdana" w:hAnsi="Verdana" w:cs="Verdana"/>
          <w:noProof/>
        </w:rPr>
        <w:drawing>
          <wp:inline distT="0" distB="0" distL="0" distR="0" wp14:anchorId="469CCC6F" wp14:editId="085B86C9">
            <wp:extent cx="1396365" cy="294005"/>
            <wp:effectExtent l="0" t="0" r="635" b="1079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1396365" cy="294005"/>
                    </a:xfrm>
                    <a:prstGeom prst="rect">
                      <a:avLst/>
                    </a:prstGeom>
                    <a:noFill/>
                    <a:ln>
                      <a:noFill/>
                    </a:ln>
                  </pic:spPr>
                </pic:pic>
              </a:graphicData>
            </a:graphic>
          </wp:inline>
        </w:drawing>
      </w:r>
      <w:r>
        <w:rPr>
          <w:rFonts w:ascii="Verdana" w:hAnsi="Verdana" w:cs="Verdana"/>
        </w:rPr>
        <w:t>, then</w:t>
      </w:r>
    </w:p>
    <w:p w14:paraId="6D6E91FE"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A4E72EF" wp14:editId="6E9C1137">
            <wp:extent cx="1926590" cy="228600"/>
            <wp:effectExtent l="0" t="0" r="381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926590" cy="228600"/>
                    </a:xfrm>
                    <a:prstGeom prst="rect">
                      <a:avLst/>
                    </a:prstGeom>
                    <a:noFill/>
                    <a:ln>
                      <a:noFill/>
                    </a:ln>
                  </pic:spPr>
                </pic:pic>
              </a:graphicData>
            </a:graphic>
          </wp:inline>
        </w:drawing>
      </w:r>
    </w:p>
    <w:p w14:paraId="45E39D68" w14:textId="77777777" w:rsidR="00C348F5" w:rsidRDefault="00C348F5" w:rsidP="00C348F5">
      <w:pPr>
        <w:widowControl w:val="0"/>
        <w:autoSpaceDE w:val="0"/>
        <w:autoSpaceDN w:val="0"/>
        <w:adjustRightInd w:val="0"/>
        <w:rPr>
          <w:rFonts w:ascii="Verdana" w:hAnsi="Verdana" w:cs="Verdana"/>
        </w:rPr>
      </w:pPr>
    </w:p>
    <w:p w14:paraId="481A7A6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simple roots </w:t>
      </w:r>
      <w:r>
        <w:rPr>
          <w:rFonts w:ascii="Verdana" w:hAnsi="Verdana" w:cs="Verdana"/>
          <w:noProof/>
        </w:rPr>
        <w:drawing>
          <wp:inline distT="0" distB="0" distL="0" distR="0" wp14:anchorId="744D5560" wp14:editId="55D14161">
            <wp:extent cx="130810" cy="89535"/>
            <wp:effectExtent l="0" t="0" r="0" b="1206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w:t>
      </w:r>
    </w:p>
    <w:p w14:paraId="3AD73A5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57C609AB" wp14:editId="636DC062">
            <wp:extent cx="277495" cy="179705"/>
            <wp:effectExtent l="0" t="0" r="190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77495" cy="179705"/>
                    </a:xfrm>
                    <a:prstGeom prst="rect">
                      <a:avLst/>
                    </a:prstGeom>
                    <a:noFill/>
                    <a:ln>
                      <a:noFill/>
                    </a:ln>
                  </pic:spPr>
                </pic:pic>
              </a:graphicData>
            </a:graphic>
          </wp:inline>
        </w:drawing>
      </w:r>
      <w:r>
        <w:rPr>
          <w:rFonts w:ascii="Verdana" w:hAnsi="Verdana" w:cs="Verdana"/>
        </w:rPr>
        <w:t xml:space="preserve"> be the subgroup of </w:t>
      </w:r>
      <w:r>
        <w:rPr>
          <w:rFonts w:ascii="Verdana" w:hAnsi="Verdana" w:cs="Verdana"/>
          <w:noProof/>
        </w:rPr>
        <w:drawing>
          <wp:inline distT="0" distB="0" distL="0" distR="0" wp14:anchorId="047A5296" wp14:editId="63BEF5F1">
            <wp:extent cx="228600" cy="139065"/>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generated by the </w:t>
      </w:r>
      <w:r>
        <w:rPr>
          <w:rFonts w:ascii="Verdana" w:hAnsi="Verdana" w:cs="Verdana"/>
          <w:noProof/>
        </w:rPr>
        <w:drawing>
          <wp:inline distT="0" distB="0" distL="0" distR="0" wp14:anchorId="2FEE1A42" wp14:editId="5C722B8B">
            <wp:extent cx="203835" cy="13081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for the simple roots </w:t>
      </w:r>
      <w:r>
        <w:rPr>
          <w:rFonts w:ascii="Verdana" w:hAnsi="Verdana" w:cs="Verdana"/>
          <w:noProof/>
        </w:rPr>
        <w:drawing>
          <wp:inline distT="0" distB="0" distL="0" distR="0" wp14:anchorId="22FD5DF9" wp14:editId="6D0AD134">
            <wp:extent cx="130810" cy="89535"/>
            <wp:effectExtent l="0" t="0" r="0" b="1206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and choose </w:t>
      </w:r>
      <w:r>
        <w:rPr>
          <w:rFonts w:ascii="Verdana" w:hAnsi="Verdana" w:cs="Verdana"/>
          <w:noProof/>
        </w:rPr>
        <w:drawing>
          <wp:inline distT="0" distB="0" distL="0" distR="0" wp14:anchorId="53089720" wp14:editId="0B9A7B5F">
            <wp:extent cx="685800" cy="179705"/>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685800" cy="179705"/>
                    </a:xfrm>
                    <a:prstGeom prst="rect">
                      <a:avLst/>
                    </a:prstGeom>
                    <a:noFill/>
                    <a:ln>
                      <a:noFill/>
                    </a:ln>
                  </pic:spPr>
                </pic:pic>
              </a:graphicData>
            </a:graphic>
          </wp:inline>
        </w:drawing>
      </w:r>
      <w:r>
        <w:rPr>
          <w:rFonts w:ascii="Verdana" w:hAnsi="Verdana" w:cs="Verdana"/>
        </w:rPr>
        <w:t xml:space="preserve"> to </w:t>
      </w:r>
      <w:proofErr w:type="spellStart"/>
      <w:r>
        <w:rPr>
          <w:rFonts w:ascii="Verdana" w:hAnsi="Verdana" w:cs="Verdana"/>
        </w:rPr>
        <w:t>maximise</w:t>
      </w:r>
      <w:proofErr w:type="spellEnd"/>
      <w:r>
        <w:rPr>
          <w:rFonts w:ascii="Verdana" w:hAnsi="Verdana" w:cs="Verdana"/>
        </w:rPr>
        <w:t xml:space="preserve"> </w:t>
      </w:r>
      <w:r>
        <w:rPr>
          <w:rFonts w:ascii="Verdana" w:hAnsi="Verdana" w:cs="Verdana"/>
          <w:noProof/>
        </w:rPr>
        <w:drawing>
          <wp:inline distT="0" distB="0" distL="0" distR="0" wp14:anchorId="407BAFB2" wp14:editId="641024BE">
            <wp:extent cx="816610" cy="245110"/>
            <wp:effectExtent l="0" t="0" r="0" b="889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816610" cy="245110"/>
                    </a:xfrm>
                    <a:prstGeom prst="rect">
                      <a:avLst/>
                    </a:prstGeom>
                    <a:noFill/>
                    <a:ln>
                      <a:noFill/>
                    </a:ln>
                  </pic:spPr>
                </pic:pic>
              </a:graphicData>
            </a:graphic>
          </wp:inline>
        </w:drawing>
      </w:r>
      <w:r>
        <w:rPr>
          <w:rFonts w:ascii="Verdana" w:hAnsi="Verdana" w:cs="Verdana"/>
        </w:rPr>
        <w:t xml:space="preserve">. Then from </w:t>
      </w:r>
      <w:r>
        <w:rPr>
          <w:rFonts w:ascii="Verdana" w:hAnsi="Verdana" w:cs="Verdana"/>
          <w:color w:val="0B576D"/>
        </w:rPr>
        <w:t>(17)</w:t>
      </w:r>
      <w:r>
        <w:rPr>
          <w:rFonts w:ascii="Verdana" w:hAnsi="Verdana" w:cs="Verdana"/>
        </w:rPr>
        <w:t xml:space="preserve"> we have </w:t>
      </w:r>
      <w:r>
        <w:rPr>
          <w:rFonts w:ascii="Verdana" w:hAnsi="Verdana" w:cs="Verdana"/>
          <w:noProof/>
        </w:rPr>
        <w:drawing>
          <wp:inline distT="0" distB="0" distL="0" distR="0" wp14:anchorId="5A5E6823" wp14:editId="72CDDBC1">
            <wp:extent cx="1240790" cy="245110"/>
            <wp:effectExtent l="0" t="0" r="3810" b="889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1240790" cy="245110"/>
                    </a:xfrm>
                    <a:prstGeom prst="rect">
                      <a:avLst/>
                    </a:prstGeom>
                    <a:noFill/>
                    <a:ln>
                      <a:noFill/>
                    </a:ln>
                  </pic:spPr>
                </pic:pic>
              </a:graphicData>
            </a:graphic>
          </wp:inline>
        </w:drawing>
      </w:r>
      <w:r>
        <w:rPr>
          <w:rFonts w:ascii="Verdana" w:hAnsi="Verdana" w:cs="Verdana"/>
        </w:rPr>
        <w:t xml:space="preserve">, giving the first claim. Since every root </w:t>
      </w:r>
      <w:r>
        <w:rPr>
          <w:rFonts w:ascii="Verdana" w:hAnsi="Verdana" w:cs="Verdana"/>
          <w:noProof/>
        </w:rPr>
        <w:drawing>
          <wp:inline distT="0" distB="0" distL="0" distR="0" wp14:anchorId="5E748188" wp14:editId="369A3984">
            <wp:extent cx="130810" cy="89535"/>
            <wp:effectExtent l="0" t="0" r="0" b="1206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is </w:t>
      </w:r>
      <w:r>
        <w:rPr>
          <w:rFonts w:ascii="Verdana" w:hAnsi="Verdana" w:cs="Verdana"/>
          <w:noProof/>
        </w:rPr>
        <w:drawing>
          <wp:inline distT="0" distB="0" distL="0" distR="0" wp14:anchorId="559D4123" wp14:editId="0CD8C0CC">
            <wp:extent cx="163195" cy="163195"/>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rPr>
        <w:t xml:space="preserve">-simple for some regular </w:t>
      </w:r>
      <w:r>
        <w:rPr>
          <w:rFonts w:ascii="Verdana" w:hAnsi="Verdana" w:cs="Verdana"/>
          <w:noProof/>
        </w:rPr>
        <w:drawing>
          <wp:inline distT="0" distB="0" distL="0" distR="0" wp14:anchorId="726906DB" wp14:editId="4238FAF7">
            <wp:extent cx="163195" cy="163195"/>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rPr>
        <w:t xml:space="preserve"> (by selecting </w:t>
      </w:r>
      <w:r>
        <w:rPr>
          <w:rFonts w:ascii="Verdana" w:hAnsi="Verdana" w:cs="Verdana"/>
          <w:noProof/>
        </w:rPr>
        <w:drawing>
          <wp:inline distT="0" distB="0" distL="0" distR="0" wp14:anchorId="1F00B5DE" wp14:editId="794DBAD8">
            <wp:extent cx="163195" cy="163195"/>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rPr>
        <w:t xml:space="preserve"> to very nearly be orthogonal to </w:t>
      </w:r>
      <w:r>
        <w:rPr>
          <w:rFonts w:ascii="Verdana" w:hAnsi="Verdana" w:cs="Verdana"/>
          <w:noProof/>
        </w:rPr>
        <w:drawing>
          <wp:inline distT="0" distB="0" distL="0" distR="0" wp14:anchorId="3605EF53" wp14:editId="1CBB0A90">
            <wp:extent cx="130810" cy="89535"/>
            <wp:effectExtent l="0" t="0" r="0" b="12065"/>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we conclude that every root can be mapped by an element of </w:t>
      </w:r>
      <w:r>
        <w:rPr>
          <w:rFonts w:ascii="Verdana" w:hAnsi="Verdana" w:cs="Verdana"/>
          <w:noProof/>
        </w:rPr>
        <w:drawing>
          <wp:inline distT="0" distB="0" distL="0" distR="0" wp14:anchorId="4E90EDC2" wp14:editId="28FE1534">
            <wp:extent cx="277495" cy="179705"/>
            <wp:effectExtent l="0" t="0" r="190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77495" cy="179705"/>
                    </a:xfrm>
                    <a:prstGeom prst="rect">
                      <a:avLst/>
                    </a:prstGeom>
                    <a:noFill/>
                    <a:ln>
                      <a:noFill/>
                    </a:ln>
                  </pic:spPr>
                </pic:pic>
              </a:graphicData>
            </a:graphic>
          </wp:inline>
        </w:drawing>
      </w:r>
      <w:r>
        <w:rPr>
          <w:rFonts w:ascii="Verdana" w:hAnsi="Verdana" w:cs="Verdana"/>
        </w:rPr>
        <w:t xml:space="preserve"> to a </w:t>
      </w:r>
      <w:r>
        <w:rPr>
          <w:rFonts w:ascii="Verdana" w:hAnsi="Verdana" w:cs="Verdana"/>
          <w:noProof/>
        </w:rPr>
        <w:drawing>
          <wp:inline distT="0" distB="0" distL="0" distR="0" wp14:anchorId="36802AAE" wp14:editId="6DF2374A">
            <wp:extent cx="114300" cy="139065"/>
            <wp:effectExtent l="0" t="0" r="1270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-simple root in </w:t>
      </w:r>
      <w:r>
        <w:rPr>
          <w:rFonts w:ascii="Verdana" w:hAnsi="Verdana" w:cs="Verdana"/>
          <w:noProof/>
        </w:rPr>
        <w:drawing>
          <wp:inline distT="0" distB="0" distL="0" distR="0" wp14:anchorId="0040092C" wp14:editId="33AC970E">
            <wp:extent cx="114300" cy="139065"/>
            <wp:effectExtent l="0" t="0" r="1270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giving the second claim. Thus for any root </w:t>
      </w:r>
      <w:r>
        <w:rPr>
          <w:rFonts w:ascii="Verdana" w:hAnsi="Verdana" w:cs="Verdana"/>
          <w:noProof/>
        </w:rPr>
        <w:drawing>
          <wp:inline distT="0" distB="0" distL="0" distR="0" wp14:anchorId="7F2BC528" wp14:editId="4D378C49">
            <wp:extent cx="130810" cy="179705"/>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670DB6FE" wp14:editId="14320C63">
            <wp:extent cx="187960" cy="15494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187960" cy="154940"/>
                    </a:xfrm>
                    <a:prstGeom prst="rect">
                      <a:avLst/>
                    </a:prstGeom>
                    <a:noFill/>
                    <a:ln>
                      <a:noFill/>
                    </a:ln>
                  </pic:spPr>
                </pic:pic>
              </a:graphicData>
            </a:graphic>
          </wp:inline>
        </w:drawing>
      </w:r>
      <w:r>
        <w:rPr>
          <w:rFonts w:ascii="Verdana" w:hAnsi="Verdana" w:cs="Verdana"/>
        </w:rPr>
        <w:t xml:space="preserve"> is conjugate in </w:t>
      </w:r>
      <w:r>
        <w:rPr>
          <w:rFonts w:ascii="Verdana" w:hAnsi="Verdana" w:cs="Verdana"/>
          <w:noProof/>
        </w:rPr>
        <w:drawing>
          <wp:inline distT="0" distB="0" distL="0" distR="0" wp14:anchorId="5F11EAD5" wp14:editId="4D6AE869">
            <wp:extent cx="277495" cy="179705"/>
            <wp:effectExtent l="0" t="0" r="1905"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77495" cy="179705"/>
                    </a:xfrm>
                    <a:prstGeom prst="rect">
                      <a:avLst/>
                    </a:prstGeom>
                    <a:noFill/>
                    <a:ln>
                      <a:noFill/>
                    </a:ln>
                  </pic:spPr>
                </pic:pic>
              </a:graphicData>
            </a:graphic>
          </wp:inline>
        </w:drawing>
      </w:r>
      <w:r>
        <w:rPr>
          <w:rFonts w:ascii="Verdana" w:hAnsi="Verdana" w:cs="Verdana"/>
        </w:rPr>
        <w:t xml:space="preserve"> to a reflection </w:t>
      </w:r>
      <w:r>
        <w:rPr>
          <w:rFonts w:ascii="Verdana" w:hAnsi="Verdana" w:cs="Verdana"/>
          <w:noProof/>
        </w:rPr>
        <w:drawing>
          <wp:inline distT="0" distB="0" distL="0" distR="0" wp14:anchorId="1962E7BA" wp14:editId="02608D69">
            <wp:extent cx="203835" cy="13081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for a </w:t>
      </w:r>
      <w:r>
        <w:rPr>
          <w:rFonts w:ascii="Verdana" w:hAnsi="Verdana" w:cs="Verdana"/>
          <w:noProof/>
        </w:rPr>
        <w:drawing>
          <wp:inline distT="0" distB="0" distL="0" distR="0" wp14:anchorId="4D1DA985" wp14:editId="05FD2BE3">
            <wp:extent cx="114300" cy="139065"/>
            <wp:effectExtent l="0" t="0" r="1270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-simple root </w:t>
      </w:r>
      <w:r>
        <w:rPr>
          <w:rFonts w:ascii="Verdana" w:hAnsi="Verdana" w:cs="Verdana"/>
          <w:noProof/>
        </w:rPr>
        <w:drawing>
          <wp:inline distT="0" distB="0" distL="0" distR="0" wp14:anchorId="5C896267" wp14:editId="1D90F970">
            <wp:extent cx="130810" cy="89535"/>
            <wp:effectExtent l="0" t="0" r="0" b="12065"/>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so </w:t>
      </w:r>
      <w:r>
        <w:rPr>
          <w:rFonts w:ascii="Verdana" w:hAnsi="Verdana" w:cs="Verdana"/>
          <w:noProof/>
        </w:rPr>
        <w:drawing>
          <wp:inline distT="0" distB="0" distL="0" distR="0" wp14:anchorId="5DBE065E" wp14:editId="5E072554">
            <wp:extent cx="187960" cy="15494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187960" cy="154940"/>
                    </a:xfrm>
                    <a:prstGeom prst="rect">
                      <a:avLst/>
                    </a:prstGeom>
                    <a:noFill/>
                    <a:ln>
                      <a:noFill/>
                    </a:ln>
                  </pic:spPr>
                </pic:pic>
              </a:graphicData>
            </a:graphic>
          </wp:inline>
        </w:drawing>
      </w:r>
      <w:r>
        <w:rPr>
          <w:rFonts w:ascii="Verdana" w:hAnsi="Verdana" w:cs="Verdana"/>
        </w:rPr>
        <w:t xml:space="preserve"> lies in </w:t>
      </w:r>
      <w:r>
        <w:rPr>
          <w:rFonts w:ascii="Verdana" w:hAnsi="Verdana" w:cs="Verdana"/>
          <w:noProof/>
        </w:rPr>
        <w:drawing>
          <wp:inline distT="0" distB="0" distL="0" distR="0" wp14:anchorId="532FF7E8" wp14:editId="72466ACD">
            <wp:extent cx="277495" cy="179705"/>
            <wp:effectExtent l="0" t="0" r="190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77495" cy="179705"/>
                    </a:xfrm>
                    <a:prstGeom prst="rect">
                      <a:avLst/>
                    </a:prstGeom>
                    <a:noFill/>
                    <a:ln>
                      <a:noFill/>
                    </a:ln>
                  </pic:spPr>
                </pic:pic>
              </a:graphicData>
            </a:graphic>
          </wp:inline>
        </w:drawing>
      </w:r>
      <w:r>
        <w:rPr>
          <w:rFonts w:ascii="Verdana" w:hAnsi="Verdana" w:cs="Verdana"/>
        </w:rPr>
        <w:t xml:space="preserve"> and so </w:t>
      </w:r>
      <w:r>
        <w:rPr>
          <w:rFonts w:ascii="Verdana" w:hAnsi="Verdana" w:cs="Verdana"/>
          <w:noProof/>
        </w:rPr>
        <w:drawing>
          <wp:inline distT="0" distB="0" distL="0" distR="0" wp14:anchorId="127C2D6A" wp14:editId="40E7078F">
            <wp:extent cx="775335" cy="179705"/>
            <wp:effectExtent l="0" t="0" r="12065"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775335" cy="179705"/>
                    </a:xfrm>
                    <a:prstGeom prst="rect">
                      <a:avLst/>
                    </a:prstGeom>
                    <a:noFill/>
                    <a:ln>
                      <a:noFill/>
                    </a:ln>
                  </pic:spPr>
                </pic:pic>
              </a:graphicData>
            </a:graphic>
          </wp:inline>
        </w:drawing>
      </w:r>
      <w:r>
        <w:rPr>
          <w:rFonts w:ascii="Verdana" w:hAnsi="Verdana" w:cs="Verdana"/>
        </w:rPr>
        <w:t xml:space="preserve">, giving the final claim. </w:t>
      </w:r>
      <w:r>
        <w:rPr>
          <w:rFonts w:ascii="Verdana" w:hAnsi="Verdana" w:cs="Verdana"/>
          <w:noProof/>
        </w:rPr>
        <w:drawing>
          <wp:inline distT="0" distB="0" distL="0" distR="0" wp14:anchorId="7A19E0CC" wp14:editId="4DD1E8DF">
            <wp:extent cx="139065" cy="15494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6DE59216"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7</w:t>
      </w:r>
      <w:r>
        <w:rPr>
          <w:rFonts w:ascii="Times New Roman" w:hAnsi="Times New Roman" w:cs="Times New Roman"/>
          <w:sz w:val="30"/>
          <w:szCs w:val="30"/>
        </w:rPr>
        <w:t xml:space="preserve"> The set of all </w:t>
      </w:r>
      <w:r>
        <w:rPr>
          <w:rFonts w:ascii="Times New Roman" w:hAnsi="Times New Roman" w:cs="Times New Roman"/>
          <w:noProof/>
          <w:sz w:val="30"/>
          <w:szCs w:val="30"/>
        </w:rPr>
        <w:drawing>
          <wp:inline distT="0" distB="0" distL="0" distR="0" wp14:anchorId="08DF891C" wp14:editId="029B9F56">
            <wp:extent cx="163195" cy="163195"/>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Times New Roman" w:hAnsi="Times New Roman" w:cs="Times New Roman"/>
          <w:sz w:val="30"/>
          <w:szCs w:val="30"/>
        </w:rPr>
        <w:t xml:space="preserve"> for which </w:t>
      </w:r>
      <w:r>
        <w:rPr>
          <w:rFonts w:ascii="Times New Roman" w:hAnsi="Times New Roman" w:cs="Times New Roman"/>
          <w:noProof/>
          <w:sz w:val="30"/>
          <w:szCs w:val="30"/>
        </w:rPr>
        <w:drawing>
          <wp:inline distT="0" distB="0" distL="0" distR="0" wp14:anchorId="273C6782" wp14:editId="535BA1B9">
            <wp:extent cx="840740" cy="2286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840740" cy="228600"/>
                    </a:xfrm>
                    <a:prstGeom prst="rect">
                      <a:avLst/>
                    </a:prstGeom>
                    <a:noFill/>
                    <a:ln>
                      <a:noFill/>
                    </a:ln>
                  </pic:spPr>
                </pic:pic>
              </a:graphicData>
            </a:graphic>
          </wp:inline>
        </w:drawing>
      </w:r>
      <w:r>
        <w:rPr>
          <w:rFonts w:ascii="Times New Roman" w:hAnsi="Times New Roman" w:cs="Times New Roman"/>
          <w:sz w:val="30"/>
          <w:szCs w:val="30"/>
        </w:rPr>
        <w:t xml:space="preserve"> is known as the </w:t>
      </w:r>
      <w:hyperlink r:id="rId636" w:history="1">
        <w:proofErr w:type="spellStart"/>
        <w:r>
          <w:rPr>
            <w:rFonts w:ascii="Times New Roman" w:hAnsi="Times New Roman" w:cs="Times New Roman"/>
            <w:color w:val="0B576D"/>
            <w:sz w:val="30"/>
            <w:szCs w:val="30"/>
          </w:rPr>
          <w:t>Weyl</w:t>
        </w:r>
        <w:proofErr w:type="spellEnd"/>
        <w:r>
          <w:rPr>
            <w:rFonts w:ascii="Times New Roman" w:hAnsi="Times New Roman" w:cs="Times New Roman"/>
            <w:color w:val="0B576D"/>
            <w:sz w:val="30"/>
            <w:szCs w:val="30"/>
          </w:rPr>
          <w:t xml:space="preserve"> chamber</w:t>
        </w:r>
      </w:hyperlink>
      <w:r>
        <w:rPr>
          <w:rFonts w:ascii="Times New Roman" w:hAnsi="Times New Roman" w:cs="Times New Roman"/>
          <w:sz w:val="30"/>
          <w:szCs w:val="30"/>
        </w:rPr>
        <w:t xml:space="preserve"> associated to </w:t>
      </w:r>
      <w:r>
        <w:rPr>
          <w:rFonts w:ascii="Times New Roman" w:hAnsi="Times New Roman" w:cs="Times New Roman"/>
          <w:noProof/>
          <w:sz w:val="30"/>
          <w:szCs w:val="30"/>
        </w:rPr>
        <w:drawing>
          <wp:inline distT="0" distB="0" distL="0" distR="0" wp14:anchorId="7D580939" wp14:editId="3566D9CD">
            <wp:extent cx="114300" cy="139065"/>
            <wp:effectExtent l="0" t="0" r="1270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Times New Roman" w:hAnsi="Times New Roman" w:cs="Times New Roman"/>
          <w:sz w:val="30"/>
          <w:szCs w:val="30"/>
        </w:rPr>
        <w:t xml:space="preserve">; this is an open polyhedral cone in </w:t>
      </w:r>
      <w:r>
        <w:rPr>
          <w:rFonts w:ascii="Times New Roman" w:hAnsi="Times New Roman" w:cs="Times New Roman"/>
          <w:noProof/>
          <w:sz w:val="30"/>
          <w:szCs w:val="30"/>
        </w:rPr>
        <w:drawing>
          <wp:inline distT="0" distB="0" distL="0" distR="0" wp14:anchorId="45BE5E52" wp14:editId="33354941">
            <wp:extent cx="269240" cy="154940"/>
            <wp:effectExtent l="0" t="0" r="1016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Times New Roman" w:hAnsi="Times New Roman" w:cs="Times New Roman"/>
          <w:sz w:val="30"/>
          <w:szCs w:val="30"/>
        </w:rPr>
        <w:t xml:space="preserve">, and the </w:t>
      </w:r>
      <w:r>
        <w:rPr>
          <w:rFonts w:ascii="Times New Roman" w:hAnsi="Times New Roman" w:cs="Times New Roman"/>
          <w:sz w:val="30"/>
          <w:szCs w:val="30"/>
        </w:rPr>
        <w:lastRenderedPageBreak/>
        <w:t xml:space="preserve">above lemma shows that it is the interior of a fundamental domain of the action of the </w:t>
      </w:r>
      <w:proofErr w:type="spellStart"/>
      <w:r>
        <w:rPr>
          <w:rFonts w:ascii="Times New Roman" w:hAnsi="Times New Roman" w:cs="Times New Roman"/>
          <w:sz w:val="30"/>
          <w:szCs w:val="30"/>
        </w:rPr>
        <w:t>Weyl</w:t>
      </w:r>
      <w:proofErr w:type="spellEnd"/>
      <w:r>
        <w:rPr>
          <w:rFonts w:ascii="Times New Roman" w:hAnsi="Times New Roman" w:cs="Times New Roman"/>
          <w:sz w:val="30"/>
          <w:szCs w:val="30"/>
        </w:rPr>
        <w:t xml:space="preserve"> group. In the case of the special linear group, the standard </w:t>
      </w:r>
      <w:proofErr w:type="spellStart"/>
      <w:r>
        <w:rPr>
          <w:rFonts w:ascii="Times New Roman" w:hAnsi="Times New Roman" w:cs="Times New Roman"/>
          <w:sz w:val="30"/>
          <w:szCs w:val="30"/>
        </w:rPr>
        <w:t>Weyl</w:t>
      </w:r>
      <w:proofErr w:type="spellEnd"/>
      <w:r>
        <w:rPr>
          <w:rFonts w:ascii="Times New Roman" w:hAnsi="Times New Roman" w:cs="Times New Roman"/>
          <w:sz w:val="30"/>
          <w:szCs w:val="30"/>
        </w:rPr>
        <w:t xml:space="preserve"> chamber (in </w:t>
      </w:r>
      <w:r>
        <w:rPr>
          <w:rFonts w:ascii="Times New Roman" w:hAnsi="Times New Roman" w:cs="Times New Roman"/>
          <w:noProof/>
          <w:sz w:val="30"/>
          <w:szCs w:val="30"/>
        </w:rPr>
        <w:drawing>
          <wp:inline distT="0" distB="0" distL="0" distR="0" wp14:anchorId="1E4817CF" wp14:editId="4EC627D5">
            <wp:extent cx="269240" cy="203835"/>
            <wp:effectExtent l="0" t="0" r="1016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69240" cy="203835"/>
                    </a:xfrm>
                    <a:prstGeom prst="rect">
                      <a:avLst/>
                    </a:prstGeom>
                    <a:noFill/>
                    <a:ln>
                      <a:noFill/>
                    </a:ln>
                  </pic:spPr>
                </pic:pic>
              </a:graphicData>
            </a:graphic>
          </wp:inline>
        </w:drawing>
      </w:r>
      <w:r>
        <w:rPr>
          <w:rFonts w:ascii="Times New Roman" w:hAnsi="Times New Roman" w:cs="Times New Roman"/>
          <w:sz w:val="30"/>
          <w:szCs w:val="30"/>
        </w:rPr>
        <w:t xml:space="preserve"> now instead of </w:t>
      </w:r>
      <w:r>
        <w:rPr>
          <w:rFonts w:ascii="Times New Roman" w:hAnsi="Times New Roman" w:cs="Times New Roman"/>
          <w:noProof/>
          <w:sz w:val="30"/>
          <w:szCs w:val="30"/>
        </w:rPr>
        <w:drawing>
          <wp:inline distT="0" distB="0" distL="0" distR="0" wp14:anchorId="22F2E2BC" wp14:editId="5AF0FD4B">
            <wp:extent cx="269240" cy="154940"/>
            <wp:effectExtent l="0" t="0" r="1016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69240" cy="154940"/>
                    </a:xfrm>
                    <a:prstGeom prst="rect">
                      <a:avLst/>
                    </a:prstGeom>
                    <a:noFill/>
                    <a:ln>
                      <a:noFill/>
                    </a:ln>
                  </pic:spPr>
                </pic:pic>
              </a:graphicData>
            </a:graphic>
          </wp:inline>
        </w:drawing>
      </w:r>
      <w:r>
        <w:rPr>
          <w:rFonts w:ascii="Times New Roman" w:hAnsi="Times New Roman" w:cs="Times New Roman"/>
          <w:sz w:val="30"/>
          <w:szCs w:val="30"/>
        </w:rPr>
        <w:t xml:space="preserve">) would be the set of vectors </w:t>
      </w:r>
      <w:r>
        <w:rPr>
          <w:rFonts w:ascii="Times New Roman" w:hAnsi="Times New Roman" w:cs="Times New Roman"/>
          <w:noProof/>
          <w:sz w:val="30"/>
          <w:szCs w:val="30"/>
        </w:rPr>
        <w:drawing>
          <wp:inline distT="0" distB="0" distL="0" distR="0" wp14:anchorId="6A320C85" wp14:editId="1D174833">
            <wp:extent cx="685800" cy="21209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685800" cy="212090"/>
                    </a:xfrm>
                    <a:prstGeom prst="rect">
                      <a:avLst/>
                    </a:prstGeom>
                    <a:noFill/>
                    <a:ln>
                      <a:noFill/>
                    </a:ln>
                  </pic:spPr>
                </pic:pic>
              </a:graphicData>
            </a:graphic>
          </wp:inline>
        </w:drawing>
      </w:r>
      <w:r>
        <w:rPr>
          <w:rFonts w:ascii="Times New Roman" w:hAnsi="Times New Roman" w:cs="Times New Roman"/>
          <w:sz w:val="30"/>
          <w:szCs w:val="30"/>
        </w:rPr>
        <w:t xml:space="preserve"> with decreasing coefficients.</w:t>
      </w:r>
    </w:p>
    <w:p w14:paraId="1B22539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the above lemma we can reconstruct the root system from the simple roots by using the reflections </w:t>
      </w:r>
      <w:r>
        <w:rPr>
          <w:rFonts w:ascii="Verdana" w:hAnsi="Verdana" w:cs="Verdana"/>
          <w:noProof/>
        </w:rPr>
        <w:drawing>
          <wp:inline distT="0" distB="0" distL="0" distR="0" wp14:anchorId="21398600" wp14:editId="36D66DB1">
            <wp:extent cx="203835" cy="13081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3835" cy="130810"/>
                    </a:xfrm>
                    <a:prstGeom prst="rect">
                      <a:avLst/>
                    </a:prstGeom>
                    <a:noFill/>
                    <a:ln>
                      <a:noFill/>
                    </a:ln>
                  </pic:spPr>
                </pic:pic>
              </a:graphicData>
            </a:graphic>
          </wp:inline>
        </w:drawing>
      </w:r>
      <w:r>
        <w:rPr>
          <w:rFonts w:ascii="Verdana" w:hAnsi="Verdana" w:cs="Verdana"/>
        </w:rPr>
        <w:t xml:space="preserve"> associated to the simple roots to generate the </w:t>
      </w:r>
      <w:proofErr w:type="spellStart"/>
      <w:r>
        <w:rPr>
          <w:rFonts w:ascii="Verdana" w:hAnsi="Verdana" w:cs="Verdana"/>
        </w:rPr>
        <w:t>Weyl</w:t>
      </w:r>
      <w:proofErr w:type="spellEnd"/>
      <w:r>
        <w:rPr>
          <w:rFonts w:ascii="Verdana" w:hAnsi="Verdana" w:cs="Verdana"/>
        </w:rPr>
        <w:t xml:space="preserve"> group </w:t>
      </w:r>
      <w:r>
        <w:rPr>
          <w:rFonts w:ascii="Verdana" w:hAnsi="Verdana" w:cs="Verdana"/>
          <w:noProof/>
        </w:rPr>
        <w:drawing>
          <wp:inline distT="0" distB="0" distL="0" distR="0" wp14:anchorId="5B3AE1E9" wp14:editId="7CF993D6">
            <wp:extent cx="228600" cy="139065"/>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and then applying the </w:t>
      </w:r>
      <w:proofErr w:type="spellStart"/>
      <w:r>
        <w:rPr>
          <w:rFonts w:ascii="Verdana" w:hAnsi="Verdana" w:cs="Verdana"/>
        </w:rPr>
        <w:t>Weyl</w:t>
      </w:r>
      <w:proofErr w:type="spellEnd"/>
      <w:r>
        <w:rPr>
          <w:rFonts w:ascii="Verdana" w:hAnsi="Verdana" w:cs="Verdana"/>
        </w:rPr>
        <w:t xml:space="preserve"> group to the simple roots to recover all the roots. Note that the lemma also shows that the set of </w:t>
      </w:r>
      <w:r>
        <w:rPr>
          <w:rFonts w:ascii="Verdana" w:hAnsi="Verdana" w:cs="Verdana"/>
          <w:noProof/>
        </w:rPr>
        <w:drawing>
          <wp:inline distT="0" distB="0" distL="0" distR="0" wp14:anchorId="0DA9840A" wp14:editId="3B3B1A85">
            <wp:extent cx="114300" cy="139065"/>
            <wp:effectExtent l="0" t="0" r="1270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-simple roots and </w:t>
      </w:r>
      <w:r>
        <w:rPr>
          <w:rFonts w:ascii="Verdana" w:hAnsi="Verdana" w:cs="Verdana"/>
          <w:noProof/>
        </w:rPr>
        <w:drawing>
          <wp:inline distT="0" distB="0" distL="0" distR="0" wp14:anchorId="65754492" wp14:editId="5ED4703A">
            <wp:extent cx="163195" cy="163195"/>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rPr>
        <w:t xml:space="preserve">-simple roots are isomorphic for any regular </w:t>
      </w:r>
      <w:r>
        <w:rPr>
          <w:rFonts w:ascii="Verdana" w:hAnsi="Verdana" w:cs="Verdana"/>
          <w:noProof/>
        </w:rPr>
        <w:drawing>
          <wp:inline distT="0" distB="0" distL="0" distR="0" wp14:anchorId="16E23D16" wp14:editId="004E2A92">
            <wp:extent cx="383540" cy="20383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383540" cy="203835"/>
                    </a:xfrm>
                    <a:prstGeom prst="rect">
                      <a:avLst/>
                    </a:prstGeom>
                    <a:noFill/>
                    <a:ln>
                      <a:noFill/>
                    </a:ln>
                  </pic:spPr>
                </pic:pic>
              </a:graphicData>
            </a:graphic>
          </wp:inline>
        </w:drawing>
      </w:r>
      <w:r>
        <w:rPr>
          <w:rFonts w:ascii="Verdana" w:hAnsi="Verdana" w:cs="Verdana"/>
        </w:rPr>
        <w:t xml:space="preserve">, so that the </w:t>
      </w:r>
      <w:proofErr w:type="spellStart"/>
      <w:r>
        <w:rPr>
          <w:rFonts w:ascii="Verdana" w:hAnsi="Verdana" w:cs="Verdana"/>
        </w:rPr>
        <w:t>Dynkin</w:t>
      </w:r>
      <w:proofErr w:type="spellEnd"/>
      <w:r>
        <w:rPr>
          <w:rFonts w:ascii="Verdana" w:hAnsi="Verdana" w:cs="Verdana"/>
        </w:rPr>
        <w:t xml:space="preserve"> diagram is indeed independent (up to isomorphism) of the choice of regular element </w:t>
      </w:r>
      <w:r>
        <w:rPr>
          <w:rFonts w:ascii="Verdana" w:hAnsi="Verdana" w:cs="Verdana"/>
          <w:noProof/>
        </w:rPr>
        <w:drawing>
          <wp:inline distT="0" distB="0" distL="0" distR="0" wp14:anchorId="51C3D1A5" wp14:editId="604E8008">
            <wp:extent cx="114300" cy="139065"/>
            <wp:effectExtent l="0" t="0" r="1270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as claimed earlier. We have thus in principle described the irreducible root systems (up to isomorphism) as coming from the </w:t>
      </w:r>
      <w:proofErr w:type="spellStart"/>
      <w:r>
        <w:rPr>
          <w:rFonts w:ascii="Verdana" w:hAnsi="Verdana" w:cs="Verdana"/>
        </w:rPr>
        <w:t>Dynkin</w:t>
      </w:r>
      <w:proofErr w:type="spellEnd"/>
      <w:r>
        <w:rPr>
          <w:rFonts w:ascii="Verdana" w:hAnsi="Verdana" w:cs="Verdana"/>
        </w:rPr>
        <w:t xml:space="preserve"> diagrams </w:t>
      </w:r>
      <w:r>
        <w:rPr>
          <w:rFonts w:ascii="Verdana" w:hAnsi="Verdana" w:cs="Verdana"/>
          <w:noProof/>
        </w:rPr>
        <w:drawing>
          <wp:inline distT="0" distB="0" distL="0" distR="0" wp14:anchorId="3E929A02" wp14:editId="192B162C">
            <wp:extent cx="2931160" cy="179705"/>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2931160" cy="179705"/>
                    </a:xfrm>
                    <a:prstGeom prst="rect">
                      <a:avLst/>
                    </a:prstGeom>
                    <a:noFill/>
                    <a:ln>
                      <a:noFill/>
                    </a:ln>
                  </pic:spPr>
                </pic:pic>
              </a:graphicData>
            </a:graphic>
          </wp:inline>
        </w:drawing>
      </w:r>
      <w:r>
        <w:rPr>
          <w:rFonts w:ascii="Verdana" w:hAnsi="Verdana" w:cs="Verdana"/>
        </w:rPr>
        <w:t xml:space="preserve">; see for instance the </w:t>
      </w:r>
      <w:hyperlink r:id="rId640" w:history="1">
        <w:r>
          <w:rPr>
            <w:rFonts w:ascii="Verdana" w:hAnsi="Verdana" w:cs="Verdana"/>
            <w:color w:val="0B576D"/>
          </w:rPr>
          <w:t>Wikipedia page on root systems</w:t>
        </w:r>
      </w:hyperlink>
      <w:r>
        <w:rPr>
          <w:rFonts w:ascii="Verdana" w:hAnsi="Verdana" w:cs="Verdana"/>
        </w:rPr>
        <w:t xml:space="preserve"> for explicit descriptions of all of these. With these explicit descriptions one can verify that all of these systems are indeed irreducible root systems.</w:t>
      </w:r>
    </w:p>
    <w:p w14:paraId="0EECF25E"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xml:space="preserve">— 8. </w:t>
      </w:r>
      <w:proofErr w:type="spellStart"/>
      <w:r>
        <w:rPr>
          <w:rFonts w:ascii="Verdana" w:hAnsi="Verdana" w:cs="Verdana"/>
          <w:b/>
          <w:bCs/>
        </w:rPr>
        <w:t>Chevalley</w:t>
      </w:r>
      <w:proofErr w:type="spellEnd"/>
      <w:r>
        <w:rPr>
          <w:rFonts w:ascii="Verdana" w:hAnsi="Verdana" w:cs="Verdana"/>
          <w:b/>
          <w:bCs/>
        </w:rPr>
        <w:t xml:space="preserve"> bases —</w:t>
      </w:r>
    </w:p>
    <w:p w14:paraId="331AA9F6"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Now that we have described root systems, we use them to reconstruct Lie algebras. We first begin with an abstract uniqueness result that shows that a simple Lie algebra is determined up to isomorphism by its root system.</w:t>
      </w:r>
    </w:p>
    <w:p w14:paraId="20F7037B"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Theorem 29 (Root system uniquely determines a simple Lie algebra)</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24FE487D" wp14:editId="4A2FA738">
            <wp:extent cx="302260" cy="203835"/>
            <wp:effectExtent l="0" t="0" r="254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302260" cy="203835"/>
                    </a:xfrm>
                    <a:prstGeom prst="rect">
                      <a:avLst/>
                    </a:prstGeom>
                    <a:noFill/>
                    <a:ln>
                      <a:noFill/>
                    </a:ln>
                  </pic:spPr>
                </pic:pic>
              </a:graphicData>
            </a:graphic>
          </wp:inline>
        </w:drawing>
      </w:r>
      <w:r>
        <w:rPr>
          <w:rFonts w:ascii="Times New Roman" w:hAnsi="Times New Roman" w:cs="Times New Roman"/>
          <w:sz w:val="30"/>
          <w:szCs w:val="30"/>
        </w:rPr>
        <w:t xml:space="preserve"> be simple Lie algebras with </w:t>
      </w:r>
      <w:proofErr w:type="spellStart"/>
      <w:r>
        <w:rPr>
          <w:rFonts w:ascii="Times New Roman" w:hAnsi="Times New Roman" w:cs="Times New Roman"/>
          <w:sz w:val="30"/>
          <w:szCs w:val="30"/>
        </w:rPr>
        <w:t>Cartan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subalgebras</w:t>
      </w:r>
      <w:proofErr w:type="spellEnd"/>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212EF7F2" wp14:editId="21EAC845">
            <wp:extent cx="89535" cy="187960"/>
            <wp:effectExtent l="0" t="0" r="1206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4711D23D" wp14:editId="11BB3977">
            <wp:extent cx="89535" cy="253365"/>
            <wp:effectExtent l="0" t="0" r="12065" b="63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89535" cy="253365"/>
                    </a:xfrm>
                    <a:prstGeom prst="rect">
                      <a:avLst/>
                    </a:prstGeom>
                    <a:noFill/>
                    <a:ln>
                      <a:noFill/>
                    </a:ln>
                  </pic:spPr>
                </pic:pic>
              </a:graphicData>
            </a:graphic>
          </wp:inline>
        </w:drawing>
      </w:r>
      <w:r>
        <w:rPr>
          <w:rFonts w:ascii="Times New Roman" w:hAnsi="Times New Roman" w:cs="Times New Roman"/>
          <w:sz w:val="30"/>
          <w:szCs w:val="30"/>
        </w:rPr>
        <w:t xml:space="preserve"> and root systems </w:t>
      </w:r>
      <w:r>
        <w:rPr>
          <w:rFonts w:ascii="Times New Roman" w:hAnsi="Times New Roman" w:cs="Times New Roman"/>
          <w:noProof/>
          <w:sz w:val="30"/>
          <w:szCs w:val="30"/>
        </w:rPr>
        <w:drawing>
          <wp:inline distT="0" distB="0" distL="0" distR="0" wp14:anchorId="569852C3" wp14:editId="2CABD616">
            <wp:extent cx="620395" cy="21209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620395" cy="212090"/>
                    </a:xfrm>
                    <a:prstGeom prst="rect">
                      <a:avLst/>
                    </a:prstGeom>
                    <a:noFill/>
                    <a:ln>
                      <a:noFill/>
                    </a:ln>
                  </pic:spPr>
                </pic:pic>
              </a:graphicData>
            </a:graphic>
          </wp:inline>
        </w:drawing>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5740DC43" wp14:editId="6E4EE11C">
            <wp:extent cx="620395" cy="253365"/>
            <wp:effectExtent l="0" t="0" r="0" b="63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620395" cy="253365"/>
                    </a:xfrm>
                    <a:prstGeom prst="rect">
                      <a:avLst/>
                    </a:prstGeom>
                    <a:noFill/>
                    <a:ln>
                      <a:noFill/>
                    </a:ln>
                  </pic:spPr>
                </pic:pic>
              </a:graphicData>
            </a:graphic>
          </wp:inline>
        </w:drawing>
      </w:r>
      <w:r>
        <w:rPr>
          <w:rFonts w:ascii="Times New Roman" w:hAnsi="Times New Roman" w:cs="Times New Roman"/>
          <w:sz w:val="30"/>
          <w:szCs w:val="30"/>
        </w:rPr>
        <w:t xml:space="preserve">. Suppose that one can identify </w:t>
      </w:r>
      <w:r>
        <w:rPr>
          <w:rFonts w:ascii="Times New Roman" w:hAnsi="Times New Roman" w:cs="Times New Roman"/>
          <w:noProof/>
          <w:sz w:val="30"/>
          <w:szCs w:val="30"/>
        </w:rPr>
        <w:drawing>
          <wp:inline distT="0" distB="0" distL="0" distR="0" wp14:anchorId="631EE927" wp14:editId="33E37248">
            <wp:extent cx="89535" cy="187960"/>
            <wp:effectExtent l="0" t="0" r="12065"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37A40A53" wp14:editId="2B2CE7A6">
            <wp:extent cx="89535" cy="253365"/>
            <wp:effectExtent l="0" t="0" r="12065" b="63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89535" cy="253365"/>
                    </a:xfrm>
                    <a:prstGeom prst="rect">
                      <a:avLst/>
                    </a:prstGeom>
                    <a:noFill/>
                    <a:ln>
                      <a:noFill/>
                    </a:ln>
                  </pic:spPr>
                </pic:pic>
              </a:graphicData>
            </a:graphic>
          </wp:inline>
        </w:drawing>
      </w:r>
      <w:r>
        <w:rPr>
          <w:rFonts w:ascii="Times New Roman" w:hAnsi="Times New Roman" w:cs="Times New Roman"/>
          <w:sz w:val="30"/>
          <w:szCs w:val="30"/>
        </w:rPr>
        <w:t xml:space="preserve"> as vector spaces in such a way that the root systems agree: </w:t>
      </w:r>
      <w:r>
        <w:rPr>
          <w:rFonts w:ascii="Times New Roman" w:hAnsi="Times New Roman" w:cs="Times New Roman"/>
          <w:noProof/>
          <w:sz w:val="30"/>
          <w:szCs w:val="30"/>
        </w:rPr>
        <w:drawing>
          <wp:inline distT="0" distB="0" distL="0" distR="0" wp14:anchorId="74BF8871" wp14:editId="72E25FA4">
            <wp:extent cx="571500" cy="212090"/>
            <wp:effectExtent l="0" t="0" r="1270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571500" cy="212090"/>
                    </a:xfrm>
                    <a:prstGeom prst="rect">
                      <a:avLst/>
                    </a:prstGeom>
                    <a:noFill/>
                    <a:ln>
                      <a:noFill/>
                    </a:ln>
                  </pic:spPr>
                </pic:pic>
              </a:graphicData>
            </a:graphic>
          </wp:inline>
        </w:drawing>
      </w:r>
      <w:r>
        <w:rPr>
          <w:rFonts w:ascii="Times New Roman" w:hAnsi="Times New Roman" w:cs="Times New Roman"/>
          <w:sz w:val="30"/>
          <w:szCs w:val="30"/>
        </w:rPr>
        <w:t xml:space="preserve">. Then the identification between </w:t>
      </w:r>
      <w:r>
        <w:rPr>
          <w:rFonts w:ascii="Times New Roman" w:hAnsi="Times New Roman" w:cs="Times New Roman"/>
          <w:noProof/>
          <w:sz w:val="30"/>
          <w:szCs w:val="30"/>
        </w:rPr>
        <w:drawing>
          <wp:inline distT="0" distB="0" distL="0" distR="0" wp14:anchorId="717C1BDF" wp14:editId="41463F9C">
            <wp:extent cx="89535" cy="187960"/>
            <wp:effectExtent l="0" t="0" r="1206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3F03186B" wp14:editId="74CC850E">
            <wp:extent cx="89535" cy="253365"/>
            <wp:effectExtent l="0" t="0" r="12065" b="63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89535" cy="253365"/>
                    </a:xfrm>
                    <a:prstGeom prst="rect">
                      <a:avLst/>
                    </a:prstGeom>
                    <a:noFill/>
                    <a:ln>
                      <a:noFill/>
                    </a:ln>
                  </pic:spPr>
                </pic:pic>
              </a:graphicData>
            </a:graphic>
          </wp:inline>
        </w:drawing>
      </w:r>
      <w:r>
        <w:rPr>
          <w:rFonts w:ascii="Times New Roman" w:hAnsi="Times New Roman" w:cs="Times New Roman"/>
          <w:sz w:val="30"/>
          <w:szCs w:val="30"/>
        </w:rPr>
        <w:t xml:space="preserve"> can be extended to an identification of </w:t>
      </w:r>
      <w:r>
        <w:rPr>
          <w:rFonts w:ascii="Times New Roman" w:hAnsi="Times New Roman" w:cs="Times New Roman"/>
          <w:noProof/>
          <w:sz w:val="30"/>
          <w:szCs w:val="30"/>
        </w:rPr>
        <w:drawing>
          <wp:inline distT="0" distB="0" distL="0" distR="0" wp14:anchorId="65194F2A" wp14:editId="16FED973">
            <wp:extent cx="97790" cy="154940"/>
            <wp:effectExtent l="0" t="0" r="381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and </w:t>
      </w:r>
      <w:r>
        <w:rPr>
          <w:rFonts w:ascii="Times New Roman" w:hAnsi="Times New Roman" w:cs="Times New Roman"/>
          <w:noProof/>
          <w:sz w:val="30"/>
          <w:szCs w:val="30"/>
        </w:rPr>
        <w:drawing>
          <wp:inline distT="0" distB="0" distL="0" distR="0" wp14:anchorId="49E8C66D" wp14:editId="02111F8A">
            <wp:extent cx="97790" cy="203835"/>
            <wp:effectExtent l="0" t="0" r="381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7790" cy="203835"/>
                    </a:xfrm>
                    <a:prstGeom prst="rect">
                      <a:avLst/>
                    </a:prstGeom>
                    <a:noFill/>
                    <a:ln>
                      <a:noFill/>
                    </a:ln>
                  </pic:spPr>
                </pic:pic>
              </a:graphicData>
            </a:graphic>
          </wp:inline>
        </w:drawing>
      </w:r>
      <w:r>
        <w:rPr>
          <w:rFonts w:ascii="Times New Roman" w:hAnsi="Times New Roman" w:cs="Times New Roman"/>
          <w:sz w:val="30"/>
          <w:szCs w:val="30"/>
        </w:rPr>
        <w:t xml:space="preserve"> as Lie algebras.</w:t>
      </w:r>
    </w:p>
    <w:p w14:paraId="3F4D599B"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First we note from </w:t>
      </w:r>
      <w:r>
        <w:rPr>
          <w:rFonts w:ascii="Verdana" w:hAnsi="Verdana" w:cs="Verdana"/>
          <w:color w:val="0B576D"/>
        </w:rPr>
        <w:t>(11)</w:t>
      </w:r>
      <w:r>
        <w:rPr>
          <w:rFonts w:ascii="Verdana" w:hAnsi="Verdana" w:cs="Verdana"/>
        </w:rPr>
        <w:t xml:space="preserve"> and the identification </w:t>
      </w:r>
      <w:r>
        <w:rPr>
          <w:rFonts w:ascii="Verdana" w:hAnsi="Verdana" w:cs="Verdana"/>
          <w:noProof/>
        </w:rPr>
        <w:drawing>
          <wp:inline distT="0" distB="0" distL="0" distR="0" wp14:anchorId="65F39FBC" wp14:editId="4E43EEC0">
            <wp:extent cx="571500" cy="212090"/>
            <wp:effectExtent l="0" t="0" r="1270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571500" cy="212090"/>
                    </a:xfrm>
                    <a:prstGeom prst="rect">
                      <a:avLst/>
                    </a:prstGeom>
                    <a:noFill/>
                    <a:ln>
                      <a:noFill/>
                    </a:ln>
                  </pic:spPr>
                </pic:pic>
              </a:graphicData>
            </a:graphic>
          </wp:inline>
        </w:drawing>
      </w:r>
      <w:r>
        <w:rPr>
          <w:rFonts w:ascii="Verdana" w:hAnsi="Verdana" w:cs="Verdana"/>
        </w:rPr>
        <w:t xml:space="preserve"> that the Killing forms on </w:t>
      </w:r>
      <w:r>
        <w:rPr>
          <w:rFonts w:ascii="Verdana" w:hAnsi="Verdana" w:cs="Verdana"/>
          <w:noProof/>
        </w:rPr>
        <w:drawing>
          <wp:inline distT="0" distB="0" distL="0" distR="0" wp14:anchorId="1F2B2B78" wp14:editId="562F6DC3">
            <wp:extent cx="89535" cy="187960"/>
            <wp:effectExtent l="0" t="0" r="1206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7492C381" wp14:editId="3D631AC2">
            <wp:extent cx="89535" cy="253365"/>
            <wp:effectExtent l="0" t="0" r="12065" b="63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89535" cy="253365"/>
                    </a:xfrm>
                    <a:prstGeom prst="rect">
                      <a:avLst/>
                    </a:prstGeom>
                    <a:noFill/>
                    <a:ln>
                      <a:noFill/>
                    </a:ln>
                  </pic:spPr>
                </pic:pic>
              </a:graphicData>
            </a:graphic>
          </wp:inline>
        </w:drawing>
      </w:r>
      <w:r>
        <w:rPr>
          <w:rFonts w:ascii="Verdana" w:hAnsi="Verdana" w:cs="Verdana"/>
        </w:rPr>
        <w:t xml:space="preserve"> agree, so we will identify </w:t>
      </w:r>
      <w:r>
        <w:rPr>
          <w:rFonts w:ascii="Verdana" w:hAnsi="Verdana" w:cs="Verdana"/>
          <w:noProof/>
        </w:rPr>
        <w:drawing>
          <wp:inline distT="0" distB="0" distL="0" distR="0" wp14:anchorId="1E0657B9" wp14:editId="7460267A">
            <wp:extent cx="294005" cy="253365"/>
            <wp:effectExtent l="0" t="0" r="10795"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Pr>
          <w:rFonts w:ascii="Verdana" w:hAnsi="Verdana" w:cs="Verdana"/>
        </w:rPr>
        <w:t xml:space="preserve"> as Hilbert spaces, not just as vector spaces.</w:t>
      </w:r>
    </w:p>
    <w:p w14:paraId="1573539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 strategy will be exploit a Lie algebra version of the </w:t>
      </w:r>
      <w:hyperlink r:id="rId647" w:history="1">
        <w:proofErr w:type="spellStart"/>
        <w:r>
          <w:rPr>
            <w:rFonts w:ascii="Verdana" w:hAnsi="Verdana" w:cs="Verdana"/>
            <w:color w:val="0B576D"/>
          </w:rPr>
          <w:t>Goursat</w:t>
        </w:r>
        <w:proofErr w:type="spellEnd"/>
        <w:r>
          <w:rPr>
            <w:rFonts w:ascii="Verdana" w:hAnsi="Verdana" w:cs="Verdana"/>
            <w:color w:val="0B576D"/>
          </w:rPr>
          <w:t xml:space="preserve"> lemma</w:t>
        </w:r>
      </w:hyperlink>
      <w:r>
        <w:rPr>
          <w:rFonts w:ascii="Verdana" w:hAnsi="Verdana" w:cs="Verdana"/>
        </w:rPr>
        <w:t xml:space="preserve"> (or the </w:t>
      </w:r>
      <w:hyperlink r:id="rId648" w:history="1">
        <w:proofErr w:type="spellStart"/>
        <w:r>
          <w:rPr>
            <w:rFonts w:ascii="Verdana" w:hAnsi="Verdana" w:cs="Verdana"/>
            <w:color w:val="0B576D"/>
          </w:rPr>
          <w:t>Schur</w:t>
        </w:r>
        <w:proofErr w:type="spellEnd"/>
        <w:r>
          <w:rPr>
            <w:rFonts w:ascii="Verdana" w:hAnsi="Verdana" w:cs="Verdana"/>
            <w:color w:val="0B576D"/>
          </w:rPr>
          <w:t xml:space="preserve"> lemma</w:t>
        </w:r>
      </w:hyperlink>
      <w:r>
        <w:rPr>
          <w:rFonts w:ascii="Verdana" w:hAnsi="Verdana" w:cs="Verdana"/>
        </w:rPr>
        <w:t xml:space="preserve">), finding a sufficiently “non-degenerate” </w:t>
      </w:r>
      <w:proofErr w:type="spellStart"/>
      <w:r>
        <w:rPr>
          <w:rFonts w:ascii="Verdana" w:hAnsi="Verdana" w:cs="Verdana"/>
        </w:rPr>
        <w:t>subalgebra</w:t>
      </w:r>
      <w:proofErr w:type="spellEnd"/>
      <w:r>
        <w:rPr>
          <w:rFonts w:ascii="Verdana" w:hAnsi="Verdana" w:cs="Verdana"/>
        </w:rPr>
        <w:t xml:space="preserve"> </w:t>
      </w:r>
      <w:r>
        <w:rPr>
          <w:rFonts w:ascii="Verdana" w:hAnsi="Verdana" w:cs="Verdana"/>
          <w:noProof/>
        </w:rPr>
        <w:drawing>
          <wp:inline distT="0" distB="0" distL="0" distR="0" wp14:anchorId="27B10118" wp14:editId="4C83C96A">
            <wp:extent cx="89535" cy="163195"/>
            <wp:effectExtent l="0" t="0" r="1206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6D2BD39" wp14:editId="0DB22C1F">
            <wp:extent cx="473710" cy="203835"/>
            <wp:effectExtent l="0" t="0" r="889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and using the simple nature of </w:t>
      </w:r>
      <w:r>
        <w:rPr>
          <w:rFonts w:ascii="Verdana" w:hAnsi="Verdana" w:cs="Verdana"/>
          <w:noProof/>
        </w:rPr>
        <w:drawing>
          <wp:inline distT="0" distB="0" distL="0" distR="0" wp14:anchorId="075350D8" wp14:editId="22512F0F">
            <wp:extent cx="97790" cy="154940"/>
            <wp:effectExtent l="0" t="0" r="381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F871BF5" wp14:editId="1D4840C0">
            <wp:extent cx="97790" cy="203835"/>
            <wp:effectExtent l="0" t="0" r="381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7790" cy="203835"/>
                    </a:xfrm>
                    <a:prstGeom prst="rect">
                      <a:avLst/>
                    </a:prstGeom>
                    <a:noFill/>
                    <a:ln>
                      <a:noFill/>
                    </a:ln>
                  </pic:spPr>
                </pic:pic>
              </a:graphicData>
            </a:graphic>
          </wp:inline>
        </w:drawing>
      </w:r>
      <w:r>
        <w:rPr>
          <w:rFonts w:ascii="Verdana" w:hAnsi="Verdana" w:cs="Verdana"/>
        </w:rPr>
        <w:t xml:space="preserve"> to show that this </w:t>
      </w:r>
      <w:proofErr w:type="spellStart"/>
      <w:r>
        <w:rPr>
          <w:rFonts w:ascii="Verdana" w:hAnsi="Verdana" w:cs="Verdana"/>
        </w:rPr>
        <w:t>subalgebra</w:t>
      </w:r>
      <w:proofErr w:type="spellEnd"/>
      <w:r>
        <w:rPr>
          <w:rFonts w:ascii="Verdana" w:hAnsi="Verdana" w:cs="Verdana"/>
        </w:rPr>
        <w:t xml:space="preserve"> is the graph of an isomorphism from </w:t>
      </w:r>
      <w:r>
        <w:rPr>
          <w:rFonts w:ascii="Verdana" w:hAnsi="Verdana" w:cs="Verdana"/>
          <w:noProof/>
        </w:rPr>
        <w:drawing>
          <wp:inline distT="0" distB="0" distL="0" distR="0" wp14:anchorId="77E8C8CF" wp14:editId="386C9CD8">
            <wp:extent cx="97790" cy="154940"/>
            <wp:effectExtent l="0" t="0" r="381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39C9D6D2" wp14:editId="0F4313A7">
            <wp:extent cx="97790" cy="203835"/>
            <wp:effectExtent l="0" t="0" r="381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7790" cy="203835"/>
                    </a:xfrm>
                    <a:prstGeom prst="rect">
                      <a:avLst/>
                    </a:prstGeom>
                    <a:noFill/>
                    <a:ln>
                      <a:noFill/>
                    </a:ln>
                  </pic:spPr>
                </pic:pic>
              </a:graphicData>
            </a:graphic>
          </wp:inline>
        </w:drawing>
      </w:r>
      <w:r>
        <w:rPr>
          <w:rFonts w:ascii="Verdana" w:hAnsi="Verdana" w:cs="Verdana"/>
        </w:rPr>
        <w:t xml:space="preserve">. This strategy will follow the same general strategy used in Theorem </w:t>
      </w:r>
      <w:r>
        <w:rPr>
          <w:rFonts w:ascii="Verdana" w:hAnsi="Verdana" w:cs="Verdana"/>
          <w:color w:val="0B576D"/>
        </w:rPr>
        <w:t>16</w:t>
      </w:r>
      <w:r>
        <w:rPr>
          <w:rFonts w:ascii="Verdana" w:hAnsi="Verdana" w:cs="Verdana"/>
        </w:rPr>
        <w:t>, namely to start with a “highest weight” space and apply lowering operators to discover the required graph.</w:t>
      </w:r>
    </w:p>
    <w:p w14:paraId="0459CDB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turn to the details. Pick a regular element </w:t>
      </w:r>
      <w:r>
        <w:rPr>
          <w:rFonts w:ascii="Verdana" w:hAnsi="Verdana" w:cs="Verdana"/>
          <w:noProof/>
        </w:rPr>
        <w:drawing>
          <wp:inline distT="0" distB="0" distL="0" distR="0" wp14:anchorId="1B55AD96" wp14:editId="40F104A5">
            <wp:extent cx="114300" cy="139065"/>
            <wp:effectExtent l="0" t="0" r="1270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4300" cy="13906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794C0DC6" wp14:editId="75B94AFB">
            <wp:extent cx="473710" cy="253365"/>
            <wp:effectExtent l="0" t="0" r="8890" b="63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473710" cy="253365"/>
                    </a:xfrm>
                    <a:prstGeom prst="rect">
                      <a:avLst/>
                    </a:prstGeom>
                    <a:noFill/>
                    <a:ln>
                      <a:noFill/>
                    </a:ln>
                  </pic:spPr>
                </pic:pic>
              </a:graphicData>
            </a:graphic>
          </wp:inline>
        </w:drawing>
      </w:r>
      <w:r>
        <w:rPr>
          <w:rFonts w:ascii="Verdana" w:hAnsi="Verdana" w:cs="Verdana"/>
        </w:rPr>
        <w:t xml:space="preserve">, so that one has a notion of a positive root. For every simple root </w:t>
      </w:r>
      <w:r>
        <w:rPr>
          <w:rFonts w:ascii="Verdana" w:hAnsi="Verdana" w:cs="Verdana"/>
          <w:noProof/>
        </w:rPr>
        <w:drawing>
          <wp:inline distT="0" distB="0" distL="0" distR="0" wp14:anchorId="607E684E" wp14:editId="6C74728B">
            <wp:extent cx="130810" cy="89535"/>
            <wp:effectExtent l="0" t="0" r="0" b="1206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we select non-zero elements </w:t>
      </w:r>
      <w:r>
        <w:rPr>
          <w:rFonts w:ascii="Verdana" w:hAnsi="Verdana" w:cs="Verdana"/>
          <w:noProof/>
        </w:rPr>
        <w:drawing>
          <wp:inline distT="0" distB="0" distL="0" distR="0" wp14:anchorId="4A5B2227" wp14:editId="2539FC20">
            <wp:extent cx="588010" cy="179705"/>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588010" cy="17970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3C8A15D1" wp14:editId="1873C3A0">
            <wp:extent cx="620395" cy="2286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620395" cy="228600"/>
                    </a:xfrm>
                    <a:prstGeom prst="rect">
                      <a:avLst/>
                    </a:prstGeom>
                    <a:noFill/>
                    <a:ln>
                      <a:noFill/>
                    </a:ln>
                  </pic:spPr>
                </pic:pic>
              </a:graphicData>
            </a:graphic>
          </wp:inline>
        </w:drawing>
      </w:r>
      <w:r>
        <w:rPr>
          <w:rFonts w:ascii="Verdana" w:hAnsi="Verdana" w:cs="Verdana"/>
        </w:rPr>
        <w:t xml:space="preserve"> respectively such that</w:t>
      </w:r>
    </w:p>
    <w:p w14:paraId="0436093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lastRenderedPageBreak/>
        <w:drawing>
          <wp:inline distT="0" distB="0" distL="0" distR="0" wp14:anchorId="2C249CA7" wp14:editId="139A901B">
            <wp:extent cx="1926590" cy="245110"/>
            <wp:effectExtent l="0" t="0" r="3810" b="889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1926590" cy="245110"/>
                    </a:xfrm>
                    <a:prstGeom prst="rect">
                      <a:avLst/>
                    </a:prstGeom>
                    <a:noFill/>
                    <a:ln>
                      <a:noFill/>
                    </a:ln>
                  </pic:spPr>
                </pic:pic>
              </a:graphicData>
            </a:graphic>
          </wp:inline>
        </w:drawing>
      </w:r>
    </w:p>
    <w:p w14:paraId="280BBEF3" w14:textId="77777777" w:rsidR="00C348F5" w:rsidRDefault="00C348F5" w:rsidP="00C348F5">
      <w:pPr>
        <w:widowControl w:val="0"/>
        <w:autoSpaceDE w:val="0"/>
        <w:autoSpaceDN w:val="0"/>
        <w:adjustRightInd w:val="0"/>
        <w:rPr>
          <w:rFonts w:ascii="Verdana" w:hAnsi="Verdana" w:cs="Verdana"/>
        </w:rPr>
      </w:pPr>
    </w:p>
    <w:p w14:paraId="65A9267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where </w:t>
      </w:r>
      <w:r>
        <w:rPr>
          <w:rFonts w:ascii="Verdana" w:hAnsi="Verdana" w:cs="Verdana"/>
          <w:noProof/>
        </w:rPr>
        <w:drawing>
          <wp:inline distT="0" distB="0" distL="0" distR="0" wp14:anchorId="2B9722B1" wp14:editId="601AB3B2">
            <wp:extent cx="269240" cy="179705"/>
            <wp:effectExtent l="0" t="0" r="1016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69240" cy="179705"/>
                    </a:xfrm>
                    <a:prstGeom prst="rect">
                      <a:avLst/>
                    </a:prstGeom>
                    <a:noFill/>
                    <a:ln>
                      <a:noFill/>
                    </a:ln>
                  </pic:spPr>
                </pic:pic>
              </a:graphicData>
            </a:graphic>
          </wp:inline>
        </w:drawing>
      </w:r>
      <w:r>
        <w:rPr>
          <w:rFonts w:ascii="Verdana" w:hAnsi="Verdana" w:cs="Verdana"/>
        </w:rPr>
        <w:t xml:space="preserve"> is the co-root of </w:t>
      </w:r>
      <w:r>
        <w:rPr>
          <w:rFonts w:ascii="Verdana" w:hAnsi="Verdana" w:cs="Verdana"/>
          <w:noProof/>
        </w:rPr>
        <w:drawing>
          <wp:inline distT="0" distB="0" distL="0" distR="0" wp14:anchorId="7B6C93DE" wp14:editId="0F71B48C">
            <wp:extent cx="130810" cy="89535"/>
            <wp:effectExtent l="0" t="0" r="0" b="1206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similarly select </w:t>
      </w:r>
      <w:r>
        <w:rPr>
          <w:rFonts w:ascii="Verdana" w:hAnsi="Verdana" w:cs="Verdana"/>
          <w:noProof/>
        </w:rPr>
        <w:drawing>
          <wp:inline distT="0" distB="0" distL="0" distR="0" wp14:anchorId="18280CF1" wp14:editId="5385483A">
            <wp:extent cx="588010" cy="245110"/>
            <wp:effectExtent l="0" t="0" r="0" b="889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588010" cy="24511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3B30A845" wp14:editId="54B438AE">
            <wp:extent cx="620395" cy="228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620395" cy="228600"/>
                    </a:xfrm>
                    <a:prstGeom prst="rect">
                      <a:avLst/>
                    </a:prstGeom>
                    <a:noFill/>
                    <a:ln>
                      <a:noFill/>
                    </a:ln>
                  </pic:spPr>
                </pic:pic>
              </a:graphicData>
            </a:graphic>
          </wp:inline>
        </w:drawing>
      </w:r>
      <w:r>
        <w:rPr>
          <w:rFonts w:ascii="Verdana" w:hAnsi="Verdana" w:cs="Verdana"/>
        </w:rPr>
        <w:t xml:space="preserve">, and set </w:t>
      </w:r>
      <w:r>
        <w:rPr>
          <w:rFonts w:ascii="Verdana" w:hAnsi="Verdana" w:cs="Verdana"/>
          <w:noProof/>
        </w:rPr>
        <w:drawing>
          <wp:inline distT="0" distB="0" distL="0" distR="0" wp14:anchorId="20EF4E58" wp14:editId="179D455C">
            <wp:extent cx="1412240" cy="253365"/>
            <wp:effectExtent l="0" t="0" r="10160" b="63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12240" cy="2533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77AA787" wp14:editId="07799600">
            <wp:extent cx="1257300" cy="253365"/>
            <wp:effectExtent l="0" t="0" r="12700" b="63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1257300" cy="253365"/>
                    </a:xfrm>
                    <a:prstGeom prst="rect">
                      <a:avLst/>
                    </a:prstGeom>
                    <a:noFill/>
                    <a:ln>
                      <a:noFill/>
                    </a:ln>
                  </pic:spPr>
                </pic:pic>
              </a:graphicData>
            </a:graphic>
          </wp:inline>
        </w:drawing>
      </w:r>
      <w:r>
        <w:rPr>
          <w:rFonts w:ascii="Verdana" w:hAnsi="Verdana" w:cs="Verdana"/>
        </w:rPr>
        <w:t xml:space="preserve">. Let </w:t>
      </w:r>
      <w:r>
        <w:rPr>
          <w:rFonts w:ascii="Verdana" w:hAnsi="Verdana" w:cs="Verdana"/>
          <w:noProof/>
        </w:rPr>
        <w:drawing>
          <wp:inline distT="0" distB="0" distL="0" distR="0" wp14:anchorId="5E7C3B11" wp14:editId="5EF2D670">
            <wp:extent cx="89535" cy="163195"/>
            <wp:effectExtent l="0" t="0" r="1206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be the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251969AB" wp14:editId="5AF79CF0">
            <wp:extent cx="522605" cy="212090"/>
            <wp:effectExtent l="0" t="0" r="1079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522605" cy="212090"/>
                    </a:xfrm>
                    <a:prstGeom prst="rect">
                      <a:avLst/>
                    </a:prstGeom>
                    <a:noFill/>
                    <a:ln>
                      <a:noFill/>
                    </a:ln>
                  </pic:spPr>
                </pic:pic>
              </a:graphicData>
            </a:graphic>
          </wp:inline>
        </w:drawing>
      </w:r>
      <w:r>
        <w:rPr>
          <w:rFonts w:ascii="Verdana" w:hAnsi="Verdana" w:cs="Verdana"/>
        </w:rPr>
        <w:t xml:space="preserve"> generated by the </w:t>
      </w:r>
      <w:r>
        <w:rPr>
          <w:rFonts w:ascii="Verdana" w:hAnsi="Verdana" w:cs="Verdana"/>
          <w:noProof/>
        </w:rPr>
        <w:drawing>
          <wp:inline distT="0" distB="0" distL="0" distR="0" wp14:anchorId="684C7887" wp14:editId="58B8CEF9">
            <wp:extent cx="269240" cy="212090"/>
            <wp:effectExtent l="0" t="0" r="1016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69240" cy="21209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4E910EE" wp14:editId="3C3B5892">
            <wp:extent cx="212090" cy="21209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inline>
        </w:drawing>
      </w:r>
      <w:r>
        <w:rPr>
          <w:rFonts w:ascii="Verdana" w:hAnsi="Verdana" w:cs="Verdana"/>
        </w:rPr>
        <w:t xml:space="preserve">. It is not hard to see that the </w:t>
      </w:r>
      <w:r>
        <w:rPr>
          <w:rFonts w:ascii="Verdana" w:hAnsi="Verdana" w:cs="Verdana"/>
          <w:noProof/>
        </w:rPr>
        <w:drawing>
          <wp:inline distT="0" distB="0" distL="0" distR="0" wp14:anchorId="4BC1B846" wp14:editId="61C72A19">
            <wp:extent cx="588010" cy="17970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588010" cy="179705"/>
                    </a:xfrm>
                    <a:prstGeom prst="rect">
                      <a:avLst/>
                    </a:prstGeom>
                    <a:noFill/>
                    <a:ln>
                      <a:noFill/>
                    </a:ln>
                  </pic:spPr>
                </pic:pic>
              </a:graphicData>
            </a:graphic>
          </wp:inline>
        </w:drawing>
      </w:r>
      <w:r>
        <w:rPr>
          <w:rFonts w:ascii="Verdana" w:hAnsi="Verdana" w:cs="Verdana"/>
        </w:rPr>
        <w:t xml:space="preserve"> generate </w:t>
      </w:r>
      <w:r>
        <w:rPr>
          <w:rFonts w:ascii="Verdana" w:hAnsi="Verdana" w:cs="Verdana"/>
          <w:noProof/>
        </w:rPr>
        <w:drawing>
          <wp:inline distT="0" distB="0" distL="0" distR="0" wp14:anchorId="30A6E4AA" wp14:editId="0D9F1099">
            <wp:extent cx="97790" cy="154940"/>
            <wp:effectExtent l="0" t="0" r="381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a Lie algebra, so </w:t>
      </w:r>
      <w:r>
        <w:rPr>
          <w:rFonts w:ascii="Verdana" w:hAnsi="Verdana" w:cs="Verdana"/>
          <w:noProof/>
        </w:rPr>
        <w:drawing>
          <wp:inline distT="0" distB="0" distL="0" distR="0" wp14:anchorId="2A4C71F5" wp14:editId="51BC9C92">
            <wp:extent cx="89535" cy="163195"/>
            <wp:effectExtent l="0" t="0" r="1206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surjects</w:t>
      </w:r>
      <w:proofErr w:type="spellEnd"/>
      <w:r>
        <w:rPr>
          <w:rFonts w:ascii="Verdana" w:hAnsi="Verdana" w:cs="Verdana"/>
        </w:rPr>
        <w:t xml:space="preserve"> onto </w:t>
      </w:r>
      <w:r>
        <w:rPr>
          <w:rFonts w:ascii="Verdana" w:hAnsi="Verdana" w:cs="Verdana"/>
          <w:noProof/>
        </w:rPr>
        <w:drawing>
          <wp:inline distT="0" distB="0" distL="0" distR="0" wp14:anchorId="4BCF5B57" wp14:editId="6CEFEB53">
            <wp:extent cx="97790" cy="154940"/>
            <wp:effectExtent l="0" t="0" r="381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similarly </w:t>
      </w:r>
      <w:r>
        <w:rPr>
          <w:rFonts w:ascii="Verdana" w:hAnsi="Verdana" w:cs="Verdana"/>
          <w:noProof/>
        </w:rPr>
        <w:drawing>
          <wp:inline distT="0" distB="0" distL="0" distR="0" wp14:anchorId="4B23BD5F" wp14:editId="3524C6D8">
            <wp:extent cx="89535" cy="163195"/>
            <wp:effectExtent l="0" t="0" r="1206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surjects</w:t>
      </w:r>
      <w:proofErr w:type="spellEnd"/>
      <w:r>
        <w:rPr>
          <w:rFonts w:ascii="Verdana" w:hAnsi="Verdana" w:cs="Verdana"/>
        </w:rPr>
        <w:t xml:space="preserve"> onto </w:t>
      </w:r>
      <w:r>
        <w:rPr>
          <w:rFonts w:ascii="Verdana" w:hAnsi="Verdana" w:cs="Verdana"/>
          <w:noProof/>
        </w:rPr>
        <w:drawing>
          <wp:inline distT="0" distB="0" distL="0" distR="0" wp14:anchorId="5EED246F" wp14:editId="4A9B999B">
            <wp:extent cx="154940" cy="21209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154940" cy="212090"/>
                    </a:xfrm>
                    <a:prstGeom prst="rect">
                      <a:avLst/>
                    </a:prstGeom>
                    <a:noFill/>
                    <a:ln>
                      <a:noFill/>
                    </a:ln>
                  </pic:spPr>
                </pic:pic>
              </a:graphicData>
            </a:graphic>
          </wp:inline>
        </w:drawing>
      </w:r>
      <w:r>
        <w:rPr>
          <w:rFonts w:ascii="Verdana" w:hAnsi="Verdana" w:cs="Verdana"/>
        </w:rPr>
        <w:t>.</w:t>
      </w:r>
    </w:p>
    <w:p w14:paraId="2534F02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4E609CA2" wp14:editId="6B65DE12">
            <wp:extent cx="130810" cy="17970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be a maximal root, that is to say a root such that </w:t>
      </w:r>
      <w:r>
        <w:rPr>
          <w:rFonts w:ascii="Verdana" w:hAnsi="Verdana" w:cs="Verdana"/>
          <w:noProof/>
        </w:rPr>
        <w:drawing>
          <wp:inline distT="0" distB="0" distL="0" distR="0" wp14:anchorId="3E0555F8" wp14:editId="6DBFE7A1">
            <wp:extent cx="506095" cy="179705"/>
            <wp:effectExtent l="0" t="0" r="190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Verdana" w:hAnsi="Verdana" w:cs="Verdana"/>
        </w:rPr>
        <w:t xml:space="preserve"> is not a root for any positive </w:t>
      </w:r>
      <w:r>
        <w:rPr>
          <w:rFonts w:ascii="Verdana" w:hAnsi="Verdana" w:cs="Verdana"/>
          <w:noProof/>
        </w:rPr>
        <w:drawing>
          <wp:inline distT="0" distB="0" distL="0" distR="0" wp14:anchorId="7625F1D6" wp14:editId="28BBA3BE">
            <wp:extent cx="130810" cy="89535"/>
            <wp:effectExtent l="0" t="0" r="0" b="1206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such a root always exists. (It is in fact unique, though we will not need this fact here.) Then we have one-dimensional spaces </w:t>
      </w:r>
      <w:r>
        <w:rPr>
          <w:rFonts w:ascii="Verdana" w:hAnsi="Verdana" w:cs="Verdana"/>
          <w:noProof/>
        </w:rPr>
        <w:drawing>
          <wp:inline distT="0" distB="0" distL="0" distR="0" wp14:anchorId="41857362" wp14:editId="37A85BC1">
            <wp:extent cx="187960" cy="269240"/>
            <wp:effectExtent l="0" t="0" r="0" b="1016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187960" cy="2692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50D4DD32" wp14:editId="11369817">
            <wp:extent cx="187960" cy="269240"/>
            <wp:effectExtent l="0" t="0" r="0" b="1016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87960" cy="269240"/>
                    </a:xfrm>
                    <a:prstGeom prst="rect">
                      <a:avLst/>
                    </a:prstGeom>
                    <a:noFill/>
                    <a:ln>
                      <a:noFill/>
                    </a:ln>
                  </pic:spPr>
                </pic:pic>
              </a:graphicData>
            </a:graphic>
          </wp:inline>
        </w:drawing>
      </w:r>
      <w:r>
        <w:rPr>
          <w:rFonts w:ascii="Verdana" w:hAnsi="Verdana" w:cs="Verdana"/>
        </w:rPr>
        <w:t xml:space="preserve">, and thus a two-dimensional subspace </w:t>
      </w:r>
      <w:r>
        <w:rPr>
          <w:rFonts w:ascii="Verdana" w:hAnsi="Verdana" w:cs="Verdana"/>
          <w:noProof/>
        </w:rPr>
        <w:drawing>
          <wp:inline distT="0" distB="0" distL="0" distR="0" wp14:anchorId="7675646C" wp14:editId="109A7AAC">
            <wp:extent cx="645160" cy="269240"/>
            <wp:effectExtent l="0" t="0" r="0" b="1016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645160" cy="269240"/>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1160E0A5" wp14:editId="4C96CA58">
            <wp:extent cx="473710" cy="203835"/>
            <wp:effectExtent l="0" t="0" r="889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Inside this subspace, we select a one-dimensional subspace </w:t>
      </w:r>
      <w:r>
        <w:rPr>
          <w:rFonts w:ascii="Verdana" w:hAnsi="Verdana" w:cs="Verdana"/>
          <w:noProof/>
        </w:rPr>
        <w:drawing>
          <wp:inline distT="0" distB="0" distL="0" distR="0" wp14:anchorId="4FDD78D8" wp14:editId="7E71DF5D">
            <wp:extent cx="139065" cy="139065"/>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which is not equal to </w:t>
      </w:r>
      <w:r>
        <w:rPr>
          <w:rFonts w:ascii="Verdana" w:hAnsi="Verdana" w:cs="Verdana"/>
          <w:noProof/>
        </w:rPr>
        <w:drawing>
          <wp:inline distT="0" distB="0" distL="0" distR="0" wp14:anchorId="7192FE60" wp14:editId="2F359200">
            <wp:extent cx="554990" cy="269240"/>
            <wp:effectExtent l="0" t="0" r="3810" b="1016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554990" cy="269240"/>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352EDDD9" wp14:editId="62018B1F">
            <wp:extent cx="546735" cy="269240"/>
            <wp:effectExtent l="0" t="0" r="12065" b="1016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546735" cy="269240"/>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7043146D" wp14:editId="58739694">
            <wp:extent cx="139065" cy="13906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is not contained in </w:t>
      </w:r>
      <w:r>
        <w:rPr>
          <w:rFonts w:ascii="Verdana" w:hAnsi="Verdana" w:cs="Verdana"/>
          <w:noProof/>
        </w:rPr>
        <w:drawing>
          <wp:inline distT="0" distB="0" distL="0" distR="0" wp14:anchorId="656484B4" wp14:editId="5C43DE88">
            <wp:extent cx="473710" cy="203835"/>
            <wp:effectExtent l="0" t="0" r="889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32BCEBE3" wp14:editId="14B22D32">
            <wp:extent cx="457200" cy="20383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457200" cy="203835"/>
                    </a:xfrm>
                    <a:prstGeom prst="rect">
                      <a:avLst/>
                    </a:prstGeom>
                    <a:noFill/>
                    <a:ln>
                      <a:noFill/>
                    </a:ln>
                  </pic:spPr>
                </pic:pic>
              </a:graphicData>
            </a:graphic>
          </wp:inline>
        </w:drawing>
      </w:r>
      <w:r>
        <w:rPr>
          <w:rFonts w:ascii="Verdana" w:hAnsi="Verdana" w:cs="Verdana"/>
        </w:rPr>
        <w:t>.</w:t>
      </w:r>
    </w:p>
    <w:p w14:paraId="7AED0078"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127CA6D1" wp14:editId="5318569F">
            <wp:extent cx="48895" cy="163195"/>
            <wp:effectExtent l="0" t="0" r="190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be the subspace of </w:t>
      </w:r>
      <w:r>
        <w:rPr>
          <w:rFonts w:ascii="Verdana" w:hAnsi="Verdana" w:cs="Verdana"/>
          <w:noProof/>
        </w:rPr>
        <w:drawing>
          <wp:inline distT="0" distB="0" distL="0" distR="0" wp14:anchorId="67C00287" wp14:editId="4C2DDD0B">
            <wp:extent cx="522605" cy="212090"/>
            <wp:effectExtent l="0" t="0" r="1079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522605" cy="212090"/>
                    </a:xfrm>
                    <a:prstGeom prst="rect">
                      <a:avLst/>
                    </a:prstGeom>
                    <a:noFill/>
                    <a:ln>
                      <a:noFill/>
                    </a:ln>
                  </pic:spPr>
                </pic:pic>
              </a:graphicData>
            </a:graphic>
          </wp:inline>
        </w:drawing>
      </w:r>
      <w:r>
        <w:rPr>
          <w:rFonts w:ascii="Verdana" w:hAnsi="Verdana" w:cs="Verdana"/>
        </w:rPr>
        <w:t xml:space="preserve"> generated by </w:t>
      </w:r>
      <w:r>
        <w:rPr>
          <w:rFonts w:ascii="Verdana" w:hAnsi="Verdana" w:cs="Verdana"/>
          <w:noProof/>
        </w:rPr>
        <w:drawing>
          <wp:inline distT="0" distB="0" distL="0" distR="0" wp14:anchorId="1685CD55" wp14:editId="262303A8">
            <wp:extent cx="139065" cy="13906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and the adjoint action of the lowering operators </w:t>
      </w:r>
      <w:r>
        <w:rPr>
          <w:rFonts w:ascii="Verdana" w:hAnsi="Verdana" w:cs="Verdana"/>
          <w:noProof/>
        </w:rPr>
        <w:drawing>
          <wp:inline distT="0" distB="0" distL="0" distR="0" wp14:anchorId="28500C57" wp14:editId="21F623F3">
            <wp:extent cx="212090" cy="21209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inline>
        </w:drawing>
      </w:r>
      <w:r>
        <w:rPr>
          <w:rFonts w:ascii="Verdana" w:hAnsi="Verdana" w:cs="Verdana"/>
        </w:rPr>
        <w:t>, thus it is spanned by elements of the form</w:t>
      </w:r>
    </w:p>
    <w:p w14:paraId="7137FDAB"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ACDD98C" wp14:editId="461FB982">
            <wp:extent cx="2155190" cy="269240"/>
            <wp:effectExtent l="0" t="0" r="3810" b="1016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2155190" cy="269240"/>
                    </a:xfrm>
                    <a:prstGeom prst="rect">
                      <a:avLst/>
                    </a:prstGeom>
                    <a:noFill/>
                    <a:ln>
                      <a:noFill/>
                    </a:ln>
                  </pic:spPr>
                </pic:pic>
              </a:graphicData>
            </a:graphic>
          </wp:inline>
        </w:drawing>
      </w:r>
    </w:p>
    <w:p w14:paraId="0C0B6F8D" w14:textId="77777777" w:rsidR="00C348F5" w:rsidRDefault="00C348F5" w:rsidP="00C348F5">
      <w:pPr>
        <w:widowControl w:val="0"/>
        <w:autoSpaceDE w:val="0"/>
        <w:autoSpaceDN w:val="0"/>
        <w:adjustRightInd w:val="0"/>
        <w:rPr>
          <w:rFonts w:ascii="Verdana" w:hAnsi="Verdana" w:cs="Verdana"/>
        </w:rPr>
      </w:pPr>
    </w:p>
    <w:p w14:paraId="2DC3336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simple roots </w:t>
      </w:r>
      <w:r>
        <w:rPr>
          <w:rFonts w:ascii="Verdana" w:hAnsi="Verdana" w:cs="Verdana"/>
          <w:noProof/>
        </w:rPr>
        <w:drawing>
          <wp:inline distT="0" distB="0" distL="0" distR="0" wp14:anchorId="4A1C8E90" wp14:editId="4495F817">
            <wp:extent cx="873760" cy="13906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873760" cy="139065"/>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485B52A9" wp14:editId="727F0218">
            <wp:extent cx="506095" cy="154940"/>
            <wp:effectExtent l="0" t="0" r="190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06095" cy="154940"/>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0D8057B8" wp14:editId="0FB1F135">
            <wp:extent cx="48895" cy="163195"/>
            <wp:effectExtent l="0" t="0" r="190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contains </w:t>
      </w:r>
      <w:r>
        <w:rPr>
          <w:rFonts w:ascii="Verdana" w:hAnsi="Verdana" w:cs="Verdana"/>
          <w:noProof/>
        </w:rPr>
        <w:drawing>
          <wp:inline distT="0" distB="0" distL="0" distR="0" wp14:anchorId="387F3D0B" wp14:editId="0455B115">
            <wp:extent cx="139065" cy="13906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and is thus not contained in </w:t>
      </w:r>
      <w:r>
        <w:rPr>
          <w:rFonts w:ascii="Verdana" w:hAnsi="Verdana" w:cs="Verdana"/>
          <w:noProof/>
        </w:rPr>
        <w:drawing>
          <wp:inline distT="0" distB="0" distL="0" distR="0" wp14:anchorId="66771D30" wp14:editId="02A79AE0">
            <wp:extent cx="1012190" cy="203835"/>
            <wp:effectExtent l="0" t="0" r="381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1012190" cy="203835"/>
                    </a:xfrm>
                    <a:prstGeom prst="rect">
                      <a:avLst/>
                    </a:prstGeom>
                    <a:noFill/>
                    <a:ln>
                      <a:noFill/>
                    </a:ln>
                  </pic:spPr>
                </pic:pic>
              </a:graphicData>
            </a:graphic>
          </wp:inline>
        </w:drawing>
      </w:r>
      <w:r>
        <w:rPr>
          <w:rFonts w:ascii="Verdana" w:hAnsi="Verdana" w:cs="Verdana"/>
        </w:rPr>
        <w:t xml:space="preserve">; because </w:t>
      </w:r>
      <w:r>
        <w:rPr>
          <w:rFonts w:ascii="Verdana" w:hAnsi="Verdana" w:cs="Verdana"/>
          <w:color w:val="0B576D"/>
        </w:rPr>
        <w:t>(19)</w:t>
      </w:r>
      <w:r>
        <w:rPr>
          <w:rFonts w:ascii="Verdana" w:hAnsi="Verdana" w:cs="Verdana"/>
        </w:rPr>
        <w:t xml:space="preserve"> only involves lowering operators, we also see that </w:t>
      </w:r>
      <w:r>
        <w:rPr>
          <w:rFonts w:ascii="Verdana" w:hAnsi="Verdana" w:cs="Verdana"/>
          <w:noProof/>
        </w:rPr>
        <w:drawing>
          <wp:inline distT="0" distB="0" distL="0" distR="0" wp14:anchorId="72ED2E15" wp14:editId="100DCA01">
            <wp:extent cx="139065" cy="13906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does not contain any other element of </w:t>
      </w:r>
      <w:r>
        <w:rPr>
          <w:rFonts w:ascii="Verdana" w:hAnsi="Verdana" w:cs="Verdana"/>
          <w:noProof/>
        </w:rPr>
        <w:drawing>
          <wp:inline distT="0" distB="0" distL="0" distR="0" wp14:anchorId="7C0B41D4" wp14:editId="56E96E6E">
            <wp:extent cx="645160" cy="269240"/>
            <wp:effectExtent l="0" t="0" r="0" b="1016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645160" cy="269240"/>
                    </a:xfrm>
                    <a:prstGeom prst="rect">
                      <a:avLst/>
                    </a:prstGeom>
                    <a:noFill/>
                    <a:ln>
                      <a:noFill/>
                    </a:ln>
                  </pic:spPr>
                </pic:pic>
              </a:graphicData>
            </a:graphic>
          </wp:inline>
        </w:drawing>
      </w:r>
      <w:r>
        <w:rPr>
          <w:rFonts w:ascii="Verdana" w:hAnsi="Verdana" w:cs="Verdana"/>
        </w:rPr>
        <w:t xml:space="preserve"> other than </w:t>
      </w:r>
      <w:r>
        <w:rPr>
          <w:rFonts w:ascii="Verdana" w:hAnsi="Verdana" w:cs="Verdana"/>
          <w:noProof/>
        </w:rPr>
        <w:drawing>
          <wp:inline distT="0" distB="0" distL="0" distR="0" wp14:anchorId="543E5B16" wp14:editId="77392EC2">
            <wp:extent cx="48895" cy="163195"/>
            <wp:effectExtent l="0" t="0" r="190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In particular, </w:t>
      </w:r>
      <w:r>
        <w:rPr>
          <w:rFonts w:ascii="Verdana" w:hAnsi="Verdana" w:cs="Verdana"/>
          <w:noProof/>
        </w:rPr>
        <w:drawing>
          <wp:inline distT="0" distB="0" distL="0" distR="0" wp14:anchorId="67C3CB86" wp14:editId="5D63C80B">
            <wp:extent cx="139065" cy="13906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Fonts w:ascii="Verdana" w:hAnsi="Verdana" w:cs="Verdana"/>
        </w:rPr>
        <w:t xml:space="preserve"> is not all of </w:t>
      </w:r>
      <w:r>
        <w:rPr>
          <w:rFonts w:ascii="Verdana" w:hAnsi="Verdana" w:cs="Verdana"/>
          <w:noProof/>
        </w:rPr>
        <w:drawing>
          <wp:inline distT="0" distB="0" distL="0" distR="0" wp14:anchorId="57FE2B35" wp14:editId="4CCC6898">
            <wp:extent cx="473710" cy="203835"/>
            <wp:effectExtent l="0" t="0" r="889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w:t>
      </w:r>
    </w:p>
    <w:p w14:paraId="34973B8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Clearly </w:t>
      </w:r>
      <w:r>
        <w:rPr>
          <w:rFonts w:ascii="Verdana" w:hAnsi="Verdana" w:cs="Verdana"/>
          <w:noProof/>
        </w:rPr>
        <w:drawing>
          <wp:inline distT="0" distB="0" distL="0" distR="0" wp14:anchorId="58D56EFA" wp14:editId="0F0F4BE8">
            <wp:extent cx="48895" cy="163195"/>
            <wp:effectExtent l="0" t="0" r="190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is closed under the adjoint action of the lowering operators </w:t>
      </w:r>
      <w:r>
        <w:rPr>
          <w:rFonts w:ascii="Verdana" w:hAnsi="Verdana" w:cs="Verdana"/>
          <w:noProof/>
        </w:rPr>
        <w:drawing>
          <wp:inline distT="0" distB="0" distL="0" distR="0" wp14:anchorId="58DFCA03" wp14:editId="1C55C0EA">
            <wp:extent cx="212090" cy="21209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inline>
        </w:drawing>
      </w:r>
      <w:r>
        <w:rPr>
          <w:rFonts w:ascii="Verdana" w:hAnsi="Verdana" w:cs="Verdana"/>
        </w:rPr>
        <w:t xml:space="preserve">. We claim that it is also closed under the adjoint action of the raising operators </w:t>
      </w:r>
      <w:r>
        <w:rPr>
          <w:rFonts w:ascii="Verdana" w:hAnsi="Verdana" w:cs="Verdana"/>
          <w:noProof/>
        </w:rPr>
        <w:drawing>
          <wp:inline distT="0" distB="0" distL="0" distR="0" wp14:anchorId="20D69319" wp14:editId="62D5E180">
            <wp:extent cx="269240" cy="212090"/>
            <wp:effectExtent l="0" t="0" r="1016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69240" cy="212090"/>
                    </a:xfrm>
                    <a:prstGeom prst="rect">
                      <a:avLst/>
                    </a:prstGeom>
                    <a:noFill/>
                    <a:ln>
                      <a:noFill/>
                    </a:ln>
                  </pic:spPr>
                </pic:pic>
              </a:graphicData>
            </a:graphic>
          </wp:inline>
        </w:drawing>
      </w:r>
      <w:r>
        <w:rPr>
          <w:rFonts w:ascii="Verdana" w:hAnsi="Verdana" w:cs="Verdana"/>
        </w:rPr>
        <w:t xml:space="preserve">. To see this, first observe that </w:t>
      </w:r>
      <w:r>
        <w:rPr>
          <w:rFonts w:ascii="Verdana" w:hAnsi="Verdana" w:cs="Verdana"/>
          <w:noProof/>
        </w:rPr>
        <w:drawing>
          <wp:inline distT="0" distB="0" distL="0" distR="0" wp14:anchorId="4238C6EA" wp14:editId="1733C990">
            <wp:extent cx="588010" cy="245110"/>
            <wp:effectExtent l="0" t="0" r="0" b="889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588010" cy="245110"/>
                    </a:xfrm>
                    <a:prstGeom prst="rect">
                      <a:avLst/>
                    </a:prstGeom>
                    <a:noFill/>
                    <a:ln>
                      <a:noFill/>
                    </a:ln>
                  </pic:spPr>
                </pic:pic>
              </a:graphicData>
            </a:graphic>
          </wp:inline>
        </w:drawing>
      </w:r>
      <w:r>
        <w:rPr>
          <w:rFonts w:ascii="Verdana" w:hAnsi="Verdana" w:cs="Verdana"/>
        </w:rPr>
        <w:t xml:space="preserve"> commute when </w:t>
      </w:r>
      <w:r>
        <w:rPr>
          <w:rFonts w:ascii="Verdana" w:hAnsi="Verdana" w:cs="Verdana"/>
          <w:noProof/>
        </w:rPr>
        <w:drawing>
          <wp:inline distT="0" distB="0" distL="0" distR="0" wp14:anchorId="38C868E3" wp14:editId="7B6CA28E">
            <wp:extent cx="342900" cy="130810"/>
            <wp:effectExtent l="0" t="0" r="1270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342900" cy="130810"/>
                    </a:xfrm>
                    <a:prstGeom prst="rect">
                      <a:avLst/>
                    </a:prstGeom>
                    <a:noFill/>
                    <a:ln>
                      <a:noFill/>
                    </a:ln>
                  </pic:spPr>
                </pic:pic>
              </a:graphicData>
            </a:graphic>
          </wp:inline>
        </w:drawing>
      </w:r>
      <w:r>
        <w:rPr>
          <w:rFonts w:ascii="Verdana" w:hAnsi="Verdana" w:cs="Verdana"/>
        </w:rPr>
        <w:t xml:space="preserve"> are distinct simple roots, because </w:t>
      </w:r>
      <w:r>
        <w:rPr>
          <w:rFonts w:ascii="Verdana" w:hAnsi="Verdana" w:cs="Verdana"/>
          <w:noProof/>
        </w:rPr>
        <w:drawing>
          <wp:inline distT="0" distB="0" distL="0" distR="0" wp14:anchorId="11A5167A" wp14:editId="055C0796">
            <wp:extent cx="522605" cy="179705"/>
            <wp:effectExtent l="0" t="0" r="1079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522605" cy="179705"/>
                    </a:xfrm>
                    <a:prstGeom prst="rect">
                      <a:avLst/>
                    </a:prstGeom>
                    <a:noFill/>
                    <a:ln>
                      <a:noFill/>
                    </a:ln>
                  </pic:spPr>
                </pic:pic>
              </a:graphicData>
            </a:graphic>
          </wp:inline>
        </w:drawing>
      </w:r>
      <w:r>
        <w:rPr>
          <w:rFonts w:ascii="Verdana" w:hAnsi="Verdana" w:cs="Verdana"/>
        </w:rPr>
        <w:t xml:space="preserve"> cannot be a root (since this would make one of </w:t>
      </w:r>
      <w:r>
        <w:rPr>
          <w:rFonts w:ascii="Verdana" w:hAnsi="Verdana" w:cs="Verdana"/>
          <w:noProof/>
        </w:rPr>
        <w:drawing>
          <wp:inline distT="0" distB="0" distL="0" distR="0" wp14:anchorId="369BC0FC" wp14:editId="104765EE">
            <wp:extent cx="342900" cy="130810"/>
            <wp:effectExtent l="0" t="0" r="1270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342900" cy="130810"/>
                    </a:xfrm>
                    <a:prstGeom prst="rect">
                      <a:avLst/>
                    </a:prstGeom>
                    <a:noFill/>
                    <a:ln>
                      <a:noFill/>
                    </a:ln>
                  </pic:spPr>
                </pic:pic>
              </a:graphicData>
            </a:graphic>
          </wp:inline>
        </w:drawing>
      </w:r>
      <w:r>
        <w:rPr>
          <w:rFonts w:ascii="Verdana" w:hAnsi="Verdana" w:cs="Verdana"/>
        </w:rPr>
        <w:t xml:space="preserve"> non-simple). Next, from </w:t>
      </w:r>
      <w:r>
        <w:rPr>
          <w:rFonts w:ascii="Verdana" w:hAnsi="Verdana" w:cs="Verdana"/>
          <w:color w:val="0B576D"/>
        </w:rPr>
        <w:t>(18)</w:t>
      </w:r>
      <w:r>
        <w:rPr>
          <w:rFonts w:ascii="Verdana" w:hAnsi="Verdana" w:cs="Verdana"/>
        </w:rPr>
        <w:t xml:space="preserve"> we see that </w:t>
      </w:r>
      <w:r>
        <w:rPr>
          <w:rFonts w:ascii="Verdana" w:hAnsi="Verdana" w:cs="Verdana"/>
          <w:noProof/>
        </w:rPr>
        <w:drawing>
          <wp:inline distT="0" distB="0" distL="0" distR="0" wp14:anchorId="1E1E21E5" wp14:editId="05071E25">
            <wp:extent cx="930910" cy="212090"/>
            <wp:effectExtent l="0" t="0" r="889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930910" cy="212090"/>
                    </a:xfrm>
                    <a:prstGeom prst="rect">
                      <a:avLst/>
                    </a:prstGeom>
                    <a:noFill/>
                    <a:ln>
                      <a:noFill/>
                    </a:ln>
                  </pic:spPr>
                </pic:pic>
              </a:graphicData>
            </a:graphic>
          </wp:inline>
        </w:drawing>
      </w:r>
      <w:r>
        <w:rPr>
          <w:rFonts w:ascii="Verdana" w:hAnsi="Verdana" w:cs="Verdana"/>
        </w:rPr>
        <w:t xml:space="preserve"> acts as a scalar on any element of the form </w:t>
      </w:r>
      <w:r>
        <w:rPr>
          <w:rFonts w:ascii="Verdana" w:hAnsi="Verdana" w:cs="Verdana"/>
          <w:color w:val="0B576D"/>
        </w:rPr>
        <w:t>(19)</w:t>
      </w:r>
      <w:r>
        <w:rPr>
          <w:rFonts w:ascii="Verdana" w:hAnsi="Verdana" w:cs="Verdana"/>
        </w:rPr>
        <w:t xml:space="preserve">, while from the maximality of </w:t>
      </w:r>
      <w:r>
        <w:rPr>
          <w:rFonts w:ascii="Verdana" w:hAnsi="Verdana" w:cs="Verdana"/>
          <w:noProof/>
        </w:rPr>
        <w:drawing>
          <wp:inline distT="0" distB="0" distL="0" distR="0" wp14:anchorId="7D1C1DA5" wp14:editId="3AAA4997">
            <wp:extent cx="130810" cy="179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31D5E911" wp14:editId="765B0864">
            <wp:extent cx="481965" cy="212090"/>
            <wp:effectExtent l="0" t="0" r="63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pic:cNvPicPr>
                      <a:picLocks noChangeAspect="1" noChangeArrowheads="1"/>
                    </pic:cNvPicPr>
                  </pic:nvPicPr>
                  <pic:blipFill>
                    <a:blip r:embed="rId680">
                      <a:extLst>
                        <a:ext uri="{28A0092B-C50C-407E-A947-70E740481C1C}">
                          <a14:useLocalDpi xmlns:a14="http://schemas.microsoft.com/office/drawing/2010/main" val="0"/>
                        </a:ext>
                      </a:extLst>
                    </a:blip>
                    <a:srcRect/>
                    <a:stretch>
                      <a:fillRect/>
                    </a:stretch>
                  </pic:blipFill>
                  <pic:spPr bwMode="auto">
                    <a:xfrm>
                      <a:off x="0" y="0"/>
                      <a:ext cx="481965" cy="212090"/>
                    </a:xfrm>
                    <a:prstGeom prst="rect">
                      <a:avLst/>
                    </a:prstGeom>
                    <a:noFill/>
                    <a:ln>
                      <a:noFill/>
                    </a:ln>
                  </pic:spPr>
                </pic:pic>
              </a:graphicData>
            </a:graphic>
          </wp:inline>
        </w:drawing>
      </w:r>
      <w:r>
        <w:rPr>
          <w:rFonts w:ascii="Verdana" w:hAnsi="Verdana" w:cs="Verdana"/>
        </w:rPr>
        <w:t xml:space="preserve"> annihilates </w:t>
      </w:r>
      <w:r>
        <w:rPr>
          <w:rFonts w:ascii="Verdana" w:hAnsi="Verdana" w:cs="Verdana"/>
          <w:noProof/>
        </w:rPr>
        <w:drawing>
          <wp:inline distT="0" distB="0" distL="0" distR="0" wp14:anchorId="1D5DCEA7" wp14:editId="32CDACEB">
            <wp:extent cx="114300" cy="89535"/>
            <wp:effectExtent l="0" t="0" r="12700" b="1206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From this the claim easily follows.</w:t>
      </w:r>
    </w:p>
    <w:p w14:paraId="28D3665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As </w:t>
      </w:r>
      <w:r>
        <w:rPr>
          <w:rFonts w:ascii="Verdana" w:hAnsi="Verdana" w:cs="Verdana"/>
          <w:noProof/>
        </w:rPr>
        <w:drawing>
          <wp:inline distT="0" distB="0" distL="0" distR="0" wp14:anchorId="176F7B74" wp14:editId="2ADFE0F1">
            <wp:extent cx="48895" cy="163195"/>
            <wp:effectExtent l="0" t="0" r="190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is closed under the adjoint action of both the </w:t>
      </w:r>
      <w:r>
        <w:rPr>
          <w:rFonts w:ascii="Verdana" w:hAnsi="Verdana" w:cs="Verdana"/>
          <w:noProof/>
        </w:rPr>
        <w:drawing>
          <wp:inline distT="0" distB="0" distL="0" distR="0" wp14:anchorId="69C5422F" wp14:editId="4F88ED99">
            <wp:extent cx="269240" cy="212090"/>
            <wp:effectExtent l="0" t="0" r="1016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69240" cy="212090"/>
                    </a:xfrm>
                    <a:prstGeom prst="rect">
                      <a:avLst/>
                    </a:prstGeom>
                    <a:noFill/>
                    <a:ln>
                      <a:noFill/>
                    </a:ln>
                  </pic:spPr>
                </pic:pic>
              </a:graphicData>
            </a:graphic>
          </wp:inline>
        </w:drawing>
      </w:r>
      <w:r>
        <w:rPr>
          <w:rFonts w:ascii="Verdana" w:hAnsi="Verdana" w:cs="Verdana"/>
        </w:rPr>
        <w:t xml:space="preserve"> and the </w:t>
      </w:r>
      <w:r>
        <w:rPr>
          <w:rFonts w:ascii="Verdana" w:hAnsi="Verdana" w:cs="Verdana"/>
          <w:noProof/>
        </w:rPr>
        <w:drawing>
          <wp:inline distT="0" distB="0" distL="0" distR="0" wp14:anchorId="530FEF55" wp14:editId="255D672C">
            <wp:extent cx="212090" cy="21209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inline>
        </w:drawing>
      </w:r>
      <w:r>
        <w:rPr>
          <w:rFonts w:ascii="Verdana" w:hAnsi="Verdana" w:cs="Verdana"/>
        </w:rPr>
        <w:t xml:space="preserve">, we have </w:t>
      </w:r>
      <w:r>
        <w:rPr>
          <w:rFonts w:ascii="Verdana" w:hAnsi="Verdana" w:cs="Verdana"/>
          <w:noProof/>
        </w:rPr>
        <w:drawing>
          <wp:inline distT="0" distB="0" distL="0" distR="0" wp14:anchorId="0B4BCDEB" wp14:editId="7627560F">
            <wp:extent cx="685800" cy="2286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Pr>
          <w:rFonts w:ascii="Verdana" w:hAnsi="Verdana" w:cs="Verdana"/>
        </w:rPr>
        <w:t xml:space="preserve">. Projecting onto </w:t>
      </w:r>
      <w:r>
        <w:rPr>
          <w:rFonts w:ascii="Verdana" w:hAnsi="Verdana" w:cs="Verdana"/>
          <w:noProof/>
        </w:rPr>
        <w:drawing>
          <wp:inline distT="0" distB="0" distL="0" distR="0" wp14:anchorId="5E1D654C" wp14:editId="28C40B86">
            <wp:extent cx="97790" cy="154940"/>
            <wp:effectExtent l="0" t="0" r="381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we see that the projection of </w:t>
      </w:r>
      <w:r>
        <w:rPr>
          <w:rFonts w:ascii="Verdana" w:hAnsi="Verdana" w:cs="Verdana"/>
          <w:noProof/>
        </w:rPr>
        <w:drawing>
          <wp:inline distT="0" distB="0" distL="0" distR="0" wp14:anchorId="03FAD146" wp14:editId="483B29BE">
            <wp:extent cx="48895" cy="163195"/>
            <wp:effectExtent l="0" t="0" r="190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is an ideal of </w:t>
      </w:r>
      <w:r>
        <w:rPr>
          <w:rFonts w:ascii="Verdana" w:hAnsi="Verdana" w:cs="Verdana"/>
          <w:noProof/>
        </w:rPr>
        <w:drawing>
          <wp:inline distT="0" distB="0" distL="0" distR="0" wp14:anchorId="20BD4A86" wp14:editId="18E0AAC2">
            <wp:extent cx="97790" cy="154940"/>
            <wp:effectExtent l="0" t="0" r="381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is hence </w:t>
      </w:r>
      <w:r>
        <w:rPr>
          <w:rFonts w:ascii="Verdana" w:hAnsi="Verdana" w:cs="Verdana"/>
          <w:noProof/>
        </w:rPr>
        <w:drawing>
          <wp:inline distT="0" distB="0" distL="0" distR="0" wp14:anchorId="7E03912A" wp14:editId="69E4FD67">
            <wp:extent cx="97790" cy="154940"/>
            <wp:effectExtent l="0" t="0" r="381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10DA5015" wp14:editId="223EEC2E">
            <wp:extent cx="97790" cy="154940"/>
            <wp:effectExtent l="0" t="0" r="381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62F75D2D" wp14:editId="46BE7797">
            <wp:extent cx="97790" cy="154940"/>
            <wp:effectExtent l="0" t="0" r="381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is simple. As </w:t>
      </w:r>
      <w:r>
        <w:rPr>
          <w:rFonts w:ascii="Verdana" w:hAnsi="Verdana" w:cs="Verdana"/>
          <w:noProof/>
        </w:rPr>
        <w:drawing>
          <wp:inline distT="0" distB="0" distL="0" distR="0" wp14:anchorId="13FEB972" wp14:editId="2E1CF8DF">
            <wp:extent cx="48895" cy="163195"/>
            <wp:effectExtent l="0" t="0" r="190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is not contained in </w:t>
      </w:r>
      <w:r>
        <w:rPr>
          <w:rFonts w:ascii="Verdana" w:hAnsi="Verdana" w:cs="Verdana"/>
          <w:noProof/>
        </w:rPr>
        <w:drawing>
          <wp:inline distT="0" distB="0" distL="0" distR="0" wp14:anchorId="28844E2B" wp14:editId="76B78236">
            <wp:extent cx="457200" cy="20383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457200" cy="203835"/>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790B5377" wp14:editId="428DF431">
            <wp:extent cx="48895" cy="163195"/>
            <wp:effectExtent l="0" t="0" r="190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w:t>
      </w:r>
      <w:proofErr w:type="spellStart"/>
      <w:r>
        <w:rPr>
          <w:rFonts w:ascii="Verdana" w:hAnsi="Verdana" w:cs="Verdana"/>
        </w:rPr>
        <w:t>surjects</w:t>
      </w:r>
      <w:proofErr w:type="spellEnd"/>
      <w:r>
        <w:rPr>
          <w:rFonts w:ascii="Verdana" w:hAnsi="Verdana" w:cs="Verdana"/>
        </w:rPr>
        <w:t xml:space="preserve"> onto </w:t>
      </w:r>
      <w:r>
        <w:rPr>
          <w:rFonts w:ascii="Verdana" w:hAnsi="Verdana" w:cs="Verdana"/>
          <w:noProof/>
        </w:rPr>
        <w:drawing>
          <wp:inline distT="0" distB="0" distL="0" distR="0" wp14:anchorId="5ADDCE4C" wp14:editId="0A4012ED">
            <wp:extent cx="97790" cy="154940"/>
            <wp:effectExtent l="0" t="0" r="381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similarly it </w:t>
      </w:r>
      <w:proofErr w:type="spellStart"/>
      <w:r>
        <w:rPr>
          <w:rFonts w:ascii="Verdana" w:hAnsi="Verdana" w:cs="Verdana"/>
        </w:rPr>
        <w:t>surjects</w:t>
      </w:r>
      <w:proofErr w:type="spellEnd"/>
      <w:r>
        <w:rPr>
          <w:rFonts w:ascii="Verdana" w:hAnsi="Verdana" w:cs="Verdana"/>
        </w:rPr>
        <w:t xml:space="preserve"> onto </w:t>
      </w:r>
      <w:r>
        <w:rPr>
          <w:rFonts w:ascii="Verdana" w:hAnsi="Verdana" w:cs="Verdana"/>
          <w:noProof/>
        </w:rPr>
        <w:drawing>
          <wp:inline distT="0" distB="0" distL="0" distR="0" wp14:anchorId="5722D55A" wp14:editId="6E5FD3EE">
            <wp:extent cx="97790" cy="203835"/>
            <wp:effectExtent l="0" t="0" r="381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7790" cy="203835"/>
                    </a:xfrm>
                    <a:prstGeom prst="rect">
                      <a:avLst/>
                    </a:prstGeom>
                    <a:noFill/>
                    <a:ln>
                      <a:noFill/>
                    </a:ln>
                  </pic:spPr>
                </pic:pic>
              </a:graphicData>
            </a:graphic>
          </wp:inline>
        </w:drawing>
      </w:r>
      <w:r>
        <w:rPr>
          <w:rFonts w:ascii="Verdana" w:hAnsi="Verdana" w:cs="Verdana"/>
        </w:rPr>
        <w:t xml:space="preserve">. An analogous argument shows that the intersection of </w:t>
      </w:r>
      <w:r>
        <w:rPr>
          <w:rFonts w:ascii="Verdana" w:hAnsi="Verdana" w:cs="Verdana"/>
          <w:noProof/>
        </w:rPr>
        <w:drawing>
          <wp:inline distT="0" distB="0" distL="0" distR="0" wp14:anchorId="6D52436D" wp14:editId="07F19115">
            <wp:extent cx="48895" cy="163195"/>
            <wp:effectExtent l="0" t="0" r="190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with </w:t>
      </w:r>
      <w:r>
        <w:rPr>
          <w:rFonts w:ascii="Verdana" w:hAnsi="Verdana" w:cs="Verdana"/>
          <w:noProof/>
        </w:rPr>
        <w:drawing>
          <wp:inline distT="0" distB="0" distL="0" distR="0" wp14:anchorId="59577612" wp14:editId="0B596729">
            <wp:extent cx="473710" cy="203835"/>
            <wp:effectExtent l="0" t="0" r="889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is either </w:t>
      </w:r>
      <w:r>
        <w:rPr>
          <w:rFonts w:ascii="Verdana" w:hAnsi="Verdana" w:cs="Verdana"/>
          <w:noProof/>
        </w:rPr>
        <w:drawing>
          <wp:inline distT="0" distB="0" distL="0" distR="0" wp14:anchorId="7FD74278" wp14:editId="001DE6BD">
            <wp:extent cx="97790" cy="154940"/>
            <wp:effectExtent l="0" t="0" r="381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16299EEE" wp14:editId="55C2C1C4">
            <wp:extent cx="473710" cy="203835"/>
            <wp:effectExtent l="0" t="0" r="889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the latter would force </w:t>
      </w:r>
      <w:r>
        <w:rPr>
          <w:rFonts w:ascii="Verdana" w:hAnsi="Verdana" w:cs="Verdana"/>
          <w:noProof/>
        </w:rPr>
        <w:drawing>
          <wp:inline distT="0" distB="0" distL="0" distR="0" wp14:anchorId="2B9051FB" wp14:editId="5AA5C4B4">
            <wp:extent cx="783590" cy="203835"/>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783590" cy="203835"/>
                    </a:xfrm>
                    <a:prstGeom prst="rect">
                      <a:avLst/>
                    </a:prstGeom>
                    <a:noFill/>
                    <a:ln>
                      <a:noFill/>
                    </a:ln>
                  </pic:spPr>
                </pic:pic>
              </a:graphicData>
            </a:graphic>
          </wp:inline>
        </w:drawing>
      </w:r>
      <w:r>
        <w:rPr>
          <w:rFonts w:ascii="Verdana" w:hAnsi="Verdana" w:cs="Verdana"/>
        </w:rPr>
        <w:t xml:space="preserve"> by the </w:t>
      </w:r>
      <w:proofErr w:type="spellStart"/>
      <w:r>
        <w:rPr>
          <w:rFonts w:ascii="Verdana" w:hAnsi="Verdana" w:cs="Verdana"/>
        </w:rPr>
        <w:t>surjective</w:t>
      </w:r>
      <w:proofErr w:type="spellEnd"/>
      <w:r>
        <w:rPr>
          <w:rFonts w:ascii="Verdana" w:hAnsi="Verdana" w:cs="Verdana"/>
        </w:rPr>
        <w:t xml:space="preserve"> projection onto </w:t>
      </w:r>
      <w:r>
        <w:rPr>
          <w:rFonts w:ascii="Verdana" w:hAnsi="Verdana" w:cs="Verdana"/>
          <w:noProof/>
        </w:rPr>
        <w:drawing>
          <wp:inline distT="0" distB="0" distL="0" distR="0" wp14:anchorId="247801E9" wp14:editId="2AEE1D4A">
            <wp:extent cx="97790" cy="203835"/>
            <wp:effectExtent l="0" t="0" r="381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7790" cy="203835"/>
                    </a:xfrm>
                    <a:prstGeom prst="rect">
                      <a:avLst/>
                    </a:prstGeom>
                    <a:noFill/>
                    <a:ln>
                      <a:noFill/>
                    </a:ln>
                  </pic:spPr>
                </pic:pic>
              </a:graphicData>
            </a:graphic>
          </wp:inline>
        </w:drawing>
      </w:r>
      <w:r>
        <w:rPr>
          <w:rFonts w:ascii="Verdana" w:hAnsi="Verdana" w:cs="Verdana"/>
        </w:rPr>
        <w:t xml:space="preserve">, which was </w:t>
      </w:r>
      <w:r>
        <w:rPr>
          <w:rFonts w:ascii="Verdana" w:hAnsi="Verdana" w:cs="Verdana"/>
        </w:rPr>
        <w:lastRenderedPageBreak/>
        <w:t xml:space="preserve">already ruled out. Thus </w:t>
      </w:r>
      <w:r>
        <w:rPr>
          <w:rFonts w:ascii="Verdana" w:hAnsi="Verdana" w:cs="Verdana"/>
          <w:noProof/>
        </w:rPr>
        <w:drawing>
          <wp:inline distT="0" distB="0" distL="0" distR="0" wp14:anchorId="0BE66AF7" wp14:editId="21A2395C">
            <wp:extent cx="48895" cy="163195"/>
            <wp:effectExtent l="0" t="0" r="190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8895" cy="163195"/>
                    </a:xfrm>
                    <a:prstGeom prst="rect">
                      <a:avLst/>
                    </a:prstGeom>
                    <a:noFill/>
                    <a:ln>
                      <a:noFill/>
                    </a:ln>
                  </pic:spPr>
                </pic:pic>
              </a:graphicData>
            </a:graphic>
          </wp:inline>
        </w:drawing>
      </w:r>
      <w:r>
        <w:rPr>
          <w:rFonts w:ascii="Verdana" w:hAnsi="Verdana" w:cs="Verdana"/>
        </w:rPr>
        <w:t xml:space="preserve"> has trivial intersection with </w:t>
      </w:r>
      <w:r>
        <w:rPr>
          <w:rFonts w:ascii="Verdana" w:hAnsi="Verdana" w:cs="Verdana"/>
          <w:noProof/>
        </w:rPr>
        <w:drawing>
          <wp:inline distT="0" distB="0" distL="0" distR="0" wp14:anchorId="677F37AA" wp14:editId="16876C45">
            <wp:extent cx="473710" cy="20383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and similarly with </w:t>
      </w:r>
      <w:r>
        <w:rPr>
          <w:rFonts w:ascii="Verdana" w:hAnsi="Verdana" w:cs="Verdana"/>
          <w:noProof/>
        </w:rPr>
        <w:drawing>
          <wp:inline distT="0" distB="0" distL="0" distR="0" wp14:anchorId="6451620A" wp14:editId="212B04B5">
            <wp:extent cx="457200" cy="20383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457200" cy="203835"/>
                    </a:xfrm>
                    <a:prstGeom prst="rect">
                      <a:avLst/>
                    </a:prstGeom>
                    <a:noFill/>
                    <a:ln>
                      <a:noFill/>
                    </a:ln>
                  </pic:spPr>
                </pic:pic>
              </a:graphicData>
            </a:graphic>
          </wp:inline>
        </w:drawing>
      </w:r>
      <w:r>
        <w:rPr>
          <w:rFonts w:ascii="Verdana" w:hAnsi="Verdana" w:cs="Verdana"/>
        </w:rPr>
        <w:t xml:space="preserve">, and is thus a graph. Such a graph cannot be an ideal of </w:t>
      </w:r>
      <w:r>
        <w:rPr>
          <w:rFonts w:ascii="Verdana" w:hAnsi="Verdana" w:cs="Verdana"/>
          <w:noProof/>
        </w:rPr>
        <w:drawing>
          <wp:inline distT="0" distB="0" distL="0" distR="0" wp14:anchorId="0A605CE3" wp14:editId="2DD82EBB">
            <wp:extent cx="473710" cy="203835"/>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so that </w:t>
      </w:r>
      <w:r>
        <w:rPr>
          <w:rFonts w:ascii="Verdana" w:hAnsi="Verdana" w:cs="Verdana"/>
          <w:noProof/>
        </w:rPr>
        <w:drawing>
          <wp:inline distT="0" distB="0" distL="0" distR="0" wp14:anchorId="59859399" wp14:editId="747C4259">
            <wp:extent cx="824865" cy="20383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824865" cy="20383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5E0A5481" wp14:editId="4D58C296">
            <wp:extent cx="89535" cy="163195"/>
            <wp:effectExtent l="0" t="0" r="1206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was a </w:t>
      </w:r>
      <w:proofErr w:type="spellStart"/>
      <w:r>
        <w:rPr>
          <w:rFonts w:ascii="Verdana" w:hAnsi="Verdana" w:cs="Verdana"/>
        </w:rPr>
        <w:t>subalgebra</w:t>
      </w:r>
      <w:proofErr w:type="spellEnd"/>
      <w:r>
        <w:rPr>
          <w:rFonts w:ascii="Verdana" w:hAnsi="Verdana" w:cs="Verdana"/>
        </w:rPr>
        <w:t xml:space="preserve"> that </w:t>
      </w:r>
      <w:proofErr w:type="spellStart"/>
      <w:r>
        <w:rPr>
          <w:rFonts w:ascii="Verdana" w:hAnsi="Verdana" w:cs="Verdana"/>
        </w:rPr>
        <w:t>surjected</w:t>
      </w:r>
      <w:proofErr w:type="spellEnd"/>
      <w:r>
        <w:rPr>
          <w:rFonts w:ascii="Verdana" w:hAnsi="Verdana" w:cs="Verdana"/>
        </w:rPr>
        <w:t xml:space="preserve"> onto both </w:t>
      </w:r>
      <w:r>
        <w:rPr>
          <w:rFonts w:ascii="Verdana" w:hAnsi="Verdana" w:cs="Verdana"/>
          <w:noProof/>
        </w:rPr>
        <w:drawing>
          <wp:inline distT="0" distB="0" distL="0" distR="0" wp14:anchorId="612DD9A5" wp14:editId="37037106">
            <wp:extent cx="97790" cy="154940"/>
            <wp:effectExtent l="0" t="0" r="381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A13C41B" wp14:editId="0356F9E2">
            <wp:extent cx="97790" cy="203835"/>
            <wp:effectExtent l="0" t="0" r="381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7790" cy="203835"/>
                    </a:xfrm>
                    <a:prstGeom prst="rect">
                      <a:avLst/>
                    </a:prstGeom>
                    <a:noFill/>
                    <a:ln>
                      <a:noFill/>
                    </a:ln>
                  </pic:spPr>
                </pic:pic>
              </a:graphicData>
            </a:graphic>
          </wp:inline>
        </w:drawing>
      </w:r>
      <w:r>
        <w:rPr>
          <w:rFonts w:ascii="Verdana" w:hAnsi="Verdana" w:cs="Verdana"/>
        </w:rPr>
        <w:t xml:space="preserve">, we conclude by arguing as before that </w:t>
      </w:r>
      <w:r>
        <w:rPr>
          <w:rFonts w:ascii="Verdana" w:hAnsi="Verdana" w:cs="Verdana"/>
          <w:noProof/>
        </w:rPr>
        <w:drawing>
          <wp:inline distT="0" distB="0" distL="0" distR="0" wp14:anchorId="3ABCFDD0" wp14:editId="7F61DC91">
            <wp:extent cx="89535" cy="163195"/>
            <wp:effectExtent l="0" t="0" r="1206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is also a graph; as </w:t>
      </w:r>
      <w:r>
        <w:rPr>
          <w:rFonts w:ascii="Verdana" w:hAnsi="Verdana" w:cs="Verdana"/>
          <w:noProof/>
        </w:rPr>
        <w:drawing>
          <wp:inline distT="0" distB="0" distL="0" distR="0" wp14:anchorId="685795DE" wp14:editId="031D54C5">
            <wp:extent cx="89535" cy="163195"/>
            <wp:effectExtent l="0" t="0" r="1206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is a Lie algebra, the graph is that of a Lie algebra isomorphism by the Lie algebra closed graph theorem (see </w:t>
      </w:r>
      <w:hyperlink r:id="rId684" w:history="1">
        <w:r>
          <w:rPr>
            <w:rFonts w:ascii="Verdana" w:hAnsi="Verdana" w:cs="Verdana"/>
            <w:color w:val="0B576D"/>
          </w:rPr>
          <w:t>this previous blog post</w:t>
        </w:r>
      </w:hyperlink>
      <w:r>
        <w:rPr>
          <w:rFonts w:ascii="Verdana" w:hAnsi="Verdana" w:cs="Verdana"/>
        </w:rPr>
        <w:t xml:space="preserve">). Since </w:t>
      </w:r>
      <w:r>
        <w:rPr>
          <w:rFonts w:ascii="Verdana" w:hAnsi="Verdana" w:cs="Verdana"/>
          <w:noProof/>
        </w:rPr>
        <w:drawing>
          <wp:inline distT="0" distB="0" distL="0" distR="0" wp14:anchorId="1749CB5B" wp14:editId="050B27F9">
            <wp:extent cx="1779905" cy="2286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1779905" cy="228600"/>
                    </a:xfrm>
                    <a:prstGeom prst="rect">
                      <a:avLst/>
                    </a:prstGeom>
                    <a:noFill/>
                    <a:ln>
                      <a:noFill/>
                    </a:ln>
                  </pic:spPr>
                </pic:pic>
              </a:graphicData>
            </a:graphic>
          </wp:inline>
        </w:drawing>
      </w:r>
      <w:r>
        <w:rPr>
          <w:rFonts w:ascii="Verdana" w:hAnsi="Verdana" w:cs="Verdana"/>
        </w:rPr>
        <w:t xml:space="preserve">, we see that </w:t>
      </w:r>
      <w:r>
        <w:rPr>
          <w:rFonts w:ascii="Verdana" w:hAnsi="Verdana" w:cs="Verdana"/>
          <w:noProof/>
        </w:rPr>
        <w:drawing>
          <wp:inline distT="0" distB="0" distL="0" distR="0" wp14:anchorId="180931A2" wp14:editId="33C1D3D7">
            <wp:extent cx="89535" cy="163195"/>
            <wp:effectExtent l="0" t="0" r="1206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 cy="163195"/>
                    </a:xfrm>
                    <a:prstGeom prst="rect">
                      <a:avLst/>
                    </a:prstGeom>
                    <a:noFill/>
                    <a:ln>
                      <a:noFill/>
                    </a:ln>
                  </pic:spPr>
                </pic:pic>
              </a:graphicData>
            </a:graphic>
          </wp:inline>
        </w:drawing>
      </w:r>
      <w:r>
        <w:rPr>
          <w:rFonts w:ascii="Verdana" w:hAnsi="Verdana" w:cs="Verdana"/>
        </w:rPr>
        <w:t xml:space="preserve"> restricts to the graph of the identity on </w:t>
      </w:r>
      <w:r>
        <w:rPr>
          <w:rFonts w:ascii="Verdana" w:hAnsi="Verdana" w:cs="Verdana"/>
          <w:noProof/>
        </w:rPr>
        <w:drawing>
          <wp:inline distT="0" distB="0" distL="0" distR="0" wp14:anchorId="2DE8BD97" wp14:editId="54BE2591">
            <wp:extent cx="89535" cy="187960"/>
            <wp:effectExtent l="0" t="0" r="1206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the claim follows. </w:t>
      </w:r>
      <w:r>
        <w:rPr>
          <w:rFonts w:ascii="Verdana" w:hAnsi="Verdana" w:cs="Verdana"/>
          <w:noProof/>
        </w:rPr>
        <w:drawing>
          <wp:inline distT="0" distB="0" distL="0" distR="0" wp14:anchorId="1DB4121B" wp14:editId="202754E7">
            <wp:extent cx="139065" cy="15494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510AB9BA"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8</w:t>
      </w:r>
      <w:r>
        <w:rPr>
          <w:rFonts w:ascii="Times New Roman" w:hAnsi="Times New Roman" w:cs="Times New Roman"/>
          <w:sz w:val="30"/>
          <w:szCs w:val="30"/>
        </w:rPr>
        <w:t xml:space="preserve"> The above arguments show that every root can be obtained from the maximal root by iteratively subtracting off simple roots (while staying in </w:t>
      </w:r>
      <w:r>
        <w:rPr>
          <w:rFonts w:ascii="Times New Roman" w:hAnsi="Times New Roman" w:cs="Times New Roman"/>
          <w:noProof/>
          <w:sz w:val="30"/>
          <w:szCs w:val="30"/>
        </w:rPr>
        <w:drawing>
          <wp:inline distT="0" distB="0" distL="0" distR="0" wp14:anchorId="1FF0D326" wp14:editId="74E1193D">
            <wp:extent cx="685800" cy="21209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685800" cy="212090"/>
                    </a:xfrm>
                    <a:prstGeom prst="rect">
                      <a:avLst/>
                    </a:prstGeom>
                    <a:noFill/>
                    <a:ln>
                      <a:noFill/>
                    </a:ln>
                  </pic:spPr>
                </pic:pic>
              </a:graphicData>
            </a:graphic>
          </wp:inline>
        </w:drawing>
      </w:r>
      <w:r>
        <w:rPr>
          <w:rFonts w:ascii="Times New Roman" w:hAnsi="Times New Roman" w:cs="Times New Roman"/>
          <w:sz w:val="30"/>
          <w:szCs w:val="30"/>
        </w:rPr>
        <w:t xml:space="preserve">), which among other things implies that the maximal root is unique. These facts can also be established directly from the axioms of a root system (or from the classification of root systems), but we will not do so here. By using Theorem </w:t>
      </w:r>
      <w:r>
        <w:rPr>
          <w:rFonts w:ascii="Times New Roman" w:hAnsi="Times New Roman" w:cs="Times New Roman"/>
          <w:color w:val="0B576D"/>
          <w:sz w:val="30"/>
          <w:szCs w:val="30"/>
        </w:rPr>
        <w:t>29</w:t>
      </w:r>
      <w:r>
        <w:rPr>
          <w:rFonts w:ascii="Times New Roman" w:hAnsi="Times New Roman" w:cs="Times New Roman"/>
          <w:sz w:val="30"/>
          <w:szCs w:val="30"/>
        </w:rPr>
        <w:t xml:space="preserve">, one can convert graph </w:t>
      </w:r>
      <w:proofErr w:type="spellStart"/>
      <w:r>
        <w:rPr>
          <w:rFonts w:ascii="Times New Roman" w:hAnsi="Times New Roman" w:cs="Times New Roman"/>
          <w:sz w:val="30"/>
          <w:szCs w:val="30"/>
        </w:rPr>
        <w:t>automorphisms</w:t>
      </w:r>
      <w:proofErr w:type="spellEnd"/>
      <w:r>
        <w:rPr>
          <w:rFonts w:ascii="Times New Roman" w:hAnsi="Times New Roman" w:cs="Times New Roman"/>
          <w:sz w:val="30"/>
          <w:szCs w:val="30"/>
        </w:rPr>
        <w:t xml:space="preserve"> of the </w:t>
      </w:r>
      <w:proofErr w:type="spellStart"/>
      <w:r>
        <w:rPr>
          <w:rFonts w:ascii="Times New Roman" w:hAnsi="Times New Roman" w:cs="Times New Roman"/>
          <w:sz w:val="30"/>
          <w:szCs w:val="30"/>
        </w:rPr>
        <w:t>Dynkin</w:t>
      </w:r>
      <w:proofErr w:type="spellEnd"/>
      <w:r>
        <w:rPr>
          <w:rFonts w:ascii="Times New Roman" w:hAnsi="Times New Roman" w:cs="Times New Roman"/>
          <w:sz w:val="30"/>
          <w:szCs w:val="30"/>
        </w:rPr>
        <w:t xml:space="preserve"> diagram (e.g. the </w:t>
      </w:r>
      <w:proofErr w:type="spellStart"/>
      <w:r>
        <w:rPr>
          <w:rFonts w:ascii="Times New Roman" w:hAnsi="Times New Roman" w:cs="Times New Roman"/>
          <w:sz w:val="30"/>
          <w:szCs w:val="30"/>
        </w:rPr>
        <w:t>automorphism</w:t>
      </w:r>
      <w:proofErr w:type="spellEnd"/>
      <w:r>
        <w:rPr>
          <w:rFonts w:ascii="Times New Roman" w:hAnsi="Times New Roman" w:cs="Times New Roman"/>
          <w:sz w:val="30"/>
          <w:szCs w:val="30"/>
        </w:rPr>
        <w:t xml:space="preserve"> sending the </w:t>
      </w:r>
      <w:r>
        <w:rPr>
          <w:rFonts w:ascii="Times New Roman" w:hAnsi="Times New Roman" w:cs="Times New Roman"/>
          <w:noProof/>
          <w:sz w:val="30"/>
          <w:szCs w:val="30"/>
        </w:rPr>
        <w:drawing>
          <wp:inline distT="0" distB="0" distL="0" distR="0" wp14:anchorId="7A924174" wp14:editId="57E5E890">
            <wp:extent cx="245110" cy="179705"/>
            <wp:effectExtent l="0" t="0" r="889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w:t>
      </w:r>
      <w:proofErr w:type="spellStart"/>
      <w:r>
        <w:rPr>
          <w:rFonts w:ascii="Times New Roman" w:hAnsi="Times New Roman" w:cs="Times New Roman"/>
          <w:sz w:val="30"/>
          <w:szCs w:val="30"/>
        </w:rPr>
        <w:t>Dynkin</w:t>
      </w:r>
      <w:proofErr w:type="spellEnd"/>
      <w:r>
        <w:rPr>
          <w:rFonts w:ascii="Times New Roman" w:hAnsi="Times New Roman" w:cs="Times New Roman"/>
          <w:sz w:val="30"/>
          <w:szCs w:val="30"/>
        </w:rPr>
        <w:t xml:space="preserve"> diagram to its inverse, or the </w:t>
      </w:r>
      <w:hyperlink r:id="rId687" w:history="1">
        <w:proofErr w:type="spellStart"/>
        <w:r>
          <w:rPr>
            <w:rFonts w:ascii="Times New Roman" w:hAnsi="Times New Roman" w:cs="Times New Roman"/>
            <w:color w:val="0B576D"/>
            <w:sz w:val="30"/>
            <w:szCs w:val="30"/>
          </w:rPr>
          <w:t>triality</w:t>
        </w:r>
        <w:proofErr w:type="spellEnd"/>
      </w:hyperlink>
      <w:r>
        <w:rPr>
          <w:rFonts w:ascii="Times New Roman" w:hAnsi="Times New Roman" w:cs="Times New Roman"/>
          <w:sz w:val="30"/>
          <w:szCs w:val="30"/>
        </w:rPr>
        <w:t xml:space="preserve"> </w:t>
      </w:r>
      <w:proofErr w:type="spellStart"/>
      <w:r>
        <w:rPr>
          <w:rFonts w:ascii="Times New Roman" w:hAnsi="Times New Roman" w:cs="Times New Roman"/>
          <w:sz w:val="30"/>
          <w:szCs w:val="30"/>
        </w:rPr>
        <w:t>automorphism</w:t>
      </w:r>
      <w:proofErr w:type="spellEnd"/>
      <w:r>
        <w:rPr>
          <w:rFonts w:ascii="Times New Roman" w:hAnsi="Times New Roman" w:cs="Times New Roman"/>
          <w:sz w:val="30"/>
          <w:szCs w:val="30"/>
        </w:rPr>
        <w:t xml:space="preserve"> that rotates the </w:t>
      </w:r>
      <w:r>
        <w:rPr>
          <w:rFonts w:ascii="Times New Roman" w:hAnsi="Times New Roman" w:cs="Times New Roman"/>
          <w:noProof/>
          <w:sz w:val="30"/>
          <w:szCs w:val="30"/>
        </w:rPr>
        <w:drawing>
          <wp:inline distT="0" distB="0" distL="0" distR="0" wp14:anchorId="2A17CC08" wp14:editId="6DFB2213">
            <wp:extent cx="245110" cy="179705"/>
            <wp:effectExtent l="0" t="0" r="889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245110" cy="179705"/>
                    </a:xfrm>
                    <a:prstGeom prst="rect">
                      <a:avLst/>
                    </a:prstGeom>
                    <a:noFill/>
                    <a:ln>
                      <a:noFill/>
                    </a:ln>
                  </pic:spPr>
                </pic:pic>
              </a:graphicData>
            </a:graphic>
          </wp:inline>
        </w:drawing>
      </w:r>
      <w:r>
        <w:rPr>
          <w:rFonts w:ascii="Times New Roman" w:hAnsi="Times New Roman" w:cs="Times New Roman"/>
          <w:sz w:val="30"/>
          <w:szCs w:val="30"/>
        </w:rPr>
        <w:t xml:space="preserve"> diagram) to </w:t>
      </w:r>
      <w:proofErr w:type="spellStart"/>
      <w:r>
        <w:rPr>
          <w:rFonts w:ascii="Times New Roman" w:hAnsi="Times New Roman" w:cs="Times New Roman"/>
          <w:sz w:val="30"/>
          <w:szCs w:val="30"/>
        </w:rPr>
        <w:t>automorphisms</w:t>
      </w:r>
      <w:proofErr w:type="spellEnd"/>
      <w:r>
        <w:rPr>
          <w:rFonts w:ascii="Times New Roman" w:hAnsi="Times New Roman" w:cs="Times New Roman"/>
          <w:sz w:val="30"/>
          <w:szCs w:val="30"/>
        </w:rPr>
        <w:t xml:space="preserve"> of the Lie algebra; these are important in the theory of twisted </w:t>
      </w:r>
      <w:hyperlink r:id="rId689" w:history="1">
        <w:r>
          <w:rPr>
            <w:rFonts w:ascii="Times New Roman" w:hAnsi="Times New Roman" w:cs="Times New Roman"/>
            <w:color w:val="0B576D"/>
            <w:sz w:val="30"/>
            <w:szCs w:val="30"/>
          </w:rPr>
          <w:t>groups of Lie type</w:t>
        </w:r>
      </w:hyperlink>
      <w:r>
        <w:rPr>
          <w:rFonts w:ascii="Times New Roman" w:hAnsi="Times New Roman" w:cs="Times New Roman"/>
          <w:sz w:val="30"/>
          <w:szCs w:val="30"/>
        </w:rPr>
        <w:t xml:space="preserve">, and more specifically the </w:t>
      </w:r>
      <w:hyperlink r:id="rId690" w:history="1">
        <w:r>
          <w:rPr>
            <w:rFonts w:ascii="Times New Roman" w:hAnsi="Times New Roman" w:cs="Times New Roman"/>
            <w:color w:val="0B576D"/>
            <w:sz w:val="30"/>
            <w:szCs w:val="30"/>
          </w:rPr>
          <w:t>Steinberg groups</w:t>
        </w:r>
      </w:hyperlink>
      <w:r>
        <w:rPr>
          <w:rFonts w:ascii="Times New Roman" w:hAnsi="Times New Roman" w:cs="Times New Roman"/>
          <w:sz w:val="30"/>
          <w:szCs w:val="30"/>
        </w:rPr>
        <w:t xml:space="preserve"> and </w:t>
      </w:r>
      <w:hyperlink r:id="rId691" w:history="1">
        <w:r>
          <w:rPr>
            <w:rFonts w:ascii="Times New Roman" w:hAnsi="Times New Roman" w:cs="Times New Roman"/>
            <w:color w:val="0B576D"/>
            <w:sz w:val="30"/>
            <w:szCs w:val="30"/>
          </w:rPr>
          <w:t>Suzuki-</w:t>
        </w:r>
        <w:proofErr w:type="spellStart"/>
        <w:r>
          <w:rPr>
            <w:rFonts w:ascii="Times New Roman" w:hAnsi="Times New Roman" w:cs="Times New Roman"/>
            <w:color w:val="0B576D"/>
            <w:sz w:val="30"/>
            <w:szCs w:val="30"/>
          </w:rPr>
          <w:t>Ree</w:t>
        </w:r>
        <w:proofErr w:type="spellEnd"/>
        <w:r>
          <w:rPr>
            <w:rFonts w:ascii="Times New Roman" w:hAnsi="Times New Roman" w:cs="Times New Roman"/>
            <w:color w:val="0B576D"/>
            <w:sz w:val="30"/>
            <w:szCs w:val="30"/>
          </w:rPr>
          <w:t xml:space="preserve"> groups</w:t>
        </w:r>
      </w:hyperlink>
      <w:r>
        <w:rPr>
          <w:rFonts w:ascii="Times New Roman" w:hAnsi="Times New Roman" w:cs="Times New Roman"/>
          <w:sz w:val="30"/>
          <w:szCs w:val="30"/>
        </w:rPr>
        <w:t>, but will not be discussed further here.</w:t>
      </w:r>
    </w:p>
    <w:p w14:paraId="2383FA66"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Remark 9</w:t>
      </w:r>
      <w:r>
        <w:rPr>
          <w:rFonts w:ascii="Times New Roman" w:hAnsi="Times New Roman" w:cs="Times New Roman"/>
          <w:sz w:val="30"/>
          <w:szCs w:val="30"/>
        </w:rPr>
        <w:t xml:space="preserve"> In a converse direction, once one establishes that in an irreducible root system </w:t>
      </w:r>
      <w:r>
        <w:rPr>
          <w:rFonts w:ascii="Times New Roman" w:hAnsi="Times New Roman" w:cs="Times New Roman"/>
          <w:noProof/>
          <w:sz w:val="30"/>
          <w:szCs w:val="30"/>
        </w:rPr>
        <w:drawing>
          <wp:inline distT="0" distB="0" distL="0" distR="0" wp14:anchorId="56572491" wp14:editId="6822BDA4">
            <wp:extent cx="139065" cy="17970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Times New Roman" w:hAnsi="Times New Roman" w:cs="Times New Roman"/>
          <w:sz w:val="30"/>
          <w:szCs w:val="30"/>
        </w:rPr>
        <w:t xml:space="preserve"> that every root can be obtained from the maximal root by subtracting off simple roots (while staying in </w:t>
      </w:r>
      <w:r>
        <w:rPr>
          <w:rFonts w:ascii="Times New Roman" w:hAnsi="Times New Roman" w:cs="Times New Roman"/>
          <w:noProof/>
          <w:sz w:val="30"/>
          <w:szCs w:val="30"/>
        </w:rPr>
        <w:drawing>
          <wp:inline distT="0" distB="0" distL="0" distR="0" wp14:anchorId="17D23D28" wp14:editId="7780F5AE">
            <wp:extent cx="685800" cy="21209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685800" cy="212090"/>
                    </a:xfrm>
                    <a:prstGeom prst="rect">
                      <a:avLst/>
                    </a:prstGeom>
                    <a:noFill/>
                    <a:ln>
                      <a:noFill/>
                    </a:ln>
                  </pic:spPr>
                </pic:pic>
              </a:graphicData>
            </a:graphic>
          </wp:inline>
        </w:drawing>
      </w:r>
      <w:r>
        <w:rPr>
          <w:rFonts w:ascii="Times New Roman" w:hAnsi="Times New Roman" w:cs="Times New Roman"/>
          <w:sz w:val="30"/>
          <w:szCs w:val="30"/>
        </w:rPr>
        <w:t xml:space="preserve">), this shows that any Lie algebra </w:t>
      </w:r>
      <w:r>
        <w:rPr>
          <w:rFonts w:ascii="Times New Roman" w:hAnsi="Times New Roman" w:cs="Times New Roman"/>
          <w:noProof/>
          <w:sz w:val="30"/>
          <w:szCs w:val="30"/>
        </w:rPr>
        <w:drawing>
          <wp:inline distT="0" distB="0" distL="0" distR="0" wp14:anchorId="295DFF5C" wp14:editId="161A3CAC">
            <wp:extent cx="97790" cy="154940"/>
            <wp:effectExtent l="0" t="0" r="381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associated to this system is necessarily simple. Indeed, given any non-trivial ideal </w:t>
      </w:r>
      <w:r>
        <w:rPr>
          <w:rFonts w:ascii="Times New Roman" w:hAnsi="Times New Roman" w:cs="Times New Roman"/>
          <w:noProof/>
          <w:sz w:val="30"/>
          <w:szCs w:val="30"/>
        </w:rPr>
        <w:drawing>
          <wp:inline distT="0" distB="0" distL="0" distR="0" wp14:anchorId="07965A92" wp14:editId="2E1D3C7A">
            <wp:extent cx="89535" cy="187960"/>
            <wp:effectExtent l="0" t="0" r="1206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in </w:t>
      </w:r>
      <w:r>
        <w:rPr>
          <w:rFonts w:ascii="Times New Roman" w:hAnsi="Times New Roman" w:cs="Times New Roman"/>
          <w:noProof/>
          <w:sz w:val="30"/>
          <w:szCs w:val="30"/>
        </w:rPr>
        <w:drawing>
          <wp:inline distT="0" distB="0" distL="0" distR="0" wp14:anchorId="32A5D8F5" wp14:editId="1F80F12B">
            <wp:extent cx="97790" cy="154940"/>
            <wp:effectExtent l="0" t="0" r="381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 and a non-trivial element </w:t>
      </w:r>
      <w:r>
        <w:rPr>
          <w:rFonts w:ascii="Times New Roman" w:hAnsi="Times New Roman" w:cs="Times New Roman"/>
          <w:noProof/>
          <w:sz w:val="30"/>
          <w:szCs w:val="30"/>
        </w:rPr>
        <w:drawing>
          <wp:inline distT="0" distB="0" distL="0" distR="0" wp14:anchorId="30B0C102" wp14:editId="07E94106">
            <wp:extent cx="114300" cy="89535"/>
            <wp:effectExtent l="0" t="0" r="12700" b="1206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Times New Roman" w:hAnsi="Times New Roman" w:cs="Times New Roman"/>
          <w:sz w:val="30"/>
          <w:szCs w:val="30"/>
        </w:rPr>
        <w:t xml:space="preserve"> of </w:t>
      </w:r>
      <w:r>
        <w:rPr>
          <w:rFonts w:ascii="Times New Roman" w:hAnsi="Times New Roman" w:cs="Times New Roman"/>
          <w:noProof/>
          <w:sz w:val="30"/>
          <w:szCs w:val="30"/>
        </w:rPr>
        <w:drawing>
          <wp:inline distT="0" distB="0" distL="0" distR="0" wp14:anchorId="1A7027BF" wp14:editId="5BB19670">
            <wp:extent cx="89535" cy="187960"/>
            <wp:effectExtent l="0" t="0" r="1206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one locates a minimal element of </w:t>
      </w:r>
      <w:r>
        <w:rPr>
          <w:rFonts w:ascii="Times New Roman" w:hAnsi="Times New Roman" w:cs="Times New Roman"/>
          <w:noProof/>
          <w:sz w:val="30"/>
          <w:szCs w:val="30"/>
        </w:rPr>
        <w:drawing>
          <wp:inline distT="0" distB="0" distL="0" distR="0" wp14:anchorId="46E52E8A" wp14:editId="61373487">
            <wp:extent cx="685800" cy="21209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685800" cy="212090"/>
                    </a:xfrm>
                    <a:prstGeom prst="rect">
                      <a:avLst/>
                    </a:prstGeom>
                    <a:noFill/>
                    <a:ln>
                      <a:noFill/>
                    </a:ln>
                  </pic:spPr>
                </pic:pic>
              </a:graphicData>
            </a:graphic>
          </wp:inline>
        </w:drawing>
      </w:r>
      <w:r>
        <w:rPr>
          <w:rFonts w:ascii="Times New Roman" w:hAnsi="Times New Roman" w:cs="Times New Roman"/>
          <w:sz w:val="30"/>
          <w:szCs w:val="30"/>
        </w:rPr>
        <w:t xml:space="preserve"> in which </w:t>
      </w:r>
      <w:r>
        <w:rPr>
          <w:rFonts w:ascii="Times New Roman" w:hAnsi="Times New Roman" w:cs="Times New Roman"/>
          <w:noProof/>
          <w:sz w:val="30"/>
          <w:szCs w:val="30"/>
        </w:rPr>
        <w:drawing>
          <wp:inline distT="0" distB="0" distL="0" distR="0" wp14:anchorId="1DE71B6D" wp14:editId="4613EC27">
            <wp:extent cx="114300" cy="89535"/>
            <wp:effectExtent l="0" t="0" r="12700" b="1206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Times New Roman" w:hAnsi="Times New Roman" w:cs="Times New Roman"/>
          <w:sz w:val="30"/>
          <w:szCs w:val="30"/>
        </w:rPr>
        <w:t xml:space="preserve"> has a non-trivial component, then iteratively applies raising operators to then locate a non-trivial element of the root space of the maximal root in </w:t>
      </w:r>
      <w:r>
        <w:rPr>
          <w:rFonts w:ascii="Times New Roman" w:hAnsi="Times New Roman" w:cs="Times New Roman"/>
          <w:noProof/>
          <w:sz w:val="30"/>
          <w:szCs w:val="30"/>
        </w:rPr>
        <w:drawing>
          <wp:inline distT="0" distB="0" distL="0" distR="0" wp14:anchorId="05577FEB" wp14:editId="08D3157E">
            <wp:extent cx="89535" cy="187960"/>
            <wp:effectExtent l="0" t="0" r="1206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Times New Roman" w:hAnsi="Times New Roman" w:cs="Times New Roman"/>
          <w:sz w:val="30"/>
          <w:szCs w:val="30"/>
        </w:rPr>
        <w:t xml:space="preserve">; if one then applies lowering operators one recovers all the other root spaces, so that </w:t>
      </w:r>
      <w:r>
        <w:rPr>
          <w:rFonts w:ascii="Times New Roman" w:hAnsi="Times New Roman" w:cs="Times New Roman"/>
          <w:noProof/>
          <w:sz w:val="30"/>
          <w:szCs w:val="30"/>
        </w:rPr>
        <w:drawing>
          <wp:inline distT="0" distB="0" distL="0" distR="0" wp14:anchorId="24EC4251" wp14:editId="16B8D21A">
            <wp:extent cx="473710" cy="187960"/>
            <wp:effectExtent l="0" t="0" r="889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Times New Roman" w:hAnsi="Times New Roman" w:cs="Times New Roman"/>
          <w:sz w:val="30"/>
          <w:szCs w:val="30"/>
        </w:rPr>
        <w:t>.</w:t>
      </w:r>
    </w:p>
    <w:p w14:paraId="1929EF2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Theorem </w:t>
      </w:r>
      <w:r>
        <w:rPr>
          <w:rFonts w:ascii="Verdana" w:hAnsi="Verdana" w:cs="Verdana"/>
          <w:color w:val="0B576D"/>
        </w:rPr>
        <w:t>29</w:t>
      </w:r>
      <w:r>
        <w:rPr>
          <w:rFonts w:ascii="Verdana" w:hAnsi="Verdana" w:cs="Verdana"/>
        </w:rPr>
        <w:t xml:space="preserve">, when combined with the results from previous sections, already gives Theorem </w:t>
      </w:r>
      <w:r>
        <w:rPr>
          <w:rFonts w:ascii="Verdana" w:hAnsi="Verdana" w:cs="Verdana"/>
          <w:color w:val="0B576D"/>
        </w:rPr>
        <w:t>2</w:t>
      </w:r>
      <w:r>
        <w:rPr>
          <w:rFonts w:ascii="Verdana" w:hAnsi="Verdana" w:cs="Verdana"/>
        </w:rPr>
        <w:t xml:space="preserve">, but without a fully explicit way to determine the Lie algebras </w:t>
      </w:r>
      <w:r>
        <w:rPr>
          <w:rFonts w:ascii="Verdana" w:hAnsi="Verdana" w:cs="Verdana"/>
          <w:noProof/>
        </w:rPr>
        <w:drawing>
          <wp:inline distT="0" distB="0" distL="0" distR="0" wp14:anchorId="4B60FD85" wp14:editId="62EABB7E">
            <wp:extent cx="2931160" cy="17970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2931160" cy="179705"/>
                    </a:xfrm>
                    <a:prstGeom prst="rect">
                      <a:avLst/>
                    </a:prstGeom>
                    <a:noFill/>
                    <a:ln>
                      <a:noFill/>
                    </a:ln>
                  </pic:spPr>
                </pic:pic>
              </a:graphicData>
            </a:graphic>
          </wp:inline>
        </w:drawing>
      </w:r>
      <w:r>
        <w:rPr>
          <w:rFonts w:ascii="Verdana" w:hAnsi="Verdana" w:cs="Verdana"/>
        </w:rPr>
        <w:t xml:space="preserve"> listed in that theorem (or even to establish whether these systems exist at all). In the case of the </w:t>
      </w:r>
      <w:hyperlink r:id="rId692" w:history="1">
        <w:r>
          <w:rPr>
            <w:rFonts w:ascii="Verdana" w:hAnsi="Verdana" w:cs="Verdana"/>
            <w:color w:val="0B576D"/>
          </w:rPr>
          <w:t>classical Lie algebras</w:t>
        </w:r>
      </w:hyperlink>
      <w:r>
        <w:rPr>
          <w:rFonts w:ascii="Verdana" w:hAnsi="Verdana" w:cs="Verdana"/>
        </w:rPr>
        <w:t xml:space="preserve"> </w:t>
      </w:r>
      <w:r>
        <w:rPr>
          <w:rFonts w:ascii="Verdana" w:hAnsi="Verdana" w:cs="Verdana"/>
          <w:noProof/>
        </w:rPr>
        <w:drawing>
          <wp:inline distT="0" distB="0" distL="0" distR="0" wp14:anchorId="6227CB5B" wp14:editId="2BB14231">
            <wp:extent cx="1282065" cy="17970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82065" cy="179705"/>
                    </a:xfrm>
                    <a:prstGeom prst="rect">
                      <a:avLst/>
                    </a:prstGeom>
                    <a:noFill/>
                    <a:ln>
                      <a:noFill/>
                    </a:ln>
                  </pic:spPr>
                </pic:pic>
              </a:graphicData>
            </a:graphic>
          </wp:inline>
        </w:drawing>
      </w:r>
      <w:r>
        <w:rPr>
          <w:rFonts w:ascii="Verdana" w:hAnsi="Verdana" w:cs="Verdana"/>
        </w:rPr>
        <w:t xml:space="preserve">, one can explicitly describe these algebras in terms of the </w:t>
      </w:r>
      <w:hyperlink r:id="rId693" w:history="1">
        <w:r>
          <w:rPr>
            <w:rFonts w:ascii="Verdana" w:hAnsi="Verdana" w:cs="Verdana"/>
            <w:color w:val="0B576D"/>
          </w:rPr>
          <w:t>special linear algebras</w:t>
        </w:r>
      </w:hyperlink>
      <w:r>
        <w:rPr>
          <w:rFonts w:ascii="Verdana" w:hAnsi="Verdana" w:cs="Verdana"/>
        </w:rPr>
        <w:t xml:space="preserve"> </w:t>
      </w:r>
      <w:r>
        <w:rPr>
          <w:rFonts w:ascii="Verdana" w:hAnsi="Verdana" w:cs="Verdana"/>
          <w:noProof/>
        </w:rPr>
        <w:drawing>
          <wp:inline distT="0" distB="0" distL="0" distR="0" wp14:anchorId="4A452D5D" wp14:editId="5AEA2146">
            <wp:extent cx="253365" cy="187960"/>
            <wp:effectExtent l="0" t="0" r="63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53365" cy="187960"/>
                    </a:xfrm>
                    <a:prstGeom prst="rect">
                      <a:avLst/>
                    </a:prstGeom>
                    <a:noFill/>
                    <a:ln>
                      <a:noFill/>
                    </a:ln>
                  </pic:spPr>
                </pic:pic>
              </a:graphicData>
            </a:graphic>
          </wp:inline>
        </w:drawing>
      </w:r>
      <w:r>
        <w:rPr>
          <w:rFonts w:ascii="Verdana" w:hAnsi="Verdana" w:cs="Verdana"/>
        </w:rPr>
        <w:t xml:space="preserve">, </w:t>
      </w:r>
      <w:hyperlink r:id="rId694" w:history="1">
        <w:r>
          <w:rPr>
            <w:rFonts w:ascii="Verdana" w:hAnsi="Verdana" w:cs="Verdana"/>
            <w:color w:val="0B576D"/>
          </w:rPr>
          <w:t>special orthogonal algebras</w:t>
        </w:r>
      </w:hyperlink>
      <w:r>
        <w:rPr>
          <w:rFonts w:ascii="Verdana" w:hAnsi="Verdana" w:cs="Verdana"/>
        </w:rPr>
        <w:t xml:space="preserve"> </w:t>
      </w:r>
      <w:r>
        <w:rPr>
          <w:rFonts w:ascii="Verdana" w:hAnsi="Verdana" w:cs="Verdana"/>
          <w:noProof/>
        </w:rPr>
        <w:drawing>
          <wp:inline distT="0" distB="0" distL="0" distR="0" wp14:anchorId="630B681F" wp14:editId="47A66A77">
            <wp:extent cx="294005" cy="154940"/>
            <wp:effectExtent l="0" t="0" r="1079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695">
                      <a:extLst>
                        <a:ext uri="{28A0092B-C50C-407E-A947-70E740481C1C}">
                          <a14:useLocalDpi xmlns:a14="http://schemas.microsoft.com/office/drawing/2010/main" val="0"/>
                        </a:ext>
                      </a:extLst>
                    </a:blip>
                    <a:srcRect/>
                    <a:stretch>
                      <a:fillRect/>
                    </a:stretch>
                  </pic:blipFill>
                  <pic:spPr bwMode="auto">
                    <a:xfrm>
                      <a:off x="0" y="0"/>
                      <a:ext cx="294005" cy="154940"/>
                    </a:xfrm>
                    <a:prstGeom prst="rect">
                      <a:avLst/>
                    </a:prstGeom>
                    <a:noFill/>
                    <a:ln>
                      <a:noFill/>
                    </a:ln>
                  </pic:spPr>
                </pic:pic>
              </a:graphicData>
            </a:graphic>
          </wp:inline>
        </w:drawing>
      </w:r>
      <w:r>
        <w:rPr>
          <w:rFonts w:ascii="Verdana" w:hAnsi="Verdana" w:cs="Verdana"/>
        </w:rPr>
        <w:t xml:space="preserve">, and </w:t>
      </w:r>
      <w:hyperlink r:id="rId696" w:history="1">
        <w:proofErr w:type="spellStart"/>
        <w:r>
          <w:rPr>
            <w:rFonts w:ascii="Verdana" w:hAnsi="Verdana" w:cs="Verdana"/>
            <w:color w:val="0B576D"/>
          </w:rPr>
          <w:t>symplectic</w:t>
        </w:r>
        <w:proofErr w:type="spellEnd"/>
        <w:r>
          <w:rPr>
            <w:rFonts w:ascii="Verdana" w:hAnsi="Verdana" w:cs="Verdana"/>
            <w:color w:val="0B576D"/>
          </w:rPr>
          <w:t xml:space="preserve"> algebras</w:t>
        </w:r>
      </w:hyperlink>
      <w:r>
        <w:rPr>
          <w:rFonts w:ascii="Verdana" w:hAnsi="Verdana" w:cs="Verdana"/>
        </w:rPr>
        <w:t xml:space="preserve"> </w:t>
      </w:r>
      <w:r>
        <w:rPr>
          <w:rFonts w:ascii="Verdana" w:hAnsi="Verdana" w:cs="Verdana"/>
          <w:noProof/>
        </w:rPr>
        <w:drawing>
          <wp:inline distT="0" distB="0" distL="0" distR="0" wp14:anchorId="564F4513" wp14:editId="3A19CEAE">
            <wp:extent cx="302260" cy="179705"/>
            <wp:effectExtent l="0" t="0" r="254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302260" cy="179705"/>
                    </a:xfrm>
                    <a:prstGeom prst="rect">
                      <a:avLst/>
                    </a:prstGeom>
                    <a:noFill/>
                    <a:ln>
                      <a:noFill/>
                    </a:ln>
                  </pic:spPr>
                </pic:pic>
              </a:graphicData>
            </a:graphic>
          </wp:inline>
        </w:drawing>
      </w:r>
      <w:r>
        <w:rPr>
          <w:rFonts w:ascii="Verdana" w:hAnsi="Verdana" w:cs="Verdana"/>
        </w:rPr>
        <w:t xml:space="preserve">, but this does not give too much guidance as to how to explicitly describe the </w:t>
      </w:r>
      <w:r>
        <w:rPr>
          <w:rFonts w:ascii="Verdana" w:hAnsi="Verdana" w:cs="Verdana"/>
          <w:i/>
          <w:iCs/>
        </w:rPr>
        <w:t>exceptional Lie algebras</w:t>
      </w:r>
      <w:r>
        <w:rPr>
          <w:rFonts w:ascii="Verdana" w:hAnsi="Verdana" w:cs="Verdana"/>
        </w:rPr>
        <w:t xml:space="preserve"> </w:t>
      </w:r>
      <w:r>
        <w:rPr>
          <w:rFonts w:ascii="Verdana" w:hAnsi="Verdana" w:cs="Verdana"/>
          <w:noProof/>
        </w:rPr>
        <w:drawing>
          <wp:inline distT="0" distB="0" distL="0" distR="0" wp14:anchorId="0B1ACED1" wp14:editId="1E7CE718">
            <wp:extent cx="1534795" cy="17970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34795" cy="179705"/>
                    </a:xfrm>
                    <a:prstGeom prst="rect">
                      <a:avLst/>
                    </a:prstGeom>
                    <a:noFill/>
                    <a:ln>
                      <a:noFill/>
                    </a:ln>
                  </pic:spPr>
                </pic:pic>
              </a:graphicData>
            </a:graphic>
          </wp:inline>
        </w:drawing>
      </w:r>
      <w:r>
        <w:rPr>
          <w:rFonts w:ascii="Verdana" w:hAnsi="Verdana" w:cs="Verdana"/>
        </w:rPr>
        <w:t xml:space="preserve">. We now turn to the question of how to explicitly </w:t>
      </w:r>
      <w:r>
        <w:rPr>
          <w:rFonts w:ascii="Verdana" w:hAnsi="Verdana" w:cs="Verdana"/>
        </w:rPr>
        <w:lastRenderedPageBreak/>
        <w:t>describe all the simple Lie algebras in a unified fashion.</w:t>
      </w:r>
    </w:p>
    <w:p w14:paraId="78C770D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38BA3BEA" wp14:editId="5B9962B0">
            <wp:extent cx="97790" cy="154940"/>
            <wp:effectExtent l="0" t="0" r="381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be a simple Lie algebra, with </w:t>
      </w:r>
      <w:proofErr w:type="spellStart"/>
      <w:r>
        <w:rPr>
          <w:rFonts w:ascii="Verdana" w:hAnsi="Verdana" w:cs="Verdana"/>
        </w:rPr>
        <w:t>Cartan</w:t>
      </w:r>
      <w:proofErr w:type="spellEnd"/>
      <w:r>
        <w:rPr>
          <w:rFonts w:ascii="Verdana" w:hAnsi="Verdana" w:cs="Verdana"/>
        </w:rPr>
        <w:t xml:space="preserve"> algebra </w:t>
      </w:r>
      <w:r>
        <w:rPr>
          <w:rFonts w:ascii="Verdana" w:hAnsi="Verdana" w:cs="Verdana"/>
          <w:noProof/>
        </w:rPr>
        <w:drawing>
          <wp:inline distT="0" distB="0" distL="0" distR="0" wp14:anchorId="266BDC3F" wp14:editId="12ED1C5B">
            <wp:extent cx="89535" cy="187960"/>
            <wp:effectExtent l="0" t="0" r="1206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We view </w:t>
      </w:r>
      <w:r>
        <w:rPr>
          <w:rFonts w:ascii="Verdana" w:hAnsi="Verdana" w:cs="Verdana"/>
          <w:noProof/>
        </w:rPr>
        <w:drawing>
          <wp:inline distT="0" distB="0" distL="0" distR="0" wp14:anchorId="2D657CC4" wp14:editId="29703D67">
            <wp:extent cx="89535" cy="187960"/>
            <wp:effectExtent l="0" t="0" r="1206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as a Hilbert space with the Killing form, and then identify this space with its dual </w:t>
      </w:r>
      <w:r>
        <w:rPr>
          <w:rFonts w:ascii="Verdana" w:hAnsi="Verdana" w:cs="Verdana"/>
          <w:noProof/>
        </w:rPr>
        <w:drawing>
          <wp:inline distT="0" distB="0" distL="0" distR="0" wp14:anchorId="51F055DC" wp14:editId="0C1AB0AB">
            <wp:extent cx="179705" cy="20383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9705" cy="203835"/>
                    </a:xfrm>
                    <a:prstGeom prst="rect">
                      <a:avLst/>
                    </a:prstGeom>
                    <a:noFill/>
                    <a:ln>
                      <a:noFill/>
                    </a:ln>
                  </pic:spPr>
                </pic:pic>
              </a:graphicData>
            </a:graphic>
          </wp:inline>
        </w:drawing>
      </w:r>
      <w:r>
        <w:rPr>
          <w:rFonts w:ascii="Verdana" w:hAnsi="Verdana" w:cs="Verdana"/>
        </w:rPr>
        <w:t xml:space="preserve">. Thus for instance the </w:t>
      </w:r>
      <w:proofErr w:type="spellStart"/>
      <w:r>
        <w:rPr>
          <w:rFonts w:ascii="Verdana" w:hAnsi="Verdana" w:cs="Verdana"/>
        </w:rPr>
        <w:t>coroot</w:t>
      </w:r>
      <w:proofErr w:type="spellEnd"/>
      <w:r>
        <w:rPr>
          <w:rFonts w:ascii="Verdana" w:hAnsi="Verdana" w:cs="Verdana"/>
        </w:rPr>
        <w:t xml:space="preserve"> </w:t>
      </w:r>
      <w:r>
        <w:rPr>
          <w:rFonts w:ascii="Verdana" w:hAnsi="Verdana" w:cs="Verdana"/>
          <w:noProof/>
        </w:rPr>
        <w:drawing>
          <wp:inline distT="0" distB="0" distL="0" distR="0" wp14:anchorId="76F83821" wp14:editId="2B8E4A0B">
            <wp:extent cx="269240" cy="179705"/>
            <wp:effectExtent l="0" t="0" r="1016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69240" cy="179705"/>
                    </a:xfrm>
                    <a:prstGeom prst="rect">
                      <a:avLst/>
                    </a:prstGeom>
                    <a:noFill/>
                    <a:ln>
                      <a:noFill/>
                    </a:ln>
                  </pic:spPr>
                </pic:pic>
              </a:graphicData>
            </a:graphic>
          </wp:inline>
        </w:drawing>
      </w:r>
      <w:r>
        <w:rPr>
          <w:rFonts w:ascii="Verdana" w:hAnsi="Verdana" w:cs="Verdana"/>
        </w:rPr>
        <w:t xml:space="preserve"> of a root </w:t>
      </w:r>
      <w:r>
        <w:rPr>
          <w:rFonts w:ascii="Verdana" w:hAnsi="Verdana" w:cs="Verdana"/>
          <w:noProof/>
        </w:rPr>
        <w:drawing>
          <wp:inline distT="0" distB="0" distL="0" distR="0" wp14:anchorId="0CBB4BCF" wp14:editId="08580671">
            <wp:extent cx="963295" cy="203835"/>
            <wp:effectExtent l="0" t="0" r="190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963295" cy="203835"/>
                    </a:xfrm>
                    <a:prstGeom prst="rect">
                      <a:avLst/>
                    </a:prstGeom>
                    <a:noFill/>
                    <a:ln>
                      <a:noFill/>
                    </a:ln>
                  </pic:spPr>
                </pic:pic>
              </a:graphicData>
            </a:graphic>
          </wp:inline>
        </w:drawing>
      </w:r>
      <w:r>
        <w:rPr>
          <w:rFonts w:ascii="Verdana" w:hAnsi="Verdana" w:cs="Verdana"/>
        </w:rPr>
        <w:t xml:space="preserve"> is now given by the simpler formula</w:t>
      </w:r>
    </w:p>
    <w:p w14:paraId="16400C19"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3FBC00B" wp14:editId="5C03392A">
            <wp:extent cx="1991995" cy="506095"/>
            <wp:effectExtent l="0" t="0" r="0" b="190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1991995" cy="506095"/>
                    </a:xfrm>
                    <a:prstGeom prst="rect">
                      <a:avLst/>
                    </a:prstGeom>
                    <a:noFill/>
                    <a:ln>
                      <a:noFill/>
                    </a:ln>
                  </pic:spPr>
                </pic:pic>
              </a:graphicData>
            </a:graphic>
          </wp:inline>
        </w:drawing>
      </w:r>
    </w:p>
    <w:p w14:paraId="321CCC76" w14:textId="77777777" w:rsidR="00C348F5" w:rsidRDefault="00C348F5" w:rsidP="00C348F5">
      <w:pPr>
        <w:widowControl w:val="0"/>
        <w:autoSpaceDE w:val="0"/>
        <w:autoSpaceDN w:val="0"/>
        <w:adjustRightInd w:val="0"/>
        <w:rPr>
          <w:rFonts w:ascii="Verdana" w:hAnsi="Verdana" w:cs="Verdana"/>
        </w:rPr>
      </w:pPr>
    </w:p>
    <w:p w14:paraId="15DC993F" w14:textId="77777777" w:rsidR="00C348F5" w:rsidRDefault="00C348F5" w:rsidP="00C348F5">
      <w:pPr>
        <w:widowControl w:val="0"/>
        <w:autoSpaceDE w:val="0"/>
        <w:autoSpaceDN w:val="0"/>
        <w:adjustRightInd w:val="0"/>
        <w:rPr>
          <w:rFonts w:ascii="Verdana" w:hAnsi="Verdana" w:cs="Verdana"/>
        </w:rPr>
      </w:pPr>
    </w:p>
    <w:p w14:paraId="4AEFB93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Let </w:t>
      </w:r>
      <w:r>
        <w:rPr>
          <w:rFonts w:ascii="Verdana" w:hAnsi="Verdana" w:cs="Verdana"/>
          <w:noProof/>
        </w:rPr>
        <w:drawing>
          <wp:inline distT="0" distB="0" distL="0" distR="0" wp14:anchorId="02B4F1EE" wp14:editId="72B1D9A0">
            <wp:extent cx="1003935" cy="212090"/>
            <wp:effectExtent l="0" t="0" r="1206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1003935" cy="212090"/>
                    </a:xfrm>
                    <a:prstGeom prst="rect">
                      <a:avLst/>
                    </a:prstGeom>
                    <a:noFill/>
                    <a:ln>
                      <a:noFill/>
                    </a:ln>
                  </pic:spPr>
                </pic:pic>
              </a:graphicData>
            </a:graphic>
          </wp:inline>
        </w:drawing>
      </w:r>
      <w:r>
        <w:rPr>
          <w:rFonts w:ascii="Verdana" w:hAnsi="Verdana" w:cs="Verdana"/>
        </w:rPr>
        <w:t xml:space="preserve"> be the root system, which is irreducible. As described in Section </w:t>
      </w:r>
      <w:r>
        <w:rPr>
          <w:rFonts w:ascii="Verdana" w:hAnsi="Verdana" w:cs="Verdana"/>
          <w:color w:val="0B576D"/>
        </w:rPr>
        <w:t>6</w:t>
      </w:r>
      <w:r>
        <w:rPr>
          <w:rFonts w:ascii="Verdana" w:hAnsi="Verdana" w:cs="Verdana"/>
        </w:rPr>
        <w:t>, we have the vector space decomposition</w:t>
      </w:r>
    </w:p>
    <w:p w14:paraId="69A136B7"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BF6C8BD" wp14:editId="357FBD92">
            <wp:extent cx="1306195" cy="4572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1306195" cy="457200"/>
                    </a:xfrm>
                    <a:prstGeom prst="rect">
                      <a:avLst/>
                    </a:prstGeom>
                    <a:noFill/>
                    <a:ln>
                      <a:noFill/>
                    </a:ln>
                  </pic:spPr>
                </pic:pic>
              </a:graphicData>
            </a:graphic>
          </wp:inline>
        </w:drawing>
      </w:r>
    </w:p>
    <w:p w14:paraId="68BCEC1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where the spaces </w:t>
      </w:r>
      <w:r>
        <w:rPr>
          <w:rFonts w:ascii="Verdana" w:hAnsi="Verdana" w:cs="Verdana"/>
          <w:noProof/>
        </w:rPr>
        <w:drawing>
          <wp:inline distT="0" distB="0" distL="0" distR="0" wp14:anchorId="00986BC0" wp14:editId="726A52D4">
            <wp:extent cx="203835" cy="21209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are one-dimensional, thus we can choose a generator </w:t>
      </w:r>
      <w:r>
        <w:rPr>
          <w:rFonts w:ascii="Verdana" w:hAnsi="Verdana" w:cs="Verdana"/>
          <w:noProof/>
        </w:rPr>
        <w:drawing>
          <wp:inline distT="0" distB="0" distL="0" distR="0" wp14:anchorId="73F8840D" wp14:editId="1FEEE7D4">
            <wp:extent cx="253365" cy="179705"/>
            <wp:effectExtent l="0" t="0" r="63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for each </w:t>
      </w:r>
      <w:r>
        <w:rPr>
          <w:rFonts w:ascii="Verdana" w:hAnsi="Verdana" w:cs="Verdana"/>
          <w:noProof/>
        </w:rPr>
        <w:drawing>
          <wp:inline distT="0" distB="0" distL="0" distR="0" wp14:anchorId="2B40624B" wp14:editId="6007AC83">
            <wp:extent cx="203835" cy="21209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though we have the freedom to multiply each </w:t>
      </w:r>
      <w:r>
        <w:rPr>
          <w:rFonts w:ascii="Verdana" w:hAnsi="Verdana" w:cs="Verdana"/>
          <w:noProof/>
        </w:rPr>
        <w:drawing>
          <wp:inline distT="0" distB="0" distL="0" distR="0" wp14:anchorId="2172128E" wp14:editId="303E99D1">
            <wp:extent cx="253365" cy="179705"/>
            <wp:effectExtent l="0" t="0" r="63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by a complex constant, which we will take advantage of to perform various </w:t>
      </w:r>
      <w:proofErr w:type="spellStart"/>
      <w:r>
        <w:rPr>
          <w:rFonts w:ascii="Verdana" w:hAnsi="Verdana" w:cs="Verdana"/>
        </w:rPr>
        <w:t>normalisations</w:t>
      </w:r>
      <w:proofErr w:type="spellEnd"/>
      <w:r>
        <w:rPr>
          <w:rFonts w:ascii="Verdana" w:hAnsi="Verdana" w:cs="Verdana"/>
        </w:rPr>
        <w:t xml:space="preserve">. A basis for algebra </w:t>
      </w:r>
      <w:r>
        <w:rPr>
          <w:rFonts w:ascii="Verdana" w:hAnsi="Verdana" w:cs="Verdana"/>
          <w:noProof/>
        </w:rPr>
        <w:drawing>
          <wp:inline distT="0" distB="0" distL="0" distR="0" wp14:anchorId="6C9FC4A9" wp14:editId="48486A26">
            <wp:extent cx="89535" cy="187960"/>
            <wp:effectExtent l="0" t="0" r="1206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together with the </w:t>
      </w:r>
      <w:r>
        <w:rPr>
          <w:rFonts w:ascii="Verdana" w:hAnsi="Verdana" w:cs="Verdana"/>
          <w:noProof/>
        </w:rPr>
        <w:drawing>
          <wp:inline distT="0" distB="0" distL="0" distR="0" wp14:anchorId="1D1D1D3B" wp14:editId="00F729B8">
            <wp:extent cx="253365" cy="179705"/>
            <wp:effectExtent l="0" t="0" r="63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then form a basis for </w:t>
      </w:r>
      <w:r>
        <w:rPr>
          <w:rFonts w:ascii="Verdana" w:hAnsi="Verdana" w:cs="Verdana"/>
          <w:noProof/>
        </w:rPr>
        <w:drawing>
          <wp:inline distT="0" distB="0" distL="0" distR="0" wp14:anchorId="25081DAF" wp14:editId="43679200">
            <wp:extent cx="97790" cy="154940"/>
            <wp:effectExtent l="0" t="0" r="381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known as a </w:t>
      </w:r>
      <w:proofErr w:type="spellStart"/>
      <w:r>
        <w:rPr>
          <w:rFonts w:ascii="Verdana" w:hAnsi="Verdana" w:cs="Verdana"/>
          <w:i/>
          <w:iCs/>
        </w:rPr>
        <w:t>Cartan-Weyl</w:t>
      </w:r>
      <w:proofErr w:type="spellEnd"/>
      <w:r>
        <w:rPr>
          <w:rFonts w:ascii="Verdana" w:hAnsi="Verdana" w:cs="Verdana"/>
          <w:i/>
          <w:iCs/>
        </w:rPr>
        <w:t xml:space="preserve"> basis</w:t>
      </w:r>
      <w:r>
        <w:rPr>
          <w:rFonts w:ascii="Verdana" w:hAnsi="Verdana" w:cs="Verdana"/>
        </w:rPr>
        <w:t xml:space="preserve"> for this Lie algebra. From </w:t>
      </w:r>
      <w:r>
        <w:rPr>
          <w:rFonts w:ascii="Verdana" w:hAnsi="Verdana" w:cs="Verdana"/>
          <w:color w:val="0B576D"/>
        </w:rPr>
        <w:t>(11)</w:t>
      </w:r>
      <w:r>
        <w:rPr>
          <w:rFonts w:ascii="Verdana" w:hAnsi="Verdana" w:cs="Verdana"/>
        </w:rPr>
        <w:t xml:space="preserve">, </w:t>
      </w:r>
      <w:r>
        <w:rPr>
          <w:rFonts w:ascii="Verdana" w:hAnsi="Verdana" w:cs="Verdana"/>
          <w:color w:val="0B576D"/>
        </w:rPr>
        <w:t>(20)</w:t>
      </w:r>
      <w:r>
        <w:rPr>
          <w:rFonts w:ascii="Verdana" w:hAnsi="Verdana" w:cs="Verdana"/>
        </w:rPr>
        <w:t xml:space="preserve"> we have</w:t>
      </w:r>
    </w:p>
    <w:p w14:paraId="32BAE203"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758DDA8" wp14:editId="273C5B7C">
            <wp:extent cx="1640840" cy="228600"/>
            <wp:effectExtent l="0" t="0" r="1016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1640840" cy="228600"/>
                    </a:xfrm>
                    <a:prstGeom prst="rect">
                      <a:avLst/>
                    </a:prstGeom>
                    <a:noFill/>
                    <a:ln>
                      <a:noFill/>
                    </a:ln>
                  </pic:spPr>
                </pic:pic>
              </a:graphicData>
            </a:graphic>
          </wp:inline>
        </w:drawing>
      </w:r>
    </w:p>
    <w:p w14:paraId="467D5FE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where </w:t>
      </w:r>
      <w:r>
        <w:rPr>
          <w:rFonts w:ascii="Verdana" w:hAnsi="Verdana" w:cs="Verdana"/>
          <w:noProof/>
        </w:rPr>
        <w:drawing>
          <wp:inline distT="0" distB="0" distL="0" distR="0" wp14:anchorId="518E7BCA" wp14:editId="622FC2C2">
            <wp:extent cx="383540" cy="20383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383540" cy="203835"/>
                    </a:xfrm>
                    <a:prstGeom prst="rect">
                      <a:avLst/>
                    </a:prstGeom>
                    <a:noFill/>
                    <a:ln>
                      <a:noFill/>
                    </a:ln>
                  </pic:spPr>
                </pic:pic>
              </a:graphicData>
            </a:graphic>
          </wp:inline>
        </w:drawing>
      </w:r>
      <w:r>
        <w:rPr>
          <w:rFonts w:ascii="Verdana" w:hAnsi="Verdana" w:cs="Verdana"/>
        </w:rPr>
        <w:t xml:space="preserve"> is the quantity</w:t>
      </w:r>
    </w:p>
    <w:p w14:paraId="52D4564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D4F662A" wp14:editId="4A0F435B">
            <wp:extent cx="1371600" cy="522605"/>
            <wp:effectExtent l="0" t="0" r="0" b="1079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1371600" cy="522605"/>
                    </a:xfrm>
                    <a:prstGeom prst="rect">
                      <a:avLst/>
                    </a:prstGeom>
                    <a:noFill/>
                    <a:ln>
                      <a:noFill/>
                    </a:ln>
                  </pic:spPr>
                </pic:pic>
              </a:graphicData>
            </a:graphic>
          </wp:inline>
        </w:drawing>
      </w:r>
    </w:p>
    <w:p w14:paraId="36FF320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which is always an integer because </w:t>
      </w:r>
      <w:r>
        <w:rPr>
          <w:rFonts w:ascii="Verdana" w:hAnsi="Verdana" w:cs="Verdana"/>
          <w:noProof/>
        </w:rPr>
        <w:drawing>
          <wp:inline distT="0" distB="0" distL="0" distR="0" wp14:anchorId="4697DBB1" wp14:editId="4AD3E2C7">
            <wp:extent cx="139065" cy="17970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is a root system (indeed </w:t>
      </w:r>
      <w:r>
        <w:rPr>
          <w:rFonts w:ascii="Verdana" w:hAnsi="Verdana" w:cs="Verdana"/>
          <w:noProof/>
        </w:rPr>
        <w:drawing>
          <wp:inline distT="0" distB="0" distL="0" distR="0" wp14:anchorId="3DAFBF17" wp14:editId="1A42A42F">
            <wp:extent cx="383540" cy="20383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383540" cy="203835"/>
                    </a:xfrm>
                    <a:prstGeom prst="rect">
                      <a:avLst/>
                    </a:prstGeom>
                    <a:noFill/>
                    <a:ln>
                      <a:noFill/>
                    </a:ln>
                  </pic:spPr>
                </pic:pic>
              </a:graphicData>
            </a:graphic>
          </wp:inline>
        </w:drawing>
      </w:r>
      <w:r>
        <w:rPr>
          <w:rFonts w:ascii="Verdana" w:hAnsi="Verdana" w:cs="Verdana"/>
        </w:rPr>
        <w:t xml:space="preserve"> takes values in </w:t>
      </w:r>
      <w:r>
        <w:rPr>
          <w:rFonts w:ascii="Verdana" w:hAnsi="Verdana" w:cs="Verdana"/>
          <w:noProof/>
        </w:rPr>
        <w:drawing>
          <wp:inline distT="0" distB="0" distL="0" distR="0" wp14:anchorId="09A155DA" wp14:editId="0D673735">
            <wp:extent cx="1371600" cy="21209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371600" cy="212090"/>
                    </a:xfrm>
                    <a:prstGeom prst="rect">
                      <a:avLst/>
                    </a:prstGeom>
                    <a:noFill/>
                    <a:ln>
                      <a:noFill/>
                    </a:ln>
                  </pic:spPr>
                </pic:pic>
              </a:graphicData>
            </a:graphic>
          </wp:inline>
        </w:drawing>
      </w:r>
      <w:r>
        <w:rPr>
          <w:rFonts w:ascii="Verdana" w:hAnsi="Verdana" w:cs="Verdana"/>
        </w:rPr>
        <w:t xml:space="preserve">, and form an interesting matrix known as the </w:t>
      </w:r>
      <w:hyperlink r:id="rId707" w:history="1">
        <w:proofErr w:type="spellStart"/>
        <w:r>
          <w:rPr>
            <w:rFonts w:ascii="Verdana" w:hAnsi="Verdana" w:cs="Verdana"/>
            <w:color w:val="0B576D"/>
          </w:rPr>
          <w:t>Cartan</w:t>
        </w:r>
        <w:proofErr w:type="spellEnd"/>
        <w:r>
          <w:rPr>
            <w:rFonts w:ascii="Verdana" w:hAnsi="Verdana" w:cs="Verdana"/>
            <w:color w:val="0B576D"/>
          </w:rPr>
          <w:t xml:space="preserve"> matrix</w:t>
        </w:r>
      </w:hyperlink>
      <w:r>
        <w:rPr>
          <w:rFonts w:ascii="Verdana" w:hAnsi="Verdana" w:cs="Verdana"/>
        </w:rPr>
        <w:t>).</w:t>
      </w:r>
    </w:p>
    <w:p w14:paraId="772EBB2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As discussed in Section </w:t>
      </w:r>
      <w:r>
        <w:rPr>
          <w:rFonts w:ascii="Verdana" w:hAnsi="Verdana" w:cs="Verdana"/>
          <w:color w:val="0B576D"/>
        </w:rPr>
        <w:t>6</w:t>
      </w:r>
      <w:r>
        <w:rPr>
          <w:rFonts w:ascii="Verdana" w:hAnsi="Verdana" w:cs="Verdana"/>
        </w:rPr>
        <w:t xml:space="preserve">, </w:t>
      </w:r>
      <w:r>
        <w:rPr>
          <w:rFonts w:ascii="Verdana" w:hAnsi="Verdana" w:cs="Verdana"/>
          <w:noProof/>
        </w:rPr>
        <w:drawing>
          <wp:inline distT="0" distB="0" distL="0" distR="0" wp14:anchorId="4BBDA9C5" wp14:editId="4626C947">
            <wp:extent cx="800100" cy="228600"/>
            <wp:effectExtent l="0" t="0" r="1270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708">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Pr>
          <w:rFonts w:ascii="Verdana" w:hAnsi="Verdana" w:cs="Verdana"/>
        </w:rPr>
        <w:t xml:space="preserve"> is a multiple of the </w:t>
      </w:r>
      <w:proofErr w:type="spellStart"/>
      <w:r>
        <w:rPr>
          <w:rFonts w:ascii="Verdana" w:hAnsi="Verdana" w:cs="Verdana"/>
        </w:rPr>
        <w:t>coroot</w:t>
      </w:r>
      <w:proofErr w:type="spellEnd"/>
      <w:r>
        <w:rPr>
          <w:rFonts w:ascii="Verdana" w:hAnsi="Verdana" w:cs="Verdana"/>
        </w:rPr>
        <w:t xml:space="preserve"> </w:t>
      </w:r>
      <w:r>
        <w:rPr>
          <w:rFonts w:ascii="Verdana" w:hAnsi="Verdana" w:cs="Verdana"/>
          <w:noProof/>
        </w:rPr>
        <w:drawing>
          <wp:inline distT="0" distB="0" distL="0" distR="0" wp14:anchorId="5904730C" wp14:editId="1ABE6D6D">
            <wp:extent cx="269240" cy="179705"/>
            <wp:effectExtent l="0" t="0" r="1016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69240" cy="179705"/>
                    </a:xfrm>
                    <a:prstGeom prst="rect">
                      <a:avLst/>
                    </a:prstGeom>
                    <a:noFill/>
                    <a:ln>
                      <a:noFill/>
                    </a:ln>
                  </pic:spPr>
                </pic:pic>
              </a:graphicData>
            </a:graphic>
          </wp:inline>
        </w:drawing>
      </w:r>
      <w:r>
        <w:rPr>
          <w:rFonts w:ascii="Verdana" w:hAnsi="Verdana" w:cs="Verdana"/>
        </w:rPr>
        <w:t xml:space="preserve">; by adjusting </w:t>
      </w:r>
      <w:r>
        <w:rPr>
          <w:rFonts w:ascii="Verdana" w:hAnsi="Verdana" w:cs="Verdana"/>
          <w:noProof/>
        </w:rPr>
        <w:drawing>
          <wp:inline distT="0" distB="0" distL="0" distR="0" wp14:anchorId="1678AED0" wp14:editId="2ED72E97">
            <wp:extent cx="726440" cy="179705"/>
            <wp:effectExtent l="0" t="0" r="1016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726440" cy="179705"/>
                    </a:xfrm>
                    <a:prstGeom prst="rect">
                      <a:avLst/>
                    </a:prstGeom>
                    <a:noFill/>
                    <a:ln>
                      <a:noFill/>
                    </a:ln>
                  </pic:spPr>
                </pic:pic>
              </a:graphicData>
            </a:graphic>
          </wp:inline>
        </w:drawing>
      </w:r>
      <w:r>
        <w:rPr>
          <w:rFonts w:ascii="Verdana" w:hAnsi="Verdana" w:cs="Verdana"/>
        </w:rPr>
        <w:t xml:space="preserve"> for each pair </w:t>
      </w:r>
      <w:r>
        <w:rPr>
          <w:rFonts w:ascii="Verdana" w:hAnsi="Verdana" w:cs="Verdana"/>
          <w:noProof/>
        </w:rPr>
        <w:drawing>
          <wp:inline distT="0" distB="0" distL="0" distR="0" wp14:anchorId="10232635" wp14:editId="2F7D8071">
            <wp:extent cx="710565" cy="212090"/>
            <wp:effectExtent l="0" t="0" r="63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710565" cy="212090"/>
                    </a:xfrm>
                    <a:prstGeom prst="rect">
                      <a:avLst/>
                    </a:prstGeom>
                    <a:noFill/>
                    <a:ln>
                      <a:noFill/>
                    </a:ln>
                  </pic:spPr>
                </pic:pic>
              </a:graphicData>
            </a:graphic>
          </wp:inline>
        </w:drawing>
      </w:r>
      <w:r>
        <w:rPr>
          <w:rFonts w:ascii="Verdana" w:hAnsi="Verdana" w:cs="Verdana"/>
        </w:rPr>
        <w:t xml:space="preserve"> we may </w:t>
      </w:r>
      <w:proofErr w:type="spellStart"/>
      <w:r>
        <w:rPr>
          <w:rFonts w:ascii="Verdana" w:hAnsi="Verdana" w:cs="Verdana"/>
        </w:rPr>
        <w:t>normalise</w:t>
      </w:r>
      <w:proofErr w:type="spellEnd"/>
      <w:r>
        <w:rPr>
          <w:rFonts w:ascii="Verdana" w:hAnsi="Verdana" w:cs="Verdana"/>
        </w:rPr>
        <w:t xml:space="preserve"> things so that</w:t>
      </w:r>
    </w:p>
    <w:p w14:paraId="56D0045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CB549EF" wp14:editId="51E262B0">
            <wp:extent cx="2073910" cy="245110"/>
            <wp:effectExtent l="0" t="0" r="8890" b="889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2073910" cy="245110"/>
                    </a:xfrm>
                    <a:prstGeom prst="rect">
                      <a:avLst/>
                    </a:prstGeom>
                    <a:noFill/>
                    <a:ln>
                      <a:noFill/>
                    </a:ln>
                  </pic:spPr>
                </pic:pic>
              </a:graphicData>
            </a:graphic>
          </wp:inline>
        </w:drawing>
      </w:r>
    </w:p>
    <w:p w14:paraId="05427637" w14:textId="77777777" w:rsidR="00C348F5" w:rsidRDefault="00C348F5" w:rsidP="00C348F5">
      <w:pPr>
        <w:widowControl w:val="0"/>
        <w:autoSpaceDE w:val="0"/>
        <w:autoSpaceDN w:val="0"/>
        <w:adjustRightInd w:val="0"/>
        <w:rPr>
          <w:rFonts w:ascii="Verdana" w:hAnsi="Verdana" w:cs="Verdana"/>
        </w:rPr>
      </w:pPr>
    </w:p>
    <w:p w14:paraId="61BDC6D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w:t>
      </w:r>
      <w:r>
        <w:rPr>
          <w:rFonts w:ascii="Verdana" w:hAnsi="Verdana" w:cs="Verdana"/>
          <w:noProof/>
        </w:rPr>
        <w:drawing>
          <wp:inline distT="0" distB="0" distL="0" distR="0" wp14:anchorId="74F0E65B" wp14:editId="58C22AE4">
            <wp:extent cx="130810" cy="89535"/>
            <wp:effectExtent l="0" t="0" r="0" b="1206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(here we use the fact that </w:t>
      </w:r>
      <w:r>
        <w:rPr>
          <w:rFonts w:ascii="Verdana" w:hAnsi="Verdana" w:cs="Verdana"/>
          <w:noProof/>
        </w:rPr>
        <w:drawing>
          <wp:inline distT="0" distB="0" distL="0" distR="0" wp14:anchorId="2BF45428" wp14:editId="574D4883">
            <wp:extent cx="1102360" cy="17970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1102360" cy="179705"/>
                    </a:xfrm>
                    <a:prstGeom prst="rect">
                      <a:avLst/>
                    </a:prstGeom>
                    <a:noFill/>
                    <a:ln>
                      <a:noFill/>
                    </a:ln>
                  </pic:spPr>
                </pic:pic>
              </a:graphicData>
            </a:graphic>
          </wp:inline>
        </w:drawing>
      </w:r>
      <w:r>
        <w:rPr>
          <w:rFonts w:ascii="Verdana" w:hAnsi="Verdana" w:cs="Verdana"/>
        </w:rPr>
        <w:t xml:space="preserve"> to avoid inconsistency). Next, we see from </w:t>
      </w:r>
      <w:r>
        <w:rPr>
          <w:rFonts w:ascii="Verdana" w:hAnsi="Verdana" w:cs="Verdana"/>
          <w:color w:val="0B576D"/>
        </w:rPr>
        <w:t>(19)</w:t>
      </w:r>
      <w:r>
        <w:rPr>
          <w:rFonts w:ascii="Verdana" w:hAnsi="Verdana" w:cs="Verdana"/>
        </w:rPr>
        <w:t xml:space="preserve"> that</w:t>
      </w:r>
    </w:p>
    <w:p w14:paraId="4881FC0C"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4AE3BC74" wp14:editId="1DC19971">
            <wp:extent cx="1077595" cy="2286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1077595" cy="228600"/>
                    </a:xfrm>
                    <a:prstGeom prst="rect">
                      <a:avLst/>
                    </a:prstGeom>
                    <a:noFill/>
                    <a:ln>
                      <a:noFill/>
                    </a:ln>
                  </pic:spPr>
                </pic:pic>
              </a:graphicData>
            </a:graphic>
          </wp:inline>
        </w:drawing>
      </w:r>
    </w:p>
    <w:p w14:paraId="3DAF3F50"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if </w:t>
      </w:r>
      <w:r>
        <w:rPr>
          <w:rFonts w:ascii="Verdana" w:hAnsi="Verdana" w:cs="Verdana"/>
          <w:noProof/>
        </w:rPr>
        <w:drawing>
          <wp:inline distT="0" distB="0" distL="0" distR="0" wp14:anchorId="27283BB9" wp14:editId="4D880079">
            <wp:extent cx="1461135" cy="212090"/>
            <wp:effectExtent l="0" t="0" r="1206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714">
                      <a:extLst>
                        <a:ext uri="{28A0092B-C50C-407E-A947-70E740481C1C}">
                          <a14:useLocalDpi xmlns:a14="http://schemas.microsoft.com/office/drawing/2010/main" val="0"/>
                        </a:ext>
                      </a:extLst>
                    </a:blip>
                    <a:srcRect/>
                    <a:stretch>
                      <a:fillRect/>
                    </a:stretch>
                  </pic:blipFill>
                  <pic:spPr bwMode="auto">
                    <a:xfrm>
                      <a:off x="0" y="0"/>
                      <a:ext cx="1461135" cy="212090"/>
                    </a:xfrm>
                    <a:prstGeom prst="rect">
                      <a:avLst/>
                    </a:prstGeom>
                    <a:noFill/>
                    <a:ln>
                      <a:noFill/>
                    </a:ln>
                  </pic:spPr>
                </pic:pic>
              </a:graphicData>
            </a:graphic>
          </wp:inline>
        </w:drawing>
      </w:r>
      <w:r>
        <w:rPr>
          <w:rFonts w:ascii="Verdana" w:hAnsi="Verdana" w:cs="Verdana"/>
        </w:rPr>
        <w:t>, and</w:t>
      </w:r>
    </w:p>
    <w:p w14:paraId="071CA992"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586FABE" wp14:editId="564E5497">
            <wp:extent cx="2539365" cy="245110"/>
            <wp:effectExtent l="0" t="0" r="635" b="889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2539365" cy="245110"/>
                    </a:xfrm>
                    <a:prstGeom prst="rect">
                      <a:avLst/>
                    </a:prstGeom>
                    <a:noFill/>
                    <a:ln>
                      <a:noFill/>
                    </a:ln>
                  </pic:spPr>
                </pic:pic>
              </a:graphicData>
            </a:graphic>
          </wp:inline>
        </w:drawing>
      </w:r>
    </w:p>
    <w:p w14:paraId="71A200C8" w14:textId="77777777" w:rsidR="00C348F5" w:rsidRDefault="00C348F5" w:rsidP="00C348F5">
      <w:pPr>
        <w:widowControl w:val="0"/>
        <w:autoSpaceDE w:val="0"/>
        <w:autoSpaceDN w:val="0"/>
        <w:adjustRightInd w:val="0"/>
        <w:rPr>
          <w:rFonts w:ascii="Verdana" w:hAnsi="Verdana" w:cs="Verdana"/>
        </w:rPr>
      </w:pPr>
    </w:p>
    <w:p w14:paraId="6F04E21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 xml:space="preserve">for some complex number </w:t>
      </w:r>
      <w:r>
        <w:rPr>
          <w:rFonts w:ascii="Verdana" w:hAnsi="Verdana" w:cs="Verdana"/>
          <w:noProof/>
        </w:rPr>
        <w:drawing>
          <wp:inline distT="0" distB="0" distL="0" distR="0" wp14:anchorId="16101194" wp14:editId="017F23C0">
            <wp:extent cx="391795" cy="20383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391795" cy="203835"/>
                    </a:xfrm>
                    <a:prstGeom prst="rect">
                      <a:avLst/>
                    </a:prstGeom>
                    <a:noFill/>
                    <a:ln>
                      <a:noFill/>
                    </a:ln>
                  </pic:spPr>
                </pic:pic>
              </a:graphicData>
            </a:graphic>
          </wp:inline>
        </w:drawing>
      </w:r>
      <w:r>
        <w:rPr>
          <w:rFonts w:ascii="Verdana" w:hAnsi="Verdana" w:cs="Verdana"/>
        </w:rPr>
        <w:t xml:space="preserve"> if </w:t>
      </w:r>
      <w:r>
        <w:rPr>
          <w:rFonts w:ascii="Verdana" w:hAnsi="Verdana" w:cs="Verdana"/>
          <w:noProof/>
        </w:rPr>
        <w:drawing>
          <wp:inline distT="0" distB="0" distL="0" distR="0" wp14:anchorId="058B2D15" wp14:editId="474D382D">
            <wp:extent cx="914400" cy="20383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914400" cy="203835"/>
                    </a:xfrm>
                    <a:prstGeom prst="rect">
                      <a:avLst/>
                    </a:prstGeom>
                    <a:noFill/>
                    <a:ln>
                      <a:noFill/>
                    </a:ln>
                  </pic:spPr>
                </pic:pic>
              </a:graphicData>
            </a:graphic>
          </wp:inline>
        </w:drawing>
      </w:r>
      <w:r>
        <w:rPr>
          <w:rFonts w:ascii="Verdana" w:hAnsi="Verdana" w:cs="Verdana"/>
        </w:rPr>
        <w:t xml:space="preserve">. By considering the action of </w:t>
      </w:r>
      <w:r>
        <w:rPr>
          <w:rFonts w:ascii="Verdana" w:hAnsi="Verdana" w:cs="Verdana"/>
          <w:noProof/>
        </w:rPr>
        <w:drawing>
          <wp:inline distT="0" distB="0" distL="0" distR="0" wp14:anchorId="7870E880" wp14:editId="1E946266">
            <wp:extent cx="253365" cy="179705"/>
            <wp:effectExtent l="0" t="0" r="63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on </w:t>
      </w:r>
      <w:r>
        <w:rPr>
          <w:rFonts w:ascii="Verdana" w:hAnsi="Verdana" w:cs="Verdana"/>
          <w:color w:val="0B576D"/>
        </w:rPr>
        <w:t>(16)</w:t>
      </w:r>
      <w:r>
        <w:rPr>
          <w:rFonts w:ascii="Verdana" w:hAnsi="Verdana" w:cs="Verdana"/>
        </w:rPr>
        <w:t xml:space="preserve"> using Theorem </w:t>
      </w:r>
      <w:r>
        <w:rPr>
          <w:rFonts w:ascii="Verdana" w:hAnsi="Verdana" w:cs="Verdana"/>
          <w:color w:val="0B576D"/>
        </w:rPr>
        <w:t>16</w:t>
      </w:r>
      <w:r>
        <w:rPr>
          <w:rFonts w:ascii="Verdana" w:hAnsi="Verdana" w:cs="Verdana"/>
        </w:rPr>
        <w:t xml:space="preserve"> one can verify that </w:t>
      </w:r>
      <w:r>
        <w:rPr>
          <w:rFonts w:ascii="Verdana" w:hAnsi="Verdana" w:cs="Verdana"/>
          <w:noProof/>
        </w:rPr>
        <w:drawing>
          <wp:inline distT="0" distB="0" distL="0" distR="0" wp14:anchorId="3D8FAC1C" wp14:editId="4BCA8BD5">
            <wp:extent cx="391795" cy="20383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391795" cy="203835"/>
                    </a:xfrm>
                    <a:prstGeom prst="rect">
                      <a:avLst/>
                    </a:prstGeom>
                    <a:noFill/>
                    <a:ln>
                      <a:noFill/>
                    </a:ln>
                  </pic:spPr>
                </pic:pic>
              </a:graphicData>
            </a:graphic>
          </wp:inline>
        </w:drawing>
      </w:r>
      <w:r>
        <w:rPr>
          <w:rFonts w:ascii="Verdana" w:hAnsi="Verdana" w:cs="Verdana"/>
        </w:rPr>
        <w:t xml:space="preserve"> is non-zero; however, its value is not yet fully determined because there is still residual freedom to </w:t>
      </w:r>
      <w:proofErr w:type="spellStart"/>
      <w:r>
        <w:rPr>
          <w:rFonts w:ascii="Verdana" w:hAnsi="Verdana" w:cs="Verdana"/>
        </w:rPr>
        <w:t>normalise</w:t>
      </w:r>
      <w:proofErr w:type="spellEnd"/>
      <w:r>
        <w:rPr>
          <w:rFonts w:ascii="Verdana" w:hAnsi="Verdana" w:cs="Verdana"/>
        </w:rPr>
        <w:t xml:space="preserve"> the </w:t>
      </w:r>
      <w:r>
        <w:rPr>
          <w:rFonts w:ascii="Verdana" w:hAnsi="Verdana" w:cs="Verdana"/>
          <w:noProof/>
        </w:rPr>
        <w:drawing>
          <wp:inline distT="0" distB="0" distL="0" distR="0" wp14:anchorId="3463462B" wp14:editId="5F87A6A7">
            <wp:extent cx="253365" cy="179705"/>
            <wp:effectExtent l="0" t="0" r="63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Indeed, one has the freedom to multiply </w:t>
      </w:r>
      <w:r>
        <w:rPr>
          <w:rFonts w:ascii="Verdana" w:hAnsi="Verdana" w:cs="Verdana"/>
          <w:noProof/>
        </w:rPr>
        <w:drawing>
          <wp:inline distT="0" distB="0" distL="0" distR="0" wp14:anchorId="721135FF" wp14:editId="195175F8">
            <wp:extent cx="253365" cy="179705"/>
            <wp:effectExtent l="0" t="0" r="63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by any non-zero complex scalar </w:t>
      </w:r>
      <w:r>
        <w:rPr>
          <w:rFonts w:ascii="Verdana" w:hAnsi="Verdana" w:cs="Verdana"/>
          <w:noProof/>
        </w:rPr>
        <w:drawing>
          <wp:inline distT="0" distB="0" distL="0" distR="0" wp14:anchorId="65276829" wp14:editId="33D3C829">
            <wp:extent cx="187960" cy="13081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187960" cy="130810"/>
                    </a:xfrm>
                    <a:prstGeom prst="rect">
                      <a:avLst/>
                    </a:prstGeom>
                    <a:noFill/>
                    <a:ln>
                      <a:noFill/>
                    </a:ln>
                  </pic:spPr>
                </pic:pic>
              </a:graphicData>
            </a:graphic>
          </wp:inline>
        </w:drawing>
      </w:r>
      <w:r>
        <w:rPr>
          <w:rFonts w:ascii="Verdana" w:hAnsi="Verdana" w:cs="Verdana"/>
        </w:rPr>
        <w:t xml:space="preserve"> as long as </w:t>
      </w:r>
      <w:r>
        <w:rPr>
          <w:rFonts w:ascii="Verdana" w:hAnsi="Verdana" w:cs="Verdana"/>
          <w:noProof/>
        </w:rPr>
        <w:drawing>
          <wp:inline distT="0" distB="0" distL="0" distR="0" wp14:anchorId="5EB28983" wp14:editId="02523E69">
            <wp:extent cx="848995" cy="2286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848995" cy="228600"/>
                    </a:xfrm>
                    <a:prstGeom prst="rect">
                      <a:avLst/>
                    </a:prstGeom>
                    <a:noFill/>
                    <a:ln>
                      <a:noFill/>
                    </a:ln>
                  </pic:spPr>
                </pic:pic>
              </a:graphicData>
            </a:graphic>
          </wp:inline>
        </w:drawing>
      </w:r>
      <w:r>
        <w:rPr>
          <w:rFonts w:ascii="Verdana" w:hAnsi="Verdana" w:cs="Verdana"/>
        </w:rPr>
        <w:t xml:space="preserve"> (to preserve the </w:t>
      </w:r>
      <w:proofErr w:type="spellStart"/>
      <w:r>
        <w:rPr>
          <w:rFonts w:ascii="Verdana" w:hAnsi="Verdana" w:cs="Verdana"/>
        </w:rPr>
        <w:t>normalisation</w:t>
      </w:r>
      <w:proofErr w:type="spellEnd"/>
      <w:r>
        <w:rPr>
          <w:rFonts w:ascii="Verdana" w:hAnsi="Verdana" w:cs="Verdana"/>
        </w:rPr>
        <w:t xml:space="preserve"> </w:t>
      </w:r>
      <w:r>
        <w:rPr>
          <w:rFonts w:ascii="Verdana" w:hAnsi="Verdana" w:cs="Verdana"/>
          <w:color w:val="0B576D"/>
        </w:rPr>
        <w:t>(21)</w:t>
      </w:r>
      <w:r>
        <w:rPr>
          <w:rFonts w:ascii="Verdana" w:hAnsi="Verdana" w:cs="Verdana"/>
        </w:rPr>
        <w:t xml:space="preserve">), in which case the structure constant </w:t>
      </w:r>
      <w:r>
        <w:rPr>
          <w:rFonts w:ascii="Verdana" w:hAnsi="Verdana" w:cs="Verdana"/>
          <w:noProof/>
        </w:rPr>
        <w:drawing>
          <wp:inline distT="0" distB="0" distL="0" distR="0" wp14:anchorId="2830F120" wp14:editId="789F2E31">
            <wp:extent cx="391795" cy="20383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391795" cy="203835"/>
                    </a:xfrm>
                    <a:prstGeom prst="rect">
                      <a:avLst/>
                    </a:prstGeom>
                    <a:noFill/>
                    <a:ln>
                      <a:noFill/>
                    </a:ln>
                  </pic:spPr>
                </pic:pic>
              </a:graphicData>
            </a:graphic>
          </wp:inline>
        </w:drawing>
      </w:r>
      <w:r>
        <w:rPr>
          <w:rFonts w:ascii="Verdana" w:hAnsi="Verdana" w:cs="Verdana"/>
        </w:rPr>
        <w:t xml:space="preserve"> gets transformed according to the law</w:t>
      </w:r>
    </w:p>
    <w:p w14:paraId="296208FC"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DBC0F48" wp14:editId="02A2EBD7">
            <wp:extent cx="2326640" cy="432435"/>
            <wp:effectExtent l="0" t="0" r="1016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2326640" cy="432435"/>
                    </a:xfrm>
                    <a:prstGeom prst="rect">
                      <a:avLst/>
                    </a:prstGeom>
                    <a:noFill/>
                    <a:ln>
                      <a:noFill/>
                    </a:ln>
                  </pic:spPr>
                </pic:pic>
              </a:graphicData>
            </a:graphic>
          </wp:inline>
        </w:drawing>
      </w:r>
    </w:p>
    <w:p w14:paraId="30FF7ECB" w14:textId="77777777" w:rsidR="00C348F5" w:rsidRDefault="00C348F5" w:rsidP="00C348F5">
      <w:pPr>
        <w:widowControl w:val="0"/>
        <w:autoSpaceDE w:val="0"/>
        <w:autoSpaceDN w:val="0"/>
        <w:adjustRightInd w:val="0"/>
        <w:rPr>
          <w:rFonts w:ascii="Verdana" w:hAnsi="Verdana" w:cs="Verdana"/>
        </w:rPr>
      </w:pPr>
    </w:p>
    <w:p w14:paraId="54B0040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However, observe that the combined structure constant </w:t>
      </w:r>
      <w:r>
        <w:rPr>
          <w:rFonts w:ascii="Verdana" w:hAnsi="Verdana" w:cs="Verdana"/>
          <w:noProof/>
        </w:rPr>
        <w:drawing>
          <wp:inline distT="0" distB="0" distL="0" distR="0" wp14:anchorId="3F3E50CD" wp14:editId="54AE9D11">
            <wp:extent cx="1028700" cy="203835"/>
            <wp:effectExtent l="0" t="0" r="1270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1028700" cy="203835"/>
                    </a:xfrm>
                    <a:prstGeom prst="rect">
                      <a:avLst/>
                    </a:prstGeom>
                    <a:noFill/>
                    <a:ln>
                      <a:noFill/>
                    </a:ln>
                  </pic:spPr>
                </pic:pic>
              </a:graphicData>
            </a:graphic>
          </wp:inline>
        </w:drawing>
      </w:r>
      <w:r>
        <w:rPr>
          <w:rFonts w:ascii="Verdana" w:hAnsi="Verdana" w:cs="Verdana"/>
        </w:rPr>
        <w:t xml:space="preserve"> is unchanged by this rescaling. And indeed there is an explicit formula for this quantity:</w:t>
      </w:r>
    </w:p>
    <w:p w14:paraId="7F96F839"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30</w:t>
      </w:r>
      <w:r>
        <w:rPr>
          <w:rFonts w:ascii="Times New Roman" w:hAnsi="Times New Roman" w:cs="Times New Roman"/>
          <w:sz w:val="30"/>
          <w:szCs w:val="30"/>
        </w:rPr>
        <w:t xml:space="preserve"> For any roots </w:t>
      </w:r>
      <w:r>
        <w:rPr>
          <w:rFonts w:ascii="Times New Roman" w:hAnsi="Times New Roman" w:cs="Times New Roman"/>
          <w:noProof/>
          <w:sz w:val="30"/>
          <w:szCs w:val="30"/>
        </w:rPr>
        <w:drawing>
          <wp:inline distT="0" distB="0" distL="0" distR="0" wp14:anchorId="49CC88CA" wp14:editId="46A891A3">
            <wp:extent cx="359410" cy="17970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4BE7F567" wp14:editId="1CBE4C6F">
            <wp:extent cx="914400" cy="20383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914400" cy="203835"/>
                    </a:xfrm>
                    <a:prstGeom prst="rect">
                      <a:avLst/>
                    </a:prstGeom>
                    <a:noFill/>
                    <a:ln>
                      <a:noFill/>
                    </a:ln>
                  </pic:spPr>
                </pic:pic>
              </a:graphicData>
            </a:graphic>
          </wp:inline>
        </w:drawing>
      </w:r>
      <w:r>
        <w:rPr>
          <w:rFonts w:ascii="Times New Roman" w:hAnsi="Times New Roman" w:cs="Times New Roman"/>
          <w:sz w:val="30"/>
          <w:szCs w:val="30"/>
        </w:rPr>
        <w:t>, one has</w:t>
      </w:r>
    </w:p>
    <w:p w14:paraId="5DBD9CB0"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B86F3E6" wp14:editId="13479387">
            <wp:extent cx="2008505" cy="245110"/>
            <wp:effectExtent l="0" t="0" r="0" b="889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2008505" cy="245110"/>
                    </a:xfrm>
                    <a:prstGeom prst="rect">
                      <a:avLst/>
                    </a:prstGeom>
                    <a:noFill/>
                    <a:ln>
                      <a:noFill/>
                    </a:ln>
                  </pic:spPr>
                </pic:pic>
              </a:graphicData>
            </a:graphic>
          </wp:inline>
        </w:drawing>
      </w:r>
    </w:p>
    <w:p w14:paraId="4E31010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 xml:space="preserve">where </w:t>
      </w:r>
      <w:r>
        <w:rPr>
          <w:rFonts w:ascii="Times New Roman" w:hAnsi="Times New Roman" w:cs="Times New Roman"/>
          <w:noProof/>
          <w:sz w:val="30"/>
          <w:szCs w:val="30"/>
        </w:rPr>
        <w:drawing>
          <wp:inline distT="0" distB="0" distL="0" distR="0" wp14:anchorId="3BF354C5" wp14:editId="0107E249">
            <wp:extent cx="2269490" cy="17970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69490" cy="179705"/>
                    </a:xfrm>
                    <a:prstGeom prst="rect">
                      <a:avLst/>
                    </a:prstGeom>
                    <a:noFill/>
                    <a:ln>
                      <a:noFill/>
                    </a:ln>
                  </pic:spPr>
                </pic:pic>
              </a:graphicData>
            </a:graphic>
          </wp:inline>
        </w:drawing>
      </w:r>
      <w:r>
        <w:rPr>
          <w:rFonts w:ascii="Times New Roman" w:hAnsi="Times New Roman" w:cs="Times New Roman"/>
          <w:sz w:val="30"/>
          <w:szCs w:val="30"/>
        </w:rPr>
        <w:t xml:space="preserve"> are the string of roots of the form </w:t>
      </w:r>
      <w:r>
        <w:rPr>
          <w:rFonts w:ascii="Times New Roman" w:hAnsi="Times New Roman" w:cs="Times New Roman"/>
          <w:noProof/>
          <w:sz w:val="30"/>
          <w:szCs w:val="30"/>
        </w:rPr>
        <w:drawing>
          <wp:inline distT="0" distB="0" distL="0" distR="0" wp14:anchorId="2680C065" wp14:editId="3461AD2C">
            <wp:extent cx="685800" cy="17970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685800" cy="179705"/>
                    </a:xfrm>
                    <a:prstGeom prst="rect">
                      <a:avLst/>
                    </a:prstGeom>
                    <a:noFill/>
                    <a:ln>
                      <a:noFill/>
                    </a:ln>
                  </pic:spPr>
                </pic:pic>
              </a:graphicData>
            </a:graphic>
          </wp:inline>
        </w:drawing>
      </w:r>
      <w:r>
        <w:rPr>
          <w:rFonts w:ascii="Times New Roman" w:hAnsi="Times New Roman" w:cs="Times New Roman"/>
          <w:sz w:val="30"/>
          <w:szCs w:val="30"/>
        </w:rPr>
        <w:t xml:space="preserve"> for integer </w:t>
      </w:r>
      <w:r>
        <w:rPr>
          <w:rFonts w:ascii="Times New Roman" w:hAnsi="Times New Roman" w:cs="Times New Roman"/>
          <w:noProof/>
          <w:sz w:val="30"/>
          <w:szCs w:val="30"/>
        </w:rPr>
        <w:drawing>
          <wp:inline distT="0" distB="0" distL="0" distR="0" wp14:anchorId="223D4518" wp14:editId="23906C38">
            <wp:extent cx="179705" cy="89535"/>
            <wp:effectExtent l="0" t="0" r="0" b="1206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79705" cy="89535"/>
                    </a:xfrm>
                    <a:prstGeom prst="rect">
                      <a:avLst/>
                    </a:prstGeom>
                    <a:noFill/>
                    <a:ln>
                      <a:noFill/>
                    </a:ln>
                  </pic:spPr>
                </pic:pic>
              </a:graphicData>
            </a:graphic>
          </wp:inline>
        </w:drawing>
      </w:r>
      <w:r>
        <w:rPr>
          <w:rFonts w:ascii="Times New Roman" w:hAnsi="Times New Roman" w:cs="Times New Roman"/>
          <w:sz w:val="30"/>
          <w:szCs w:val="30"/>
        </w:rPr>
        <w:t>.</w:t>
      </w:r>
    </w:p>
    <w:p w14:paraId="490225E4"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This formula can be confirmed by an explicit computation using Theorem </w:t>
      </w:r>
      <w:r>
        <w:rPr>
          <w:rFonts w:ascii="Verdana" w:hAnsi="Verdana" w:cs="Verdana"/>
          <w:color w:val="0B576D"/>
        </w:rPr>
        <w:t>16</w:t>
      </w:r>
      <w:r>
        <w:rPr>
          <w:rFonts w:ascii="Verdana" w:hAnsi="Verdana" w:cs="Verdana"/>
        </w:rPr>
        <w:t xml:space="preserve"> (using, say, the standard basis for </w:t>
      </w:r>
      <w:r>
        <w:rPr>
          <w:rFonts w:ascii="Verdana" w:hAnsi="Verdana" w:cs="Verdana"/>
          <w:noProof/>
        </w:rPr>
        <w:drawing>
          <wp:inline distT="0" distB="0" distL="0" distR="0" wp14:anchorId="76946EE7" wp14:editId="376F9236">
            <wp:extent cx="212090" cy="17970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2090" cy="179705"/>
                    </a:xfrm>
                    <a:prstGeom prst="rect">
                      <a:avLst/>
                    </a:prstGeom>
                    <a:noFill/>
                    <a:ln>
                      <a:noFill/>
                    </a:ln>
                  </pic:spPr>
                </pic:pic>
              </a:graphicData>
            </a:graphic>
          </wp:inline>
        </w:drawing>
      </w:r>
      <w:r>
        <w:rPr>
          <w:rFonts w:ascii="Verdana" w:hAnsi="Verdana" w:cs="Verdana"/>
        </w:rPr>
        <w:t xml:space="preserve"> to select </w:t>
      </w:r>
      <w:r>
        <w:rPr>
          <w:rFonts w:ascii="Verdana" w:hAnsi="Verdana" w:cs="Verdana"/>
          <w:noProof/>
        </w:rPr>
        <w:drawing>
          <wp:inline distT="0" distB="0" distL="0" distR="0" wp14:anchorId="4E48EE45" wp14:editId="5EE99FEF">
            <wp:extent cx="588010" cy="2038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588010" cy="203835"/>
                    </a:xfrm>
                    <a:prstGeom prst="rect">
                      <a:avLst/>
                    </a:prstGeom>
                    <a:noFill/>
                    <a:ln>
                      <a:noFill/>
                    </a:ln>
                  </pic:spPr>
                </pic:pic>
              </a:graphicData>
            </a:graphic>
          </wp:inline>
        </w:drawing>
      </w:r>
      <w:r>
        <w:rPr>
          <w:rFonts w:ascii="Verdana" w:hAnsi="Verdana" w:cs="Verdana"/>
        </w:rPr>
        <w:t xml:space="preserve">, which then fixes </w:t>
      </w:r>
      <w:r>
        <w:rPr>
          <w:rFonts w:ascii="Verdana" w:hAnsi="Verdana" w:cs="Verdana"/>
          <w:noProof/>
        </w:rPr>
        <w:drawing>
          <wp:inline distT="0" distB="0" distL="0" distR="0" wp14:anchorId="43A98FFB" wp14:editId="5B056932">
            <wp:extent cx="702310" cy="203835"/>
            <wp:effectExtent l="0" t="0" r="889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725">
                      <a:extLst>
                        <a:ext uri="{28A0092B-C50C-407E-A947-70E740481C1C}">
                          <a14:useLocalDpi xmlns:a14="http://schemas.microsoft.com/office/drawing/2010/main" val="0"/>
                        </a:ext>
                      </a:extLst>
                    </a:blip>
                    <a:srcRect/>
                    <a:stretch>
                      <a:fillRect/>
                    </a:stretch>
                  </pic:blipFill>
                  <pic:spPr bwMode="auto">
                    <a:xfrm>
                      <a:off x="0" y="0"/>
                      <a:ext cx="702310" cy="203835"/>
                    </a:xfrm>
                    <a:prstGeom prst="rect">
                      <a:avLst/>
                    </a:prstGeom>
                    <a:noFill/>
                    <a:ln>
                      <a:noFill/>
                    </a:ln>
                  </pic:spPr>
                </pic:pic>
              </a:graphicData>
            </a:graphic>
          </wp:inline>
        </w:drawing>
      </w:r>
      <w:r>
        <w:rPr>
          <w:rFonts w:ascii="Verdana" w:hAnsi="Verdana" w:cs="Verdana"/>
        </w:rPr>
        <w:t xml:space="preserve"> by </w:t>
      </w:r>
      <w:r>
        <w:rPr>
          <w:rFonts w:ascii="Verdana" w:hAnsi="Verdana" w:cs="Verdana"/>
          <w:color w:val="0B576D"/>
        </w:rPr>
        <w:t>(21)</w:t>
      </w:r>
      <w:r>
        <w:rPr>
          <w:rFonts w:ascii="Verdana" w:hAnsi="Verdana" w:cs="Verdana"/>
        </w:rPr>
        <w:t>); we omit the details.</w:t>
      </w:r>
    </w:p>
    <w:p w14:paraId="72747152"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 the other hand, we have the following clever </w:t>
      </w:r>
      <w:proofErr w:type="spellStart"/>
      <w:r>
        <w:rPr>
          <w:rFonts w:ascii="Verdana" w:hAnsi="Verdana" w:cs="Verdana"/>
        </w:rPr>
        <w:t>renormalisation</w:t>
      </w:r>
      <w:proofErr w:type="spellEnd"/>
      <w:r>
        <w:rPr>
          <w:rFonts w:ascii="Verdana" w:hAnsi="Verdana" w:cs="Verdana"/>
        </w:rPr>
        <w:t xml:space="preserve"> trick of </w:t>
      </w:r>
      <w:proofErr w:type="spellStart"/>
      <w:r>
        <w:rPr>
          <w:rFonts w:ascii="Verdana" w:hAnsi="Verdana" w:cs="Verdana"/>
        </w:rPr>
        <w:t>Chevalley</w:t>
      </w:r>
      <w:proofErr w:type="spellEnd"/>
      <w:r>
        <w:rPr>
          <w:rFonts w:ascii="Verdana" w:hAnsi="Verdana" w:cs="Verdana"/>
        </w:rPr>
        <w:t xml:space="preserve">, exploiting the abstract isomorphism from Theorem </w:t>
      </w:r>
      <w:r>
        <w:rPr>
          <w:rFonts w:ascii="Verdana" w:hAnsi="Verdana" w:cs="Verdana"/>
          <w:color w:val="0B576D"/>
        </w:rPr>
        <w:t>29</w:t>
      </w:r>
      <w:r>
        <w:rPr>
          <w:rFonts w:ascii="Verdana" w:hAnsi="Verdana" w:cs="Verdana"/>
        </w:rPr>
        <w:t>:</w:t>
      </w:r>
    </w:p>
    <w:p w14:paraId="782C3A4A"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Lemma 31 (</w:t>
      </w:r>
      <w:proofErr w:type="spellStart"/>
      <w:r>
        <w:rPr>
          <w:rFonts w:ascii="Times New Roman" w:hAnsi="Times New Roman" w:cs="Times New Roman"/>
          <w:b/>
          <w:bCs/>
          <w:sz w:val="30"/>
          <w:szCs w:val="30"/>
        </w:rPr>
        <w:t>Chevalley</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normalisation</w:t>
      </w:r>
      <w:proofErr w:type="spellEnd"/>
      <w:r>
        <w:rPr>
          <w:rFonts w:ascii="Times New Roman" w:hAnsi="Times New Roman" w:cs="Times New Roman"/>
          <w:b/>
          <w:bCs/>
          <w:sz w:val="30"/>
          <w:szCs w:val="30"/>
        </w:rPr>
        <w:t>)</w:t>
      </w:r>
      <w:r>
        <w:rPr>
          <w:rFonts w:ascii="Times New Roman" w:hAnsi="Times New Roman" w:cs="Times New Roman"/>
          <w:sz w:val="30"/>
          <w:szCs w:val="30"/>
        </w:rPr>
        <w:t xml:space="preserve"> There exist choices of </w:t>
      </w:r>
      <w:r>
        <w:rPr>
          <w:rFonts w:ascii="Times New Roman" w:hAnsi="Times New Roman" w:cs="Times New Roman"/>
          <w:noProof/>
          <w:sz w:val="30"/>
          <w:szCs w:val="30"/>
        </w:rPr>
        <w:drawing>
          <wp:inline distT="0" distB="0" distL="0" distR="0" wp14:anchorId="79A19B45" wp14:editId="47CEACCA">
            <wp:extent cx="253365" cy="179705"/>
            <wp:effectExtent l="0" t="0" r="63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Times New Roman" w:hAnsi="Times New Roman" w:cs="Times New Roman"/>
          <w:sz w:val="30"/>
          <w:szCs w:val="30"/>
        </w:rPr>
        <w:t xml:space="preserve"> such that</w:t>
      </w:r>
    </w:p>
    <w:p w14:paraId="53C5317A"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EC78BA3" wp14:editId="2844C648">
            <wp:extent cx="1306195" cy="20383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726">
                      <a:extLst>
                        <a:ext uri="{28A0092B-C50C-407E-A947-70E740481C1C}">
                          <a14:useLocalDpi xmlns:a14="http://schemas.microsoft.com/office/drawing/2010/main" val="0"/>
                        </a:ext>
                      </a:extLst>
                    </a:blip>
                    <a:srcRect/>
                    <a:stretch>
                      <a:fillRect/>
                    </a:stretch>
                  </pic:blipFill>
                  <pic:spPr bwMode="auto">
                    <a:xfrm>
                      <a:off x="0" y="0"/>
                      <a:ext cx="1306195" cy="203835"/>
                    </a:xfrm>
                    <a:prstGeom prst="rect">
                      <a:avLst/>
                    </a:prstGeom>
                    <a:noFill/>
                    <a:ln>
                      <a:noFill/>
                    </a:ln>
                  </pic:spPr>
                </pic:pic>
              </a:graphicData>
            </a:graphic>
          </wp:inline>
        </w:drawing>
      </w:r>
    </w:p>
    <w:p w14:paraId="4F07F441"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 xml:space="preserve">for all roots </w:t>
      </w:r>
      <w:r>
        <w:rPr>
          <w:rFonts w:ascii="Times New Roman" w:hAnsi="Times New Roman" w:cs="Times New Roman"/>
          <w:noProof/>
          <w:sz w:val="30"/>
          <w:szCs w:val="30"/>
        </w:rPr>
        <w:drawing>
          <wp:inline distT="0" distB="0" distL="0" distR="0" wp14:anchorId="7177785E" wp14:editId="0F51A18B">
            <wp:extent cx="359410" cy="17970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Times New Roman" w:hAnsi="Times New Roman" w:cs="Times New Roman"/>
          <w:sz w:val="30"/>
          <w:szCs w:val="30"/>
        </w:rPr>
        <w:t xml:space="preserve"> with </w:t>
      </w:r>
      <w:r>
        <w:rPr>
          <w:rFonts w:ascii="Times New Roman" w:hAnsi="Times New Roman" w:cs="Times New Roman"/>
          <w:noProof/>
          <w:sz w:val="30"/>
          <w:szCs w:val="30"/>
        </w:rPr>
        <w:drawing>
          <wp:inline distT="0" distB="0" distL="0" distR="0" wp14:anchorId="49AEFA7B" wp14:editId="58CC283C">
            <wp:extent cx="914400" cy="20383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914400" cy="203835"/>
                    </a:xfrm>
                    <a:prstGeom prst="rect">
                      <a:avLst/>
                    </a:prstGeom>
                    <a:noFill/>
                    <a:ln>
                      <a:noFill/>
                    </a:ln>
                  </pic:spPr>
                </pic:pic>
              </a:graphicData>
            </a:graphic>
          </wp:inline>
        </w:drawing>
      </w:r>
      <w:r>
        <w:rPr>
          <w:rFonts w:ascii="Times New Roman" w:hAnsi="Times New Roman" w:cs="Times New Roman"/>
          <w:sz w:val="30"/>
          <w:szCs w:val="30"/>
        </w:rPr>
        <w:t>.</w:t>
      </w:r>
    </w:p>
    <w:p w14:paraId="7F3240C5"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We first select </w:t>
      </w:r>
      <w:r>
        <w:rPr>
          <w:rFonts w:ascii="Verdana" w:hAnsi="Verdana" w:cs="Verdana"/>
          <w:noProof/>
        </w:rPr>
        <w:drawing>
          <wp:inline distT="0" distB="0" distL="0" distR="0" wp14:anchorId="2B3060B0" wp14:editId="79FA0013">
            <wp:extent cx="253365" cy="179705"/>
            <wp:effectExtent l="0" t="0" r="63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53365" cy="179705"/>
                    </a:xfrm>
                    <a:prstGeom prst="rect">
                      <a:avLst/>
                    </a:prstGeom>
                    <a:noFill/>
                    <a:ln>
                      <a:noFill/>
                    </a:ln>
                  </pic:spPr>
                </pic:pic>
              </a:graphicData>
            </a:graphic>
          </wp:inline>
        </w:drawing>
      </w:r>
      <w:r>
        <w:rPr>
          <w:rFonts w:ascii="Verdana" w:hAnsi="Verdana" w:cs="Verdana"/>
        </w:rPr>
        <w:t xml:space="preserve"> arbitrarily, then we will have</w:t>
      </w:r>
    </w:p>
    <w:p w14:paraId="45EBB9A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06E1C554" wp14:editId="1E5BD4B3">
            <wp:extent cx="1649095" cy="203835"/>
            <wp:effectExtent l="0" t="0" r="190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1649095" cy="203835"/>
                    </a:xfrm>
                    <a:prstGeom prst="rect">
                      <a:avLst/>
                    </a:prstGeom>
                    <a:noFill/>
                    <a:ln>
                      <a:noFill/>
                    </a:ln>
                  </pic:spPr>
                </pic:pic>
              </a:graphicData>
            </a:graphic>
          </wp:inline>
        </w:drawing>
      </w:r>
    </w:p>
    <w:p w14:paraId="7F3D3D4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some non-zero </w:t>
      </w:r>
      <w:r>
        <w:rPr>
          <w:rFonts w:ascii="Verdana" w:hAnsi="Verdana" w:cs="Verdana"/>
          <w:noProof/>
        </w:rPr>
        <w:drawing>
          <wp:inline distT="0" distB="0" distL="0" distR="0" wp14:anchorId="43FB9ECF" wp14:editId="2708457D">
            <wp:extent cx="342900" cy="154940"/>
            <wp:effectExtent l="0" t="0" r="1270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342900" cy="154940"/>
                    </a:xfrm>
                    <a:prstGeom prst="rect">
                      <a:avLst/>
                    </a:prstGeom>
                    <a:noFill/>
                    <a:ln>
                      <a:noFill/>
                    </a:ln>
                  </pic:spPr>
                </pic:pic>
              </a:graphicData>
            </a:graphic>
          </wp:inline>
        </w:drawing>
      </w:r>
      <w:r>
        <w:rPr>
          <w:rFonts w:ascii="Verdana" w:hAnsi="Verdana" w:cs="Verdana"/>
        </w:rPr>
        <w:t xml:space="preserve"> for all roots </w:t>
      </w:r>
      <w:r>
        <w:rPr>
          <w:rFonts w:ascii="Verdana" w:hAnsi="Verdana" w:cs="Verdana"/>
          <w:noProof/>
        </w:rPr>
        <w:drawing>
          <wp:inline distT="0" distB="0" distL="0" distR="0" wp14:anchorId="035EA188" wp14:editId="60679F11">
            <wp:extent cx="359410" cy="17970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59410" cy="179705"/>
                    </a:xfrm>
                    <a:prstGeom prst="rect">
                      <a:avLst/>
                    </a:prstGeom>
                    <a:noFill/>
                    <a:ln>
                      <a:noFill/>
                    </a:ln>
                  </pic:spPr>
                </pic:pic>
              </a:graphicData>
            </a:graphic>
          </wp:inline>
        </w:drawing>
      </w:r>
      <w:r>
        <w:rPr>
          <w:rFonts w:ascii="Verdana" w:hAnsi="Verdana" w:cs="Verdana"/>
        </w:rPr>
        <w:t xml:space="preserve">. The plan is then to locate coefficients </w:t>
      </w:r>
      <w:r>
        <w:rPr>
          <w:rFonts w:ascii="Verdana" w:hAnsi="Verdana" w:cs="Verdana"/>
          <w:noProof/>
        </w:rPr>
        <w:drawing>
          <wp:inline distT="0" distB="0" distL="0" distR="0" wp14:anchorId="024E4604" wp14:editId="0FE0BE14">
            <wp:extent cx="187960" cy="13081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187960" cy="130810"/>
                    </a:xfrm>
                    <a:prstGeom prst="rect">
                      <a:avLst/>
                    </a:prstGeom>
                    <a:noFill/>
                    <a:ln>
                      <a:noFill/>
                    </a:ln>
                  </pic:spPr>
                </pic:pic>
              </a:graphicData>
            </a:graphic>
          </wp:inline>
        </w:drawing>
      </w:r>
      <w:r>
        <w:rPr>
          <w:rFonts w:ascii="Verdana" w:hAnsi="Verdana" w:cs="Verdana"/>
        </w:rPr>
        <w:t xml:space="preserve"> so that the transformation </w:t>
      </w:r>
      <w:r>
        <w:rPr>
          <w:rFonts w:ascii="Verdana" w:hAnsi="Verdana" w:cs="Verdana"/>
          <w:color w:val="0B576D"/>
        </w:rPr>
        <w:t>(23)</w:t>
      </w:r>
      <w:r>
        <w:rPr>
          <w:rFonts w:ascii="Verdana" w:hAnsi="Verdana" w:cs="Verdana"/>
        </w:rPr>
        <w:t xml:space="preserve"> eliminates all of the </w:t>
      </w:r>
      <w:r>
        <w:rPr>
          <w:rFonts w:ascii="Verdana" w:hAnsi="Verdana" w:cs="Verdana"/>
          <w:noProof/>
        </w:rPr>
        <w:drawing>
          <wp:inline distT="0" distB="0" distL="0" distR="0" wp14:anchorId="3BE8C8B4" wp14:editId="6C687E26">
            <wp:extent cx="342900" cy="154940"/>
            <wp:effectExtent l="0" t="0" r="1270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342900" cy="154940"/>
                    </a:xfrm>
                    <a:prstGeom prst="rect">
                      <a:avLst/>
                    </a:prstGeom>
                    <a:noFill/>
                    <a:ln>
                      <a:noFill/>
                    </a:ln>
                  </pic:spPr>
                </pic:pic>
              </a:graphicData>
            </a:graphic>
          </wp:inline>
        </w:drawing>
      </w:r>
      <w:r>
        <w:rPr>
          <w:rFonts w:ascii="Verdana" w:hAnsi="Verdana" w:cs="Verdana"/>
        </w:rPr>
        <w:t xml:space="preserve"> factors.</w:t>
      </w:r>
    </w:p>
    <w:p w14:paraId="6B64232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To do this, observe that we may identify </w:t>
      </w:r>
      <w:r>
        <w:rPr>
          <w:rFonts w:ascii="Verdana" w:hAnsi="Verdana" w:cs="Verdana"/>
          <w:noProof/>
        </w:rPr>
        <w:drawing>
          <wp:inline distT="0" distB="0" distL="0" distR="0" wp14:anchorId="7FBC730F" wp14:editId="7B96FF01">
            <wp:extent cx="89535" cy="187960"/>
            <wp:effectExtent l="0" t="0" r="1206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with itself and </w:t>
      </w:r>
      <w:r>
        <w:rPr>
          <w:rFonts w:ascii="Verdana" w:hAnsi="Verdana" w:cs="Verdana"/>
          <w:noProof/>
        </w:rPr>
        <w:drawing>
          <wp:inline distT="0" distB="0" distL="0" distR="0" wp14:anchorId="6AC1D39B" wp14:editId="28DFC018">
            <wp:extent cx="139065" cy="17970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39065" cy="179705"/>
                    </a:xfrm>
                    <a:prstGeom prst="rect">
                      <a:avLst/>
                    </a:prstGeom>
                    <a:noFill/>
                    <a:ln>
                      <a:noFill/>
                    </a:ln>
                  </pic:spPr>
                </pic:pic>
              </a:graphicData>
            </a:graphic>
          </wp:inline>
        </w:drawing>
      </w:r>
      <w:r>
        <w:rPr>
          <w:rFonts w:ascii="Verdana" w:hAnsi="Verdana" w:cs="Verdana"/>
        </w:rPr>
        <w:t xml:space="preserve"> with itself via the negation map </w:t>
      </w:r>
      <w:r>
        <w:rPr>
          <w:rFonts w:ascii="Verdana" w:hAnsi="Verdana" w:cs="Verdana"/>
          <w:noProof/>
        </w:rPr>
        <w:drawing>
          <wp:inline distT="0" distB="0" distL="0" distR="0" wp14:anchorId="2AD929F1" wp14:editId="682AD87E">
            <wp:extent cx="726440" cy="114300"/>
            <wp:effectExtent l="0" t="0" r="10160" b="1270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726440" cy="114300"/>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4EC040B9" wp14:editId="407FE913">
            <wp:extent cx="473710" cy="187960"/>
            <wp:effectExtent l="0" t="0" r="889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3710" cy="18796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061D5F03" wp14:editId="2FD2B927">
            <wp:extent cx="751205" cy="114300"/>
            <wp:effectExtent l="0" t="0" r="10795" b="1270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751205" cy="114300"/>
                    </a:xfrm>
                    <a:prstGeom prst="rect">
                      <a:avLst/>
                    </a:prstGeom>
                    <a:noFill/>
                    <a:ln>
                      <a:noFill/>
                    </a:ln>
                  </pic:spPr>
                </pic:pic>
              </a:graphicData>
            </a:graphic>
          </wp:inline>
        </w:drawing>
      </w:r>
      <w:r>
        <w:rPr>
          <w:rFonts w:ascii="Verdana" w:hAnsi="Verdana" w:cs="Verdana"/>
        </w:rPr>
        <w:t xml:space="preserve"> for </w:t>
      </w:r>
      <w:r>
        <w:rPr>
          <w:rFonts w:ascii="Verdana" w:hAnsi="Verdana" w:cs="Verdana"/>
          <w:noProof/>
        </w:rPr>
        <w:drawing>
          <wp:inline distT="0" distB="0" distL="0" distR="0" wp14:anchorId="4215D673" wp14:editId="5AD0C5FA">
            <wp:extent cx="530860" cy="179705"/>
            <wp:effectExtent l="0" t="0" r="254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30860" cy="179705"/>
                    </a:xfrm>
                    <a:prstGeom prst="rect">
                      <a:avLst/>
                    </a:prstGeom>
                    <a:noFill/>
                    <a:ln>
                      <a:noFill/>
                    </a:ln>
                  </pic:spPr>
                </pic:pic>
              </a:graphicData>
            </a:graphic>
          </wp:inline>
        </w:drawing>
      </w:r>
      <w:r>
        <w:rPr>
          <w:rFonts w:ascii="Verdana" w:hAnsi="Verdana" w:cs="Verdana"/>
        </w:rPr>
        <w:t xml:space="preserve">. From this and Theorem </w:t>
      </w:r>
      <w:r>
        <w:rPr>
          <w:rFonts w:ascii="Verdana" w:hAnsi="Verdana" w:cs="Verdana"/>
          <w:color w:val="0B576D"/>
        </w:rPr>
        <w:t>29</w:t>
      </w:r>
      <w:r>
        <w:rPr>
          <w:rFonts w:ascii="Verdana" w:hAnsi="Verdana" w:cs="Verdana"/>
        </w:rPr>
        <w:t xml:space="preserve">, we may find a Lie algebra isomorphism </w:t>
      </w:r>
      <w:r>
        <w:rPr>
          <w:rFonts w:ascii="Verdana" w:hAnsi="Verdana" w:cs="Verdana"/>
          <w:noProof/>
        </w:rPr>
        <w:drawing>
          <wp:inline distT="0" distB="0" distL="0" distR="0" wp14:anchorId="1647FD9C" wp14:editId="62D911D3">
            <wp:extent cx="840740" cy="18796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840740" cy="187960"/>
                    </a:xfrm>
                    <a:prstGeom prst="rect">
                      <a:avLst/>
                    </a:prstGeom>
                    <a:noFill/>
                    <a:ln>
                      <a:noFill/>
                    </a:ln>
                  </pic:spPr>
                </pic:pic>
              </a:graphicData>
            </a:graphic>
          </wp:inline>
        </w:drawing>
      </w:r>
      <w:r>
        <w:rPr>
          <w:rFonts w:ascii="Verdana" w:hAnsi="Verdana" w:cs="Verdana"/>
        </w:rPr>
        <w:t xml:space="preserve"> that maps </w:t>
      </w:r>
      <w:r>
        <w:rPr>
          <w:rFonts w:ascii="Verdana" w:hAnsi="Verdana" w:cs="Verdana"/>
          <w:noProof/>
        </w:rPr>
        <w:drawing>
          <wp:inline distT="0" distB="0" distL="0" distR="0" wp14:anchorId="3C8DC8C8" wp14:editId="265C8789">
            <wp:extent cx="114300" cy="89535"/>
            <wp:effectExtent l="0" t="0" r="12700" b="1206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46C8554E" wp14:editId="0E7D7691">
            <wp:extent cx="269240" cy="89535"/>
            <wp:effectExtent l="0" t="0" r="10160" b="1206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732">
                      <a:extLst>
                        <a:ext uri="{28A0092B-C50C-407E-A947-70E740481C1C}">
                          <a14:useLocalDpi xmlns:a14="http://schemas.microsoft.com/office/drawing/2010/main" val="0"/>
                        </a:ext>
                      </a:extLst>
                    </a:blip>
                    <a:srcRect/>
                    <a:stretch>
                      <a:fillRect/>
                    </a:stretch>
                  </pic:blipFill>
                  <pic:spPr bwMode="auto">
                    <a:xfrm>
                      <a:off x="0" y="0"/>
                      <a:ext cx="269240" cy="89535"/>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7E3A5B5C" wp14:editId="1FCFCB97">
            <wp:extent cx="89535" cy="187960"/>
            <wp:effectExtent l="0" t="0" r="1206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 cy="187960"/>
                    </a:xfrm>
                    <a:prstGeom prst="rect">
                      <a:avLst/>
                    </a:prstGeom>
                    <a:noFill/>
                    <a:ln>
                      <a:noFill/>
                    </a:ln>
                  </pic:spPr>
                </pic:pic>
              </a:graphicData>
            </a:graphic>
          </wp:inline>
        </w:drawing>
      </w:r>
      <w:r>
        <w:rPr>
          <w:rFonts w:ascii="Verdana" w:hAnsi="Verdana" w:cs="Verdana"/>
        </w:rPr>
        <w:t xml:space="preserve">, and thus maps </w:t>
      </w:r>
      <w:r>
        <w:rPr>
          <w:rFonts w:ascii="Verdana" w:hAnsi="Verdana" w:cs="Verdana"/>
          <w:noProof/>
        </w:rPr>
        <w:drawing>
          <wp:inline distT="0" distB="0" distL="0" distR="0" wp14:anchorId="01C21A61" wp14:editId="0E7AA966">
            <wp:extent cx="203835" cy="21209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3835" cy="212090"/>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12C15D57" wp14:editId="1F268E53">
            <wp:extent cx="318135" cy="228600"/>
            <wp:effectExtent l="0" t="0" r="1206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318135" cy="228600"/>
                    </a:xfrm>
                    <a:prstGeom prst="rect">
                      <a:avLst/>
                    </a:prstGeom>
                    <a:noFill/>
                    <a:ln>
                      <a:noFill/>
                    </a:ln>
                  </pic:spPr>
                </pic:pic>
              </a:graphicData>
            </a:graphic>
          </wp:inline>
        </w:drawing>
      </w:r>
      <w:r>
        <w:rPr>
          <w:rFonts w:ascii="Verdana" w:hAnsi="Verdana" w:cs="Verdana"/>
        </w:rPr>
        <w:t xml:space="preserve"> for any root </w:t>
      </w:r>
      <w:r>
        <w:rPr>
          <w:rFonts w:ascii="Verdana" w:hAnsi="Verdana" w:cs="Verdana"/>
          <w:noProof/>
        </w:rPr>
        <w:drawing>
          <wp:inline distT="0" distB="0" distL="0" distR="0" wp14:anchorId="252ED714" wp14:editId="10FDD457">
            <wp:extent cx="130810" cy="89535"/>
            <wp:effectExtent l="0" t="0" r="0" b="1206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In particular, we have</w:t>
      </w:r>
    </w:p>
    <w:p w14:paraId="7BA4A97D"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74C7B850" wp14:editId="2CF6C36F">
            <wp:extent cx="1388110" cy="22860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1388110" cy="228600"/>
                    </a:xfrm>
                    <a:prstGeom prst="rect">
                      <a:avLst/>
                    </a:prstGeom>
                    <a:noFill/>
                    <a:ln>
                      <a:noFill/>
                    </a:ln>
                  </pic:spPr>
                </pic:pic>
              </a:graphicData>
            </a:graphic>
          </wp:inline>
        </w:drawing>
      </w:r>
    </w:p>
    <w:p w14:paraId="77070E0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some non-zero coefficients </w:t>
      </w:r>
      <w:r>
        <w:rPr>
          <w:rFonts w:ascii="Verdana" w:hAnsi="Verdana" w:cs="Verdana"/>
          <w:noProof/>
        </w:rPr>
        <w:drawing>
          <wp:inline distT="0" distB="0" distL="0" distR="0" wp14:anchorId="11B4423C" wp14:editId="4B5DA128">
            <wp:extent cx="187960" cy="17970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734">
                      <a:extLst>
                        <a:ext uri="{28A0092B-C50C-407E-A947-70E740481C1C}">
                          <a14:useLocalDpi xmlns:a14="http://schemas.microsoft.com/office/drawing/2010/main" val="0"/>
                        </a:ext>
                      </a:extLst>
                    </a:blip>
                    <a:srcRect/>
                    <a:stretch>
                      <a:fillRect/>
                    </a:stretch>
                  </pic:blipFill>
                  <pic:spPr bwMode="auto">
                    <a:xfrm>
                      <a:off x="0" y="0"/>
                      <a:ext cx="187960" cy="179705"/>
                    </a:xfrm>
                    <a:prstGeom prst="rect">
                      <a:avLst/>
                    </a:prstGeom>
                    <a:noFill/>
                    <a:ln>
                      <a:noFill/>
                    </a:ln>
                  </pic:spPr>
                </pic:pic>
              </a:graphicData>
            </a:graphic>
          </wp:inline>
        </w:drawing>
      </w:r>
      <w:r>
        <w:rPr>
          <w:rFonts w:ascii="Verdana" w:hAnsi="Verdana" w:cs="Verdana"/>
        </w:rPr>
        <w:t xml:space="preserve">; from </w:t>
      </w:r>
      <w:r>
        <w:rPr>
          <w:rFonts w:ascii="Verdana" w:hAnsi="Verdana" w:cs="Verdana"/>
          <w:color w:val="0B576D"/>
        </w:rPr>
        <w:t>(21)</w:t>
      </w:r>
      <w:r>
        <w:rPr>
          <w:rFonts w:ascii="Verdana" w:hAnsi="Verdana" w:cs="Verdana"/>
        </w:rPr>
        <w:t xml:space="preserve"> we see in particular that</w:t>
      </w:r>
    </w:p>
    <w:p w14:paraId="64B218D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1FC5F8F" wp14:editId="29EADD99">
            <wp:extent cx="1624965" cy="228600"/>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1624965" cy="228600"/>
                    </a:xfrm>
                    <a:prstGeom prst="rect">
                      <a:avLst/>
                    </a:prstGeom>
                    <a:noFill/>
                    <a:ln>
                      <a:noFill/>
                    </a:ln>
                  </pic:spPr>
                </pic:pic>
              </a:graphicData>
            </a:graphic>
          </wp:inline>
        </w:drawing>
      </w:r>
    </w:p>
    <w:p w14:paraId="1F705C35" w14:textId="77777777" w:rsidR="00C348F5" w:rsidRDefault="00C348F5" w:rsidP="00C348F5">
      <w:pPr>
        <w:widowControl w:val="0"/>
        <w:autoSpaceDE w:val="0"/>
        <w:autoSpaceDN w:val="0"/>
        <w:adjustRightInd w:val="0"/>
        <w:rPr>
          <w:rFonts w:ascii="Verdana" w:hAnsi="Verdana" w:cs="Verdana"/>
        </w:rPr>
      </w:pPr>
    </w:p>
    <w:p w14:paraId="348E1E25"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If we then apply </w:t>
      </w:r>
      <w:r>
        <w:rPr>
          <w:rFonts w:ascii="Verdana" w:hAnsi="Verdana" w:cs="Verdana"/>
          <w:noProof/>
        </w:rPr>
        <w:drawing>
          <wp:inline distT="0" distB="0" distL="0" distR="0" wp14:anchorId="3243F898" wp14:editId="74A4BA07">
            <wp:extent cx="130810" cy="17970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30810" cy="179705"/>
                    </a:xfrm>
                    <a:prstGeom prst="rect">
                      <a:avLst/>
                    </a:prstGeom>
                    <a:noFill/>
                    <a:ln>
                      <a:noFill/>
                    </a:ln>
                  </pic:spPr>
                </pic:pic>
              </a:graphicData>
            </a:graphic>
          </wp:inline>
        </w:drawing>
      </w:r>
      <w:r>
        <w:rPr>
          <w:rFonts w:ascii="Verdana" w:hAnsi="Verdana" w:cs="Verdana"/>
        </w:rPr>
        <w:t xml:space="preserve"> to </w:t>
      </w:r>
      <w:r>
        <w:rPr>
          <w:rFonts w:ascii="Verdana" w:hAnsi="Verdana" w:cs="Verdana"/>
          <w:color w:val="0B576D"/>
        </w:rPr>
        <w:t>(22)</w:t>
      </w:r>
      <w:r>
        <w:rPr>
          <w:rFonts w:ascii="Verdana" w:hAnsi="Verdana" w:cs="Verdana"/>
        </w:rPr>
        <w:t>, we conclude that</w:t>
      </w:r>
    </w:p>
    <w:p w14:paraId="4B273075"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E81A470" wp14:editId="7E8E4D4D">
            <wp:extent cx="2082165" cy="203835"/>
            <wp:effectExtent l="0" t="0" r="63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2082165" cy="203835"/>
                    </a:xfrm>
                    <a:prstGeom prst="rect">
                      <a:avLst/>
                    </a:prstGeom>
                    <a:noFill/>
                    <a:ln>
                      <a:noFill/>
                    </a:ln>
                  </pic:spPr>
                </pic:pic>
              </a:graphicData>
            </a:graphic>
          </wp:inline>
        </w:drawing>
      </w:r>
    </w:p>
    <w:p w14:paraId="397AC92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when </w:t>
      </w:r>
      <w:r>
        <w:rPr>
          <w:rFonts w:ascii="Verdana" w:hAnsi="Verdana" w:cs="Verdana"/>
          <w:noProof/>
        </w:rPr>
        <w:drawing>
          <wp:inline distT="0" distB="0" distL="0" distR="0" wp14:anchorId="3438837A" wp14:editId="7718A693">
            <wp:extent cx="506095" cy="179705"/>
            <wp:effectExtent l="0" t="0" r="190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Verdana" w:hAnsi="Verdana" w:cs="Verdana"/>
        </w:rPr>
        <w:t xml:space="preserve"> is a root, so that </w:t>
      </w:r>
      <w:r>
        <w:rPr>
          <w:rFonts w:ascii="Verdana" w:hAnsi="Verdana" w:cs="Verdana"/>
          <w:noProof/>
        </w:rPr>
        <w:drawing>
          <wp:inline distT="0" distB="0" distL="0" distR="0" wp14:anchorId="07BB4BA5" wp14:editId="37519E55">
            <wp:extent cx="342900" cy="154940"/>
            <wp:effectExtent l="0" t="0" r="1270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342900" cy="154940"/>
                    </a:xfrm>
                    <a:prstGeom prst="rect">
                      <a:avLst/>
                    </a:prstGeom>
                    <a:noFill/>
                    <a:ln>
                      <a:noFill/>
                    </a:ln>
                  </pic:spPr>
                </pic:pic>
              </a:graphicData>
            </a:graphic>
          </wp:inline>
        </w:drawing>
      </w:r>
      <w:r>
        <w:rPr>
          <w:rFonts w:ascii="Verdana" w:hAnsi="Verdana" w:cs="Verdana"/>
        </w:rPr>
        <w:t xml:space="preserve"> takes the special form</w:t>
      </w:r>
    </w:p>
    <w:p w14:paraId="3682BB8C"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133EEDB" wp14:editId="505F2871">
            <wp:extent cx="1118235" cy="481965"/>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738">
                      <a:extLst>
                        <a:ext uri="{28A0092B-C50C-407E-A947-70E740481C1C}">
                          <a14:useLocalDpi xmlns:a14="http://schemas.microsoft.com/office/drawing/2010/main" val="0"/>
                        </a:ext>
                      </a:extLst>
                    </a:blip>
                    <a:srcRect/>
                    <a:stretch>
                      <a:fillRect/>
                    </a:stretch>
                  </pic:blipFill>
                  <pic:spPr bwMode="auto">
                    <a:xfrm>
                      <a:off x="0" y="0"/>
                      <a:ext cx="1118235" cy="481965"/>
                    </a:xfrm>
                    <a:prstGeom prst="rect">
                      <a:avLst/>
                    </a:prstGeom>
                    <a:noFill/>
                    <a:ln>
                      <a:noFill/>
                    </a:ln>
                  </pic:spPr>
                </pic:pic>
              </a:graphicData>
            </a:graphic>
          </wp:inline>
        </w:drawing>
      </w:r>
    </w:p>
    <w:p w14:paraId="5061CB6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If we then select </w:t>
      </w:r>
      <w:r>
        <w:rPr>
          <w:rFonts w:ascii="Verdana" w:hAnsi="Verdana" w:cs="Verdana"/>
          <w:noProof/>
        </w:rPr>
        <w:drawing>
          <wp:inline distT="0" distB="0" distL="0" distR="0" wp14:anchorId="6D9F4B91" wp14:editId="1322F5AF">
            <wp:extent cx="187960" cy="1308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187960" cy="130810"/>
                    </a:xfrm>
                    <a:prstGeom prst="rect">
                      <a:avLst/>
                    </a:prstGeom>
                    <a:noFill/>
                    <a:ln>
                      <a:noFill/>
                    </a:ln>
                  </pic:spPr>
                </pic:pic>
              </a:graphicData>
            </a:graphic>
          </wp:inline>
        </w:drawing>
      </w:r>
      <w:r>
        <w:rPr>
          <w:rFonts w:ascii="Verdana" w:hAnsi="Verdana" w:cs="Verdana"/>
        </w:rPr>
        <w:t xml:space="preserve"> so that</w:t>
      </w:r>
    </w:p>
    <w:p w14:paraId="52C58E61"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F3805BA" wp14:editId="63409187">
            <wp:extent cx="963295" cy="179705"/>
            <wp:effectExtent l="0" t="0" r="190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963295" cy="179705"/>
                    </a:xfrm>
                    <a:prstGeom prst="rect">
                      <a:avLst/>
                    </a:prstGeom>
                    <a:noFill/>
                    <a:ln>
                      <a:noFill/>
                    </a:ln>
                  </pic:spPr>
                </pic:pic>
              </a:graphicData>
            </a:graphic>
          </wp:inline>
        </w:drawing>
      </w:r>
    </w:p>
    <w:p w14:paraId="7FF3F62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for all roots </w:t>
      </w:r>
      <w:r>
        <w:rPr>
          <w:rFonts w:ascii="Verdana" w:hAnsi="Verdana" w:cs="Verdana"/>
          <w:noProof/>
        </w:rPr>
        <w:drawing>
          <wp:inline distT="0" distB="0" distL="0" distR="0" wp14:anchorId="3F1BC388" wp14:editId="272909EE">
            <wp:extent cx="130810" cy="89535"/>
            <wp:effectExtent l="0" t="0" r="0" b="1206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30810" cy="89535"/>
                    </a:xfrm>
                    <a:prstGeom prst="rect">
                      <a:avLst/>
                    </a:prstGeom>
                    <a:noFill/>
                    <a:ln>
                      <a:noFill/>
                    </a:ln>
                  </pic:spPr>
                </pic:pic>
              </a:graphicData>
            </a:graphic>
          </wp:inline>
        </w:drawing>
      </w:r>
      <w:r>
        <w:rPr>
          <w:rFonts w:ascii="Verdana" w:hAnsi="Verdana" w:cs="Verdana"/>
        </w:rPr>
        <w:t xml:space="preserve"> (this is possible thanks to </w:t>
      </w:r>
      <w:r>
        <w:rPr>
          <w:rFonts w:ascii="Verdana" w:hAnsi="Verdana" w:cs="Verdana"/>
          <w:color w:val="0B576D"/>
        </w:rPr>
        <w:t>(24)</w:t>
      </w:r>
      <w:r>
        <w:rPr>
          <w:rFonts w:ascii="Verdana" w:hAnsi="Verdana" w:cs="Verdana"/>
        </w:rPr>
        <w:t xml:space="preserve">), then the transformation </w:t>
      </w:r>
      <w:r>
        <w:rPr>
          <w:rFonts w:ascii="Verdana" w:hAnsi="Verdana" w:cs="Verdana"/>
          <w:color w:val="0B576D"/>
        </w:rPr>
        <w:t>(23)</w:t>
      </w:r>
      <w:r>
        <w:rPr>
          <w:rFonts w:ascii="Verdana" w:hAnsi="Verdana" w:cs="Verdana"/>
        </w:rPr>
        <w:t xml:space="preserve"> eliminates </w:t>
      </w:r>
      <w:r>
        <w:rPr>
          <w:rFonts w:ascii="Verdana" w:hAnsi="Verdana" w:cs="Verdana"/>
          <w:noProof/>
        </w:rPr>
        <w:drawing>
          <wp:inline distT="0" distB="0" distL="0" distR="0" wp14:anchorId="6C6EBAE9" wp14:editId="6F057979">
            <wp:extent cx="342900" cy="154940"/>
            <wp:effectExtent l="0" t="0" r="1270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342900" cy="154940"/>
                    </a:xfrm>
                    <a:prstGeom prst="rect">
                      <a:avLst/>
                    </a:prstGeom>
                    <a:noFill/>
                    <a:ln>
                      <a:noFill/>
                    </a:ln>
                  </pic:spPr>
                </pic:pic>
              </a:graphicData>
            </a:graphic>
          </wp:inline>
        </w:drawing>
      </w:r>
      <w:r>
        <w:rPr>
          <w:rFonts w:ascii="Verdana" w:hAnsi="Verdana" w:cs="Verdana"/>
        </w:rPr>
        <w:t xml:space="preserve"> as desired. </w:t>
      </w:r>
      <w:r>
        <w:rPr>
          <w:rFonts w:ascii="Verdana" w:hAnsi="Verdana" w:cs="Verdana"/>
          <w:noProof/>
        </w:rPr>
        <w:drawing>
          <wp:inline distT="0" distB="0" distL="0" distR="0" wp14:anchorId="40120879" wp14:editId="0EDBEAFE">
            <wp:extent cx="139065" cy="1549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4D372AFB"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From the above two lemmas, we see that we can select a special </w:t>
      </w:r>
      <w:proofErr w:type="spellStart"/>
      <w:r>
        <w:rPr>
          <w:rFonts w:ascii="Verdana" w:hAnsi="Verdana" w:cs="Verdana"/>
        </w:rPr>
        <w:t>Cartan-Weyl</w:t>
      </w:r>
      <w:proofErr w:type="spellEnd"/>
      <w:r>
        <w:rPr>
          <w:rFonts w:ascii="Verdana" w:hAnsi="Verdana" w:cs="Verdana"/>
        </w:rPr>
        <w:t xml:space="preserve"> basis, known as a </w:t>
      </w:r>
      <w:hyperlink r:id="rId740" w:history="1">
        <w:proofErr w:type="spellStart"/>
        <w:r>
          <w:rPr>
            <w:rFonts w:ascii="Verdana" w:hAnsi="Verdana" w:cs="Verdana"/>
            <w:color w:val="0B576D"/>
          </w:rPr>
          <w:t>Chevalley</w:t>
        </w:r>
        <w:proofErr w:type="spellEnd"/>
        <w:r>
          <w:rPr>
            <w:rFonts w:ascii="Verdana" w:hAnsi="Verdana" w:cs="Verdana"/>
            <w:color w:val="0B576D"/>
          </w:rPr>
          <w:t xml:space="preserve"> basis</w:t>
        </w:r>
      </w:hyperlink>
      <w:r>
        <w:rPr>
          <w:rFonts w:ascii="Verdana" w:hAnsi="Verdana" w:cs="Verdana"/>
        </w:rPr>
        <w:t>, such that</w:t>
      </w:r>
    </w:p>
    <w:p w14:paraId="5878BFEA"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25D2CE5E" wp14:editId="2343B98D">
            <wp:extent cx="2922905" cy="245110"/>
            <wp:effectExtent l="0" t="0" r="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2922905" cy="245110"/>
                    </a:xfrm>
                    <a:prstGeom prst="rect">
                      <a:avLst/>
                    </a:prstGeom>
                    <a:noFill/>
                    <a:ln>
                      <a:noFill/>
                    </a:ln>
                  </pic:spPr>
                </pic:pic>
              </a:graphicData>
            </a:graphic>
          </wp:inline>
        </w:drawing>
      </w:r>
    </w:p>
    <w:p w14:paraId="2B6760F5" w14:textId="77777777" w:rsidR="00C348F5" w:rsidRDefault="00C348F5" w:rsidP="00C348F5">
      <w:pPr>
        <w:widowControl w:val="0"/>
        <w:autoSpaceDE w:val="0"/>
        <w:autoSpaceDN w:val="0"/>
        <w:adjustRightInd w:val="0"/>
        <w:rPr>
          <w:rFonts w:ascii="Verdana" w:hAnsi="Verdana" w:cs="Verdana"/>
        </w:rPr>
      </w:pPr>
    </w:p>
    <w:p w14:paraId="37FF4E87"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whenever </w:t>
      </w:r>
      <w:r>
        <w:rPr>
          <w:rFonts w:ascii="Verdana" w:hAnsi="Verdana" w:cs="Verdana"/>
          <w:noProof/>
        </w:rPr>
        <w:drawing>
          <wp:inline distT="0" distB="0" distL="0" distR="0" wp14:anchorId="7832220C" wp14:editId="36511FAB">
            <wp:extent cx="506095" cy="179705"/>
            <wp:effectExtent l="0" t="0" r="190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506095" cy="179705"/>
                    </a:xfrm>
                    <a:prstGeom prst="rect">
                      <a:avLst/>
                    </a:prstGeom>
                    <a:noFill/>
                    <a:ln>
                      <a:noFill/>
                    </a:ln>
                  </pic:spPr>
                </pic:pic>
              </a:graphicData>
            </a:graphic>
          </wp:inline>
        </w:drawing>
      </w:r>
      <w:r>
        <w:rPr>
          <w:rFonts w:ascii="Verdana" w:hAnsi="Verdana" w:cs="Verdana"/>
        </w:rPr>
        <w:t xml:space="preserve"> is a root; in particular, the structure constants </w:t>
      </w:r>
      <w:r>
        <w:rPr>
          <w:rFonts w:ascii="Verdana" w:hAnsi="Verdana" w:cs="Verdana"/>
          <w:noProof/>
        </w:rPr>
        <w:drawing>
          <wp:inline distT="0" distB="0" distL="0" distR="0" wp14:anchorId="6138BFF5" wp14:editId="5928F5DD">
            <wp:extent cx="391795" cy="20383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391795" cy="203835"/>
                    </a:xfrm>
                    <a:prstGeom prst="rect">
                      <a:avLst/>
                    </a:prstGeom>
                    <a:noFill/>
                    <a:ln>
                      <a:noFill/>
                    </a:ln>
                  </pic:spPr>
                </pic:pic>
              </a:graphicData>
            </a:graphic>
          </wp:inline>
        </w:drawing>
      </w:r>
      <w:r>
        <w:rPr>
          <w:rFonts w:ascii="Verdana" w:hAnsi="Verdana" w:cs="Verdana"/>
        </w:rPr>
        <w:t xml:space="preserve"> are all integers, which is a crucial fact when one wishes to construct Lie algebras and </w:t>
      </w:r>
      <w:hyperlink r:id="rId742" w:history="1">
        <w:proofErr w:type="spellStart"/>
        <w:r>
          <w:rPr>
            <w:rFonts w:ascii="Verdana" w:hAnsi="Verdana" w:cs="Verdana"/>
            <w:color w:val="0B576D"/>
          </w:rPr>
          <w:t>Chevalley</w:t>
        </w:r>
        <w:proofErr w:type="spellEnd"/>
        <w:r>
          <w:rPr>
            <w:rFonts w:ascii="Verdana" w:hAnsi="Verdana" w:cs="Verdana"/>
            <w:color w:val="0B576D"/>
          </w:rPr>
          <w:t xml:space="preserve"> groups</w:t>
        </w:r>
      </w:hyperlink>
      <w:r>
        <w:rPr>
          <w:rFonts w:ascii="Verdana" w:hAnsi="Verdana" w:cs="Verdana"/>
        </w:rPr>
        <w:t xml:space="preserve"> over fields of arbitrary characteristic. This comes very close to fully describing the Lie algebra structure associated to a given </w:t>
      </w:r>
      <w:proofErr w:type="spellStart"/>
      <w:r>
        <w:rPr>
          <w:rFonts w:ascii="Verdana" w:hAnsi="Verdana" w:cs="Verdana"/>
        </w:rPr>
        <w:t>Dynkin</w:t>
      </w:r>
      <w:proofErr w:type="spellEnd"/>
      <w:r>
        <w:rPr>
          <w:rFonts w:ascii="Verdana" w:hAnsi="Verdana" w:cs="Verdana"/>
        </w:rPr>
        <w:t xml:space="preserve"> diagram, except that one still has to select the signs </w:t>
      </w:r>
      <w:r>
        <w:rPr>
          <w:rFonts w:ascii="Verdana" w:hAnsi="Verdana" w:cs="Verdana"/>
          <w:noProof/>
        </w:rPr>
        <w:drawing>
          <wp:inline distT="0" distB="0" distL="0" distR="0" wp14:anchorId="136D13A7" wp14:editId="5A97A484">
            <wp:extent cx="154940" cy="1390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in </w:t>
      </w:r>
      <w:r>
        <w:rPr>
          <w:rFonts w:ascii="Verdana" w:hAnsi="Verdana" w:cs="Verdana"/>
          <w:color w:val="0B576D"/>
        </w:rPr>
        <w:t>(25)</w:t>
      </w:r>
      <w:r>
        <w:rPr>
          <w:rFonts w:ascii="Verdana" w:hAnsi="Verdana" w:cs="Verdana"/>
        </w:rPr>
        <w:t xml:space="preserve"> so that one actually gets a Lie algebra (i.e. that the Jacobi identity </w:t>
      </w:r>
      <w:r>
        <w:rPr>
          <w:rFonts w:ascii="Verdana" w:hAnsi="Verdana" w:cs="Verdana"/>
          <w:color w:val="0B576D"/>
        </w:rPr>
        <w:t>(1)</w:t>
      </w:r>
      <w:r>
        <w:rPr>
          <w:rFonts w:ascii="Verdana" w:hAnsi="Verdana" w:cs="Verdana"/>
        </w:rPr>
        <w:t xml:space="preserve"> is obeyed). This turns out to be non-trivial; see </w:t>
      </w:r>
      <w:hyperlink r:id="rId744" w:history="1">
        <w:r>
          <w:rPr>
            <w:rFonts w:ascii="Verdana" w:hAnsi="Verdana" w:cs="Verdana"/>
            <w:color w:val="0B576D"/>
          </w:rPr>
          <w:t>this paper of Tits</w:t>
        </w:r>
      </w:hyperlink>
      <w:r>
        <w:rPr>
          <w:rFonts w:ascii="Verdana" w:hAnsi="Verdana" w:cs="Verdana"/>
        </w:rPr>
        <w:t xml:space="preserve"> for details. (There are other approaches to demonstrate existence of a Lie algebra associated to a given root system; one popular one proceeds using the </w:t>
      </w:r>
      <w:proofErr w:type="spellStart"/>
      <w:r>
        <w:rPr>
          <w:rFonts w:ascii="Verdana" w:hAnsi="Verdana" w:cs="Verdana"/>
        </w:rPr>
        <w:t>Chevalley-Serre</w:t>
      </w:r>
      <w:proofErr w:type="spellEnd"/>
      <w:r>
        <w:rPr>
          <w:rFonts w:ascii="Verdana" w:hAnsi="Verdana" w:cs="Verdana"/>
        </w:rPr>
        <w:t xml:space="preserve"> relations, see e.g. this </w:t>
      </w:r>
      <w:hyperlink r:id="rId745" w:history="1">
        <w:r>
          <w:rPr>
            <w:rFonts w:ascii="Verdana" w:hAnsi="Verdana" w:cs="Verdana"/>
            <w:color w:val="0B576D"/>
          </w:rPr>
          <w:t xml:space="preserve">text of </w:t>
        </w:r>
        <w:proofErr w:type="spellStart"/>
        <w:r>
          <w:rPr>
            <w:rFonts w:ascii="Verdana" w:hAnsi="Verdana" w:cs="Verdana"/>
            <w:color w:val="0B576D"/>
          </w:rPr>
          <w:t>Serre</w:t>
        </w:r>
        <w:proofErr w:type="spellEnd"/>
      </w:hyperlink>
      <w:r>
        <w:rPr>
          <w:rFonts w:ascii="Verdana" w:hAnsi="Verdana" w:cs="Verdana"/>
        </w:rPr>
        <w:t xml:space="preserve">. There is still a certain amount of freedom to select the signs, but this ambiguity can be described precisely; see </w:t>
      </w:r>
      <w:hyperlink r:id="rId746" w:history="1">
        <w:r>
          <w:rPr>
            <w:rFonts w:ascii="Verdana" w:hAnsi="Verdana" w:cs="Verdana"/>
            <w:color w:val="0B576D"/>
          </w:rPr>
          <w:t>the book of Carter</w:t>
        </w:r>
      </w:hyperlink>
      <w:r>
        <w:rPr>
          <w:rFonts w:ascii="Verdana" w:hAnsi="Verdana" w:cs="Verdana"/>
        </w:rPr>
        <w:t xml:space="preserve"> for details.) Among other things, this construction shows that every root system actually creates a Lie algebra (thus far we have only established uniqueness, not existence), though once one has the classification one could also build a Lie algebra explicitly for each </w:t>
      </w:r>
      <w:proofErr w:type="spellStart"/>
      <w:r>
        <w:rPr>
          <w:rFonts w:ascii="Verdana" w:hAnsi="Verdana" w:cs="Verdana"/>
        </w:rPr>
        <w:t>Dynkin</w:t>
      </w:r>
      <w:proofErr w:type="spellEnd"/>
      <w:r>
        <w:rPr>
          <w:rFonts w:ascii="Verdana" w:hAnsi="Verdana" w:cs="Verdana"/>
        </w:rPr>
        <w:t xml:space="preserve"> diagram by hand (in particular, one can build the simply laced classical Lie algebras </w:t>
      </w:r>
      <w:r>
        <w:rPr>
          <w:rFonts w:ascii="Verdana" w:hAnsi="Verdana" w:cs="Verdana"/>
          <w:noProof/>
        </w:rPr>
        <w:drawing>
          <wp:inline distT="0" distB="0" distL="0" distR="0" wp14:anchorId="068F344C" wp14:editId="3ED60101">
            <wp:extent cx="596265" cy="17970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596265" cy="179705"/>
                    </a:xfrm>
                    <a:prstGeom prst="rect">
                      <a:avLst/>
                    </a:prstGeom>
                    <a:noFill/>
                    <a:ln>
                      <a:noFill/>
                    </a:ln>
                  </pic:spPr>
                </pic:pic>
              </a:graphicData>
            </a:graphic>
          </wp:inline>
        </w:drawing>
      </w:r>
      <w:r>
        <w:rPr>
          <w:rFonts w:ascii="Verdana" w:hAnsi="Verdana" w:cs="Verdana"/>
        </w:rPr>
        <w:t xml:space="preserve"> and the maximal simply laced exceptional algebra </w:t>
      </w:r>
      <w:r>
        <w:rPr>
          <w:rFonts w:ascii="Verdana" w:hAnsi="Verdana" w:cs="Verdana"/>
          <w:noProof/>
        </w:rPr>
        <w:drawing>
          <wp:inline distT="0" distB="0" distL="0" distR="0" wp14:anchorId="32F16273" wp14:editId="715A9C82">
            <wp:extent cx="228600" cy="17970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8600" cy="179705"/>
                    </a:xfrm>
                    <a:prstGeom prst="rect">
                      <a:avLst/>
                    </a:prstGeom>
                    <a:noFill/>
                    <a:ln>
                      <a:noFill/>
                    </a:ln>
                  </pic:spPr>
                </pic:pic>
              </a:graphicData>
            </a:graphic>
          </wp:inline>
        </w:drawing>
      </w:r>
      <w:r>
        <w:rPr>
          <w:rFonts w:ascii="Verdana" w:hAnsi="Verdana" w:cs="Verdana"/>
        </w:rPr>
        <w:t xml:space="preserve">, and construct the remaining Lie algebras by taking fixed points of suitable involutions; see e.g. </w:t>
      </w:r>
      <w:hyperlink r:id="rId748" w:history="1">
        <w:r>
          <w:rPr>
            <w:rFonts w:ascii="Verdana" w:hAnsi="Verdana" w:cs="Verdana"/>
            <w:color w:val="0B576D"/>
          </w:rPr>
          <w:t xml:space="preserve">these notes of </w:t>
        </w:r>
        <w:proofErr w:type="spellStart"/>
        <w:r>
          <w:rPr>
            <w:rFonts w:ascii="Verdana" w:hAnsi="Verdana" w:cs="Verdana"/>
            <w:color w:val="0B576D"/>
          </w:rPr>
          <w:t>Borcherds</w:t>
        </w:r>
        <w:proofErr w:type="spellEnd"/>
      </w:hyperlink>
      <w:r>
        <w:rPr>
          <w:rFonts w:ascii="Verdana" w:hAnsi="Verdana" w:cs="Verdana"/>
        </w:rPr>
        <w:t xml:space="preserve"> et al. for this approach).</w:t>
      </w:r>
    </w:p>
    <w:p w14:paraId="58745B5F"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b/>
          <w:bCs/>
        </w:rPr>
        <w:t xml:space="preserve">— 9. Appendix: </w:t>
      </w:r>
      <w:proofErr w:type="spellStart"/>
      <w:r>
        <w:rPr>
          <w:rFonts w:ascii="Verdana" w:hAnsi="Verdana" w:cs="Verdana"/>
          <w:b/>
          <w:bCs/>
        </w:rPr>
        <w:t>Casimirs</w:t>
      </w:r>
      <w:proofErr w:type="spellEnd"/>
      <w:r>
        <w:rPr>
          <w:rFonts w:ascii="Verdana" w:hAnsi="Verdana" w:cs="Verdana"/>
          <w:b/>
          <w:bCs/>
        </w:rPr>
        <w:t xml:space="preserve"> and complete reducibility —</w:t>
      </w:r>
    </w:p>
    <w:p w14:paraId="02E22C8C" w14:textId="77777777" w:rsidR="00C348F5" w:rsidRDefault="00C348F5" w:rsidP="00C348F5">
      <w:pPr>
        <w:widowControl w:val="0"/>
        <w:autoSpaceDE w:val="0"/>
        <w:autoSpaceDN w:val="0"/>
        <w:adjustRightInd w:val="0"/>
        <w:jc w:val="center"/>
        <w:rPr>
          <w:rFonts w:ascii="Verdana" w:hAnsi="Verdana" w:cs="Verdana"/>
        </w:rPr>
      </w:pPr>
      <w:r>
        <w:rPr>
          <w:rFonts w:ascii="Verdana" w:hAnsi="Verdana" w:cs="Verdana"/>
        </w:rPr>
        <w:t xml:space="preserve">In this appendix we supply a proof of the following fact, used in the proof of Corollary </w:t>
      </w:r>
      <w:r>
        <w:rPr>
          <w:rFonts w:ascii="Verdana" w:hAnsi="Verdana" w:cs="Verdana"/>
          <w:color w:val="0B576D"/>
        </w:rPr>
        <w:t>9</w:t>
      </w:r>
      <w:r>
        <w:rPr>
          <w:rFonts w:ascii="Verdana" w:hAnsi="Verdana" w:cs="Verdana"/>
        </w:rPr>
        <w:t>:</w:t>
      </w:r>
    </w:p>
    <w:p w14:paraId="39D3B2F4"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Theorem 32 (</w:t>
      </w:r>
      <w:proofErr w:type="spellStart"/>
      <w:r>
        <w:rPr>
          <w:rFonts w:ascii="Times New Roman" w:hAnsi="Times New Roman" w:cs="Times New Roman"/>
          <w:b/>
          <w:bCs/>
          <w:sz w:val="30"/>
          <w:szCs w:val="30"/>
        </w:rPr>
        <w:t>Weyl’s</w:t>
      </w:r>
      <w:proofErr w:type="spellEnd"/>
      <w:r>
        <w:rPr>
          <w:rFonts w:ascii="Times New Roman" w:hAnsi="Times New Roman" w:cs="Times New Roman"/>
          <w:b/>
          <w:bCs/>
          <w:sz w:val="30"/>
          <w:szCs w:val="30"/>
        </w:rPr>
        <w:t xml:space="preserve"> complete reducibility theorem)</w:t>
      </w:r>
      <w:r>
        <w:rPr>
          <w:rFonts w:ascii="Times New Roman" w:hAnsi="Times New Roman" w:cs="Times New Roman"/>
          <w:sz w:val="30"/>
          <w:szCs w:val="30"/>
        </w:rPr>
        <w:t xml:space="preserve"> Let </w:t>
      </w:r>
      <w:r>
        <w:rPr>
          <w:rFonts w:ascii="Times New Roman" w:hAnsi="Times New Roman" w:cs="Times New Roman"/>
          <w:noProof/>
          <w:sz w:val="30"/>
          <w:szCs w:val="30"/>
        </w:rPr>
        <w:drawing>
          <wp:inline distT="0" distB="0" distL="0" distR="0" wp14:anchorId="3C33130D" wp14:editId="0E6E9BE3">
            <wp:extent cx="865505" cy="228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65505" cy="228600"/>
                    </a:xfrm>
                    <a:prstGeom prst="rect">
                      <a:avLst/>
                    </a:prstGeom>
                    <a:noFill/>
                    <a:ln>
                      <a:noFill/>
                    </a:ln>
                  </pic:spPr>
                </pic:pic>
              </a:graphicData>
            </a:graphic>
          </wp:inline>
        </w:drawing>
      </w:r>
      <w:r>
        <w:rPr>
          <w:rFonts w:ascii="Times New Roman" w:hAnsi="Times New Roman" w:cs="Times New Roman"/>
          <w:sz w:val="30"/>
          <w:szCs w:val="30"/>
        </w:rPr>
        <w:t xml:space="preserve"> be a simple Lie algebra, and let </w:t>
      </w:r>
      <w:r>
        <w:rPr>
          <w:rFonts w:ascii="Times New Roman" w:hAnsi="Times New Roman" w:cs="Times New Roman"/>
          <w:noProof/>
          <w:sz w:val="30"/>
          <w:szCs w:val="30"/>
        </w:rPr>
        <w:drawing>
          <wp:inline distT="0" distB="0" distL="0" distR="0" wp14:anchorId="445F15DA" wp14:editId="0ED6237D">
            <wp:extent cx="228600" cy="1390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Times New Roman" w:hAnsi="Times New Roman" w:cs="Times New Roman"/>
          <w:sz w:val="30"/>
          <w:szCs w:val="30"/>
        </w:rPr>
        <w:t xml:space="preserve"> be a </w:t>
      </w:r>
      <w:r>
        <w:rPr>
          <w:rFonts w:ascii="Times New Roman" w:hAnsi="Times New Roman" w:cs="Times New Roman"/>
          <w:noProof/>
          <w:sz w:val="30"/>
          <w:szCs w:val="30"/>
        </w:rPr>
        <w:drawing>
          <wp:inline distT="0" distB="0" distL="0" distR="0" wp14:anchorId="481C3D57" wp14:editId="7E69FEA7">
            <wp:extent cx="97790" cy="15494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-invariant subspace of </w:t>
      </w:r>
      <w:r>
        <w:rPr>
          <w:rFonts w:ascii="Times New Roman" w:hAnsi="Times New Roman" w:cs="Times New Roman"/>
          <w:noProof/>
          <w:sz w:val="30"/>
          <w:szCs w:val="30"/>
        </w:rPr>
        <w:drawing>
          <wp:inline distT="0" distB="0" distL="0" distR="0" wp14:anchorId="435B5AE2" wp14:editId="22BA60A7">
            <wp:extent cx="163195" cy="13906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Then there exists a complementary </w:t>
      </w:r>
      <w:r>
        <w:rPr>
          <w:rFonts w:ascii="Times New Roman" w:hAnsi="Times New Roman" w:cs="Times New Roman"/>
          <w:noProof/>
          <w:sz w:val="30"/>
          <w:szCs w:val="30"/>
        </w:rPr>
        <w:drawing>
          <wp:inline distT="0" distB="0" distL="0" distR="0" wp14:anchorId="631AA442" wp14:editId="101C5DA8">
            <wp:extent cx="97790" cy="15494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Times New Roman" w:hAnsi="Times New Roman" w:cs="Times New Roman"/>
          <w:sz w:val="30"/>
          <w:szCs w:val="30"/>
        </w:rPr>
        <w:t xml:space="preserve">-invariant subspace </w:t>
      </w:r>
      <w:r>
        <w:rPr>
          <w:rFonts w:ascii="Times New Roman" w:hAnsi="Times New Roman" w:cs="Times New Roman"/>
          <w:noProof/>
          <w:sz w:val="30"/>
          <w:szCs w:val="30"/>
        </w:rPr>
        <w:drawing>
          <wp:inline distT="0" distB="0" distL="0" distR="0" wp14:anchorId="2B41BC2A" wp14:editId="13DC71B3">
            <wp:extent cx="277495" cy="163195"/>
            <wp:effectExtent l="0" t="0" r="190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Times New Roman" w:hAnsi="Times New Roman" w:cs="Times New Roman"/>
          <w:sz w:val="30"/>
          <w:szCs w:val="30"/>
        </w:rPr>
        <w:t xml:space="preserve"> such that </w:t>
      </w:r>
      <w:r>
        <w:rPr>
          <w:rFonts w:ascii="Times New Roman" w:hAnsi="Times New Roman" w:cs="Times New Roman"/>
          <w:noProof/>
          <w:sz w:val="30"/>
          <w:szCs w:val="30"/>
        </w:rPr>
        <w:drawing>
          <wp:inline distT="0" distB="0" distL="0" distR="0" wp14:anchorId="0B029CB9" wp14:editId="7E431DA0">
            <wp:extent cx="1191895" cy="187960"/>
            <wp:effectExtent l="0" t="0" r="190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191895" cy="187960"/>
                    </a:xfrm>
                    <a:prstGeom prst="rect">
                      <a:avLst/>
                    </a:prstGeom>
                    <a:noFill/>
                    <a:ln>
                      <a:noFill/>
                    </a:ln>
                  </pic:spPr>
                </pic:pic>
              </a:graphicData>
            </a:graphic>
          </wp:inline>
        </w:drawing>
      </w:r>
      <w:r>
        <w:rPr>
          <w:rFonts w:ascii="Times New Roman" w:hAnsi="Times New Roman" w:cs="Times New Roman"/>
          <w:sz w:val="30"/>
          <w:szCs w:val="30"/>
        </w:rPr>
        <w:t>.</w:t>
      </w:r>
    </w:p>
    <w:p w14:paraId="0985080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Among other things, </w:t>
      </w:r>
      <w:hyperlink r:id="rId749" w:history="1">
        <w:proofErr w:type="spellStart"/>
        <w:r>
          <w:rPr>
            <w:rFonts w:ascii="Verdana" w:hAnsi="Verdana" w:cs="Verdana"/>
            <w:color w:val="0B576D"/>
          </w:rPr>
          <w:t>Weyl’s</w:t>
        </w:r>
        <w:proofErr w:type="spellEnd"/>
        <w:r>
          <w:rPr>
            <w:rFonts w:ascii="Verdana" w:hAnsi="Verdana" w:cs="Verdana"/>
            <w:color w:val="0B576D"/>
          </w:rPr>
          <w:t xml:space="preserve"> complete reducibility theorem</w:t>
        </w:r>
      </w:hyperlink>
      <w:r>
        <w:rPr>
          <w:rFonts w:ascii="Verdana" w:hAnsi="Verdana" w:cs="Verdana"/>
        </w:rPr>
        <w:t xml:space="preserve"> shows that every </w:t>
      </w:r>
      <w:r>
        <w:rPr>
          <w:rFonts w:ascii="Verdana" w:hAnsi="Verdana" w:cs="Verdana"/>
        </w:rPr>
        <w:lastRenderedPageBreak/>
        <w:t xml:space="preserve">finite-dimensional linear representation of </w:t>
      </w:r>
      <w:r>
        <w:rPr>
          <w:rFonts w:ascii="Verdana" w:hAnsi="Verdana" w:cs="Verdana"/>
          <w:noProof/>
        </w:rPr>
        <w:drawing>
          <wp:inline distT="0" distB="0" distL="0" distR="0" wp14:anchorId="6FD47AB5" wp14:editId="45746E0F">
            <wp:extent cx="97790" cy="154940"/>
            <wp:effectExtent l="0" t="0" r="381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splits into the direct sum of irreducible representations, which explains the terminology. The claim is also true for </w:t>
      </w:r>
      <w:proofErr w:type="spellStart"/>
      <w:r>
        <w:rPr>
          <w:rFonts w:ascii="Verdana" w:hAnsi="Verdana" w:cs="Verdana"/>
        </w:rPr>
        <w:t>semisimple</w:t>
      </w:r>
      <w:proofErr w:type="spellEnd"/>
      <w:r>
        <w:rPr>
          <w:rFonts w:ascii="Verdana" w:hAnsi="Verdana" w:cs="Verdana"/>
        </w:rPr>
        <w:t xml:space="preserve"> Lie algebras </w:t>
      </w:r>
      <w:r>
        <w:rPr>
          <w:rFonts w:ascii="Verdana" w:hAnsi="Verdana" w:cs="Verdana"/>
          <w:noProof/>
        </w:rPr>
        <w:drawing>
          <wp:inline distT="0" distB="0" distL="0" distR="0" wp14:anchorId="1EAF1C7A" wp14:editId="3EE444CB">
            <wp:extent cx="97790" cy="154940"/>
            <wp:effectExtent l="0" t="0" r="381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but we will only need the simple case here, which allows for some minor simplifications to the argument.</w:t>
      </w:r>
    </w:p>
    <w:p w14:paraId="4F9270D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The proof of this theorem requires a variant </w:t>
      </w:r>
      <w:r>
        <w:rPr>
          <w:rFonts w:ascii="Verdana" w:hAnsi="Verdana" w:cs="Verdana"/>
          <w:noProof/>
        </w:rPr>
        <w:drawing>
          <wp:inline distT="0" distB="0" distL="0" distR="0" wp14:anchorId="562FFCBB" wp14:editId="09FF7BBC">
            <wp:extent cx="1306195" cy="20383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1306195" cy="203835"/>
                    </a:xfrm>
                    <a:prstGeom prst="rect">
                      <a:avLst/>
                    </a:prstGeom>
                    <a:noFill/>
                    <a:ln>
                      <a:noFill/>
                    </a:ln>
                  </pic:spPr>
                </pic:pic>
              </a:graphicData>
            </a:graphic>
          </wp:inline>
        </w:drawing>
      </w:r>
      <w:r>
        <w:rPr>
          <w:rFonts w:ascii="Verdana" w:hAnsi="Verdana" w:cs="Verdana"/>
        </w:rPr>
        <w:t xml:space="preserve"> of the Killing form associated to </w:t>
      </w:r>
      <w:r>
        <w:rPr>
          <w:rFonts w:ascii="Verdana" w:hAnsi="Verdana" w:cs="Verdana"/>
          <w:noProof/>
        </w:rPr>
        <w:drawing>
          <wp:inline distT="0" distB="0" distL="0" distR="0" wp14:anchorId="293AA10F" wp14:editId="4941740C">
            <wp:extent cx="163195" cy="13906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defined by the formula</w:t>
      </w:r>
    </w:p>
    <w:p w14:paraId="3FFF3EE5"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6F0DC1A7" wp14:editId="7DCB26F0">
            <wp:extent cx="2310765" cy="228600"/>
            <wp:effectExtent l="0" t="0" r="63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2310765" cy="228600"/>
                    </a:xfrm>
                    <a:prstGeom prst="rect">
                      <a:avLst/>
                    </a:prstGeom>
                    <a:noFill/>
                    <a:ln>
                      <a:noFill/>
                    </a:ln>
                  </pic:spPr>
                </pic:pic>
              </a:graphicData>
            </a:graphic>
          </wp:inline>
        </w:drawing>
      </w:r>
    </w:p>
    <w:p w14:paraId="3E1CB4C7" w14:textId="77777777" w:rsidR="00C348F5" w:rsidRDefault="00C348F5" w:rsidP="00C348F5">
      <w:pPr>
        <w:widowControl w:val="0"/>
        <w:autoSpaceDE w:val="0"/>
        <w:autoSpaceDN w:val="0"/>
        <w:adjustRightInd w:val="0"/>
        <w:rPr>
          <w:rFonts w:ascii="Verdana" w:hAnsi="Verdana" w:cs="Verdana"/>
        </w:rPr>
      </w:pPr>
    </w:p>
    <w:p w14:paraId="6E500B1C"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and a certain element of </w:t>
      </w:r>
      <w:r>
        <w:rPr>
          <w:rFonts w:ascii="Verdana" w:hAnsi="Verdana" w:cs="Verdana"/>
          <w:noProof/>
        </w:rPr>
        <w:drawing>
          <wp:inline distT="0" distB="0" distL="0" distR="0" wp14:anchorId="75A1CE61" wp14:editId="5B774F8E">
            <wp:extent cx="473710" cy="228600"/>
            <wp:effectExtent l="0" t="0" r="889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0" cy="228600"/>
                    </a:xfrm>
                    <a:prstGeom prst="rect">
                      <a:avLst/>
                    </a:prstGeom>
                    <a:noFill/>
                    <a:ln>
                      <a:noFill/>
                    </a:ln>
                  </pic:spPr>
                </pic:pic>
              </a:graphicData>
            </a:graphic>
          </wp:inline>
        </w:drawing>
      </w:r>
      <w:r>
        <w:rPr>
          <w:rFonts w:ascii="Verdana" w:hAnsi="Verdana" w:cs="Verdana"/>
        </w:rPr>
        <w:t xml:space="preserve"> associated to this form known as the </w:t>
      </w:r>
      <w:hyperlink r:id="rId752" w:history="1">
        <w:r>
          <w:rPr>
            <w:rFonts w:ascii="Verdana" w:hAnsi="Verdana" w:cs="Verdana"/>
            <w:color w:val="0B576D"/>
          </w:rPr>
          <w:t>Casimir operator</w:t>
        </w:r>
      </w:hyperlink>
      <w:r>
        <w:rPr>
          <w:rFonts w:ascii="Verdana" w:hAnsi="Verdana" w:cs="Verdana"/>
        </w:rPr>
        <w:t xml:space="preserve">. We first need to establish a variant of Theorem </w:t>
      </w:r>
      <w:r>
        <w:rPr>
          <w:rFonts w:ascii="Verdana" w:hAnsi="Verdana" w:cs="Verdana"/>
          <w:color w:val="0B576D"/>
        </w:rPr>
        <w:t>1</w:t>
      </w:r>
      <w:r>
        <w:rPr>
          <w:rFonts w:ascii="Verdana" w:hAnsi="Verdana" w:cs="Verdana"/>
        </w:rPr>
        <w:t>:</w:t>
      </w:r>
    </w:p>
    <w:p w14:paraId="0FC722B1"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33</w:t>
      </w:r>
      <w:r>
        <w:rPr>
          <w:rFonts w:ascii="Times New Roman" w:hAnsi="Times New Roman" w:cs="Times New Roman"/>
          <w:sz w:val="30"/>
          <w:szCs w:val="30"/>
        </w:rPr>
        <w:t xml:space="preserve"> With the hypotheses of Theorem </w:t>
      </w:r>
      <w:r>
        <w:rPr>
          <w:rFonts w:ascii="Times New Roman" w:hAnsi="Times New Roman" w:cs="Times New Roman"/>
          <w:color w:val="0B576D"/>
          <w:sz w:val="30"/>
          <w:szCs w:val="30"/>
        </w:rPr>
        <w:t>32</w:t>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0B33DF38" wp14:editId="600718A5">
            <wp:extent cx="163195" cy="1390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Times New Roman" w:hAnsi="Times New Roman" w:cs="Times New Roman"/>
          <w:sz w:val="30"/>
          <w:szCs w:val="30"/>
        </w:rPr>
        <w:t xml:space="preserve"> is non-degenerate.</w:t>
      </w:r>
    </w:p>
    <w:p w14:paraId="658A9AF8"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This is a routine modification of Proposition </w:t>
      </w:r>
      <w:r>
        <w:rPr>
          <w:rFonts w:ascii="Verdana" w:hAnsi="Verdana" w:cs="Verdana"/>
          <w:color w:val="0B576D"/>
        </w:rPr>
        <w:t>6</w:t>
      </w:r>
      <w:r>
        <w:rPr>
          <w:rFonts w:ascii="Verdana" w:hAnsi="Verdana" w:cs="Verdana"/>
        </w:rPr>
        <w:t xml:space="preserve"> (one simply omits the use of the adjoint representation). </w:t>
      </w:r>
      <w:r>
        <w:rPr>
          <w:rFonts w:ascii="Verdana" w:hAnsi="Verdana" w:cs="Verdana"/>
          <w:noProof/>
        </w:rPr>
        <w:drawing>
          <wp:inline distT="0" distB="0" distL="0" distR="0" wp14:anchorId="0B495FB7" wp14:editId="18E9A6EE">
            <wp:extent cx="139065" cy="1549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1167FE8D"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Once one establishes non-degeneracy, one can then define the </w:t>
      </w:r>
      <w:r>
        <w:rPr>
          <w:rFonts w:ascii="Verdana" w:hAnsi="Verdana" w:cs="Verdana"/>
          <w:i/>
          <w:iCs/>
        </w:rPr>
        <w:t>Casimir operator</w:t>
      </w:r>
      <w:r>
        <w:rPr>
          <w:rFonts w:ascii="Verdana" w:hAnsi="Verdana" w:cs="Verdana"/>
        </w:rPr>
        <w:t xml:space="preserve"> </w:t>
      </w:r>
      <w:r>
        <w:rPr>
          <w:rFonts w:ascii="Verdana" w:hAnsi="Verdana" w:cs="Verdana"/>
          <w:noProof/>
        </w:rPr>
        <w:drawing>
          <wp:inline distT="0" distB="0" distL="0" distR="0" wp14:anchorId="56B5BBD2" wp14:editId="14F34C72">
            <wp:extent cx="889635"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889635" cy="228600"/>
                    </a:xfrm>
                    <a:prstGeom prst="rect">
                      <a:avLst/>
                    </a:prstGeom>
                    <a:noFill/>
                    <a:ln>
                      <a:noFill/>
                    </a:ln>
                  </pic:spPr>
                </pic:pic>
              </a:graphicData>
            </a:graphic>
          </wp:inline>
        </w:drawing>
      </w:r>
      <w:r>
        <w:rPr>
          <w:rFonts w:ascii="Verdana" w:hAnsi="Verdana" w:cs="Verdana"/>
        </w:rPr>
        <w:t xml:space="preserve"> by setting</w:t>
      </w:r>
    </w:p>
    <w:p w14:paraId="5D9D349F"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54C86D22" wp14:editId="280F8247">
            <wp:extent cx="1143000" cy="5880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143000" cy="588010"/>
                    </a:xfrm>
                    <a:prstGeom prst="rect">
                      <a:avLst/>
                    </a:prstGeom>
                    <a:noFill/>
                    <a:ln>
                      <a:noFill/>
                    </a:ln>
                  </pic:spPr>
                </pic:pic>
              </a:graphicData>
            </a:graphic>
          </wp:inline>
        </w:drawing>
      </w:r>
    </w:p>
    <w:p w14:paraId="72F8A9F3"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whenever </w:t>
      </w:r>
      <w:r>
        <w:rPr>
          <w:rFonts w:ascii="Verdana" w:hAnsi="Verdana" w:cs="Verdana"/>
          <w:noProof/>
        </w:rPr>
        <w:drawing>
          <wp:inline distT="0" distB="0" distL="0" distR="0" wp14:anchorId="760597DC" wp14:editId="4F9FCA5B">
            <wp:extent cx="824865" cy="13906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4865" cy="139065"/>
                    </a:xfrm>
                    <a:prstGeom prst="rect">
                      <a:avLst/>
                    </a:prstGeom>
                    <a:noFill/>
                    <a:ln>
                      <a:noFill/>
                    </a:ln>
                  </pic:spPr>
                </pic:pic>
              </a:graphicData>
            </a:graphic>
          </wp:inline>
        </w:drawing>
      </w:r>
      <w:r>
        <w:rPr>
          <w:rFonts w:ascii="Verdana" w:hAnsi="Verdana" w:cs="Verdana"/>
        </w:rPr>
        <w:t xml:space="preserve"> is a basis of </w:t>
      </w:r>
      <w:r>
        <w:rPr>
          <w:rFonts w:ascii="Verdana" w:hAnsi="Verdana" w:cs="Verdana"/>
          <w:noProof/>
        </w:rPr>
        <w:drawing>
          <wp:inline distT="0" distB="0" distL="0" distR="0" wp14:anchorId="4022F394" wp14:editId="17E74B89">
            <wp:extent cx="97790" cy="15494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and </w:t>
      </w:r>
      <w:r>
        <w:rPr>
          <w:rFonts w:ascii="Verdana" w:hAnsi="Verdana" w:cs="Verdana"/>
          <w:noProof/>
        </w:rPr>
        <w:drawing>
          <wp:inline distT="0" distB="0" distL="0" distR="0" wp14:anchorId="1F498749" wp14:editId="62D7BE0E">
            <wp:extent cx="840740" cy="1879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840740" cy="187960"/>
                    </a:xfrm>
                    <a:prstGeom prst="rect">
                      <a:avLst/>
                    </a:prstGeom>
                    <a:noFill/>
                    <a:ln>
                      <a:noFill/>
                    </a:ln>
                  </pic:spPr>
                </pic:pic>
              </a:graphicData>
            </a:graphic>
          </wp:inline>
        </w:drawing>
      </w:r>
      <w:r>
        <w:rPr>
          <w:rFonts w:ascii="Verdana" w:hAnsi="Verdana" w:cs="Verdana"/>
        </w:rPr>
        <w:t xml:space="preserve"> is its </w:t>
      </w:r>
      <w:hyperlink r:id="rId756" w:history="1">
        <w:r>
          <w:rPr>
            <w:rFonts w:ascii="Verdana" w:hAnsi="Verdana" w:cs="Verdana"/>
            <w:color w:val="0B576D"/>
          </w:rPr>
          <w:t>dual basis</w:t>
        </w:r>
      </w:hyperlink>
      <w:r>
        <w:rPr>
          <w:rFonts w:ascii="Verdana" w:hAnsi="Verdana" w:cs="Verdana"/>
        </w:rPr>
        <w:t xml:space="preserve">, thus </w:t>
      </w:r>
      <w:r>
        <w:rPr>
          <w:rFonts w:ascii="Verdana" w:hAnsi="Verdana" w:cs="Verdana"/>
          <w:noProof/>
        </w:rPr>
        <w:drawing>
          <wp:inline distT="0" distB="0" distL="0" distR="0" wp14:anchorId="09A30451" wp14:editId="4DE95A1D">
            <wp:extent cx="1232535" cy="245110"/>
            <wp:effectExtent l="0" t="0" r="12065"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1232535" cy="245110"/>
                    </a:xfrm>
                    <a:prstGeom prst="rect">
                      <a:avLst/>
                    </a:prstGeom>
                    <a:noFill/>
                    <a:ln>
                      <a:noFill/>
                    </a:ln>
                  </pic:spPr>
                </pic:pic>
              </a:graphicData>
            </a:graphic>
          </wp:inline>
        </w:drawing>
      </w:r>
      <w:r>
        <w:rPr>
          <w:rFonts w:ascii="Verdana" w:hAnsi="Verdana" w:cs="Verdana"/>
        </w:rPr>
        <w:t xml:space="preserve">. It is easy to see that this definition does not depend on the choice of basis, which in turn (by infinitesimally conjugating both bases by an element </w:t>
      </w:r>
      <w:r>
        <w:rPr>
          <w:rFonts w:ascii="Verdana" w:hAnsi="Verdana" w:cs="Verdana"/>
          <w:noProof/>
        </w:rPr>
        <w:drawing>
          <wp:inline distT="0" distB="0" distL="0" distR="0" wp14:anchorId="0C32D757" wp14:editId="157BDF0D">
            <wp:extent cx="114300" cy="89535"/>
            <wp:effectExtent l="0" t="0" r="12700" b="1206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of the algebra </w:t>
      </w:r>
      <w:r>
        <w:rPr>
          <w:rFonts w:ascii="Verdana" w:hAnsi="Verdana" w:cs="Verdana"/>
          <w:noProof/>
        </w:rPr>
        <w:drawing>
          <wp:inline distT="0" distB="0" distL="0" distR="0" wp14:anchorId="4C28C346" wp14:editId="52D82E31">
            <wp:extent cx="97790" cy="154940"/>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implies that </w:t>
      </w:r>
      <w:r>
        <w:rPr>
          <w:rFonts w:ascii="Verdana" w:hAnsi="Verdana" w:cs="Verdana"/>
          <w:noProof/>
        </w:rPr>
        <w:drawing>
          <wp:inline distT="0" distB="0" distL="0" distR="0" wp14:anchorId="4A70FEDE" wp14:editId="6BEE6828">
            <wp:extent cx="163195" cy="139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commutes with every element </w:t>
      </w:r>
      <w:r>
        <w:rPr>
          <w:rFonts w:ascii="Verdana" w:hAnsi="Verdana" w:cs="Verdana"/>
          <w:noProof/>
        </w:rPr>
        <w:drawing>
          <wp:inline distT="0" distB="0" distL="0" distR="0" wp14:anchorId="341EBABF" wp14:editId="19EF00BD">
            <wp:extent cx="114300" cy="89535"/>
            <wp:effectExtent l="0" t="0" r="12700" b="1206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8953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00FC13DA" wp14:editId="619246B8">
            <wp:extent cx="97790" cy="154940"/>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w:t>
      </w:r>
    </w:p>
    <w:p w14:paraId="489CC896"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On the other hand, </w:t>
      </w:r>
      <w:r>
        <w:rPr>
          <w:rFonts w:ascii="Verdana" w:hAnsi="Verdana" w:cs="Verdana"/>
          <w:noProof/>
        </w:rPr>
        <w:drawing>
          <wp:inline distT="0" distB="0" distL="0" distR="0" wp14:anchorId="43AFE759" wp14:editId="4E4B12DA">
            <wp:extent cx="163195" cy="13906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does not vanish entirely. Indeed, taking traces and using </w:t>
      </w:r>
      <w:r>
        <w:rPr>
          <w:rFonts w:ascii="Verdana" w:hAnsi="Verdana" w:cs="Verdana"/>
          <w:color w:val="0B576D"/>
        </w:rPr>
        <w:t>(26)</w:t>
      </w:r>
      <w:r>
        <w:rPr>
          <w:rFonts w:ascii="Verdana" w:hAnsi="Verdana" w:cs="Verdana"/>
        </w:rPr>
        <w:t xml:space="preserve"> we see that</w:t>
      </w:r>
    </w:p>
    <w:p w14:paraId="41C7FF54" w14:textId="77777777" w:rsidR="00C348F5" w:rsidRDefault="00C348F5" w:rsidP="00C348F5">
      <w:pPr>
        <w:widowControl w:val="0"/>
        <w:autoSpaceDE w:val="0"/>
        <w:autoSpaceDN w:val="0"/>
        <w:adjustRightInd w:val="0"/>
        <w:rPr>
          <w:rFonts w:ascii="Verdana" w:hAnsi="Verdana" w:cs="Verdana"/>
        </w:rPr>
      </w:pPr>
      <w:r>
        <w:rPr>
          <w:rFonts w:ascii="Verdana" w:hAnsi="Verdana" w:cs="Verdana"/>
          <w:noProof/>
        </w:rPr>
        <w:drawing>
          <wp:inline distT="0" distB="0" distL="0" distR="0" wp14:anchorId="311F2703" wp14:editId="1328748F">
            <wp:extent cx="2122805" cy="228600"/>
            <wp:effectExtent l="0" t="0" r="1079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122805" cy="228600"/>
                    </a:xfrm>
                    <a:prstGeom prst="rect">
                      <a:avLst/>
                    </a:prstGeom>
                    <a:noFill/>
                    <a:ln>
                      <a:noFill/>
                    </a:ln>
                  </pic:spPr>
                </pic:pic>
              </a:graphicData>
            </a:graphic>
          </wp:inline>
        </w:drawing>
      </w:r>
    </w:p>
    <w:p w14:paraId="309B1561" w14:textId="77777777" w:rsidR="00C348F5" w:rsidRDefault="00C348F5" w:rsidP="00C348F5">
      <w:pPr>
        <w:widowControl w:val="0"/>
        <w:autoSpaceDE w:val="0"/>
        <w:autoSpaceDN w:val="0"/>
        <w:adjustRightInd w:val="0"/>
        <w:rPr>
          <w:rFonts w:ascii="Verdana" w:hAnsi="Verdana" w:cs="Verdana"/>
        </w:rPr>
      </w:pPr>
    </w:p>
    <w:p w14:paraId="488FF83D" w14:textId="77777777" w:rsidR="00C348F5" w:rsidRDefault="00C348F5" w:rsidP="00C348F5">
      <w:pPr>
        <w:widowControl w:val="0"/>
        <w:autoSpaceDE w:val="0"/>
        <w:autoSpaceDN w:val="0"/>
        <w:adjustRightInd w:val="0"/>
        <w:rPr>
          <w:rFonts w:ascii="Verdana" w:hAnsi="Verdana" w:cs="Verdana"/>
        </w:rPr>
      </w:pPr>
    </w:p>
    <w:p w14:paraId="5633195F"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This already gives an important special case of Theorem </w:t>
      </w:r>
      <w:r>
        <w:rPr>
          <w:rFonts w:ascii="Verdana" w:hAnsi="Verdana" w:cs="Verdana"/>
          <w:color w:val="0B576D"/>
        </w:rPr>
        <w:t>32</w:t>
      </w:r>
      <w:r>
        <w:rPr>
          <w:rFonts w:ascii="Verdana" w:hAnsi="Verdana" w:cs="Verdana"/>
        </w:rPr>
        <w:t>:</w:t>
      </w:r>
    </w:p>
    <w:p w14:paraId="016129DB"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34</w:t>
      </w:r>
      <w:r>
        <w:rPr>
          <w:rFonts w:ascii="Times New Roman" w:hAnsi="Times New Roman" w:cs="Times New Roman"/>
          <w:sz w:val="30"/>
          <w:szCs w:val="30"/>
        </w:rPr>
        <w:t xml:space="preserve"> Theorem </w:t>
      </w:r>
      <w:r>
        <w:rPr>
          <w:rFonts w:ascii="Times New Roman" w:hAnsi="Times New Roman" w:cs="Times New Roman"/>
          <w:color w:val="0B576D"/>
          <w:sz w:val="30"/>
          <w:szCs w:val="30"/>
        </w:rPr>
        <w:t>32</w:t>
      </w:r>
      <w:r>
        <w:rPr>
          <w:rFonts w:ascii="Times New Roman" w:hAnsi="Times New Roman" w:cs="Times New Roman"/>
          <w:sz w:val="30"/>
          <w:szCs w:val="30"/>
        </w:rPr>
        <w:t xml:space="preserve"> is true when </w:t>
      </w:r>
      <w:r>
        <w:rPr>
          <w:rFonts w:ascii="Times New Roman" w:hAnsi="Times New Roman" w:cs="Times New Roman"/>
          <w:noProof/>
          <w:sz w:val="30"/>
          <w:szCs w:val="30"/>
        </w:rPr>
        <w:drawing>
          <wp:inline distT="0" distB="0" distL="0" distR="0" wp14:anchorId="120C5CF5" wp14:editId="7F56CFA8">
            <wp:extent cx="228600" cy="13906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Times New Roman" w:hAnsi="Times New Roman" w:cs="Times New Roman"/>
          <w:sz w:val="30"/>
          <w:szCs w:val="30"/>
        </w:rPr>
        <w:t xml:space="preserve"> has </w:t>
      </w:r>
      <w:proofErr w:type="spellStart"/>
      <w:r>
        <w:rPr>
          <w:rFonts w:ascii="Times New Roman" w:hAnsi="Times New Roman" w:cs="Times New Roman"/>
          <w:sz w:val="30"/>
          <w:szCs w:val="30"/>
        </w:rPr>
        <w:t>codimension</w:t>
      </w:r>
      <w:proofErr w:type="spellEnd"/>
      <w:r>
        <w:rPr>
          <w:rFonts w:ascii="Times New Roman" w:hAnsi="Times New Roman" w:cs="Times New Roman"/>
          <w:sz w:val="30"/>
          <w:szCs w:val="30"/>
        </w:rPr>
        <w:t xml:space="preserve"> one and is irreducible.</w:t>
      </w:r>
    </w:p>
    <w:p w14:paraId="078F6FF5"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The Lie algebra </w:t>
      </w:r>
      <w:r>
        <w:rPr>
          <w:rFonts w:ascii="Verdana" w:hAnsi="Verdana" w:cs="Verdana"/>
          <w:noProof/>
        </w:rPr>
        <w:drawing>
          <wp:inline distT="0" distB="0" distL="0" distR="0" wp14:anchorId="40696A20" wp14:editId="27191E79">
            <wp:extent cx="97790" cy="1549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acts on the one-dimensional space </w:t>
      </w:r>
      <w:r>
        <w:rPr>
          <w:rFonts w:ascii="Verdana" w:hAnsi="Verdana" w:cs="Verdana"/>
          <w:noProof/>
        </w:rPr>
        <w:drawing>
          <wp:inline distT="0" distB="0" distL="0" distR="0" wp14:anchorId="09B2E16D" wp14:editId="2E7EC16E">
            <wp:extent cx="473710" cy="203835"/>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since </w:t>
      </w:r>
      <w:r>
        <w:rPr>
          <w:rFonts w:ascii="Verdana" w:hAnsi="Verdana" w:cs="Verdana"/>
          <w:noProof/>
        </w:rPr>
        <w:drawing>
          <wp:inline distT="0" distB="0" distL="0" distR="0" wp14:anchorId="4FCF6097" wp14:editId="61B97392">
            <wp:extent cx="775335" cy="228600"/>
            <wp:effectExtent l="0" t="0" r="1206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775335" cy="228600"/>
                    </a:xfrm>
                    <a:prstGeom prst="rect">
                      <a:avLst/>
                    </a:prstGeom>
                    <a:noFill/>
                    <a:ln>
                      <a:noFill/>
                    </a:ln>
                  </pic:spPr>
                </pic:pic>
              </a:graphicData>
            </a:graphic>
          </wp:inline>
        </w:drawing>
      </w:r>
      <w:r>
        <w:rPr>
          <w:rFonts w:ascii="Verdana" w:hAnsi="Verdana" w:cs="Verdana"/>
        </w:rPr>
        <w:t xml:space="preserve"> (from the simplicity hypothesis), we conclude that this action is trivial. In other words, each element of </w:t>
      </w:r>
      <w:r>
        <w:rPr>
          <w:rFonts w:ascii="Verdana" w:hAnsi="Verdana" w:cs="Verdana"/>
          <w:noProof/>
        </w:rPr>
        <w:drawing>
          <wp:inline distT="0" distB="0" distL="0" distR="0" wp14:anchorId="22938567" wp14:editId="10718056">
            <wp:extent cx="97790" cy="15494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maps </w:t>
      </w:r>
      <w:r>
        <w:rPr>
          <w:rFonts w:ascii="Verdana" w:hAnsi="Verdana" w:cs="Verdana"/>
          <w:noProof/>
        </w:rPr>
        <w:drawing>
          <wp:inline distT="0" distB="0" distL="0" distR="0" wp14:anchorId="6D551465" wp14:editId="73FC4686">
            <wp:extent cx="163195" cy="13906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302A68CF" wp14:editId="660396DA">
            <wp:extent cx="228600" cy="13906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so the Casimir operator </w:t>
      </w:r>
      <w:r>
        <w:rPr>
          <w:rFonts w:ascii="Verdana" w:hAnsi="Verdana" w:cs="Verdana"/>
          <w:noProof/>
        </w:rPr>
        <w:drawing>
          <wp:inline distT="0" distB="0" distL="0" distR="0" wp14:anchorId="32BF183D" wp14:editId="6811BD57">
            <wp:extent cx="163195" cy="13906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does as well. In particular, the trace of </w:t>
      </w:r>
      <w:r>
        <w:rPr>
          <w:rFonts w:ascii="Verdana" w:hAnsi="Verdana" w:cs="Verdana"/>
          <w:noProof/>
        </w:rPr>
        <w:drawing>
          <wp:inline distT="0" distB="0" distL="0" distR="0" wp14:anchorId="0B99A300" wp14:editId="200EFC29">
            <wp:extent cx="163195" cy="13906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79EC7D78" wp14:editId="009656DD">
            <wp:extent cx="163195" cy="1390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the same as the trace of </w:t>
      </w:r>
      <w:r>
        <w:rPr>
          <w:rFonts w:ascii="Verdana" w:hAnsi="Verdana" w:cs="Verdana"/>
          <w:noProof/>
        </w:rPr>
        <w:drawing>
          <wp:inline distT="0" distB="0" distL="0" distR="0" wp14:anchorId="228F0FEA" wp14:editId="65623D41">
            <wp:extent cx="163195" cy="1390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on </w:t>
      </w:r>
      <w:r>
        <w:rPr>
          <w:rFonts w:ascii="Verdana" w:hAnsi="Verdana" w:cs="Verdana"/>
          <w:noProof/>
        </w:rPr>
        <w:drawing>
          <wp:inline distT="0" distB="0" distL="0" distR="0" wp14:anchorId="04D4C344" wp14:editId="7153BEFF">
            <wp:extent cx="228600" cy="13906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On the other hand, by </w:t>
      </w:r>
      <w:proofErr w:type="spellStart"/>
      <w:r>
        <w:rPr>
          <w:rFonts w:ascii="Verdana" w:hAnsi="Verdana" w:cs="Verdana"/>
        </w:rPr>
        <w:t>Schur’s</w:t>
      </w:r>
      <w:proofErr w:type="spellEnd"/>
      <w:r>
        <w:rPr>
          <w:rFonts w:ascii="Verdana" w:hAnsi="Verdana" w:cs="Verdana"/>
        </w:rPr>
        <w:t xml:space="preserve"> lemma, </w:t>
      </w:r>
      <w:r>
        <w:rPr>
          <w:rFonts w:ascii="Verdana" w:hAnsi="Verdana" w:cs="Verdana"/>
          <w:noProof/>
        </w:rPr>
        <w:drawing>
          <wp:inline distT="0" distB="0" distL="0" distR="0" wp14:anchorId="34D33ECA" wp14:editId="271C927E">
            <wp:extent cx="163195" cy="1390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a constant on </w:t>
      </w:r>
      <w:r>
        <w:rPr>
          <w:rFonts w:ascii="Verdana" w:hAnsi="Verdana" w:cs="Verdana"/>
          <w:noProof/>
        </w:rPr>
        <w:drawing>
          <wp:inline distT="0" distB="0" distL="0" distR="0" wp14:anchorId="0E2CADB7" wp14:editId="6310F2F6">
            <wp:extent cx="228600" cy="1390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applying </w:t>
      </w:r>
      <w:r>
        <w:rPr>
          <w:rFonts w:ascii="Verdana" w:hAnsi="Verdana" w:cs="Verdana"/>
          <w:color w:val="0B576D"/>
        </w:rPr>
        <w:t>(27)</w:t>
      </w:r>
      <w:r>
        <w:rPr>
          <w:rFonts w:ascii="Verdana" w:hAnsi="Verdana" w:cs="Verdana"/>
        </w:rPr>
        <w:t xml:space="preserve">, we conclude that this constant is non-zero. Thus </w:t>
      </w:r>
      <w:r>
        <w:rPr>
          <w:rFonts w:ascii="Verdana" w:hAnsi="Verdana" w:cs="Verdana"/>
          <w:noProof/>
        </w:rPr>
        <w:drawing>
          <wp:inline distT="0" distB="0" distL="0" distR="0" wp14:anchorId="1C45AB06" wp14:editId="37BECEFC">
            <wp:extent cx="163195" cy="1390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non-degenerate on </w:t>
      </w:r>
      <w:r>
        <w:rPr>
          <w:rFonts w:ascii="Verdana" w:hAnsi="Verdana" w:cs="Verdana"/>
          <w:noProof/>
        </w:rPr>
        <w:drawing>
          <wp:inline distT="0" distB="0" distL="0" distR="0" wp14:anchorId="2E17702A" wp14:editId="5436D432">
            <wp:extent cx="228600" cy="1390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but is not full rank on </w:t>
      </w:r>
      <w:r>
        <w:rPr>
          <w:rFonts w:ascii="Verdana" w:hAnsi="Verdana" w:cs="Verdana"/>
          <w:noProof/>
        </w:rPr>
        <w:drawing>
          <wp:inline distT="0" distB="0" distL="0" distR="0" wp14:anchorId="5677734E" wp14:editId="3F8F5BD1">
            <wp:extent cx="163195" cy="1390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as it maps </w:t>
      </w:r>
      <w:r>
        <w:rPr>
          <w:rFonts w:ascii="Verdana" w:hAnsi="Verdana" w:cs="Verdana"/>
          <w:noProof/>
        </w:rPr>
        <w:drawing>
          <wp:inline distT="0" distB="0" distL="0" distR="0" wp14:anchorId="79C22AA7" wp14:editId="28EB3EAF">
            <wp:extent cx="163195" cy="1390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to </w:t>
      </w:r>
      <w:r>
        <w:rPr>
          <w:rFonts w:ascii="Verdana" w:hAnsi="Verdana" w:cs="Verdana"/>
          <w:noProof/>
        </w:rPr>
        <w:drawing>
          <wp:inline distT="0" distB="0" distL="0" distR="0" wp14:anchorId="63D07658" wp14:editId="4F5905B4">
            <wp:extent cx="228600" cy="139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Thus it must have a one-dimensional null-space </w:t>
      </w:r>
      <w:r>
        <w:rPr>
          <w:rFonts w:ascii="Verdana" w:hAnsi="Verdana" w:cs="Verdana"/>
          <w:noProof/>
        </w:rPr>
        <w:drawing>
          <wp:inline distT="0" distB="0" distL="0" distR="0" wp14:anchorId="253CAE46" wp14:editId="23F66BC7">
            <wp:extent cx="277495" cy="163195"/>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Verdana" w:hAnsi="Verdana" w:cs="Verdana"/>
        </w:rPr>
        <w:t xml:space="preserve"> which is complementary to </w:t>
      </w:r>
      <w:r>
        <w:rPr>
          <w:rFonts w:ascii="Verdana" w:hAnsi="Verdana" w:cs="Verdana"/>
          <w:noProof/>
        </w:rPr>
        <w:drawing>
          <wp:inline distT="0" distB="0" distL="0" distR="0" wp14:anchorId="3F917B8C" wp14:editId="4B3D83EC">
            <wp:extent cx="228600" cy="1390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As </w:t>
      </w:r>
      <w:r>
        <w:rPr>
          <w:rFonts w:ascii="Verdana" w:hAnsi="Verdana" w:cs="Verdana"/>
          <w:noProof/>
        </w:rPr>
        <w:drawing>
          <wp:inline distT="0" distB="0" distL="0" distR="0" wp14:anchorId="11FADB50" wp14:editId="5FBC5916">
            <wp:extent cx="163195" cy="1390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commutes with </w:t>
      </w:r>
      <w:r>
        <w:rPr>
          <w:rFonts w:ascii="Verdana" w:hAnsi="Verdana" w:cs="Verdana"/>
          <w:noProof/>
        </w:rPr>
        <w:drawing>
          <wp:inline distT="0" distB="0" distL="0" distR="0" wp14:anchorId="57B296B4" wp14:editId="794C5EF0">
            <wp:extent cx="97790" cy="15494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w:t>
      </w:r>
      <w:r>
        <w:rPr>
          <w:rFonts w:ascii="Verdana" w:hAnsi="Verdana" w:cs="Verdana"/>
          <w:noProof/>
        </w:rPr>
        <w:drawing>
          <wp:inline distT="0" distB="0" distL="0" distR="0" wp14:anchorId="01E31E71" wp14:editId="01139545">
            <wp:extent cx="277495" cy="16319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Verdana" w:hAnsi="Verdana" w:cs="Verdana"/>
        </w:rPr>
        <w:t xml:space="preserve"> is </w:t>
      </w:r>
      <w:r>
        <w:rPr>
          <w:rFonts w:ascii="Verdana" w:hAnsi="Verdana" w:cs="Verdana"/>
          <w:noProof/>
        </w:rPr>
        <w:drawing>
          <wp:inline distT="0" distB="0" distL="0" distR="0" wp14:anchorId="67521EBB" wp14:editId="5471D247">
            <wp:extent cx="97790" cy="15494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-invariant, and the claim follows. </w:t>
      </w:r>
      <w:r>
        <w:rPr>
          <w:rFonts w:ascii="Verdana" w:hAnsi="Verdana" w:cs="Verdana"/>
          <w:noProof/>
        </w:rPr>
        <w:drawing>
          <wp:inline distT="0" distB="0" distL="0" distR="0" wp14:anchorId="2D9CDF89" wp14:editId="76385A44">
            <wp:extent cx="139065" cy="1549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24C6C2BA" w14:textId="77777777" w:rsidR="00C348F5" w:rsidRDefault="00C348F5" w:rsidP="00C348F5">
      <w:pPr>
        <w:widowControl w:val="0"/>
        <w:autoSpaceDE w:val="0"/>
        <w:autoSpaceDN w:val="0"/>
        <w:adjustRightInd w:val="0"/>
        <w:rPr>
          <w:rFonts w:ascii="Verdana" w:hAnsi="Verdana" w:cs="Verdana"/>
        </w:rPr>
      </w:pPr>
      <w:r>
        <w:rPr>
          <w:rFonts w:ascii="Verdana" w:hAnsi="Verdana" w:cs="Verdana"/>
        </w:rPr>
        <w:lastRenderedPageBreak/>
        <w:t>We can then remove the irreducibility hypothesis:</w:t>
      </w:r>
    </w:p>
    <w:p w14:paraId="78292BCD"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35</w:t>
      </w:r>
      <w:r>
        <w:rPr>
          <w:rFonts w:ascii="Times New Roman" w:hAnsi="Times New Roman" w:cs="Times New Roman"/>
          <w:sz w:val="30"/>
          <w:szCs w:val="30"/>
        </w:rPr>
        <w:t xml:space="preserve"> Theorem </w:t>
      </w:r>
      <w:r>
        <w:rPr>
          <w:rFonts w:ascii="Times New Roman" w:hAnsi="Times New Roman" w:cs="Times New Roman"/>
          <w:color w:val="0B576D"/>
          <w:sz w:val="30"/>
          <w:szCs w:val="30"/>
        </w:rPr>
        <w:t>32</w:t>
      </w:r>
      <w:r>
        <w:rPr>
          <w:rFonts w:ascii="Times New Roman" w:hAnsi="Times New Roman" w:cs="Times New Roman"/>
          <w:sz w:val="30"/>
          <w:szCs w:val="30"/>
        </w:rPr>
        <w:t xml:space="preserve"> is true when </w:t>
      </w:r>
      <w:r>
        <w:rPr>
          <w:rFonts w:ascii="Times New Roman" w:hAnsi="Times New Roman" w:cs="Times New Roman"/>
          <w:noProof/>
          <w:sz w:val="30"/>
          <w:szCs w:val="30"/>
        </w:rPr>
        <w:drawing>
          <wp:inline distT="0" distB="0" distL="0" distR="0" wp14:anchorId="6AEBD830" wp14:editId="74D1A272">
            <wp:extent cx="228600" cy="1390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Times New Roman" w:hAnsi="Times New Roman" w:cs="Times New Roman"/>
          <w:sz w:val="30"/>
          <w:szCs w:val="30"/>
        </w:rPr>
        <w:t xml:space="preserve"> has </w:t>
      </w:r>
      <w:proofErr w:type="spellStart"/>
      <w:r>
        <w:rPr>
          <w:rFonts w:ascii="Times New Roman" w:hAnsi="Times New Roman" w:cs="Times New Roman"/>
          <w:sz w:val="30"/>
          <w:szCs w:val="30"/>
        </w:rPr>
        <w:t>codimension</w:t>
      </w:r>
      <w:proofErr w:type="spellEnd"/>
      <w:r>
        <w:rPr>
          <w:rFonts w:ascii="Times New Roman" w:hAnsi="Times New Roman" w:cs="Times New Roman"/>
          <w:sz w:val="30"/>
          <w:szCs w:val="30"/>
        </w:rPr>
        <w:t xml:space="preserve"> one.</w:t>
      </w:r>
    </w:p>
    <w:p w14:paraId="5E8251F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We remark that this statement is essentially a reformulation of </w:t>
      </w:r>
      <w:hyperlink r:id="rId761" w:history="1">
        <w:r>
          <w:rPr>
            <w:rFonts w:ascii="Verdana" w:hAnsi="Verdana" w:cs="Verdana"/>
            <w:color w:val="0B576D"/>
          </w:rPr>
          <w:t>Whitehead’s lemma</w:t>
        </w:r>
      </w:hyperlink>
      <w:r>
        <w:rPr>
          <w:rFonts w:ascii="Verdana" w:hAnsi="Verdana" w:cs="Verdana"/>
        </w:rPr>
        <w:t>.</w:t>
      </w:r>
    </w:p>
    <w:p w14:paraId="488E7386"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We induct on the dimension of </w:t>
      </w:r>
      <w:r>
        <w:rPr>
          <w:rFonts w:ascii="Verdana" w:hAnsi="Verdana" w:cs="Verdana"/>
          <w:noProof/>
        </w:rPr>
        <w:drawing>
          <wp:inline distT="0" distB="0" distL="0" distR="0" wp14:anchorId="2951D6BE" wp14:editId="43A7FD15">
            <wp:extent cx="228600" cy="1390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(or </w:t>
      </w:r>
      <w:r>
        <w:rPr>
          <w:rFonts w:ascii="Verdana" w:hAnsi="Verdana" w:cs="Verdana"/>
          <w:noProof/>
        </w:rPr>
        <w:drawing>
          <wp:inline distT="0" distB="0" distL="0" distR="0" wp14:anchorId="1EA4E21A" wp14:editId="3682C042">
            <wp:extent cx="163195" cy="1390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If </w:t>
      </w:r>
      <w:r>
        <w:rPr>
          <w:rFonts w:ascii="Verdana" w:hAnsi="Verdana" w:cs="Verdana"/>
          <w:noProof/>
        </w:rPr>
        <w:drawing>
          <wp:inline distT="0" distB="0" distL="0" distR="0" wp14:anchorId="51168263" wp14:editId="6794E4B5">
            <wp:extent cx="228600" cy="1390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is irreducible then we are already done, so suppose that </w:t>
      </w:r>
      <w:r>
        <w:rPr>
          <w:rFonts w:ascii="Verdana" w:hAnsi="Verdana" w:cs="Verdana"/>
          <w:noProof/>
        </w:rPr>
        <w:drawing>
          <wp:inline distT="0" distB="0" distL="0" distR="0" wp14:anchorId="5616DE4D" wp14:editId="465B150D">
            <wp:extent cx="228600" cy="139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has a proper invariant subspace </w:t>
      </w:r>
      <w:r>
        <w:rPr>
          <w:rFonts w:ascii="Verdana" w:hAnsi="Verdana" w:cs="Verdana"/>
          <w:noProof/>
        </w:rPr>
        <w:drawing>
          <wp:inline distT="0" distB="0" distL="0" distR="0" wp14:anchorId="2F436ED6" wp14:editId="48FFDCC9">
            <wp:extent cx="154940" cy="1390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Then </w:t>
      </w:r>
      <w:r>
        <w:rPr>
          <w:rFonts w:ascii="Verdana" w:hAnsi="Verdana" w:cs="Verdana"/>
          <w:noProof/>
        </w:rPr>
        <w:drawing>
          <wp:inline distT="0" distB="0" distL="0" distR="0" wp14:anchorId="1AC5EB15" wp14:editId="35D832DC">
            <wp:extent cx="473710" cy="20383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has </w:t>
      </w:r>
      <w:proofErr w:type="spellStart"/>
      <w:r>
        <w:rPr>
          <w:rFonts w:ascii="Verdana" w:hAnsi="Verdana" w:cs="Verdana"/>
        </w:rPr>
        <w:t>codimension</w:t>
      </w:r>
      <w:proofErr w:type="spellEnd"/>
      <w:r>
        <w:rPr>
          <w:rFonts w:ascii="Verdana" w:hAnsi="Verdana" w:cs="Verdana"/>
        </w:rPr>
        <w:t xml:space="preserve"> one in </w:t>
      </w:r>
      <w:r>
        <w:rPr>
          <w:rFonts w:ascii="Verdana" w:hAnsi="Verdana" w:cs="Verdana"/>
          <w:noProof/>
        </w:rPr>
        <w:drawing>
          <wp:inline distT="0" distB="0" distL="0" distR="0" wp14:anchorId="4223FE89" wp14:editId="79E894B9">
            <wp:extent cx="408305" cy="203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408305" cy="203835"/>
                    </a:xfrm>
                    <a:prstGeom prst="rect">
                      <a:avLst/>
                    </a:prstGeom>
                    <a:noFill/>
                    <a:ln>
                      <a:noFill/>
                    </a:ln>
                  </pic:spPr>
                </pic:pic>
              </a:graphicData>
            </a:graphic>
          </wp:inline>
        </w:drawing>
      </w:r>
      <w:r>
        <w:rPr>
          <w:rFonts w:ascii="Verdana" w:hAnsi="Verdana" w:cs="Verdana"/>
        </w:rPr>
        <w:t xml:space="preserve">, so by the induction hypothesis </w:t>
      </w:r>
      <w:r>
        <w:rPr>
          <w:rFonts w:ascii="Verdana" w:hAnsi="Verdana" w:cs="Verdana"/>
          <w:noProof/>
        </w:rPr>
        <w:drawing>
          <wp:inline distT="0" distB="0" distL="0" distR="0" wp14:anchorId="6A9E7DEE" wp14:editId="5D52160F">
            <wp:extent cx="473710" cy="20383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473710" cy="203835"/>
                    </a:xfrm>
                    <a:prstGeom prst="rect">
                      <a:avLst/>
                    </a:prstGeom>
                    <a:noFill/>
                    <a:ln>
                      <a:noFill/>
                    </a:ln>
                  </pic:spPr>
                </pic:pic>
              </a:graphicData>
            </a:graphic>
          </wp:inline>
        </w:drawing>
      </w:r>
      <w:r>
        <w:rPr>
          <w:rFonts w:ascii="Verdana" w:hAnsi="Verdana" w:cs="Verdana"/>
        </w:rPr>
        <w:t xml:space="preserve"> is complemented by a one-dimensional invariant subspace </w:t>
      </w:r>
      <w:r>
        <w:rPr>
          <w:rFonts w:ascii="Verdana" w:hAnsi="Verdana" w:cs="Verdana"/>
          <w:noProof/>
        </w:rPr>
        <w:drawing>
          <wp:inline distT="0" distB="0" distL="0" distR="0" wp14:anchorId="31252E4B" wp14:editId="7A6DBBD9">
            <wp:extent cx="163195" cy="1390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5ECC7468" wp14:editId="649AAE4B">
            <wp:extent cx="408305" cy="2038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408305" cy="203835"/>
                    </a:xfrm>
                    <a:prstGeom prst="rect">
                      <a:avLst/>
                    </a:prstGeom>
                    <a:noFill/>
                    <a:ln>
                      <a:noFill/>
                    </a:ln>
                  </pic:spPr>
                </pic:pic>
              </a:graphicData>
            </a:graphic>
          </wp:inline>
        </w:drawing>
      </w:r>
      <w:r>
        <w:rPr>
          <w:rFonts w:ascii="Verdana" w:hAnsi="Verdana" w:cs="Verdana"/>
        </w:rPr>
        <w:t xml:space="preserve">, which lifts to an invariant subspace </w:t>
      </w:r>
      <w:r>
        <w:rPr>
          <w:rFonts w:ascii="Verdana" w:hAnsi="Verdana" w:cs="Verdana"/>
          <w:noProof/>
        </w:rPr>
        <w:drawing>
          <wp:inline distT="0" distB="0" distL="0" distR="0" wp14:anchorId="1D1D5E65" wp14:editId="0ABB18CB">
            <wp:extent cx="154940" cy="139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46B2DDE4" wp14:editId="56F74BDE">
            <wp:extent cx="163195" cy="1390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in which </w:t>
      </w:r>
      <w:r>
        <w:rPr>
          <w:rFonts w:ascii="Verdana" w:hAnsi="Verdana" w:cs="Verdana"/>
          <w:noProof/>
        </w:rPr>
        <w:drawing>
          <wp:inline distT="0" distB="0" distL="0" distR="0" wp14:anchorId="68266DE5" wp14:editId="2552D9C3">
            <wp:extent cx="154940" cy="1390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has </w:t>
      </w:r>
      <w:proofErr w:type="spellStart"/>
      <w:r>
        <w:rPr>
          <w:rFonts w:ascii="Verdana" w:hAnsi="Verdana" w:cs="Verdana"/>
        </w:rPr>
        <w:t>codimension</w:t>
      </w:r>
      <w:proofErr w:type="spellEnd"/>
      <w:r>
        <w:rPr>
          <w:rFonts w:ascii="Verdana" w:hAnsi="Verdana" w:cs="Verdana"/>
        </w:rPr>
        <w:t xml:space="preserve"> one. By the induction hypothesis again, </w:t>
      </w:r>
      <w:r>
        <w:rPr>
          <w:rFonts w:ascii="Verdana" w:hAnsi="Verdana" w:cs="Verdana"/>
          <w:noProof/>
        </w:rPr>
        <w:drawing>
          <wp:inline distT="0" distB="0" distL="0" distR="0" wp14:anchorId="7678D312" wp14:editId="14465373">
            <wp:extent cx="154940" cy="1390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is complemented by a one-dimensional invariant subspace </w:t>
      </w:r>
      <w:r>
        <w:rPr>
          <w:rFonts w:ascii="Verdana" w:hAnsi="Verdana" w:cs="Verdana"/>
          <w:noProof/>
        </w:rPr>
        <w:drawing>
          <wp:inline distT="0" distB="0" distL="0" distR="0" wp14:anchorId="68FC2AA2" wp14:editId="2CFC6A1C">
            <wp:extent cx="277495" cy="16319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6A7F852B" wp14:editId="3924AA06">
            <wp:extent cx="154940" cy="139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and it is then easy to see that </w:t>
      </w:r>
      <w:r>
        <w:rPr>
          <w:rFonts w:ascii="Verdana" w:hAnsi="Verdana" w:cs="Verdana"/>
          <w:noProof/>
        </w:rPr>
        <w:drawing>
          <wp:inline distT="0" distB="0" distL="0" distR="0" wp14:anchorId="4E9B7521" wp14:editId="3CE961BC">
            <wp:extent cx="277495" cy="16319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Verdana" w:hAnsi="Verdana" w:cs="Verdana"/>
        </w:rPr>
        <w:t xml:space="preserve"> also complements </w:t>
      </w:r>
      <w:r>
        <w:rPr>
          <w:rFonts w:ascii="Verdana" w:hAnsi="Verdana" w:cs="Verdana"/>
          <w:noProof/>
        </w:rPr>
        <w:drawing>
          <wp:inline distT="0" distB="0" distL="0" distR="0" wp14:anchorId="60572E9B" wp14:editId="0BA3CAD3">
            <wp:extent cx="228600" cy="139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25A8C451" wp14:editId="56800BBA">
            <wp:extent cx="163195" cy="1390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the claim follows. </w:t>
      </w:r>
      <w:r>
        <w:rPr>
          <w:rFonts w:ascii="Verdana" w:hAnsi="Verdana" w:cs="Verdana"/>
          <w:noProof/>
        </w:rPr>
        <w:drawing>
          <wp:inline distT="0" distB="0" distL="0" distR="0" wp14:anchorId="094EB02C" wp14:editId="2AC9340B">
            <wp:extent cx="139065" cy="154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1BF2C7E1" w14:textId="77777777" w:rsidR="00C348F5" w:rsidRDefault="00C348F5" w:rsidP="00C348F5">
      <w:pPr>
        <w:widowControl w:val="0"/>
        <w:autoSpaceDE w:val="0"/>
        <w:autoSpaceDN w:val="0"/>
        <w:adjustRightInd w:val="0"/>
        <w:rPr>
          <w:rFonts w:ascii="Verdana" w:hAnsi="Verdana" w:cs="Verdana"/>
        </w:rPr>
      </w:pPr>
      <w:r>
        <w:rPr>
          <w:rFonts w:ascii="Verdana" w:hAnsi="Verdana" w:cs="Verdana"/>
        </w:rPr>
        <w:t xml:space="preserve">Next, we remove the </w:t>
      </w:r>
      <w:proofErr w:type="spellStart"/>
      <w:r>
        <w:rPr>
          <w:rFonts w:ascii="Verdana" w:hAnsi="Verdana" w:cs="Verdana"/>
        </w:rPr>
        <w:t>codimension</w:t>
      </w:r>
      <w:proofErr w:type="spellEnd"/>
      <w:r>
        <w:rPr>
          <w:rFonts w:ascii="Verdana" w:hAnsi="Verdana" w:cs="Verdana"/>
        </w:rPr>
        <w:t xml:space="preserve"> one hypothesis instead:</w:t>
      </w:r>
    </w:p>
    <w:p w14:paraId="4BEAC14E" w14:textId="77777777" w:rsidR="00C348F5" w:rsidRDefault="00C348F5" w:rsidP="00C348F5">
      <w:pPr>
        <w:widowControl w:val="0"/>
        <w:autoSpaceDE w:val="0"/>
        <w:autoSpaceDN w:val="0"/>
        <w:adjustRightInd w:val="0"/>
        <w:rPr>
          <w:rFonts w:ascii="Times New Roman" w:hAnsi="Times New Roman" w:cs="Times New Roman"/>
          <w:sz w:val="30"/>
          <w:szCs w:val="30"/>
        </w:rPr>
      </w:pPr>
      <w:r>
        <w:rPr>
          <w:rFonts w:ascii="Times New Roman" w:hAnsi="Times New Roman" w:cs="Times New Roman"/>
          <w:b/>
          <w:bCs/>
          <w:sz w:val="30"/>
          <w:szCs w:val="30"/>
        </w:rPr>
        <w:t>Proposition 36</w:t>
      </w:r>
      <w:r>
        <w:rPr>
          <w:rFonts w:ascii="Times New Roman" w:hAnsi="Times New Roman" w:cs="Times New Roman"/>
          <w:sz w:val="30"/>
          <w:szCs w:val="30"/>
        </w:rPr>
        <w:t xml:space="preserve"> Theorem </w:t>
      </w:r>
      <w:r>
        <w:rPr>
          <w:rFonts w:ascii="Times New Roman" w:hAnsi="Times New Roman" w:cs="Times New Roman"/>
          <w:color w:val="0B576D"/>
          <w:sz w:val="30"/>
          <w:szCs w:val="30"/>
        </w:rPr>
        <w:t>32</w:t>
      </w:r>
      <w:r>
        <w:rPr>
          <w:rFonts w:ascii="Times New Roman" w:hAnsi="Times New Roman" w:cs="Times New Roman"/>
          <w:sz w:val="30"/>
          <w:szCs w:val="30"/>
        </w:rPr>
        <w:t xml:space="preserve"> is true when </w:t>
      </w:r>
      <w:r>
        <w:rPr>
          <w:rFonts w:ascii="Times New Roman" w:hAnsi="Times New Roman" w:cs="Times New Roman"/>
          <w:noProof/>
          <w:sz w:val="30"/>
          <w:szCs w:val="30"/>
        </w:rPr>
        <w:drawing>
          <wp:inline distT="0" distB="0" distL="0" distR="0" wp14:anchorId="03DE5C59" wp14:editId="0489675A">
            <wp:extent cx="228600" cy="139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Times New Roman" w:hAnsi="Times New Roman" w:cs="Times New Roman"/>
          <w:sz w:val="30"/>
          <w:szCs w:val="30"/>
        </w:rPr>
        <w:t xml:space="preserve"> is irreducible.</w:t>
      </w:r>
    </w:p>
    <w:p w14:paraId="08069A84" w14:textId="77777777" w:rsidR="00C348F5" w:rsidRDefault="00C348F5" w:rsidP="00C348F5">
      <w:pPr>
        <w:widowControl w:val="0"/>
        <w:autoSpaceDE w:val="0"/>
        <w:autoSpaceDN w:val="0"/>
        <w:adjustRightInd w:val="0"/>
        <w:rPr>
          <w:rFonts w:ascii="Verdana" w:hAnsi="Verdana" w:cs="Verdana"/>
        </w:rPr>
      </w:pPr>
      <w:r>
        <w:rPr>
          <w:rFonts w:ascii="Verdana" w:hAnsi="Verdana" w:cs="Verdana"/>
          <w:i/>
          <w:iCs/>
        </w:rPr>
        <w:t>Proof:</w:t>
      </w:r>
      <w:r>
        <w:rPr>
          <w:rFonts w:ascii="Verdana" w:hAnsi="Verdana" w:cs="Verdana"/>
        </w:rPr>
        <w:t xml:space="preserve"> Let </w:t>
      </w:r>
      <w:r>
        <w:rPr>
          <w:rFonts w:ascii="Verdana" w:hAnsi="Verdana" w:cs="Verdana"/>
          <w:noProof/>
        </w:rPr>
        <w:drawing>
          <wp:inline distT="0" distB="0" distL="0" distR="0" wp14:anchorId="264E90D5" wp14:editId="2F170A81">
            <wp:extent cx="154940" cy="139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be the space of linear maps </w:t>
      </w:r>
      <w:r>
        <w:rPr>
          <w:rFonts w:ascii="Verdana" w:hAnsi="Verdana" w:cs="Verdana"/>
          <w:noProof/>
        </w:rPr>
        <w:drawing>
          <wp:inline distT="0" distB="0" distL="0" distR="0" wp14:anchorId="21FAC983" wp14:editId="2D11677B">
            <wp:extent cx="1045210" cy="139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1045210" cy="139065"/>
                    </a:xfrm>
                    <a:prstGeom prst="rect">
                      <a:avLst/>
                    </a:prstGeom>
                    <a:noFill/>
                    <a:ln>
                      <a:noFill/>
                    </a:ln>
                  </pic:spPr>
                </pic:pic>
              </a:graphicData>
            </a:graphic>
          </wp:inline>
        </w:drawing>
      </w:r>
      <w:r>
        <w:rPr>
          <w:rFonts w:ascii="Verdana" w:hAnsi="Verdana" w:cs="Verdana"/>
        </w:rPr>
        <w:t xml:space="preserve"> whose restriction to </w:t>
      </w:r>
      <w:r>
        <w:rPr>
          <w:rFonts w:ascii="Verdana" w:hAnsi="Verdana" w:cs="Verdana"/>
          <w:noProof/>
        </w:rPr>
        <w:drawing>
          <wp:inline distT="0" distB="0" distL="0" distR="0" wp14:anchorId="0FBB98B4" wp14:editId="2ADDDBA7">
            <wp:extent cx="228600" cy="1390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is a constant multiple of the identity, and let </w:t>
      </w:r>
      <w:r>
        <w:rPr>
          <w:rFonts w:ascii="Verdana" w:hAnsi="Verdana" w:cs="Verdana"/>
          <w:noProof/>
        </w:rPr>
        <w:drawing>
          <wp:inline distT="0" distB="0" distL="0" distR="0" wp14:anchorId="1C405A3B" wp14:editId="6BD244A0">
            <wp:extent cx="163195" cy="139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be the </w:t>
      </w:r>
      <w:proofErr w:type="spellStart"/>
      <w:r>
        <w:rPr>
          <w:rFonts w:ascii="Verdana" w:hAnsi="Verdana" w:cs="Verdana"/>
        </w:rPr>
        <w:t>subalgebra</w:t>
      </w:r>
      <w:proofErr w:type="spellEnd"/>
      <w:r>
        <w:rPr>
          <w:rFonts w:ascii="Verdana" w:hAnsi="Verdana" w:cs="Verdana"/>
        </w:rPr>
        <w:t xml:space="preserve"> of </w:t>
      </w:r>
      <w:r>
        <w:rPr>
          <w:rFonts w:ascii="Verdana" w:hAnsi="Verdana" w:cs="Verdana"/>
          <w:noProof/>
        </w:rPr>
        <w:drawing>
          <wp:inline distT="0" distB="0" distL="0" distR="0" wp14:anchorId="7C9F9AFE" wp14:editId="1209FFA2">
            <wp:extent cx="154940" cy="139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whose restriction to </w:t>
      </w:r>
      <w:r>
        <w:rPr>
          <w:rFonts w:ascii="Verdana" w:hAnsi="Verdana" w:cs="Verdana"/>
          <w:noProof/>
        </w:rPr>
        <w:drawing>
          <wp:inline distT="0" distB="0" distL="0" distR="0" wp14:anchorId="24A098FC" wp14:editId="4019B8B0">
            <wp:extent cx="228600" cy="139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vanishes. Then </w:t>
      </w:r>
      <w:r>
        <w:rPr>
          <w:rFonts w:ascii="Verdana" w:hAnsi="Verdana" w:cs="Verdana"/>
          <w:noProof/>
        </w:rPr>
        <w:drawing>
          <wp:inline distT="0" distB="0" distL="0" distR="0" wp14:anchorId="35CF1A2B" wp14:editId="652BC27A">
            <wp:extent cx="408305" cy="179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305" cy="179705"/>
                    </a:xfrm>
                    <a:prstGeom prst="rect">
                      <a:avLst/>
                    </a:prstGeom>
                    <a:noFill/>
                    <a:ln>
                      <a:noFill/>
                    </a:ln>
                  </pic:spPr>
                </pic:pic>
              </a:graphicData>
            </a:graphic>
          </wp:inline>
        </w:drawing>
      </w:r>
      <w:r>
        <w:rPr>
          <w:rFonts w:ascii="Verdana" w:hAnsi="Verdana" w:cs="Verdana"/>
        </w:rPr>
        <w:t xml:space="preserve"> are </w:t>
      </w:r>
      <w:r>
        <w:rPr>
          <w:rFonts w:ascii="Verdana" w:hAnsi="Verdana" w:cs="Verdana"/>
          <w:noProof/>
        </w:rPr>
        <w:drawing>
          <wp:inline distT="0" distB="0" distL="0" distR="0" wp14:anchorId="5AD0C0DF" wp14:editId="15842333">
            <wp:extent cx="97790" cy="1549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-invariant (using the Lie bracket action), and </w:t>
      </w:r>
      <w:r>
        <w:rPr>
          <w:rFonts w:ascii="Verdana" w:hAnsi="Verdana" w:cs="Verdana"/>
          <w:noProof/>
        </w:rPr>
        <w:drawing>
          <wp:inline distT="0" distB="0" distL="0" distR="0" wp14:anchorId="09471C7E" wp14:editId="081CD3C3">
            <wp:extent cx="163195" cy="139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has </w:t>
      </w:r>
      <w:proofErr w:type="spellStart"/>
      <w:r>
        <w:rPr>
          <w:rFonts w:ascii="Verdana" w:hAnsi="Verdana" w:cs="Verdana"/>
        </w:rPr>
        <w:t>codimension</w:t>
      </w:r>
      <w:proofErr w:type="spellEnd"/>
      <w:r>
        <w:rPr>
          <w:rFonts w:ascii="Verdana" w:hAnsi="Verdana" w:cs="Verdana"/>
        </w:rPr>
        <w:t xml:space="preserve"> one in </w:t>
      </w:r>
      <w:r>
        <w:rPr>
          <w:rFonts w:ascii="Verdana" w:hAnsi="Verdana" w:cs="Verdana"/>
          <w:noProof/>
        </w:rPr>
        <w:drawing>
          <wp:inline distT="0" distB="0" distL="0" distR="0" wp14:anchorId="54F485FA" wp14:editId="43C4B31E">
            <wp:extent cx="154940" cy="139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Applying Proposition </w:t>
      </w:r>
      <w:r>
        <w:rPr>
          <w:rFonts w:ascii="Verdana" w:hAnsi="Verdana" w:cs="Verdana"/>
          <w:color w:val="0B576D"/>
        </w:rPr>
        <w:t>35</w:t>
      </w:r>
      <w:r>
        <w:rPr>
          <w:rFonts w:ascii="Verdana" w:hAnsi="Verdana" w:cs="Verdana"/>
        </w:rPr>
        <w:t xml:space="preserve"> (pushing </w:t>
      </w:r>
      <w:r>
        <w:rPr>
          <w:rFonts w:ascii="Verdana" w:hAnsi="Verdana" w:cs="Verdana"/>
          <w:noProof/>
        </w:rPr>
        <w:drawing>
          <wp:inline distT="0" distB="0" distL="0" distR="0" wp14:anchorId="6C1863EE" wp14:editId="7EBEA016">
            <wp:extent cx="97790" cy="1549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forward to </w:t>
      </w:r>
      <w:r>
        <w:rPr>
          <w:rFonts w:ascii="Verdana" w:hAnsi="Verdana" w:cs="Verdana"/>
          <w:noProof/>
        </w:rPr>
        <w:drawing>
          <wp:inline distT="0" distB="0" distL="0" distR="0" wp14:anchorId="72106B4B" wp14:editId="7AF10D76">
            <wp:extent cx="4572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and treating the degenerate case when </w:t>
      </w:r>
      <w:r>
        <w:rPr>
          <w:rFonts w:ascii="Verdana" w:hAnsi="Verdana" w:cs="Verdana"/>
          <w:noProof/>
        </w:rPr>
        <w:drawing>
          <wp:inline distT="0" distB="0" distL="0" distR="0" wp14:anchorId="0C9E5365" wp14:editId="30F1EFFB">
            <wp:extent cx="4572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s="Verdana"/>
        </w:rPr>
        <w:t xml:space="preserve"> vanishes separately) we see that </w:t>
      </w:r>
      <w:r>
        <w:rPr>
          <w:rFonts w:ascii="Verdana" w:hAnsi="Verdana" w:cs="Verdana"/>
          <w:noProof/>
        </w:rPr>
        <w:drawing>
          <wp:inline distT="0" distB="0" distL="0" distR="0" wp14:anchorId="4C90430E" wp14:editId="556945E1">
            <wp:extent cx="163195" cy="139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is complemented by a one-dimensional invariant subspace </w:t>
      </w:r>
      <w:r>
        <w:rPr>
          <w:rFonts w:ascii="Verdana" w:hAnsi="Verdana" w:cs="Verdana"/>
          <w:noProof/>
        </w:rPr>
        <w:drawing>
          <wp:inline distT="0" distB="0" distL="0" distR="0" wp14:anchorId="42AAA1C1" wp14:editId="270C3ADD">
            <wp:extent cx="212090" cy="163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12090" cy="16319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1B3AEA48" wp14:editId="3E3A9643">
            <wp:extent cx="154940" cy="139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Thus there exist </w:t>
      </w:r>
      <w:r>
        <w:rPr>
          <w:rFonts w:ascii="Verdana" w:hAnsi="Verdana" w:cs="Verdana"/>
          <w:noProof/>
        </w:rPr>
        <w:drawing>
          <wp:inline distT="0" distB="0" distL="0" distR="0" wp14:anchorId="68A35477" wp14:editId="5CEC480C">
            <wp:extent cx="554990" cy="1549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554990" cy="154940"/>
                    </a:xfrm>
                    <a:prstGeom prst="rect">
                      <a:avLst/>
                    </a:prstGeom>
                    <a:noFill/>
                    <a:ln>
                      <a:noFill/>
                    </a:ln>
                  </pic:spPr>
                </pic:pic>
              </a:graphicData>
            </a:graphic>
          </wp:inline>
        </w:drawing>
      </w:r>
      <w:r>
        <w:rPr>
          <w:rFonts w:ascii="Verdana" w:hAnsi="Verdana" w:cs="Verdana"/>
        </w:rPr>
        <w:t xml:space="preserve"> that does not lie in </w:t>
      </w:r>
      <w:r>
        <w:rPr>
          <w:rFonts w:ascii="Verdana" w:hAnsi="Verdana" w:cs="Verdana"/>
          <w:noProof/>
        </w:rPr>
        <w:drawing>
          <wp:inline distT="0" distB="0" distL="0" distR="0" wp14:anchorId="6F94E6FF" wp14:editId="3E6EC165">
            <wp:extent cx="163195" cy="139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which commutes with every element of </w:t>
      </w:r>
      <w:r>
        <w:rPr>
          <w:rFonts w:ascii="Verdana" w:hAnsi="Verdana" w:cs="Verdana"/>
          <w:noProof/>
        </w:rPr>
        <w:drawing>
          <wp:inline distT="0" distB="0" distL="0" distR="0" wp14:anchorId="39FE03CD" wp14:editId="60E4AD95">
            <wp:extent cx="97790" cy="1549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154940"/>
                    </a:xfrm>
                    <a:prstGeom prst="rect">
                      <a:avLst/>
                    </a:prstGeom>
                    <a:noFill/>
                    <a:ln>
                      <a:noFill/>
                    </a:ln>
                  </pic:spPr>
                </pic:pic>
              </a:graphicData>
            </a:graphic>
          </wp:inline>
        </w:drawing>
      </w:r>
      <w:r>
        <w:rPr>
          <w:rFonts w:ascii="Verdana" w:hAnsi="Verdana" w:cs="Verdana"/>
        </w:rPr>
        <w:t xml:space="preserve">. The kernel </w:t>
      </w:r>
      <w:r>
        <w:rPr>
          <w:rFonts w:ascii="Verdana" w:hAnsi="Verdana" w:cs="Verdana"/>
          <w:noProof/>
        </w:rPr>
        <w:drawing>
          <wp:inline distT="0" distB="0" distL="0" distR="0" wp14:anchorId="3FE40C5D" wp14:editId="2ABB2075">
            <wp:extent cx="277495" cy="1631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7495" cy="163195"/>
                    </a:xfrm>
                    <a:prstGeom prst="rect">
                      <a:avLst/>
                    </a:prstGeom>
                    <a:noFill/>
                    <a:ln>
                      <a:noFill/>
                    </a:ln>
                  </pic:spPr>
                </pic:pic>
              </a:graphicData>
            </a:graphic>
          </wp:inline>
        </w:drawing>
      </w:r>
      <w:r>
        <w:rPr>
          <w:rFonts w:ascii="Verdana" w:hAnsi="Verdana" w:cs="Verdana"/>
        </w:rPr>
        <w:t xml:space="preserve"> of </w:t>
      </w:r>
      <w:r>
        <w:rPr>
          <w:rFonts w:ascii="Verdana" w:hAnsi="Verdana" w:cs="Verdana"/>
          <w:noProof/>
        </w:rPr>
        <w:drawing>
          <wp:inline distT="0" distB="0" distL="0" distR="0" wp14:anchorId="67D8E5B8" wp14:editId="06F1AD0C">
            <wp:extent cx="154940" cy="139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54940" cy="139065"/>
                    </a:xfrm>
                    <a:prstGeom prst="rect">
                      <a:avLst/>
                    </a:prstGeom>
                    <a:noFill/>
                    <a:ln>
                      <a:noFill/>
                    </a:ln>
                  </pic:spPr>
                </pic:pic>
              </a:graphicData>
            </a:graphic>
          </wp:inline>
        </w:drawing>
      </w:r>
      <w:r>
        <w:rPr>
          <w:rFonts w:ascii="Verdana" w:hAnsi="Verdana" w:cs="Verdana"/>
        </w:rPr>
        <w:t xml:space="preserve"> is then an invariant complement of </w:t>
      </w:r>
      <w:r>
        <w:rPr>
          <w:rFonts w:ascii="Verdana" w:hAnsi="Verdana" w:cs="Verdana"/>
          <w:noProof/>
        </w:rPr>
        <w:drawing>
          <wp:inline distT="0" distB="0" distL="0" distR="0" wp14:anchorId="008859BD" wp14:editId="09E759DE">
            <wp:extent cx="228600" cy="139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Verdana" w:hAnsi="Verdana" w:cs="Verdana"/>
        </w:rPr>
        <w:t xml:space="preserve"> in </w:t>
      </w:r>
      <w:r>
        <w:rPr>
          <w:rFonts w:ascii="Verdana" w:hAnsi="Verdana" w:cs="Verdana"/>
          <w:noProof/>
        </w:rPr>
        <w:drawing>
          <wp:inline distT="0" distB="0" distL="0" distR="0" wp14:anchorId="0B6F4197" wp14:editId="4633F5B7">
            <wp:extent cx="163195" cy="13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 cy="139065"/>
                    </a:xfrm>
                    <a:prstGeom prst="rect">
                      <a:avLst/>
                    </a:prstGeom>
                    <a:noFill/>
                    <a:ln>
                      <a:noFill/>
                    </a:ln>
                  </pic:spPr>
                </pic:pic>
              </a:graphicData>
            </a:graphic>
          </wp:inline>
        </w:drawing>
      </w:r>
      <w:r>
        <w:rPr>
          <w:rFonts w:ascii="Verdana" w:hAnsi="Verdana" w:cs="Verdana"/>
        </w:rPr>
        <w:t xml:space="preserve">, and the claim follows. </w:t>
      </w:r>
      <w:r>
        <w:rPr>
          <w:rFonts w:ascii="Verdana" w:hAnsi="Verdana" w:cs="Verdana"/>
          <w:noProof/>
        </w:rPr>
        <w:drawing>
          <wp:inline distT="0" distB="0" distL="0" distR="0" wp14:anchorId="526643FC" wp14:editId="384AFC41">
            <wp:extent cx="139065" cy="15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9065" cy="154940"/>
                    </a:xfrm>
                    <a:prstGeom prst="rect">
                      <a:avLst/>
                    </a:prstGeom>
                    <a:noFill/>
                    <a:ln>
                      <a:noFill/>
                    </a:ln>
                  </pic:spPr>
                </pic:pic>
              </a:graphicData>
            </a:graphic>
          </wp:inline>
        </w:drawing>
      </w:r>
    </w:p>
    <w:p w14:paraId="006270E1" w14:textId="77777777" w:rsidR="006834D8" w:rsidRDefault="00C348F5" w:rsidP="00C348F5">
      <w:r>
        <w:rPr>
          <w:rFonts w:ascii="Verdana" w:hAnsi="Verdana" w:cs="Verdana"/>
        </w:rPr>
        <w:t xml:space="preserve">Applying the induction argument used to prove Proposition </w:t>
      </w:r>
      <w:r>
        <w:rPr>
          <w:rFonts w:ascii="Verdana" w:hAnsi="Verdana" w:cs="Verdana"/>
          <w:color w:val="0B576D"/>
        </w:rPr>
        <w:t>35</w:t>
      </w:r>
      <w:r>
        <w:rPr>
          <w:rFonts w:ascii="Verdana" w:hAnsi="Verdana" w:cs="Verdana"/>
        </w:rPr>
        <w:t xml:space="preserve">, we now obtain Theorem </w:t>
      </w:r>
      <w:r>
        <w:rPr>
          <w:rFonts w:ascii="Verdana" w:hAnsi="Verdana" w:cs="Verdana"/>
          <w:color w:val="0B576D"/>
        </w:rPr>
        <w:t>32</w:t>
      </w:r>
      <w:r>
        <w:rPr>
          <w:rFonts w:ascii="Verdana" w:hAnsi="Verdana" w:cs="Verdana"/>
        </w:rPr>
        <w:t xml:space="preserve"> in full generality.</w:t>
      </w:r>
      <w:bookmarkStart w:id="0" w:name="_GoBack"/>
      <w:bookmarkEnd w:id="0"/>
    </w:p>
    <w:sectPr w:rsidR="006834D8" w:rsidSect="00A0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variable"/>
    <w:sig w:usb0="80000067" w:usb1="00000000"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F5"/>
    <w:rsid w:val="00330F26"/>
    <w:rsid w:val="006834D8"/>
    <w:rsid w:val="008D4215"/>
    <w:rsid w:val="00A00DD1"/>
    <w:rsid w:val="00C3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1F2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83" Type="http://schemas.openxmlformats.org/officeDocument/2006/relationships/image" Target="media/image225.png"/><Relationship Id="rId284" Type="http://schemas.openxmlformats.org/officeDocument/2006/relationships/image" Target="media/image226.png"/><Relationship Id="rId285" Type="http://schemas.openxmlformats.org/officeDocument/2006/relationships/image" Target="media/image227.png"/><Relationship Id="rId286" Type="http://schemas.openxmlformats.org/officeDocument/2006/relationships/image" Target="media/image228.png"/><Relationship Id="rId287" Type="http://schemas.openxmlformats.org/officeDocument/2006/relationships/image" Target="media/image229.png"/><Relationship Id="rId288" Type="http://schemas.openxmlformats.org/officeDocument/2006/relationships/image" Target="media/image230.png"/><Relationship Id="rId289" Type="http://schemas.openxmlformats.org/officeDocument/2006/relationships/image" Target="media/image231.png"/><Relationship Id="rId170" Type="http://schemas.openxmlformats.org/officeDocument/2006/relationships/image" Target="media/image122.png"/><Relationship Id="rId171" Type="http://schemas.openxmlformats.org/officeDocument/2006/relationships/hyperlink" Target="http://en.wikipedia.org/wiki/Jordan%E2%80%93Chevalley_decomposition" TargetMode="External"/><Relationship Id="rId172" Type="http://schemas.openxmlformats.org/officeDocument/2006/relationships/image" Target="media/image123.png"/><Relationship Id="rId173" Type="http://schemas.openxmlformats.org/officeDocument/2006/relationships/image" Target="media/image124.png"/><Relationship Id="rId174" Type="http://schemas.openxmlformats.org/officeDocument/2006/relationships/hyperlink" Target="http://en.wikipedia.org/wiki/Semi-simple_operator" TargetMode="External"/><Relationship Id="rId175" Type="http://schemas.openxmlformats.org/officeDocument/2006/relationships/image" Target="media/image125.png"/><Relationship Id="rId176" Type="http://schemas.openxmlformats.org/officeDocument/2006/relationships/image" Target="media/image126.png"/><Relationship Id="rId177" Type="http://schemas.openxmlformats.org/officeDocument/2006/relationships/image" Target="media/image127.png"/><Relationship Id="rId178" Type="http://schemas.openxmlformats.org/officeDocument/2006/relationships/image" Target="media/image128.png"/><Relationship Id="rId179" Type="http://schemas.openxmlformats.org/officeDocument/2006/relationships/image" Target="media/image129.png"/><Relationship Id="rId290" Type="http://schemas.openxmlformats.org/officeDocument/2006/relationships/image" Target="media/image232.png"/><Relationship Id="rId291" Type="http://schemas.openxmlformats.org/officeDocument/2006/relationships/image" Target="media/image233.png"/><Relationship Id="rId292" Type="http://schemas.openxmlformats.org/officeDocument/2006/relationships/image" Target="media/image234.png"/><Relationship Id="rId293" Type="http://schemas.openxmlformats.org/officeDocument/2006/relationships/image" Target="media/image235.png"/><Relationship Id="rId294" Type="http://schemas.openxmlformats.org/officeDocument/2006/relationships/image" Target="media/image236.png"/><Relationship Id="rId295" Type="http://schemas.openxmlformats.org/officeDocument/2006/relationships/image" Target="media/image237.png"/><Relationship Id="rId296" Type="http://schemas.openxmlformats.org/officeDocument/2006/relationships/image" Target="media/image238.png"/><Relationship Id="rId297" Type="http://schemas.openxmlformats.org/officeDocument/2006/relationships/image" Target="media/image239.png"/><Relationship Id="rId298" Type="http://schemas.openxmlformats.org/officeDocument/2006/relationships/image" Target="media/image240.png"/><Relationship Id="rId299" Type="http://schemas.openxmlformats.org/officeDocument/2006/relationships/image" Target="media/image241.png"/><Relationship Id="rId180" Type="http://schemas.openxmlformats.org/officeDocument/2006/relationships/image" Target="media/image130.png"/><Relationship Id="rId181" Type="http://schemas.openxmlformats.org/officeDocument/2006/relationships/image" Target="media/image131.png"/><Relationship Id="rId182" Type="http://schemas.openxmlformats.org/officeDocument/2006/relationships/image" Target="media/image132.png"/><Relationship Id="rId183" Type="http://schemas.openxmlformats.org/officeDocument/2006/relationships/image" Target="media/image133.png"/><Relationship Id="rId184" Type="http://schemas.openxmlformats.org/officeDocument/2006/relationships/image" Target="media/image134.png"/><Relationship Id="rId185" Type="http://schemas.openxmlformats.org/officeDocument/2006/relationships/image" Target="media/image135.png"/><Relationship Id="rId186" Type="http://schemas.openxmlformats.org/officeDocument/2006/relationships/hyperlink" Target="http://en.wikipedia.org/wiki/Jordan_normal_form" TargetMode="External"/><Relationship Id="rId187" Type="http://schemas.openxmlformats.org/officeDocument/2006/relationships/hyperlink" Target="https://terrytao.wordpress.com/2007/10/12/the-jordan-normal-form-and-the-euclidean-algorithm/" TargetMode="External"/><Relationship Id="rId188" Type="http://schemas.openxmlformats.org/officeDocument/2006/relationships/image" Target="media/image136.png"/><Relationship Id="rId189" Type="http://schemas.openxmlformats.org/officeDocument/2006/relationships/image" Target="media/image137.png"/><Relationship Id="rId700" Type="http://schemas.openxmlformats.org/officeDocument/2006/relationships/image" Target="media/image607.png"/><Relationship Id="rId701" Type="http://schemas.openxmlformats.org/officeDocument/2006/relationships/image" Target="media/image608.png"/><Relationship Id="rId702" Type="http://schemas.openxmlformats.org/officeDocument/2006/relationships/image" Target="media/image609.png"/><Relationship Id="rId703" Type="http://schemas.openxmlformats.org/officeDocument/2006/relationships/image" Target="media/image610.png"/><Relationship Id="rId704" Type="http://schemas.openxmlformats.org/officeDocument/2006/relationships/image" Target="media/image61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90" Type="http://schemas.openxmlformats.org/officeDocument/2006/relationships/image" Target="media/image138.png"/><Relationship Id="rId191" Type="http://schemas.openxmlformats.org/officeDocument/2006/relationships/image" Target="media/image139.png"/><Relationship Id="rId192" Type="http://schemas.openxmlformats.org/officeDocument/2006/relationships/image" Target="media/image140.png"/><Relationship Id="rId193" Type="http://schemas.openxmlformats.org/officeDocument/2006/relationships/image" Target="media/image141.png"/><Relationship Id="rId194" Type="http://schemas.openxmlformats.org/officeDocument/2006/relationships/image" Target="media/image142.png"/><Relationship Id="rId195" Type="http://schemas.openxmlformats.org/officeDocument/2006/relationships/image" Target="media/image143.png"/><Relationship Id="rId196" Type="http://schemas.openxmlformats.org/officeDocument/2006/relationships/image" Target="media/image144.png"/><Relationship Id="rId197" Type="http://schemas.openxmlformats.org/officeDocument/2006/relationships/image" Target="media/image145.png"/><Relationship Id="rId198" Type="http://schemas.openxmlformats.org/officeDocument/2006/relationships/image" Target="media/image146.png"/><Relationship Id="rId199" Type="http://schemas.openxmlformats.org/officeDocument/2006/relationships/image" Target="media/image147.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en.wikipedia.org/wiki/Category_(mathematics)" TargetMode="External"/><Relationship Id="rId18" Type="http://schemas.openxmlformats.org/officeDocument/2006/relationships/image" Target="media/image11.png"/><Relationship Id="rId19" Type="http://schemas.openxmlformats.org/officeDocument/2006/relationships/hyperlink" Target="http://en.wikipedia.org/wiki/Lie_group" TargetMode="External"/><Relationship Id="rId705" Type="http://schemas.openxmlformats.org/officeDocument/2006/relationships/image" Target="media/image612.png"/><Relationship Id="rId706" Type="http://schemas.openxmlformats.org/officeDocument/2006/relationships/image" Target="media/image613.png"/><Relationship Id="rId707" Type="http://schemas.openxmlformats.org/officeDocument/2006/relationships/hyperlink" Target="http://en.wikipedia.org/wiki/Cartan_matrix" TargetMode="External"/><Relationship Id="rId708" Type="http://schemas.openxmlformats.org/officeDocument/2006/relationships/image" Target="media/image614.png"/><Relationship Id="rId709" Type="http://schemas.openxmlformats.org/officeDocument/2006/relationships/image" Target="media/image615.png"/><Relationship Id="rId710" Type="http://schemas.openxmlformats.org/officeDocument/2006/relationships/image" Target="media/image616.png"/><Relationship Id="rId711" Type="http://schemas.openxmlformats.org/officeDocument/2006/relationships/image" Target="media/image617.png"/><Relationship Id="rId712" Type="http://schemas.openxmlformats.org/officeDocument/2006/relationships/image" Target="media/image618.png"/><Relationship Id="rId713" Type="http://schemas.openxmlformats.org/officeDocument/2006/relationships/image" Target="media/image619.png"/><Relationship Id="rId714" Type="http://schemas.openxmlformats.org/officeDocument/2006/relationships/image" Target="media/image620.png"/><Relationship Id="rId20" Type="http://schemas.openxmlformats.org/officeDocument/2006/relationships/hyperlink" Target="https://terrytao.wordpress.com/2011/09/01/254a-notes-1-lie-groups-lie-algebras-and-the-baker-campbell-hausdorff-formula/"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yperlink" Target="http://en.wikipedia.org/wiki/Ado%27s_theorem" TargetMode="External"/><Relationship Id="rId28" Type="http://schemas.openxmlformats.org/officeDocument/2006/relationships/hyperlink" Target="https://terrytao.wordpress.com/2011/05/10/ados-theorem/" TargetMode="External"/><Relationship Id="rId29" Type="http://schemas.openxmlformats.org/officeDocument/2006/relationships/image" Target="media/image18.png"/><Relationship Id="rId715" Type="http://schemas.openxmlformats.org/officeDocument/2006/relationships/image" Target="media/image621.png"/><Relationship Id="rId716" Type="http://schemas.openxmlformats.org/officeDocument/2006/relationships/image" Target="media/image622.png"/><Relationship Id="rId717" Type="http://schemas.openxmlformats.org/officeDocument/2006/relationships/image" Target="media/image623.png"/><Relationship Id="rId718" Type="http://schemas.openxmlformats.org/officeDocument/2006/relationships/image" Target="media/image624.png"/><Relationship Id="rId719" Type="http://schemas.openxmlformats.org/officeDocument/2006/relationships/image" Target="media/image625.png"/><Relationship Id="rId600" Type="http://schemas.openxmlformats.org/officeDocument/2006/relationships/hyperlink" Target="http://en.wikipedia.org/wiki/Dynkin_diagram" TargetMode="External"/><Relationship Id="rId601" Type="http://schemas.openxmlformats.org/officeDocument/2006/relationships/image" Target="media/image522.png"/><Relationship Id="rId602" Type="http://schemas.openxmlformats.org/officeDocument/2006/relationships/image" Target="media/image523.png"/><Relationship Id="rId603" Type="http://schemas.openxmlformats.org/officeDocument/2006/relationships/image" Target="media/image524.png"/><Relationship Id="rId604" Type="http://schemas.openxmlformats.org/officeDocument/2006/relationships/image" Target="media/image525.png"/><Relationship Id="rId605" Type="http://schemas.openxmlformats.org/officeDocument/2006/relationships/image" Target="media/image526.png"/><Relationship Id="rId606" Type="http://schemas.openxmlformats.org/officeDocument/2006/relationships/image" Target="media/image527.png"/><Relationship Id="rId607" Type="http://schemas.openxmlformats.org/officeDocument/2006/relationships/image" Target="media/image528.png"/><Relationship Id="rId608" Type="http://schemas.openxmlformats.org/officeDocument/2006/relationships/image" Target="media/image529.png"/><Relationship Id="rId609" Type="http://schemas.openxmlformats.org/officeDocument/2006/relationships/image" Target="media/image530.png"/><Relationship Id="rId720" Type="http://schemas.openxmlformats.org/officeDocument/2006/relationships/image" Target="media/image626.png"/><Relationship Id="rId721" Type="http://schemas.openxmlformats.org/officeDocument/2006/relationships/image" Target="media/image627.png"/><Relationship Id="rId722" Type="http://schemas.openxmlformats.org/officeDocument/2006/relationships/image" Target="media/image628.png"/><Relationship Id="rId723" Type="http://schemas.openxmlformats.org/officeDocument/2006/relationships/image" Target="media/image629.png"/><Relationship Id="rId724" Type="http://schemas.openxmlformats.org/officeDocument/2006/relationships/image" Target="media/image630.png"/><Relationship Id="rId30" Type="http://schemas.openxmlformats.org/officeDocument/2006/relationships/hyperlink" Target="http://en.wikipedia.org/wiki/Short_exact_sequence#Short_exact_sequence" TargetMode="External"/><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http://en.wikipedia.org/wiki/Monomorphism" TargetMode="External"/><Relationship Id="rId34" Type="http://schemas.openxmlformats.org/officeDocument/2006/relationships/hyperlink" Target="http://en.wikipedia.org/wiki/Epimorphism" TargetMode="External"/><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725" Type="http://schemas.openxmlformats.org/officeDocument/2006/relationships/image" Target="media/image631.png"/><Relationship Id="rId726" Type="http://schemas.openxmlformats.org/officeDocument/2006/relationships/image" Target="media/image632.png"/><Relationship Id="rId727" Type="http://schemas.openxmlformats.org/officeDocument/2006/relationships/image" Target="media/image633.png"/><Relationship Id="rId728" Type="http://schemas.openxmlformats.org/officeDocument/2006/relationships/image" Target="media/image634.png"/><Relationship Id="rId729" Type="http://schemas.openxmlformats.org/officeDocument/2006/relationships/image" Target="media/image635.png"/><Relationship Id="rId610" Type="http://schemas.openxmlformats.org/officeDocument/2006/relationships/image" Target="media/image531.png"/><Relationship Id="rId611" Type="http://schemas.openxmlformats.org/officeDocument/2006/relationships/image" Target="media/image532.png"/><Relationship Id="rId612" Type="http://schemas.openxmlformats.org/officeDocument/2006/relationships/image" Target="media/image533.png"/><Relationship Id="rId613" Type="http://schemas.openxmlformats.org/officeDocument/2006/relationships/image" Target="media/image534.png"/><Relationship Id="rId614" Type="http://schemas.openxmlformats.org/officeDocument/2006/relationships/image" Target="media/image535.png"/><Relationship Id="rId615" Type="http://schemas.openxmlformats.org/officeDocument/2006/relationships/image" Target="media/image536.png"/><Relationship Id="rId616" Type="http://schemas.openxmlformats.org/officeDocument/2006/relationships/image" Target="media/image537.png"/><Relationship Id="rId617" Type="http://schemas.openxmlformats.org/officeDocument/2006/relationships/image" Target="media/image538.png"/><Relationship Id="rId618" Type="http://schemas.openxmlformats.org/officeDocument/2006/relationships/image" Target="media/image539.png"/><Relationship Id="rId619" Type="http://schemas.openxmlformats.org/officeDocument/2006/relationships/image" Target="media/image540.png"/><Relationship Id="rId500" Type="http://schemas.openxmlformats.org/officeDocument/2006/relationships/image" Target="media/image431.png"/><Relationship Id="rId501" Type="http://schemas.openxmlformats.org/officeDocument/2006/relationships/image" Target="media/image432.png"/><Relationship Id="rId502" Type="http://schemas.openxmlformats.org/officeDocument/2006/relationships/image" Target="media/image433.png"/><Relationship Id="rId503" Type="http://schemas.openxmlformats.org/officeDocument/2006/relationships/hyperlink" Target="http://en.wikipedia.org/wiki/Root_system" TargetMode="External"/><Relationship Id="rId504" Type="http://schemas.openxmlformats.org/officeDocument/2006/relationships/image" Target="media/image434.png"/><Relationship Id="rId505" Type="http://schemas.openxmlformats.org/officeDocument/2006/relationships/hyperlink" Target="http://en.wikipedia.org/wiki/Langlands_dual" TargetMode="External"/><Relationship Id="rId506" Type="http://schemas.openxmlformats.org/officeDocument/2006/relationships/image" Target="media/image435.png"/><Relationship Id="rId507" Type="http://schemas.openxmlformats.org/officeDocument/2006/relationships/image" Target="media/image436.png"/><Relationship Id="rId508" Type="http://schemas.openxmlformats.org/officeDocument/2006/relationships/hyperlink" Target="http://en.wikipedia.org/wiki/Dynkin_diagram" TargetMode="External"/><Relationship Id="rId509" Type="http://schemas.openxmlformats.org/officeDocument/2006/relationships/image" Target="media/image437.png"/><Relationship Id="rId730" Type="http://schemas.openxmlformats.org/officeDocument/2006/relationships/image" Target="media/image636.png"/><Relationship Id="rId731" Type="http://schemas.openxmlformats.org/officeDocument/2006/relationships/image" Target="media/image637.png"/><Relationship Id="rId732" Type="http://schemas.openxmlformats.org/officeDocument/2006/relationships/image" Target="media/image638.png"/><Relationship Id="rId733" Type="http://schemas.openxmlformats.org/officeDocument/2006/relationships/image" Target="media/image639.png"/><Relationship Id="rId734" Type="http://schemas.openxmlformats.org/officeDocument/2006/relationships/image" Target="media/image640.png"/><Relationship Id="rId40" Type="http://schemas.openxmlformats.org/officeDocument/2006/relationships/hyperlink" Target="http://en.wikipedia.org/wiki/Lie_algebra_cohomology" TargetMode="External"/><Relationship Id="rId41" Type="http://schemas.openxmlformats.org/officeDocument/2006/relationships/image" Target="media/image26.png"/><Relationship Id="rId42" Type="http://schemas.openxmlformats.org/officeDocument/2006/relationships/hyperlink" Target="http://en.wikipedia.org/wiki/ATLAS_of_Finite_Groups" TargetMode="External"/><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hyperlink" Target="https://terrytao.wordpress.com/2010/01/23/some-notes-on-group-extensions/" TargetMode="External"/><Relationship Id="rId735" Type="http://schemas.openxmlformats.org/officeDocument/2006/relationships/image" Target="media/image641.png"/><Relationship Id="rId736" Type="http://schemas.openxmlformats.org/officeDocument/2006/relationships/image" Target="media/image642.png"/><Relationship Id="rId737" Type="http://schemas.openxmlformats.org/officeDocument/2006/relationships/image" Target="media/image643.png"/><Relationship Id="rId738" Type="http://schemas.openxmlformats.org/officeDocument/2006/relationships/image" Target="media/image644.png"/><Relationship Id="rId739" Type="http://schemas.openxmlformats.org/officeDocument/2006/relationships/image" Target="media/image645.png"/><Relationship Id="rId620" Type="http://schemas.openxmlformats.org/officeDocument/2006/relationships/hyperlink" Target="http://en.wikipedia.org/wiki/Weyl_group" TargetMode="External"/><Relationship Id="rId621" Type="http://schemas.openxmlformats.org/officeDocument/2006/relationships/image" Target="media/image541.png"/><Relationship Id="rId622" Type="http://schemas.openxmlformats.org/officeDocument/2006/relationships/image" Target="media/image542.png"/><Relationship Id="rId623" Type="http://schemas.openxmlformats.org/officeDocument/2006/relationships/image" Target="media/image543.png"/><Relationship Id="rId624" Type="http://schemas.openxmlformats.org/officeDocument/2006/relationships/image" Target="media/image544.png"/><Relationship Id="rId625" Type="http://schemas.openxmlformats.org/officeDocument/2006/relationships/image" Target="media/image545.png"/><Relationship Id="rId626" Type="http://schemas.openxmlformats.org/officeDocument/2006/relationships/image" Target="media/image546.png"/><Relationship Id="rId627" Type="http://schemas.openxmlformats.org/officeDocument/2006/relationships/image" Target="media/image547.png"/><Relationship Id="rId628" Type="http://schemas.openxmlformats.org/officeDocument/2006/relationships/image" Target="media/image548.png"/><Relationship Id="rId629" Type="http://schemas.openxmlformats.org/officeDocument/2006/relationships/image" Target="media/image549.png"/><Relationship Id="rId510" Type="http://schemas.openxmlformats.org/officeDocument/2006/relationships/image" Target="media/image438.png"/><Relationship Id="rId511" Type="http://schemas.openxmlformats.org/officeDocument/2006/relationships/image" Target="media/image439.png"/><Relationship Id="rId512" Type="http://schemas.openxmlformats.org/officeDocument/2006/relationships/image" Target="media/image440.png"/><Relationship Id="rId513" Type="http://schemas.openxmlformats.org/officeDocument/2006/relationships/image" Target="media/image441.png"/><Relationship Id="rId514" Type="http://schemas.openxmlformats.org/officeDocument/2006/relationships/image" Target="media/image442.png"/><Relationship Id="rId515" Type="http://schemas.openxmlformats.org/officeDocument/2006/relationships/image" Target="media/image443.png"/><Relationship Id="rId516" Type="http://schemas.openxmlformats.org/officeDocument/2006/relationships/image" Target="media/image444.png"/><Relationship Id="rId517" Type="http://schemas.openxmlformats.org/officeDocument/2006/relationships/image" Target="media/image445.png"/><Relationship Id="rId518" Type="http://schemas.openxmlformats.org/officeDocument/2006/relationships/image" Target="media/image446.png"/><Relationship Id="rId519" Type="http://schemas.openxmlformats.org/officeDocument/2006/relationships/image" Target="media/image447.png"/><Relationship Id="rId740" Type="http://schemas.openxmlformats.org/officeDocument/2006/relationships/hyperlink" Target="http://en.wikipedia.org/wiki/Chevalley_basis" TargetMode="External"/><Relationship Id="rId741" Type="http://schemas.openxmlformats.org/officeDocument/2006/relationships/image" Target="media/image646.png"/><Relationship Id="rId742" Type="http://schemas.openxmlformats.org/officeDocument/2006/relationships/hyperlink" Target="http://en.wikipedia.org/wiki/Chevalley_group#Chevalley_groups" TargetMode="External"/><Relationship Id="rId743" Type="http://schemas.openxmlformats.org/officeDocument/2006/relationships/image" Target="media/image647.png"/><Relationship Id="rId744" Type="http://schemas.openxmlformats.org/officeDocument/2006/relationships/hyperlink" Target="http://www.ams.org/mathscinet-getitem?mr=214638" TargetMode="External"/><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hyperlink" Target="http://en.wikipedia.org/wiki/Direct_product" TargetMode="External"/><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hyperlink" Target="http://en.wikipedia.org/wiki/Splitting_lemma" TargetMode="External"/><Relationship Id="rId58" Type="http://schemas.openxmlformats.org/officeDocument/2006/relationships/hyperlink" Target="http://en.wikipedia.org/wiki/Semidirect_product" TargetMode="External"/><Relationship Id="rId59" Type="http://schemas.openxmlformats.org/officeDocument/2006/relationships/image" Target="media/image39.png"/><Relationship Id="rId400" Type="http://schemas.openxmlformats.org/officeDocument/2006/relationships/image" Target="media/image334.png"/><Relationship Id="rId401" Type="http://schemas.openxmlformats.org/officeDocument/2006/relationships/image" Target="media/image335.png"/><Relationship Id="rId402" Type="http://schemas.openxmlformats.org/officeDocument/2006/relationships/image" Target="media/image336.png"/><Relationship Id="rId403" Type="http://schemas.openxmlformats.org/officeDocument/2006/relationships/image" Target="media/image337.png"/><Relationship Id="rId404" Type="http://schemas.openxmlformats.org/officeDocument/2006/relationships/image" Target="media/image338.png"/><Relationship Id="rId405" Type="http://schemas.openxmlformats.org/officeDocument/2006/relationships/image" Target="media/image339.png"/><Relationship Id="rId406" Type="http://schemas.openxmlformats.org/officeDocument/2006/relationships/image" Target="media/image340.png"/><Relationship Id="rId407" Type="http://schemas.openxmlformats.org/officeDocument/2006/relationships/image" Target="media/image341.png"/><Relationship Id="rId408" Type="http://schemas.openxmlformats.org/officeDocument/2006/relationships/image" Target="media/image342.png"/><Relationship Id="rId409" Type="http://schemas.openxmlformats.org/officeDocument/2006/relationships/image" Target="media/image343.png"/><Relationship Id="rId745" Type="http://schemas.openxmlformats.org/officeDocument/2006/relationships/hyperlink" Target="http://www.ams.org/mathscinet-getitem?mr=215886" TargetMode="External"/><Relationship Id="rId746" Type="http://schemas.openxmlformats.org/officeDocument/2006/relationships/hyperlink" Target="http://www.ams.org/mathscinet-getitem?mr=1266626" TargetMode="External"/><Relationship Id="rId747" Type="http://schemas.openxmlformats.org/officeDocument/2006/relationships/image" Target="media/image648.png"/><Relationship Id="rId748" Type="http://schemas.openxmlformats.org/officeDocument/2006/relationships/hyperlink" Target="http://math.berkeley.edu/~theojf/LieQuantumGroups.pdf" TargetMode="External"/><Relationship Id="rId749" Type="http://schemas.openxmlformats.org/officeDocument/2006/relationships/hyperlink" Target="http://en.wikipedia.org/wiki/Weyl's_theorem_on_complete_reducibility" TargetMode="External"/><Relationship Id="rId630" Type="http://schemas.openxmlformats.org/officeDocument/2006/relationships/image" Target="media/image550.png"/><Relationship Id="rId631" Type="http://schemas.openxmlformats.org/officeDocument/2006/relationships/image" Target="media/image551.png"/><Relationship Id="rId632" Type="http://schemas.openxmlformats.org/officeDocument/2006/relationships/image" Target="media/image552.png"/><Relationship Id="rId633" Type="http://schemas.openxmlformats.org/officeDocument/2006/relationships/image" Target="media/image553.png"/><Relationship Id="rId634" Type="http://schemas.openxmlformats.org/officeDocument/2006/relationships/image" Target="media/image554.png"/><Relationship Id="rId635" Type="http://schemas.openxmlformats.org/officeDocument/2006/relationships/image" Target="media/image555.png"/><Relationship Id="rId636" Type="http://schemas.openxmlformats.org/officeDocument/2006/relationships/hyperlink" Target="http://en.wikipedia.org/wiki/Weyl_group" TargetMode="External"/><Relationship Id="rId637" Type="http://schemas.openxmlformats.org/officeDocument/2006/relationships/image" Target="media/image556.png"/><Relationship Id="rId638" Type="http://schemas.openxmlformats.org/officeDocument/2006/relationships/image" Target="media/image557.png"/><Relationship Id="rId639" Type="http://schemas.openxmlformats.org/officeDocument/2006/relationships/image" Target="media/image558.png"/><Relationship Id="rId520" Type="http://schemas.openxmlformats.org/officeDocument/2006/relationships/image" Target="media/image448.png"/><Relationship Id="rId521" Type="http://schemas.openxmlformats.org/officeDocument/2006/relationships/image" Target="media/image449.png"/><Relationship Id="rId522" Type="http://schemas.openxmlformats.org/officeDocument/2006/relationships/image" Target="media/image450.png"/><Relationship Id="rId523" Type="http://schemas.openxmlformats.org/officeDocument/2006/relationships/image" Target="media/image451.png"/><Relationship Id="rId524" Type="http://schemas.openxmlformats.org/officeDocument/2006/relationships/image" Target="media/image452.png"/><Relationship Id="rId525" Type="http://schemas.openxmlformats.org/officeDocument/2006/relationships/image" Target="media/image453.png"/><Relationship Id="rId526" Type="http://schemas.openxmlformats.org/officeDocument/2006/relationships/image" Target="media/image454.png"/><Relationship Id="rId527" Type="http://schemas.openxmlformats.org/officeDocument/2006/relationships/image" Target="media/image455.png"/><Relationship Id="rId528" Type="http://schemas.openxmlformats.org/officeDocument/2006/relationships/image" Target="media/image456.png"/><Relationship Id="rId529" Type="http://schemas.openxmlformats.org/officeDocument/2006/relationships/image" Target="media/image457.png"/><Relationship Id="rId750" Type="http://schemas.openxmlformats.org/officeDocument/2006/relationships/image" Target="media/image649.png"/><Relationship Id="rId751" Type="http://schemas.openxmlformats.org/officeDocument/2006/relationships/image" Target="media/image650.png"/><Relationship Id="rId752" Type="http://schemas.openxmlformats.org/officeDocument/2006/relationships/hyperlink" Target="http://en.wikipedia.org/wiki/Casimir_element" TargetMode="External"/><Relationship Id="rId753" Type="http://schemas.openxmlformats.org/officeDocument/2006/relationships/image" Target="media/image651.png"/><Relationship Id="rId754" Type="http://schemas.openxmlformats.org/officeDocument/2006/relationships/image" Target="media/image652.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hyperlink" Target="http://en.wikipedia.org/wiki/Derivation_(abstract_algebra)" TargetMode="External"/><Relationship Id="rId64" Type="http://schemas.openxmlformats.org/officeDocument/2006/relationships/image" Target="media/image43.pn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hyperlink" Target="http://en.wikipedia.org/wiki/Automorphism_group" TargetMode="External"/><Relationship Id="rId410" Type="http://schemas.openxmlformats.org/officeDocument/2006/relationships/image" Target="media/image344.png"/><Relationship Id="rId411" Type="http://schemas.openxmlformats.org/officeDocument/2006/relationships/image" Target="media/image345.png"/><Relationship Id="rId412" Type="http://schemas.openxmlformats.org/officeDocument/2006/relationships/image" Target="media/image346.png"/><Relationship Id="rId413" Type="http://schemas.openxmlformats.org/officeDocument/2006/relationships/image" Target="media/image347.png"/><Relationship Id="rId414" Type="http://schemas.openxmlformats.org/officeDocument/2006/relationships/image" Target="media/image348.png"/><Relationship Id="rId415" Type="http://schemas.openxmlformats.org/officeDocument/2006/relationships/image" Target="media/image349.png"/><Relationship Id="rId416" Type="http://schemas.openxmlformats.org/officeDocument/2006/relationships/image" Target="media/image350.png"/><Relationship Id="rId417" Type="http://schemas.openxmlformats.org/officeDocument/2006/relationships/image" Target="media/image351.png"/><Relationship Id="rId418" Type="http://schemas.openxmlformats.org/officeDocument/2006/relationships/image" Target="media/image352.png"/><Relationship Id="rId419" Type="http://schemas.openxmlformats.org/officeDocument/2006/relationships/image" Target="media/image353.png"/><Relationship Id="rId755" Type="http://schemas.openxmlformats.org/officeDocument/2006/relationships/image" Target="media/image653.png"/><Relationship Id="rId756" Type="http://schemas.openxmlformats.org/officeDocument/2006/relationships/hyperlink" Target="http://en.wikipedia.org/wiki/Dual_basis" TargetMode="External"/><Relationship Id="rId757" Type="http://schemas.openxmlformats.org/officeDocument/2006/relationships/image" Target="media/image654.png"/><Relationship Id="rId758" Type="http://schemas.openxmlformats.org/officeDocument/2006/relationships/image" Target="media/image655.png"/><Relationship Id="rId759" Type="http://schemas.openxmlformats.org/officeDocument/2006/relationships/image" Target="media/image656.png"/><Relationship Id="rId640" Type="http://schemas.openxmlformats.org/officeDocument/2006/relationships/hyperlink" Target="http://en.wikipedia.org/wiki/Root_system" TargetMode="External"/><Relationship Id="rId641" Type="http://schemas.openxmlformats.org/officeDocument/2006/relationships/image" Target="media/image559.png"/><Relationship Id="rId642" Type="http://schemas.openxmlformats.org/officeDocument/2006/relationships/image" Target="media/image560.png"/><Relationship Id="rId643" Type="http://schemas.openxmlformats.org/officeDocument/2006/relationships/image" Target="media/image561.png"/><Relationship Id="rId644" Type="http://schemas.openxmlformats.org/officeDocument/2006/relationships/image" Target="media/image562.png"/><Relationship Id="rId645" Type="http://schemas.openxmlformats.org/officeDocument/2006/relationships/image" Target="media/image563.png"/><Relationship Id="rId646" Type="http://schemas.openxmlformats.org/officeDocument/2006/relationships/image" Target="media/image564.png"/><Relationship Id="rId300" Type="http://schemas.openxmlformats.org/officeDocument/2006/relationships/image" Target="media/image242.png"/><Relationship Id="rId301" Type="http://schemas.openxmlformats.org/officeDocument/2006/relationships/hyperlink" Target="http://en.wikipedia.org/wiki/Indecomposable_module" TargetMode="External"/><Relationship Id="rId302" Type="http://schemas.openxmlformats.org/officeDocument/2006/relationships/image" Target="media/image243.png"/><Relationship Id="rId303" Type="http://schemas.openxmlformats.org/officeDocument/2006/relationships/image" Target="media/image244.png"/><Relationship Id="rId304" Type="http://schemas.openxmlformats.org/officeDocument/2006/relationships/image" Target="media/image245.png"/><Relationship Id="rId305" Type="http://schemas.openxmlformats.org/officeDocument/2006/relationships/image" Target="media/image246.png"/><Relationship Id="rId306" Type="http://schemas.openxmlformats.org/officeDocument/2006/relationships/image" Target="media/image247.png"/><Relationship Id="rId307" Type="http://schemas.openxmlformats.org/officeDocument/2006/relationships/image" Target="media/image248.png"/><Relationship Id="rId308" Type="http://schemas.openxmlformats.org/officeDocument/2006/relationships/image" Target="media/image249.png"/><Relationship Id="rId309" Type="http://schemas.openxmlformats.org/officeDocument/2006/relationships/hyperlink" Target="http://en.wikipedia.org/wiki/Schur%27s_lemma" TargetMode="External"/><Relationship Id="rId647" Type="http://schemas.openxmlformats.org/officeDocument/2006/relationships/hyperlink" Target="http://en.wikipedia.org/wiki/Goursat_lemma" TargetMode="External"/><Relationship Id="rId648" Type="http://schemas.openxmlformats.org/officeDocument/2006/relationships/hyperlink" Target="http://en.wikipedia.org/wiki/Schur_lemma" TargetMode="External"/><Relationship Id="rId649" Type="http://schemas.openxmlformats.org/officeDocument/2006/relationships/image" Target="media/image565.png"/><Relationship Id="rId530" Type="http://schemas.openxmlformats.org/officeDocument/2006/relationships/image" Target="media/image458.png"/><Relationship Id="rId531" Type="http://schemas.openxmlformats.org/officeDocument/2006/relationships/image" Target="media/image459.png"/><Relationship Id="rId532" Type="http://schemas.openxmlformats.org/officeDocument/2006/relationships/image" Target="media/image460.png"/><Relationship Id="rId533" Type="http://schemas.openxmlformats.org/officeDocument/2006/relationships/image" Target="media/image461.png"/><Relationship Id="rId534" Type="http://schemas.openxmlformats.org/officeDocument/2006/relationships/image" Target="media/image462.png"/><Relationship Id="rId535" Type="http://schemas.openxmlformats.org/officeDocument/2006/relationships/image" Target="media/image463.png"/><Relationship Id="rId536" Type="http://schemas.openxmlformats.org/officeDocument/2006/relationships/image" Target="media/image464.png"/><Relationship Id="rId537" Type="http://schemas.openxmlformats.org/officeDocument/2006/relationships/image" Target="media/image465.png"/><Relationship Id="rId538" Type="http://schemas.openxmlformats.org/officeDocument/2006/relationships/image" Target="media/image466.png"/><Relationship Id="rId539" Type="http://schemas.openxmlformats.org/officeDocument/2006/relationships/image" Target="media/image467.png"/><Relationship Id="rId760" Type="http://schemas.openxmlformats.org/officeDocument/2006/relationships/image" Target="media/image657.png"/><Relationship Id="rId761" Type="http://schemas.openxmlformats.org/officeDocument/2006/relationships/hyperlink" Target="http://en.wikipedia.org/wiki/Whitehead%27s_lemma_(Lie_algebras)" TargetMode="External"/><Relationship Id="rId762" Type="http://schemas.openxmlformats.org/officeDocument/2006/relationships/image" Target="media/image658.png"/><Relationship Id="rId763" Type="http://schemas.openxmlformats.org/officeDocument/2006/relationships/image" Target="media/image659.png"/><Relationship Id="rId764" Type="http://schemas.openxmlformats.org/officeDocument/2006/relationships/image" Target="media/image660.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hyperlink" Target="http://en.wikipedia.org/wiki/Lie_algebra#Homomorphisms.2C_subalgebras.2C_and_ideals" TargetMode="External"/><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420" Type="http://schemas.openxmlformats.org/officeDocument/2006/relationships/image" Target="media/image354.png"/><Relationship Id="rId421" Type="http://schemas.openxmlformats.org/officeDocument/2006/relationships/image" Target="media/image355.png"/><Relationship Id="rId422" Type="http://schemas.openxmlformats.org/officeDocument/2006/relationships/image" Target="media/image356.png"/><Relationship Id="rId423" Type="http://schemas.openxmlformats.org/officeDocument/2006/relationships/image" Target="media/image357.png"/><Relationship Id="rId424" Type="http://schemas.openxmlformats.org/officeDocument/2006/relationships/image" Target="media/image358.png"/><Relationship Id="rId425" Type="http://schemas.openxmlformats.org/officeDocument/2006/relationships/image" Target="media/image359.png"/><Relationship Id="rId426" Type="http://schemas.openxmlformats.org/officeDocument/2006/relationships/image" Target="media/image360.png"/><Relationship Id="rId427" Type="http://schemas.openxmlformats.org/officeDocument/2006/relationships/image" Target="media/image361.png"/><Relationship Id="rId428" Type="http://schemas.openxmlformats.org/officeDocument/2006/relationships/hyperlink" Target="http://en.wikipedia.org/wiki/Casimir_invariant" TargetMode="External"/><Relationship Id="rId429" Type="http://schemas.openxmlformats.org/officeDocument/2006/relationships/hyperlink" Target="http://en.wikipedia.org/wiki/Cartan_decomposition" TargetMode="External"/><Relationship Id="rId765" Type="http://schemas.openxmlformats.org/officeDocument/2006/relationships/image" Target="media/image661.png"/><Relationship Id="rId766" Type="http://schemas.openxmlformats.org/officeDocument/2006/relationships/image" Target="media/image662.png"/><Relationship Id="rId767" Type="http://schemas.openxmlformats.org/officeDocument/2006/relationships/image" Target="media/image663.png"/><Relationship Id="rId768" Type="http://schemas.openxmlformats.org/officeDocument/2006/relationships/image" Target="media/image664.png"/><Relationship Id="rId769" Type="http://schemas.openxmlformats.org/officeDocument/2006/relationships/image" Target="media/image665.png"/><Relationship Id="rId650" Type="http://schemas.openxmlformats.org/officeDocument/2006/relationships/image" Target="media/image566.png"/><Relationship Id="rId651" Type="http://schemas.openxmlformats.org/officeDocument/2006/relationships/image" Target="media/image567.png"/><Relationship Id="rId652" Type="http://schemas.openxmlformats.org/officeDocument/2006/relationships/image" Target="media/image568.png"/><Relationship Id="rId653" Type="http://schemas.openxmlformats.org/officeDocument/2006/relationships/image" Target="media/image569.png"/><Relationship Id="rId654" Type="http://schemas.openxmlformats.org/officeDocument/2006/relationships/image" Target="media/image570.png"/><Relationship Id="rId655" Type="http://schemas.openxmlformats.org/officeDocument/2006/relationships/image" Target="media/image571.png"/><Relationship Id="rId656" Type="http://schemas.openxmlformats.org/officeDocument/2006/relationships/image" Target="media/image572.png"/><Relationship Id="rId310" Type="http://schemas.openxmlformats.org/officeDocument/2006/relationships/image" Target="media/image250.png"/><Relationship Id="rId311" Type="http://schemas.openxmlformats.org/officeDocument/2006/relationships/image" Target="media/image251.png"/><Relationship Id="rId312" Type="http://schemas.openxmlformats.org/officeDocument/2006/relationships/image" Target="media/image252.png"/><Relationship Id="rId313" Type="http://schemas.openxmlformats.org/officeDocument/2006/relationships/image" Target="media/image253.png"/><Relationship Id="rId314" Type="http://schemas.openxmlformats.org/officeDocument/2006/relationships/image" Target="media/image254.png"/><Relationship Id="rId315" Type="http://schemas.openxmlformats.org/officeDocument/2006/relationships/image" Target="media/image255.png"/><Relationship Id="rId316" Type="http://schemas.openxmlformats.org/officeDocument/2006/relationships/image" Target="media/image256.png"/><Relationship Id="rId317" Type="http://schemas.openxmlformats.org/officeDocument/2006/relationships/image" Target="media/image257.png"/><Relationship Id="rId318" Type="http://schemas.openxmlformats.org/officeDocument/2006/relationships/image" Target="media/image258.png"/><Relationship Id="rId319" Type="http://schemas.openxmlformats.org/officeDocument/2006/relationships/image" Target="media/image259.png"/><Relationship Id="rId657" Type="http://schemas.openxmlformats.org/officeDocument/2006/relationships/image" Target="media/image573.png"/><Relationship Id="rId658" Type="http://schemas.openxmlformats.org/officeDocument/2006/relationships/image" Target="media/image574.png"/><Relationship Id="rId659" Type="http://schemas.openxmlformats.org/officeDocument/2006/relationships/image" Target="media/image575.png"/><Relationship Id="rId540" Type="http://schemas.openxmlformats.org/officeDocument/2006/relationships/image" Target="media/image468.png"/><Relationship Id="rId541" Type="http://schemas.openxmlformats.org/officeDocument/2006/relationships/image" Target="media/image469.png"/><Relationship Id="rId542" Type="http://schemas.openxmlformats.org/officeDocument/2006/relationships/hyperlink" Target="http://en.wikipedia.org/wiki/Bessel_inequality" TargetMode="External"/><Relationship Id="rId543" Type="http://schemas.openxmlformats.org/officeDocument/2006/relationships/image" Target="media/image470.png"/><Relationship Id="rId544" Type="http://schemas.openxmlformats.org/officeDocument/2006/relationships/hyperlink" Target="http://en.wikipedia.org/wiki/Gram_matrix" TargetMode="External"/><Relationship Id="rId545" Type="http://schemas.openxmlformats.org/officeDocument/2006/relationships/image" Target="media/image471.png"/><Relationship Id="rId546" Type="http://schemas.openxmlformats.org/officeDocument/2006/relationships/image" Target="media/image472.png"/><Relationship Id="rId547" Type="http://schemas.openxmlformats.org/officeDocument/2006/relationships/image" Target="media/image473.png"/><Relationship Id="rId548" Type="http://schemas.openxmlformats.org/officeDocument/2006/relationships/image" Target="media/image474.png"/><Relationship Id="rId549" Type="http://schemas.openxmlformats.org/officeDocument/2006/relationships/image" Target="media/image475.png"/><Relationship Id="rId200" Type="http://schemas.openxmlformats.org/officeDocument/2006/relationships/image" Target="media/image148.png"/><Relationship Id="rId201" Type="http://schemas.openxmlformats.org/officeDocument/2006/relationships/image" Target="media/image149.png"/><Relationship Id="rId202" Type="http://schemas.openxmlformats.org/officeDocument/2006/relationships/image" Target="media/image150.png"/><Relationship Id="rId203" Type="http://schemas.openxmlformats.org/officeDocument/2006/relationships/image" Target="media/image151.png"/><Relationship Id="rId204" Type="http://schemas.openxmlformats.org/officeDocument/2006/relationships/image" Target="media/image152.png"/><Relationship Id="rId205" Type="http://schemas.openxmlformats.org/officeDocument/2006/relationships/image" Target="media/image153.png"/><Relationship Id="rId206" Type="http://schemas.openxmlformats.org/officeDocument/2006/relationships/hyperlink" Target="http://en.wikipedia.org/wiki/Weight_space#Weight_space_of_a_representation" TargetMode="External"/><Relationship Id="rId207" Type="http://schemas.openxmlformats.org/officeDocument/2006/relationships/image" Target="media/image154.png"/><Relationship Id="rId208" Type="http://schemas.openxmlformats.org/officeDocument/2006/relationships/image" Target="media/image155.png"/><Relationship Id="rId209" Type="http://schemas.openxmlformats.org/officeDocument/2006/relationships/image" Target="media/image156.png"/><Relationship Id="rId770" Type="http://schemas.openxmlformats.org/officeDocument/2006/relationships/fontTable" Target="fontTable.xml"/><Relationship Id="rId771" Type="http://schemas.openxmlformats.org/officeDocument/2006/relationships/theme" Target="theme/theme1.xml"/><Relationship Id="rId80" Type="http://schemas.openxmlformats.org/officeDocument/2006/relationships/image" Target="media/image57.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image" Target="media/image61.png"/><Relationship Id="rId85" Type="http://schemas.openxmlformats.org/officeDocument/2006/relationships/hyperlink" Target="http://en.wikipedia.org/wiki/Faithful_representation" TargetMode="External"/><Relationship Id="rId86" Type="http://schemas.openxmlformats.org/officeDocument/2006/relationships/image" Target="media/image62.png"/><Relationship Id="rId87" Type="http://schemas.openxmlformats.org/officeDocument/2006/relationships/hyperlink" Target="http://en.wikipedia.org/wiki/Derived_subgroup" TargetMode="External"/><Relationship Id="rId88" Type="http://schemas.openxmlformats.org/officeDocument/2006/relationships/image" Target="media/image63.png"/><Relationship Id="rId89" Type="http://schemas.openxmlformats.org/officeDocument/2006/relationships/image" Target="media/image64.png"/><Relationship Id="rId430" Type="http://schemas.openxmlformats.org/officeDocument/2006/relationships/image" Target="media/image362.png"/><Relationship Id="rId431" Type="http://schemas.openxmlformats.org/officeDocument/2006/relationships/image" Target="media/image363.png"/><Relationship Id="rId432" Type="http://schemas.openxmlformats.org/officeDocument/2006/relationships/image" Target="media/image364.png"/><Relationship Id="rId433" Type="http://schemas.openxmlformats.org/officeDocument/2006/relationships/image" Target="media/image365.png"/><Relationship Id="rId434" Type="http://schemas.openxmlformats.org/officeDocument/2006/relationships/image" Target="media/image366.png"/><Relationship Id="rId435" Type="http://schemas.openxmlformats.org/officeDocument/2006/relationships/image" Target="media/image367.png"/><Relationship Id="rId436" Type="http://schemas.openxmlformats.org/officeDocument/2006/relationships/image" Target="media/image368.png"/><Relationship Id="rId437" Type="http://schemas.openxmlformats.org/officeDocument/2006/relationships/image" Target="media/image369.png"/><Relationship Id="rId438" Type="http://schemas.openxmlformats.org/officeDocument/2006/relationships/image" Target="media/image370.png"/><Relationship Id="rId439" Type="http://schemas.openxmlformats.org/officeDocument/2006/relationships/image" Target="media/image371.png"/><Relationship Id="rId660" Type="http://schemas.openxmlformats.org/officeDocument/2006/relationships/image" Target="media/image576.png"/><Relationship Id="rId661" Type="http://schemas.openxmlformats.org/officeDocument/2006/relationships/image" Target="media/image577.png"/><Relationship Id="rId662" Type="http://schemas.openxmlformats.org/officeDocument/2006/relationships/image" Target="media/image578.png"/><Relationship Id="rId663" Type="http://schemas.openxmlformats.org/officeDocument/2006/relationships/image" Target="media/image579.png"/><Relationship Id="rId664" Type="http://schemas.openxmlformats.org/officeDocument/2006/relationships/image" Target="media/image580.png"/><Relationship Id="rId665" Type="http://schemas.openxmlformats.org/officeDocument/2006/relationships/image" Target="media/image581.png"/><Relationship Id="rId666" Type="http://schemas.openxmlformats.org/officeDocument/2006/relationships/image" Target="media/image582.png"/><Relationship Id="rId320" Type="http://schemas.openxmlformats.org/officeDocument/2006/relationships/image" Target="media/image260.png"/><Relationship Id="rId321" Type="http://schemas.openxmlformats.org/officeDocument/2006/relationships/image" Target="media/image261.png"/><Relationship Id="rId322" Type="http://schemas.openxmlformats.org/officeDocument/2006/relationships/image" Target="media/image262.png"/><Relationship Id="rId323" Type="http://schemas.openxmlformats.org/officeDocument/2006/relationships/image" Target="media/image263.png"/><Relationship Id="rId324" Type="http://schemas.openxmlformats.org/officeDocument/2006/relationships/image" Target="media/image264.png"/><Relationship Id="rId325" Type="http://schemas.openxmlformats.org/officeDocument/2006/relationships/image" Target="media/image265.png"/><Relationship Id="rId326" Type="http://schemas.openxmlformats.org/officeDocument/2006/relationships/image" Target="media/image266.png"/><Relationship Id="rId327" Type="http://schemas.openxmlformats.org/officeDocument/2006/relationships/image" Target="media/image267.png"/><Relationship Id="rId328" Type="http://schemas.openxmlformats.org/officeDocument/2006/relationships/image" Target="media/image268.png"/><Relationship Id="rId329" Type="http://schemas.openxmlformats.org/officeDocument/2006/relationships/image" Target="media/image269.png"/><Relationship Id="rId667" Type="http://schemas.openxmlformats.org/officeDocument/2006/relationships/image" Target="media/image583.png"/><Relationship Id="rId668" Type="http://schemas.openxmlformats.org/officeDocument/2006/relationships/image" Target="media/image584.png"/><Relationship Id="rId669" Type="http://schemas.openxmlformats.org/officeDocument/2006/relationships/image" Target="media/image585.png"/><Relationship Id="rId550" Type="http://schemas.openxmlformats.org/officeDocument/2006/relationships/image" Target="media/image476.png"/><Relationship Id="rId551" Type="http://schemas.openxmlformats.org/officeDocument/2006/relationships/image" Target="media/image477.png"/><Relationship Id="rId552" Type="http://schemas.openxmlformats.org/officeDocument/2006/relationships/hyperlink" Target="http://en.wikipedia.org/wiki/Coxeter_diagram" TargetMode="External"/><Relationship Id="rId553" Type="http://schemas.openxmlformats.org/officeDocument/2006/relationships/image" Target="media/image478.png"/><Relationship Id="rId554" Type="http://schemas.openxmlformats.org/officeDocument/2006/relationships/image" Target="media/image479.png"/><Relationship Id="rId555" Type="http://schemas.openxmlformats.org/officeDocument/2006/relationships/hyperlink" Target="http://en.wikipedia.org/wiki/Cycle_(graph_theory)" TargetMode="External"/><Relationship Id="rId556" Type="http://schemas.openxmlformats.org/officeDocument/2006/relationships/hyperlink" Target="http://en.wikipedia.org/wiki/Tree_(graph_theory)" TargetMode="External"/><Relationship Id="rId557" Type="http://schemas.openxmlformats.org/officeDocument/2006/relationships/image" Target="media/image480.png"/><Relationship Id="rId558" Type="http://schemas.openxmlformats.org/officeDocument/2006/relationships/image" Target="media/image481.png"/><Relationship Id="rId559" Type="http://schemas.openxmlformats.org/officeDocument/2006/relationships/image" Target="media/image482.png"/><Relationship Id="rId210" Type="http://schemas.openxmlformats.org/officeDocument/2006/relationships/hyperlink" Target="http://en.wikipedia.org/wiki/Engel%27s_theorem" TargetMode="External"/><Relationship Id="rId211" Type="http://schemas.openxmlformats.org/officeDocument/2006/relationships/hyperlink" Target="http://en.wikipedia.org/wiki/Lie%27s_theorem#Lie.27s_theorem" TargetMode="External"/><Relationship Id="rId212" Type="http://schemas.openxmlformats.org/officeDocument/2006/relationships/image" Target="media/image157.png"/><Relationship Id="rId213" Type="http://schemas.openxmlformats.org/officeDocument/2006/relationships/image" Target="media/image158.png"/><Relationship Id="rId214" Type="http://schemas.openxmlformats.org/officeDocument/2006/relationships/image" Target="media/image159.png"/><Relationship Id="rId215" Type="http://schemas.openxmlformats.org/officeDocument/2006/relationships/image" Target="media/image160.png"/><Relationship Id="rId216" Type="http://schemas.openxmlformats.org/officeDocument/2006/relationships/image" Target="media/image161.png"/><Relationship Id="rId217" Type="http://schemas.openxmlformats.org/officeDocument/2006/relationships/image" Target="media/image162.png"/><Relationship Id="rId218" Type="http://schemas.openxmlformats.org/officeDocument/2006/relationships/image" Target="media/image163.png"/><Relationship Id="rId219" Type="http://schemas.openxmlformats.org/officeDocument/2006/relationships/image" Target="media/image164.png"/><Relationship Id="rId90" Type="http://schemas.openxmlformats.org/officeDocument/2006/relationships/image" Target="media/image65.png"/><Relationship Id="rId91" Type="http://schemas.openxmlformats.org/officeDocument/2006/relationships/image" Target="media/image66.png"/><Relationship Id="rId92" Type="http://schemas.openxmlformats.org/officeDocument/2006/relationships/hyperlink" Target="http://en.wikipedia.org/wiki/Derived_subgroup#Abelianization" TargetMode="External"/><Relationship Id="rId93" Type="http://schemas.openxmlformats.org/officeDocument/2006/relationships/hyperlink" Target="http://en.wikipedia.org/wiki/Perfect_group" TargetMode="External"/><Relationship Id="rId94" Type="http://schemas.openxmlformats.org/officeDocument/2006/relationships/image" Target="media/image67.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image" Target="media/image70.png"/><Relationship Id="rId98" Type="http://schemas.openxmlformats.org/officeDocument/2006/relationships/hyperlink" Target="http://en.wikipedia.org/wiki/Nilpotent_Lie_algebra" TargetMode="External"/><Relationship Id="rId100" Type="http://schemas.openxmlformats.org/officeDocument/2006/relationships/image" Target="media/image71.png"/><Relationship Id="rId101" Type="http://schemas.openxmlformats.org/officeDocument/2006/relationships/image" Target="media/image72.png"/><Relationship Id="rId102" Type="http://schemas.openxmlformats.org/officeDocument/2006/relationships/image" Target="media/image73.png"/><Relationship Id="rId103" Type="http://schemas.openxmlformats.org/officeDocument/2006/relationships/image" Target="media/image74.png"/><Relationship Id="rId104" Type="http://schemas.openxmlformats.org/officeDocument/2006/relationships/image" Target="media/image75.png"/><Relationship Id="rId105" Type="http://schemas.openxmlformats.org/officeDocument/2006/relationships/image" Target="media/image76.png"/><Relationship Id="rId106" Type="http://schemas.openxmlformats.org/officeDocument/2006/relationships/image" Target="media/image77.png"/><Relationship Id="rId107" Type="http://schemas.openxmlformats.org/officeDocument/2006/relationships/image" Target="media/image78.png"/><Relationship Id="rId108" Type="http://schemas.openxmlformats.org/officeDocument/2006/relationships/hyperlink" Target="http://en.wikipedia.org/wiki/Polycyclic_group" TargetMode="External"/><Relationship Id="rId109" Type="http://schemas.openxmlformats.org/officeDocument/2006/relationships/hyperlink" Target="http://en.wikipedia.org/wiki/Adjoint_representation" TargetMode="External"/><Relationship Id="rId99" Type="http://schemas.openxmlformats.org/officeDocument/2006/relationships/hyperlink" Target="http://en.wikipedia.org/wiki/Solvable_Lie_algebra" TargetMode="External"/><Relationship Id="rId440" Type="http://schemas.openxmlformats.org/officeDocument/2006/relationships/image" Target="media/image372.png"/><Relationship Id="rId441" Type="http://schemas.openxmlformats.org/officeDocument/2006/relationships/image" Target="media/image373.png"/><Relationship Id="rId442" Type="http://schemas.openxmlformats.org/officeDocument/2006/relationships/image" Target="media/image374.png"/><Relationship Id="rId443" Type="http://schemas.openxmlformats.org/officeDocument/2006/relationships/image" Target="media/image375.png"/><Relationship Id="rId444" Type="http://schemas.openxmlformats.org/officeDocument/2006/relationships/image" Target="media/image376.png"/><Relationship Id="rId445" Type="http://schemas.openxmlformats.org/officeDocument/2006/relationships/image" Target="media/image377.png"/><Relationship Id="rId446" Type="http://schemas.openxmlformats.org/officeDocument/2006/relationships/image" Target="media/image378.png"/><Relationship Id="rId447" Type="http://schemas.openxmlformats.org/officeDocument/2006/relationships/image" Target="media/image379.png"/><Relationship Id="rId448" Type="http://schemas.openxmlformats.org/officeDocument/2006/relationships/image" Target="media/image380.png"/><Relationship Id="rId449" Type="http://schemas.openxmlformats.org/officeDocument/2006/relationships/image" Target="media/image381.png"/><Relationship Id="rId670" Type="http://schemas.openxmlformats.org/officeDocument/2006/relationships/image" Target="media/image586.png"/><Relationship Id="rId671" Type="http://schemas.openxmlformats.org/officeDocument/2006/relationships/image" Target="media/image587.png"/><Relationship Id="rId672" Type="http://schemas.openxmlformats.org/officeDocument/2006/relationships/image" Target="media/image588.png"/><Relationship Id="rId673" Type="http://schemas.openxmlformats.org/officeDocument/2006/relationships/image" Target="media/image589.png"/><Relationship Id="rId674" Type="http://schemas.openxmlformats.org/officeDocument/2006/relationships/image" Target="media/image590.png"/><Relationship Id="rId675" Type="http://schemas.openxmlformats.org/officeDocument/2006/relationships/image" Target="media/image591.png"/><Relationship Id="rId676" Type="http://schemas.openxmlformats.org/officeDocument/2006/relationships/image" Target="media/image592.png"/><Relationship Id="rId330" Type="http://schemas.openxmlformats.org/officeDocument/2006/relationships/image" Target="media/image270.png"/><Relationship Id="rId331" Type="http://schemas.openxmlformats.org/officeDocument/2006/relationships/hyperlink" Target="http://en.wikipedia.org/wiki/Cartan_subalgebra" TargetMode="External"/><Relationship Id="rId332" Type="http://schemas.openxmlformats.org/officeDocument/2006/relationships/hyperlink" Target="http://en.wikipedia.org/wiki/Regular_element_of_a_Lie_algebra" TargetMode="External"/><Relationship Id="rId333" Type="http://schemas.openxmlformats.org/officeDocument/2006/relationships/image" Target="media/image271.png"/><Relationship Id="rId334" Type="http://schemas.openxmlformats.org/officeDocument/2006/relationships/hyperlink" Target="http://en.wikipedia.org/wiki/Centralizer_and_normalizer" TargetMode="External"/><Relationship Id="rId335" Type="http://schemas.openxmlformats.org/officeDocument/2006/relationships/image" Target="media/image272.png"/><Relationship Id="rId336" Type="http://schemas.openxmlformats.org/officeDocument/2006/relationships/hyperlink" Target="http://en.wikipedia.org/wiki/Noetherian_topological_space" TargetMode="External"/><Relationship Id="rId337" Type="http://schemas.openxmlformats.org/officeDocument/2006/relationships/image" Target="media/image273.png"/><Relationship Id="rId338" Type="http://schemas.openxmlformats.org/officeDocument/2006/relationships/hyperlink" Target="http://en.wikipedia.org/wiki/Zariski_topology" TargetMode="External"/><Relationship Id="rId339" Type="http://schemas.openxmlformats.org/officeDocument/2006/relationships/image" Target="media/image274.png"/><Relationship Id="rId677" Type="http://schemas.openxmlformats.org/officeDocument/2006/relationships/image" Target="media/image593.png"/><Relationship Id="rId678" Type="http://schemas.openxmlformats.org/officeDocument/2006/relationships/image" Target="media/image594.png"/><Relationship Id="rId679" Type="http://schemas.openxmlformats.org/officeDocument/2006/relationships/image" Target="media/image595.png"/><Relationship Id="rId560" Type="http://schemas.openxmlformats.org/officeDocument/2006/relationships/image" Target="media/image483.png"/><Relationship Id="rId561" Type="http://schemas.openxmlformats.org/officeDocument/2006/relationships/image" Target="media/image484.png"/><Relationship Id="rId562" Type="http://schemas.openxmlformats.org/officeDocument/2006/relationships/image" Target="media/image485.png"/><Relationship Id="rId563" Type="http://schemas.openxmlformats.org/officeDocument/2006/relationships/image" Target="media/image486.png"/><Relationship Id="rId564" Type="http://schemas.openxmlformats.org/officeDocument/2006/relationships/image" Target="media/image487.png"/><Relationship Id="rId565" Type="http://schemas.openxmlformats.org/officeDocument/2006/relationships/image" Target="media/image488.png"/><Relationship Id="rId566" Type="http://schemas.openxmlformats.org/officeDocument/2006/relationships/image" Target="media/image489.png"/><Relationship Id="rId567" Type="http://schemas.openxmlformats.org/officeDocument/2006/relationships/image" Target="media/image490.png"/><Relationship Id="rId568" Type="http://schemas.openxmlformats.org/officeDocument/2006/relationships/image" Target="media/image491.png"/><Relationship Id="rId569" Type="http://schemas.openxmlformats.org/officeDocument/2006/relationships/image" Target="media/image492.png"/><Relationship Id="rId220" Type="http://schemas.openxmlformats.org/officeDocument/2006/relationships/image" Target="media/image165.png"/><Relationship Id="rId221" Type="http://schemas.openxmlformats.org/officeDocument/2006/relationships/image" Target="media/image166.png"/><Relationship Id="rId222" Type="http://schemas.openxmlformats.org/officeDocument/2006/relationships/image" Target="media/image167.png"/><Relationship Id="rId223" Type="http://schemas.openxmlformats.org/officeDocument/2006/relationships/image" Target="media/image168.png"/><Relationship Id="rId224" Type="http://schemas.openxmlformats.org/officeDocument/2006/relationships/image" Target="media/image169.png"/><Relationship Id="rId225" Type="http://schemas.openxmlformats.org/officeDocument/2006/relationships/image" Target="media/image170.png"/><Relationship Id="rId226" Type="http://schemas.openxmlformats.org/officeDocument/2006/relationships/image" Target="media/image171.png"/><Relationship Id="rId227" Type="http://schemas.openxmlformats.org/officeDocument/2006/relationships/image" Target="media/image172.png"/><Relationship Id="rId228" Type="http://schemas.openxmlformats.org/officeDocument/2006/relationships/image" Target="media/image173.png"/><Relationship Id="rId229" Type="http://schemas.openxmlformats.org/officeDocument/2006/relationships/image" Target="media/image174.png"/><Relationship Id="rId450" Type="http://schemas.openxmlformats.org/officeDocument/2006/relationships/image" Target="media/image382.png"/><Relationship Id="rId451" Type="http://schemas.openxmlformats.org/officeDocument/2006/relationships/image" Target="media/image383.png"/><Relationship Id="rId452" Type="http://schemas.openxmlformats.org/officeDocument/2006/relationships/image" Target="media/image384.png"/><Relationship Id="rId453" Type="http://schemas.openxmlformats.org/officeDocument/2006/relationships/image" Target="media/image385.png"/><Relationship Id="rId454" Type="http://schemas.openxmlformats.org/officeDocument/2006/relationships/image" Target="media/image386.png"/><Relationship Id="rId455" Type="http://schemas.openxmlformats.org/officeDocument/2006/relationships/image" Target="media/image387.png"/><Relationship Id="rId456" Type="http://schemas.openxmlformats.org/officeDocument/2006/relationships/image" Target="media/image388.png"/><Relationship Id="rId110" Type="http://schemas.openxmlformats.org/officeDocument/2006/relationships/image" Target="media/image79.png"/><Relationship Id="rId111" Type="http://schemas.openxmlformats.org/officeDocument/2006/relationships/image" Target="media/image80.png"/><Relationship Id="rId459" Type="http://schemas.openxmlformats.org/officeDocument/2006/relationships/image" Target="media/image39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e_algebr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en.wikipedia.org/wiki/Jacobi_identity" TargetMode="External"/><Relationship Id="rId9" Type="http://schemas.openxmlformats.org/officeDocument/2006/relationships/image" Target="media/image3.png"/><Relationship Id="rId112" Type="http://schemas.openxmlformats.org/officeDocument/2006/relationships/image" Target="media/image81.png"/><Relationship Id="rId113" Type="http://schemas.openxmlformats.org/officeDocument/2006/relationships/image" Target="media/image82.png"/><Relationship Id="rId114" Type="http://schemas.openxmlformats.org/officeDocument/2006/relationships/image" Target="media/image83.png"/><Relationship Id="rId115" Type="http://schemas.openxmlformats.org/officeDocument/2006/relationships/hyperlink" Target="http://en.wikipedia.org/wiki/Center_(group_theory)" TargetMode="External"/><Relationship Id="rId116" Type="http://schemas.openxmlformats.org/officeDocument/2006/relationships/image" Target="media/image84.png"/><Relationship Id="rId117" Type="http://schemas.openxmlformats.org/officeDocument/2006/relationships/image" Target="media/image85.png"/><Relationship Id="rId118" Type="http://schemas.openxmlformats.org/officeDocument/2006/relationships/hyperlink" Target="http://en.wikipedia.org/wiki/Simple_Lie_algebra" TargetMode="External"/><Relationship Id="rId119" Type="http://schemas.openxmlformats.org/officeDocument/2006/relationships/hyperlink" Target="http://en.wikipedia.org/wiki/Killing_form" TargetMode="External"/><Relationship Id="rId457" Type="http://schemas.openxmlformats.org/officeDocument/2006/relationships/image" Target="media/image389.png"/><Relationship Id="rId458" Type="http://schemas.openxmlformats.org/officeDocument/2006/relationships/image" Target="media/image390.png"/><Relationship Id="rId680" Type="http://schemas.openxmlformats.org/officeDocument/2006/relationships/image" Target="media/image596.png"/><Relationship Id="rId681" Type="http://schemas.openxmlformats.org/officeDocument/2006/relationships/image" Target="media/image597.png"/><Relationship Id="rId682" Type="http://schemas.openxmlformats.org/officeDocument/2006/relationships/image" Target="media/image598.png"/><Relationship Id="rId683" Type="http://schemas.openxmlformats.org/officeDocument/2006/relationships/image" Target="media/image599.png"/><Relationship Id="rId684" Type="http://schemas.openxmlformats.org/officeDocument/2006/relationships/hyperlink" Target="https://terrytao.wordpress.com/2012/11/20/the-closed-graph-theorem-in-various-categories/" TargetMode="External"/><Relationship Id="rId685" Type="http://schemas.openxmlformats.org/officeDocument/2006/relationships/image" Target="media/image600.png"/><Relationship Id="rId686" Type="http://schemas.openxmlformats.org/officeDocument/2006/relationships/image" Target="media/image601.png"/><Relationship Id="rId340" Type="http://schemas.openxmlformats.org/officeDocument/2006/relationships/image" Target="media/image275.png"/><Relationship Id="rId341" Type="http://schemas.openxmlformats.org/officeDocument/2006/relationships/image" Target="media/image276.png"/><Relationship Id="rId342" Type="http://schemas.openxmlformats.org/officeDocument/2006/relationships/image" Target="media/image277.png"/><Relationship Id="rId343" Type="http://schemas.openxmlformats.org/officeDocument/2006/relationships/image" Target="media/image278.png"/><Relationship Id="rId344" Type="http://schemas.openxmlformats.org/officeDocument/2006/relationships/image" Target="media/image279.png"/><Relationship Id="rId345" Type="http://schemas.openxmlformats.org/officeDocument/2006/relationships/image" Target="media/image280.png"/><Relationship Id="rId346" Type="http://schemas.openxmlformats.org/officeDocument/2006/relationships/image" Target="media/image281.png"/><Relationship Id="rId347" Type="http://schemas.openxmlformats.org/officeDocument/2006/relationships/image" Target="media/image282.png"/><Relationship Id="rId348" Type="http://schemas.openxmlformats.org/officeDocument/2006/relationships/image" Target="media/image283.png"/><Relationship Id="rId349" Type="http://schemas.openxmlformats.org/officeDocument/2006/relationships/image" Target="media/image284.png"/><Relationship Id="rId687" Type="http://schemas.openxmlformats.org/officeDocument/2006/relationships/hyperlink" Target="http://en.wikipedia.org/wiki/Triality" TargetMode="External"/><Relationship Id="rId688" Type="http://schemas.openxmlformats.org/officeDocument/2006/relationships/image" Target="media/image602.png"/><Relationship Id="rId689" Type="http://schemas.openxmlformats.org/officeDocument/2006/relationships/hyperlink" Target="http://en.wikipedia.org/wiki/Groups_of_lie_type" TargetMode="External"/><Relationship Id="rId570" Type="http://schemas.openxmlformats.org/officeDocument/2006/relationships/image" Target="media/image493.png"/><Relationship Id="rId571" Type="http://schemas.openxmlformats.org/officeDocument/2006/relationships/image" Target="media/image494.png"/><Relationship Id="rId572" Type="http://schemas.openxmlformats.org/officeDocument/2006/relationships/image" Target="media/image495.png"/><Relationship Id="rId573" Type="http://schemas.openxmlformats.org/officeDocument/2006/relationships/image" Target="media/image496.png"/><Relationship Id="rId574" Type="http://schemas.openxmlformats.org/officeDocument/2006/relationships/image" Target="media/image497.png"/><Relationship Id="rId575" Type="http://schemas.openxmlformats.org/officeDocument/2006/relationships/image" Target="media/image498.png"/><Relationship Id="rId576" Type="http://schemas.openxmlformats.org/officeDocument/2006/relationships/image" Target="media/image499.png"/><Relationship Id="rId230" Type="http://schemas.openxmlformats.org/officeDocument/2006/relationships/image" Target="media/image175.png"/><Relationship Id="rId231" Type="http://schemas.openxmlformats.org/officeDocument/2006/relationships/image" Target="media/image176.png"/><Relationship Id="rId232" Type="http://schemas.openxmlformats.org/officeDocument/2006/relationships/image" Target="media/image177.png"/><Relationship Id="rId233" Type="http://schemas.openxmlformats.org/officeDocument/2006/relationships/image" Target="media/image178.png"/><Relationship Id="rId234" Type="http://schemas.openxmlformats.org/officeDocument/2006/relationships/image" Target="media/image179.png"/><Relationship Id="rId235" Type="http://schemas.openxmlformats.org/officeDocument/2006/relationships/image" Target="media/image180.png"/><Relationship Id="rId236" Type="http://schemas.openxmlformats.org/officeDocument/2006/relationships/image" Target="media/image181.png"/><Relationship Id="rId237" Type="http://schemas.openxmlformats.org/officeDocument/2006/relationships/image" Target="media/image182.png"/><Relationship Id="rId238" Type="http://schemas.openxmlformats.org/officeDocument/2006/relationships/image" Target="media/image183.png"/><Relationship Id="rId239" Type="http://schemas.openxmlformats.org/officeDocument/2006/relationships/image" Target="media/image184.png"/><Relationship Id="rId577" Type="http://schemas.openxmlformats.org/officeDocument/2006/relationships/image" Target="media/image500.png"/><Relationship Id="rId578" Type="http://schemas.openxmlformats.org/officeDocument/2006/relationships/image" Target="media/image501.png"/><Relationship Id="rId579" Type="http://schemas.openxmlformats.org/officeDocument/2006/relationships/image" Target="media/image502.png"/><Relationship Id="rId460" Type="http://schemas.openxmlformats.org/officeDocument/2006/relationships/image" Target="media/image392.png"/><Relationship Id="rId461" Type="http://schemas.openxmlformats.org/officeDocument/2006/relationships/image" Target="media/image393.png"/><Relationship Id="rId462" Type="http://schemas.openxmlformats.org/officeDocument/2006/relationships/image" Target="media/image394.png"/><Relationship Id="rId463" Type="http://schemas.openxmlformats.org/officeDocument/2006/relationships/image" Target="media/image395.png"/><Relationship Id="rId464" Type="http://schemas.openxmlformats.org/officeDocument/2006/relationships/image" Target="media/image396.png"/><Relationship Id="rId465" Type="http://schemas.openxmlformats.org/officeDocument/2006/relationships/image" Target="media/image397.png"/><Relationship Id="rId466" Type="http://schemas.openxmlformats.org/officeDocument/2006/relationships/image" Target="media/image398.png"/><Relationship Id="rId467" Type="http://schemas.openxmlformats.org/officeDocument/2006/relationships/image" Target="media/image399.png"/><Relationship Id="rId468" Type="http://schemas.openxmlformats.org/officeDocument/2006/relationships/image" Target="media/image400.png"/><Relationship Id="rId469" Type="http://schemas.openxmlformats.org/officeDocument/2006/relationships/image" Target="media/image401.png"/><Relationship Id="rId120" Type="http://schemas.openxmlformats.org/officeDocument/2006/relationships/image" Target="media/image86.png"/><Relationship Id="rId121" Type="http://schemas.openxmlformats.org/officeDocument/2006/relationships/image" Target="media/image87.png"/><Relationship Id="rId122" Type="http://schemas.openxmlformats.org/officeDocument/2006/relationships/hyperlink" Target="http://en.wikipedia.org/wiki/Semisimple_Lie_algebra" TargetMode="External"/><Relationship Id="rId123" Type="http://schemas.openxmlformats.org/officeDocument/2006/relationships/image" Target="media/image88.png"/><Relationship Id="rId124" Type="http://schemas.openxmlformats.org/officeDocument/2006/relationships/hyperlink" Target="http://en.wikipedia.org/wiki/Radical_of_a_Lie_algebra" TargetMode="External"/><Relationship Id="rId125" Type="http://schemas.openxmlformats.org/officeDocument/2006/relationships/image" Target="media/image89.png"/><Relationship Id="rId126" Type="http://schemas.openxmlformats.org/officeDocument/2006/relationships/image" Target="media/image90.png"/><Relationship Id="rId127" Type="http://schemas.openxmlformats.org/officeDocument/2006/relationships/hyperlink" Target="http://en.wikipedia.org/wiki/Levi_decomposition" TargetMode="External"/><Relationship Id="rId128" Type="http://schemas.openxmlformats.org/officeDocument/2006/relationships/image" Target="media/image91.png"/><Relationship Id="rId129" Type="http://schemas.openxmlformats.org/officeDocument/2006/relationships/image" Target="media/image92.png"/><Relationship Id="rId690" Type="http://schemas.openxmlformats.org/officeDocument/2006/relationships/hyperlink" Target="http://en.wikipedia.org/wiki/Groups_of_lie_type#Steinberg_groups" TargetMode="External"/><Relationship Id="rId691" Type="http://schemas.openxmlformats.org/officeDocument/2006/relationships/hyperlink" Target="http://en.wikipedia.org/wiki/Groups_of_lie_type#Suzuki.E2.80.93Ree_groups" TargetMode="External"/><Relationship Id="rId692" Type="http://schemas.openxmlformats.org/officeDocument/2006/relationships/hyperlink" Target="http://en.wikipedia.org/wiki/Classical_Lie_algebra" TargetMode="External"/><Relationship Id="rId693" Type="http://schemas.openxmlformats.org/officeDocument/2006/relationships/hyperlink" Target="http://en.wikipedia.org/wiki/Special_linear_algebra" TargetMode="External"/><Relationship Id="rId694" Type="http://schemas.openxmlformats.org/officeDocument/2006/relationships/hyperlink" Target="http://en.wikipedia.org/wiki/Special_orthogonal_group" TargetMode="External"/><Relationship Id="rId695" Type="http://schemas.openxmlformats.org/officeDocument/2006/relationships/image" Target="media/image603.png"/><Relationship Id="rId696" Type="http://schemas.openxmlformats.org/officeDocument/2006/relationships/hyperlink" Target="http://en.wikipedia.org/wiki/Symplectic_group" TargetMode="External"/><Relationship Id="rId350" Type="http://schemas.openxmlformats.org/officeDocument/2006/relationships/image" Target="media/image285.png"/><Relationship Id="rId351" Type="http://schemas.openxmlformats.org/officeDocument/2006/relationships/image" Target="media/image286.png"/><Relationship Id="rId352" Type="http://schemas.openxmlformats.org/officeDocument/2006/relationships/image" Target="media/image287.png"/><Relationship Id="rId353" Type="http://schemas.openxmlformats.org/officeDocument/2006/relationships/image" Target="media/image288.png"/><Relationship Id="rId354" Type="http://schemas.openxmlformats.org/officeDocument/2006/relationships/image" Target="media/image289.png"/><Relationship Id="rId355" Type="http://schemas.openxmlformats.org/officeDocument/2006/relationships/image" Target="media/image290.png"/><Relationship Id="rId356" Type="http://schemas.openxmlformats.org/officeDocument/2006/relationships/image" Target="media/image291.png"/><Relationship Id="rId357" Type="http://schemas.openxmlformats.org/officeDocument/2006/relationships/image" Target="media/image292.png"/><Relationship Id="rId358" Type="http://schemas.openxmlformats.org/officeDocument/2006/relationships/image" Target="media/image293.png"/><Relationship Id="rId359" Type="http://schemas.openxmlformats.org/officeDocument/2006/relationships/image" Target="media/image294.png"/><Relationship Id="rId697" Type="http://schemas.openxmlformats.org/officeDocument/2006/relationships/image" Target="media/image604.png"/><Relationship Id="rId698" Type="http://schemas.openxmlformats.org/officeDocument/2006/relationships/image" Target="media/image605.png"/><Relationship Id="rId699" Type="http://schemas.openxmlformats.org/officeDocument/2006/relationships/image" Target="media/image606.png"/><Relationship Id="rId580" Type="http://schemas.openxmlformats.org/officeDocument/2006/relationships/image" Target="media/image503.png"/><Relationship Id="rId581" Type="http://schemas.openxmlformats.org/officeDocument/2006/relationships/image" Target="media/image504.png"/><Relationship Id="rId582" Type="http://schemas.openxmlformats.org/officeDocument/2006/relationships/image" Target="media/image505.png"/><Relationship Id="rId583" Type="http://schemas.openxmlformats.org/officeDocument/2006/relationships/image" Target="media/image506.png"/><Relationship Id="rId584" Type="http://schemas.openxmlformats.org/officeDocument/2006/relationships/image" Target="media/image507.png"/><Relationship Id="rId585" Type="http://schemas.openxmlformats.org/officeDocument/2006/relationships/image" Target="media/image508.png"/><Relationship Id="rId586" Type="http://schemas.openxmlformats.org/officeDocument/2006/relationships/image" Target="media/image509.png"/><Relationship Id="rId240" Type="http://schemas.openxmlformats.org/officeDocument/2006/relationships/image" Target="media/image185.png"/><Relationship Id="rId241" Type="http://schemas.openxmlformats.org/officeDocument/2006/relationships/image" Target="media/image186.png"/><Relationship Id="rId242" Type="http://schemas.openxmlformats.org/officeDocument/2006/relationships/image" Target="media/image187.png"/><Relationship Id="rId243" Type="http://schemas.openxmlformats.org/officeDocument/2006/relationships/image" Target="media/image188.png"/><Relationship Id="rId244" Type="http://schemas.openxmlformats.org/officeDocument/2006/relationships/image" Target="media/image189.png"/><Relationship Id="rId245" Type="http://schemas.openxmlformats.org/officeDocument/2006/relationships/image" Target="media/image190.png"/><Relationship Id="rId246" Type="http://schemas.openxmlformats.org/officeDocument/2006/relationships/image" Target="media/image191.png"/><Relationship Id="rId247" Type="http://schemas.openxmlformats.org/officeDocument/2006/relationships/image" Target="media/image192.png"/><Relationship Id="rId248" Type="http://schemas.openxmlformats.org/officeDocument/2006/relationships/image" Target="media/image193.png"/><Relationship Id="rId249" Type="http://schemas.openxmlformats.org/officeDocument/2006/relationships/image" Target="media/image194.png"/><Relationship Id="rId587" Type="http://schemas.openxmlformats.org/officeDocument/2006/relationships/image" Target="media/image510.png"/><Relationship Id="rId588" Type="http://schemas.openxmlformats.org/officeDocument/2006/relationships/image" Target="media/image511.png"/><Relationship Id="rId589" Type="http://schemas.openxmlformats.org/officeDocument/2006/relationships/image" Target="media/image512.png"/><Relationship Id="rId470" Type="http://schemas.openxmlformats.org/officeDocument/2006/relationships/image" Target="media/image402.png"/><Relationship Id="rId471" Type="http://schemas.openxmlformats.org/officeDocument/2006/relationships/hyperlink" Target="http://en.wikipedia.org/wiki/Co-root#Dual_root_system_and_coroots" TargetMode="External"/><Relationship Id="rId472" Type="http://schemas.openxmlformats.org/officeDocument/2006/relationships/image" Target="media/image403.png"/><Relationship Id="rId473" Type="http://schemas.openxmlformats.org/officeDocument/2006/relationships/image" Target="media/image404.png"/><Relationship Id="rId474" Type="http://schemas.openxmlformats.org/officeDocument/2006/relationships/image" Target="media/image405.png"/><Relationship Id="rId475" Type="http://schemas.openxmlformats.org/officeDocument/2006/relationships/image" Target="media/image406.png"/><Relationship Id="rId476" Type="http://schemas.openxmlformats.org/officeDocument/2006/relationships/image" Target="media/image407.png"/><Relationship Id="rId477" Type="http://schemas.openxmlformats.org/officeDocument/2006/relationships/image" Target="media/image408.png"/><Relationship Id="rId478" Type="http://schemas.openxmlformats.org/officeDocument/2006/relationships/image" Target="media/image409.png"/><Relationship Id="rId479" Type="http://schemas.openxmlformats.org/officeDocument/2006/relationships/image" Target="media/image410.png"/><Relationship Id="rId130" Type="http://schemas.openxmlformats.org/officeDocument/2006/relationships/image" Target="media/image93.png"/><Relationship Id="rId131" Type="http://schemas.openxmlformats.org/officeDocument/2006/relationships/image" Target="media/image94.png"/><Relationship Id="rId132" Type="http://schemas.openxmlformats.org/officeDocument/2006/relationships/image" Target="media/image95.png"/><Relationship Id="rId133" Type="http://schemas.openxmlformats.org/officeDocument/2006/relationships/image" Target="media/image96.png"/><Relationship Id="rId134" Type="http://schemas.openxmlformats.org/officeDocument/2006/relationships/image" Target="media/image97.png"/><Relationship Id="rId135" Type="http://schemas.openxmlformats.org/officeDocument/2006/relationships/image" Target="media/image98.png"/><Relationship Id="rId136" Type="http://schemas.openxmlformats.org/officeDocument/2006/relationships/image" Target="media/image99.png"/><Relationship Id="rId137" Type="http://schemas.openxmlformats.org/officeDocument/2006/relationships/image" Target="media/image100.png"/><Relationship Id="rId138" Type="http://schemas.openxmlformats.org/officeDocument/2006/relationships/image" Target="media/image101.png"/><Relationship Id="rId139" Type="http://schemas.openxmlformats.org/officeDocument/2006/relationships/image" Target="media/image102.png"/><Relationship Id="rId360" Type="http://schemas.openxmlformats.org/officeDocument/2006/relationships/image" Target="media/image295.png"/><Relationship Id="rId361" Type="http://schemas.openxmlformats.org/officeDocument/2006/relationships/image" Target="media/image296.png"/><Relationship Id="rId362" Type="http://schemas.openxmlformats.org/officeDocument/2006/relationships/image" Target="media/image297.png"/><Relationship Id="rId363" Type="http://schemas.openxmlformats.org/officeDocument/2006/relationships/image" Target="media/image298.png"/><Relationship Id="rId364" Type="http://schemas.openxmlformats.org/officeDocument/2006/relationships/image" Target="media/image299.png"/><Relationship Id="rId365" Type="http://schemas.openxmlformats.org/officeDocument/2006/relationships/image" Target="media/image300.png"/><Relationship Id="rId366" Type="http://schemas.openxmlformats.org/officeDocument/2006/relationships/image" Target="media/image301.png"/><Relationship Id="rId367" Type="http://schemas.openxmlformats.org/officeDocument/2006/relationships/hyperlink" Target="http://en.wikipedia.org/wiki/Inverse_function_theorem" TargetMode="External"/><Relationship Id="rId368" Type="http://schemas.openxmlformats.org/officeDocument/2006/relationships/image" Target="media/image302.png"/><Relationship Id="rId369" Type="http://schemas.openxmlformats.org/officeDocument/2006/relationships/image" Target="media/image303.png"/><Relationship Id="rId590" Type="http://schemas.openxmlformats.org/officeDocument/2006/relationships/image" Target="media/image513.png"/><Relationship Id="rId591" Type="http://schemas.openxmlformats.org/officeDocument/2006/relationships/image" Target="media/image514.png"/><Relationship Id="rId592" Type="http://schemas.openxmlformats.org/officeDocument/2006/relationships/image" Target="media/image515.png"/><Relationship Id="rId593" Type="http://schemas.openxmlformats.org/officeDocument/2006/relationships/hyperlink" Target="http://en.wikipedia.org/wiki/Gramian_matrix" TargetMode="External"/><Relationship Id="rId594" Type="http://schemas.openxmlformats.org/officeDocument/2006/relationships/image" Target="media/image516.png"/><Relationship Id="rId595" Type="http://schemas.openxmlformats.org/officeDocument/2006/relationships/image" Target="media/image517.png"/><Relationship Id="rId596" Type="http://schemas.openxmlformats.org/officeDocument/2006/relationships/image" Target="media/image518.png"/><Relationship Id="rId250" Type="http://schemas.openxmlformats.org/officeDocument/2006/relationships/image" Target="media/image195.png"/><Relationship Id="rId251" Type="http://schemas.openxmlformats.org/officeDocument/2006/relationships/image" Target="media/image196.png"/><Relationship Id="rId252" Type="http://schemas.openxmlformats.org/officeDocument/2006/relationships/image" Target="media/image197.png"/><Relationship Id="rId253" Type="http://schemas.openxmlformats.org/officeDocument/2006/relationships/image" Target="media/image198.png"/><Relationship Id="rId254" Type="http://schemas.openxmlformats.org/officeDocument/2006/relationships/image" Target="media/image199.png"/><Relationship Id="rId255" Type="http://schemas.openxmlformats.org/officeDocument/2006/relationships/image" Target="media/image200.png"/><Relationship Id="rId256" Type="http://schemas.openxmlformats.org/officeDocument/2006/relationships/image" Target="media/image201.png"/><Relationship Id="rId257" Type="http://schemas.openxmlformats.org/officeDocument/2006/relationships/image" Target="media/image202.png"/><Relationship Id="rId258" Type="http://schemas.openxmlformats.org/officeDocument/2006/relationships/image" Target="media/image203.png"/><Relationship Id="rId259" Type="http://schemas.openxmlformats.org/officeDocument/2006/relationships/image" Target="media/image204.png"/><Relationship Id="rId597" Type="http://schemas.openxmlformats.org/officeDocument/2006/relationships/image" Target="media/image519.png"/><Relationship Id="rId598" Type="http://schemas.openxmlformats.org/officeDocument/2006/relationships/image" Target="media/image520.png"/><Relationship Id="rId599" Type="http://schemas.openxmlformats.org/officeDocument/2006/relationships/image" Target="media/image521.png"/><Relationship Id="rId480" Type="http://schemas.openxmlformats.org/officeDocument/2006/relationships/image" Target="media/image411.png"/><Relationship Id="rId481" Type="http://schemas.openxmlformats.org/officeDocument/2006/relationships/image" Target="media/image412.png"/><Relationship Id="rId482" Type="http://schemas.openxmlformats.org/officeDocument/2006/relationships/image" Target="media/image413.png"/><Relationship Id="rId483" Type="http://schemas.openxmlformats.org/officeDocument/2006/relationships/image" Target="media/image414.png"/><Relationship Id="rId484" Type="http://schemas.openxmlformats.org/officeDocument/2006/relationships/image" Target="media/image415.png"/><Relationship Id="rId485" Type="http://schemas.openxmlformats.org/officeDocument/2006/relationships/image" Target="media/image416.png"/><Relationship Id="rId486" Type="http://schemas.openxmlformats.org/officeDocument/2006/relationships/image" Target="media/image417.png"/><Relationship Id="rId487" Type="http://schemas.openxmlformats.org/officeDocument/2006/relationships/image" Target="media/image418.png"/><Relationship Id="rId488" Type="http://schemas.openxmlformats.org/officeDocument/2006/relationships/image" Target="media/image419.png"/><Relationship Id="rId489" Type="http://schemas.openxmlformats.org/officeDocument/2006/relationships/image" Target="media/image420.png"/><Relationship Id="rId140" Type="http://schemas.openxmlformats.org/officeDocument/2006/relationships/hyperlink" Target="http://en.wikipedia.org/wiki/Classical_group" TargetMode="External"/><Relationship Id="rId141" Type="http://schemas.openxmlformats.org/officeDocument/2006/relationships/image" Target="media/image103.png"/><Relationship Id="rId142" Type="http://schemas.openxmlformats.org/officeDocument/2006/relationships/image" Target="media/image104.png"/><Relationship Id="rId143" Type="http://schemas.openxmlformats.org/officeDocument/2006/relationships/image" Target="media/image105.png"/><Relationship Id="rId144" Type="http://schemas.openxmlformats.org/officeDocument/2006/relationships/hyperlink" Target="https://terrytao.wordpress.com/2011/03/11/exceptional-isogenies-between-the-classical-lie-groups/" TargetMode="External"/><Relationship Id="rId145" Type="http://schemas.openxmlformats.org/officeDocument/2006/relationships/image" Target="media/image106.png"/><Relationship Id="rId146" Type="http://schemas.openxmlformats.org/officeDocument/2006/relationships/hyperlink" Target="http://www.ams.org/mathscinet-getitem?mr=1153249" TargetMode="External"/><Relationship Id="rId147" Type="http://schemas.openxmlformats.org/officeDocument/2006/relationships/image" Target="media/image107.png"/><Relationship Id="rId148" Type="http://schemas.openxmlformats.org/officeDocument/2006/relationships/hyperlink" Target="http://en.wikipedia.org/wiki/Special_linear_Lie_algebra" TargetMode="External"/><Relationship Id="rId149" Type="http://schemas.openxmlformats.org/officeDocument/2006/relationships/image" Target="media/image108.png"/><Relationship Id="rId370" Type="http://schemas.openxmlformats.org/officeDocument/2006/relationships/image" Target="media/image304.png"/><Relationship Id="rId371" Type="http://schemas.openxmlformats.org/officeDocument/2006/relationships/image" Target="media/image305.png"/><Relationship Id="rId372" Type="http://schemas.openxmlformats.org/officeDocument/2006/relationships/image" Target="media/image306.png"/><Relationship Id="rId373" Type="http://schemas.openxmlformats.org/officeDocument/2006/relationships/image" Target="media/image307.png"/><Relationship Id="rId374" Type="http://schemas.openxmlformats.org/officeDocument/2006/relationships/image" Target="media/image308.png"/><Relationship Id="rId375" Type="http://schemas.openxmlformats.org/officeDocument/2006/relationships/image" Target="media/image309.png"/><Relationship Id="rId376" Type="http://schemas.openxmlformats.org/officeDocument/2006/relationships/image" Target="media/image310.png"/><Relationship Id="rId377" Type="http://schemas.openxmlformats.org/officeDocument/2006/relationships/image" Target="media/image311.png"/><Relationship Id="rId378" Type="http://schemas.openxmlformats.org/officeDocument/2006/relationships/image" Target="media/image312.png"/><Relationship Id="rId379" Type="http://schemas.openxmlformats.org/officeDocument/2006/relationships/image" Target="media/image313.png"/><Relationship Id="rId260" Type="http://schemas.openxmlformats.org/officeDocument/2006/relationships/image" Target="media/image205.png"/><Relationship Id="rId261" Type="http://schemas.openxmlformats.org/officeDocument/2006/relationships/image" Target="media/image206.png"/><Relationship Id="rId262" Type="http://schemas.openxmlformats.org/officeDocument/2006/relationships/image" Target="media/image207.png"/><Relationship Id="rId263" Type="http://schemas.openxmlformats.org/officeDocument/2006/relationships/image" Target="media/image208.png"/><Relationship Id="rId264" Type="http://schemas.openxmlformats.org/officeDocument/2006/relationships/image" Target="media/image209.png"/><Relationship Id="rId265" Type="http://schemas.openxmlformats.org/officeDocument/2006/relationships/image" Target="media/image210.png"/><Relationship Id="rId266" Type="http://schemas.openxmlformats.org/officeDocument/2006/relationships/image" Target="media/image211.png"/><Relationship Id="rId267" Type="http://schemas.openxmlformats.org/officeDocument/2006/relationships/image" Target="media/image212.png"/><Relationship Id="rId268" Type="http://schemas.openxmlformats.org/officeDocument/2006/relationships/image" Target="media/image213.png"/><Relationship Id="rId269" Type="http://schemas.openxmlformats.org/officeDocument/2006/relationships/hyperlink" Target="http://en.wikipedia.org/wiki/Characteristic_subgroup" TargetMode="External"/><Relationship Id="rId490" Type="http://schemas.openxmlformats.org/officeDocument/2006/relationships/image" Target="media/image421.png"/><Relationship Id="rId491" Type="http://schemas.openxmlformats.org/officeDocument/2006/relationships/image" Target="media/image422.png"/><Relationship Id="rId492" Type="http://schemas.openxmlformats.org/officeDocument/2006/relationships/image" Target="media/image423.png"/><Relationship Id="rId493" Type="http://schemas.openxmlformats.org/officeDocument/2006/relationships/image" Target="media/image424.png"/><Relationship Id="rId494" Type="http://schemas.openxmlformats.org/officeDocument/2006/relationships/image" Target="media/image425.png"/><Relationship Id="rId495" Type="http://schemas.openxmlformats.org/officeDocument/2006/relationships/image" Target="media/image426.png"/><Relationship Id="rId496" Type="http://schemas.openxmlformats.org/officeDocument/2006/relationships/image" Target="media/image427.png"/><Relationship Id="rId497" Type="http://schemas.openxmlformats.org/officeDocument/2006/relationships/image" Target="media/image428.png"/><Relationship Id="rId498" Type="http://schemas.openxmlformats.org/officeDocument/2006/relationships/image" Target="media/image429.png"/><Relationship Id="rId499" Type="http://schemas.openxmlformats.org/officeDocument/2006/relationships/image" Target="media/image430.png"/><Relationship Id="rId150" Type="http://schemas.openxmlformats.org/officeDocument/2006/relationships/image" Target="media/image109.png"/><Relationship Id="rId151" Type="http://schemas.openxmlformats.org/officeDocument/2006/relationships/image" Target="media/image110.png"/><Relationship Id="rId152" Type="http://schemas.openxmlformats.org/officeDocument/2006/relationships/hyperlink" Target="http://en.wikipedia.org/wiki/Jordan%E2%80%93Chevalley_decomposition" TargetMode="External"/><Relationship Id="rId153" Type="http://schemas.openxmlformats.org/officeDocument/2006/relationships/image" Target="media/image111.png"/><Relationship Id="rId154" Type="http://schemas.openxmlformats.org/officeDocument/2006/relationships/hyperlink" Target="http://en.wikipedia.org/wiki/Generalized_eigenspace" TargetMode="External"/><Relationship Id="rId155" Type="http://schemas.openxmlformats.org/officeDocument/2006/relationships/image" Target="media/image112.png"/><Relationship Id="rId156" Type="http://schemas.openxmlformats.org/officeDocument/2006/relationships/image" Target="media/image113.png"/><Relationship Id="rId157" Type="http://schemas.openxmlformats.org/officeDocument/2006/relationships/image" Target="media/image114.png"/><Relationship Id="rId158" Type="http://schemas.openxmlformats.org/officeDocument/2006/relationships/image" Target="media/image115.png"/><Relationship Id="rId159" Type="http://schemas.openxmlformats.org/officeDocument/2006/relationships/image" Target="media/image116.png"/><Relationship Id="rId380" Type="http://schemas.openxmlformats.org/officeDocument/2006/relationships/image" Target="media/image314.png"/><Relationship Id="rId381" Type="http://schemas.openxmlformats.org/officeDocument/2006/relationships/image" Target="media/image315.png"/><Relationship Id="rId382" Type="http://schemas.openxmlformats.org/officeDocument/2006/relationships/image" Target="media/image316.png"/><Relationship Id="rId383" Type="http://schemas.openxmlformats.org/officeDocument/2006/relationships/image" Target="media/image317.png"/><Relationship Id="rId384" Type="http://schemas.openxmlformats.org/officeDocument/2006/relationships/image" Target="media/image318.png"/><Relationship Id="rId385" Type="http://schemas.openxmlformats.org/officeDocument/2006/relationships/image" Target="media/image319.png"/><Relationship Id="rId386" Type="http://schemas.openxmlformats.org/officeDocument/2006/relationships/image" Target="media/image320.png"/><Relationship Id="rId387" Type="http://schemas.openxmlformats.org/officeDocument/2006/relationships/image" Target="media/image321.png"/><Relationship Id="rId388" Type="http://schemas.openxmlformats.org/officeDocument/2006/relationships/image" Target="media/image322.png"/><Relationship Id="rId389" Type="http://schemas.openxmlformats.org/officeDocument/2006/relationships/image" Target="media/image323.png"/><Relationship Id="rId270" Type="http://schemas.openxmlformats.org/officeDocument/2006/relationships/image" Target="media/image214.png"/><Relationship Id="rId271" Type="http://schemas.openxmlformats.org/officeDocument/2006/relationships/image" Target="media/image215.png"/><Relationship Id="rId272" Type="http://schemas.openxmlformats.org/officeDocument/2006/relationships/image" Target="media/image216.png"/><Relationship Id="rId273" Type="http://schemas.openxmlformats.org/officeDocument/2006/relationships/image" Target="media/image217.png"/><Relationship Id="rId274" Type="http://schemas.openxmlformats.org/officeDocument/2006/relationships/image" Target="media/image218.png"/><Relationship Id="rId275" Type="http://schemas.openxmlformats.org/officeDocument/2006/relationships/image" Target="media/image219.png"/><Relationship Id="rId276" Type="http://schemas.openxmlformats.org/officeDocument/2006/relationships/image" Target="media/image220.png"/><Relationship Id="rId277" Type="http://schemas.openxmlformats.org/officeDocument/2006/relationships/image" Target="media/image221.png"/><Relationship Id="rId278" Type="http://schemas.openxmlformats.org/officeDocument/2006/relationships/hyperlink" Target="http://en.wikipedia.org/wiki/Schur%27s_lemma" TargetMode="External"/><Relationship Id="rId279" Type="http://schemas.openxmlformats.org/officeDocument/2006/relationships/image" Target="media/image222.png"/><Relationship Id="rId160" Type="http://schemas.openxmlformats.org/officeDocument/2006/relationships/hyperlink" Target="http://en.wikipedia.org/wiki/Fundamental_theorem_of_algebra" TargetMode="External"/><Relationship Id="rId161" Type="http://schemas.openxmlformats.org/officeDocument/2006/relationships/hyperlink" Target="http://en.wikipedia.org/wiki/Characteristic_polynomial" TargetMode="External"/><Relationship Id="rId162" Type="http://schemas.openxmlformats.org/officeDocument/2006/relationships/hyperlink" Target="http://en.wikipedia.org/wiki/Liouville%27s_theorem_(complex_analysis)" TargetMode="External"/><Relationship Id="rId163" Type="http://schemas.openxmlformats.org/officeDocument/2006/relationships/hyperlink" Target="http://en.wikipedia.org/wiki/Resolvent_formalism" TargetMode="External"/><Relationship Id="rId164" Type="http://schemas.openxmlformats.org/officeDocument/2006/relationships/image" Target="media/image117.png"/><Relationship Id="rId165" Type="http://schemas.openxmlformats.org/officeDocument/2006/relationships/image" Target="media/image118.png"/><Relationship Id="rId166" Type="http://schemas.openxmlformats.org/officeDocument/2006/relationships/image" Target="media/image119.png"/><Relationship Id="rId167" Type="http://schemas.openxmlformats.org/officeDocument/2006/relationships/hyperlink" Target="http://en.wikipedia.org/wiki/Nilpotent_operator" TargetMode="External"/><Relationship Id="rId168" Type="http://schemas.openxmlformats.org/officeDocument/2006/relationships/image" Target="media/image120.png"/><Relationship Id="rId169" Type="http://schemas.openxmlformats.org/officeDocument/2006/relationships/image" Target="media/image121.png"/><Relationship Id="rId390" Type="http://schemas.openxmlformats.org/officeDocument/2006/relationships/image" Target="media/image324.png"/><Relationship Id="rId391" Type="http://schemas.openxmlformats.org/officeDocument/2006/relationships/image" Target="media/image325.png"/><Relationship Id="rId392" Type="http://schemas.openxmlformats.org/officeDocument/2006/relationships/image" Target="media/image326.png"/><Relationship Id="rId393" Type="http://schemas.openxmlformats.org/officeDocument/2006/relationships/image" Target="media/image327.png"/><Relationship Id="rId394" Type="http://schemas.openxmlformats.org/officeDocument/2006/relationships/image" Target="media/image328.png"/><Relationship Id="rId395" Type="http://schemas.openxmlformats.org/officeDocument/2006/relationships/image" Target="media/image329.png"/><Relationship Id="rId396" Type="http://schemas.openxmlformats.org/officeDocument/2006/relationships/image" Target="media/image330.png"/><Relationship Id="rId397" Type="http://schemas.openxmlformats.org/officeDocument/2006/relationships/image" Target="media/image331.png"/><Relationship Id="rId398" Type="http://schemas.openxmlformats.org/officeDocument/2006/relationships/image" Target="media/image332.png"/><Relationship Id="rId399" Type="http://schemas.openxmlformats.org/officeDocument/2006/relationships/image" Target="media/image333.png"/><Relationship Id="rId280" Type="http://schemas.openxmlformats.org/officeDocument/2006/relationships/image" Target="media/image223.png"/><Relationship Id="rId281" Type="http://schemas.openxmlformats.org/officeDocument/2006/relationships/hyperlink" Target="http://en.wikipedia.org/wiki/Unitarian_trick" TargetMode="External"/><Relationship Id="rId282" Type="http://schemas.openxmlformats.org/officeDocument/2006/relationships/image" Target="media/image2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40</Pages>
  <Words>12730</Words>
  <Characters>72563</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Atanasov, Alexander</dc:creator>
  <cp:keywords/>
  <dc:description/>
  <cp:lastModifiedBy>Atanasov, Alexander</cp:lastModifiedBy>
  <cp:revision>1</cp:revision>
  <dcterms:created xsi:type="dcterms:W3CDTF">2015-12-20T11:09:00Z</dcterms:created>
  <dcterms:modified xsi:type="dcterms:W3CDTF">2015-12-21T03:05:00Z</dcterms:modified>
</cp:coreProperties>
</file>